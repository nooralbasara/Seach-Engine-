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580C" w14:textId="613825E0" w:rsidR="00EE2EEB" w:rsidRPr="007504B9" w:rsidRDefault="00EE2EEB" w:rsidP="00EE2EEB">
      <w:pPr>
        <w:jc w:val="both"/>
        <w:rPr>
          <w:b/>
          <w:color w:val="3366FF"/>
          <w:lang w:val="fr-FR"/>
        </w:rPr>
      </w:pPr>
      <w:r w:rsidRPr="007504B9">
        <w:rPr>
          <w:b/>
          <w:color w:val="3366FF"/>
          <w:lang w:val="fr-FR"/>
        </w:rPr>
        <w:t>MANOJKUMAR KUMAR MANIKKOTH</w:t>
      </w:r>
      <w:r w:rsidRPr="007504B9">
        <w:rPr>
          <w:b/>
          <w:color w:val="3366FF"/>
          <w:lang w:val="fr-FR"/>
        </w:rPr>
        <w:tab/>
      </w:r>
      <w:r w:rsidRPr="007504B9">
        <w:rPr>
          <w:b/>
          <w:color w:val="3366FF"/>
          <w:lang w:val="fr-FR"/>
        </w:rPr>
        <w:tab/>
      </w:r>
      <w:r w:rsidRPr="007504B9">
        <w:rPr>
          <w:b/>
          <w:color w:val="3366FF"/>
          <w:lang w:val="fr-FR"/>
        </w:rPr>
        <w:tab/>
      </w:r>
      <w:proofErr w:type="gramStart"/>
      <w:r w:rsidRPr="007504B9">
        <w:rPr>
          <w:b/>
          <w:color w:val="3366FF"/>
          <w:lang w:val="fr-FR"/>
        </w:rPr>
        <w:t>Email:</w:t>
      </w:r>
      <w:proofErr w:type="gramEnd"/>
      <w:r w:rsidRPr="007504B9">
        <w:rPr>
          <w:b/>
          <w:color w:val="3366FF"/>
          <w:lang w:val="fr-FR"/>
        </w:rPr>
        <w:t xml:space="preserve"> </w:t>
      </w:r>
      <w:r>
        <w:rPr>
          <w:b/>
          <w:color w:val="3366FF"/>
          <w:lang w:val="fr-FR"/>
        </w:rPr>
        <w:t>MKMMANIKKOTH@GMAIL.COM</w:t>
      </w:r>
    </w:p>
    <w:p w14:paraId="07E7BE92" w14:textId="4006193B" w:rsidR="00EE2EEB" w:rsidRDefault="00EE2EEB" w:rsidP="00EE2EEB">
      <w:pPr>
        <w:jc w:val="both"/>
        <w:rPr>
          <w:b/>
          <w:color w:val="3366FF"/>
        </w:rPr>
      </w:pPr>
      <w:r w:rsidRPr="007504B9">
        <w:rPr>
          <w:b/>
          <w:color w:val="3366FF"/>
        </w:rPr>
        <w:t>SAP HCM FUNCTIONAL CONSULTANT</w:t>
      </w:r>
      <w:r w:rsidRPr="007504B9">
        <w:rPr>
          <w:b/>
          <w:color w:val="3366FF"/>
        </w:rPr>
        <w:tab/>
      </w:r>
      <w:r w:rsidRPr="007504B9">
        <w:rPr>
          <w:b/>
          <w:color w:val="3366FF"/>
        </w:rPr>
        <w:tab/>
      </w:r>
      <w:r w:rsidRPr="007504B9">
        <w:rPr>
          <w:b/>
          <w:color w:val="3366FF"/>
        </w:rPr>
        <w:tab/>
      </w:r>
      <w:proofErr w:type="gramStart"/>
      <w:r w:rsidRPr="007504B9">
        <w:rPr>
          <w:b/>
          <w:color w:val="3366FF"/>
        </w:rPr>
        <w:t>Mobile:+</w:t>
      </w:r>
      <w:proofErr w:type="gramEnd"/>
      <w:r w:rsidRPr="007504B9">
        <w:rPr>
          <w:b/>
          <w:color w:val="3366FF"/>
        </w:rPr>
        <w:t>966-552592598</w:t>
      </w:r>
    </w:p>
    <w:p w14:paraId="4502B08B" w14:textId="133BA29C" w:rsidR="00EE2EEB" w:rsidRPr="007504B9" w:rsidRDefault="00EE2EEB" w:rsidP="00EE2EEB">
      <w:pPr>
        <w:jc w:val="both"/>
        <w:rPr>
          <w:b/>
          <w:color w:val="3366FF"/>
        </w:rPr>
      </w:pPr>
      <w:r>
        <w:rPr>
          <w:noProof/>
        </w:rPr>
        <mc:AlternateContent>
          <mc:Choice Requires="wps">
            <w:drawing>
              <wp:anchor distT="0" distB="0" distL="114300" distR="114300" simplePos="0" relativeHeight="251659264" behindDoc="0" locked="0" layoutInCell="1" allowOverlap="1" wp14:anchorId="71D9F38A" wp14:editId="5160F02A">
                <wp:simplePos x="0" y="0"/>
                <wp:positionH relativeFrom="column">
                  <wp:posOffset>0</wp:posOffset>
                </wp:positionH>
                <wp:positionV relativeFrom="paragraph">
                  <wp:posOffset>12700</wp:posOffset>
                </wp:positionV>
                <wp:extent cx="6286500" cy="0"/>
                <wp:effectExtent l="19050" t="13335" r="19050" b="1524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6AF44A"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" strokeweight=".62mm">
                <v:stroke joinstyle="miter"/>
              </v:line>
            </w:pict>
          </mc:Fallback>
        </mc:AlternateContent>
      </w:r>
    </w:p>
    <w:p w14:paraId="30B16B51" w14:textId="0F11F5E9" w:rsidR="00721940" w:rsidRPr="007504B9" w:rsidRDefault="00442C52">
      <w:pPr>
        <w:pStyle w:val="Heading1"/>
        <w:spacing w:before="58"/>
        <w:jc w:val="both"/>
        <w:rPr>
          <w:sz w:val="24"/>
          <w:szCs w:val="24"/>
          <w:u w:val="none"/>
        </w:rPr>
      </w:pPr>
      <w:r w:rsidRPr="007504B9">
        <w:rPr>
          <w:color w:val="212121"/>
          <w:spacing w:val="-1"/>
          <w:w w:val="105"/>
          <w:sz w:val="24"/>
          <w:szCs w:val="24"/>
          <w:u w:val="none"/>
        </w:rPr>
        <w:t>Professional</w:t>
      </w:r>
      <w:r w:rsidRPr="007504B9">
        <w:rPr>
          <w:color w:val="212121"/>
          <w:spacing w:val="-11"/>
          <w:w w:val="105"/>
          <w:sz w:val="24"/>
          <w:szCs w:val="24"/>
          <w:u w:val="none"/>
        </w:rPr>
        <w:t xml:space="preserve"> </w:t>
      </w:r>
      <w:r w:rsidRPr="007504B9">
        <w:rPr>
          <w:color w:val="212121"/>
          <w:w w:val="105"/>
          <w:sz w:val="24"/>
          <w:szCs w:val="24"/>
          <w:u w:val="none"/>
        </w:rPr>
        <w:t>Summary:</w:t>
      </w:r>
    </w:p>
    <w:p w14:paraId="216ED24D" w14:textId="5DBAAAD9" w:rsidR="00721940" w:rsidRPr="00F136BD" w:rsidRDefault="00442C52" w:rsidP="001848F6">
      <w:pPr>
        <w:pStyle w:val="ListParagraph"/>
        <w:numPr>
          <w:ilvl w:val="0"/>
          <w:numId w:val="18"/>
        </w:numPr>
        <w:tabs>
          <w:tab w:val="left" w:pos="792"/>
        </w:tabs>
        <w:spacing w:line="242" w:lineRule="exact"/>
        <w:jc w:val="both"/>
        <w:rPr>
          <w:color w:val="212121"/>
          <w:w w:val="105"/>
        </w:rPr>
      </w:pPr>
      <w:r w:rsidRPr="00F136BD">
        <w:rPr>
          <w:color w:val="212121"/>
          <w:w w:val="105"/>
        </w:rPr>
        <w:t xml:space="preserve">Total </w:t>
      </w:r>
      <w:r w:rsidR="008643CC" w:rsidRPr="00F136BD">
        <w:rPr>
          <w:color w:val="212121"/>
          <w:w w:val="105"/>
        </w:rPr>
        <w:t xml:space="preserve">15 </w:t>
      </w:r>
      <w:r w:rsidRPr="00F136BD">
        <w:rPr>
          <w:color w:val="212121"/>
          <w:w w:val="105"/>
        </w:rPr>
        <w:t xml:space="preserve">+ year of experience, out of which nearly 11 years of </w:t>
      </w:r>
      <w:r w:rsidR="008643CC" w:rsidRPr="00F136BD">
        <w:rPr>
          <w:color w:val="212121"/>
          <w:w w:val="105"/>
        </w:rPr>
        <w:t>SAP HCM</w:t>
      </w:r>
      <w:r w:rsidRPr="00F136BD">
        <w:rPr>
          <w:color w:val="212121"/>
          <w:w w:val="105"/>
        </w:rPr>
        <w:t xml:space="preserve"> Consulting experience and </w:t>
      </w:r>
      <w:r w:rsidR="008643CC" w:rsidRPr="00F136BD">
        <w:rPr>
          <w:color w:val="212121"/>
          <w:w w:val="105"/>
        </w:rPr>
        <w:t xml:space="preserve">4 </w:t>
      </w:r>
      <w:r w:rsidRPr="00F136BD">
        <w:rPr>
          <w:color w:val="212121"/>
          <w:w w:val="105"/>
        </w:rPr>
        <w:t xml:space="preserve">years of experience in </w:t>
      </w:r>
      <w:r w:rsidR="008643CC" w:rsidRPr="00F136BD">
        <w:rPr>
          <w:color w:val="212121"/>
          <w:w w:val="105"/>
        </w:rPr>
        <w:t xml:space="preserve">SAP HCM </w:t>
      </w:r>
      <w:r w:rsidR="00E86F50" w:rsidRPr="00F136BD">
        <w:rPr>
          <w:color w:val="212121"/>
          <w:w w:val="105"/>
        </w:rPr>
        <w:t>E</w:t>
      </w:r>
      <w:r w:rsidR="008643CC" w:rsidRPr="00F136BD">
        <w:rPr>
          <w:color w:val="212121"/>
          <w:w w:val="105"/>
        </w:rPr>
        <w:t xml:space="preserve">nd </w:t>
      </w:r>
      <w:r w:rsidR="00E86F50" w:rsidRPr="00F136BD">
        <w:rPr>
          <w:color w:val="212121"/>
          <w:w w:val="105"/>
        </w:rPr>
        <w:t>U</w:t>
      </w:r>
      <w:r w:rsidR="008643CC" w:rsidRPr="00F136BD">
        <w:rPr>
          <w:color w:val="212121"/>
          <w:w w:val="105"/>
        </w:rPr>
        <w:t>ser.</w:t>
      </w:r>
    </w:p>
    <w:p w14:paraId="33869F94" w14:textId="249C68F7" w:rsidR="00721940" w:rsidRPr="00F136BD" w:rsidRDefault="00442C52" w:rsidP="001848F6">
      <w:pPr>
        <w:pStyle w:val="ListParagraph"/>
        <w:numPr>
          <w:ilvl w:val="0"/>
          <w:numId w:val="18"/>
        </w:numPr>
        <w:tabs>
          <w:tab w:val="left" w:pos="792"/>
        </w:tabs>
        <w:spacing w:line="242" w:lineRule="exact"/>
        <w:jc w:val="both"/>
        <w:rPr>
          <w:color w:val="212121"/>
          <w:w w:val="105"/>
        </w:rPr>
      </w:pPr>
      <w:r w:rsidRPr="00F136BD">
        <w:rPr>
          <w:color w:val="212121"/>
          <w:w w:val="105"/>
        </w:rPr>
        <w:t xml:space="preserve">Certified in </w:t>
      </w:r>
      <w:r w:rsidR="0027005D" w:rsidRPr="00F136BD">
        <w:rPr>
          <w:color w:val="212121"/>
          <w:w w:val="105"/>
        </w:rPr>
        <w:t xml:space="preserve">SAP Human Capital Management </w:t>
      </w:r>
      <w:r w:rsidR="00854DBD" w:rsidRPr="00F136BD">
        <w:rPr>
          <w:color w:val="212121"/>
          <w:w w:val="105"/>
        </w:rPr>
        <w:t>with</w:t>
      </w:r>
      <w:r w:rsidR="0027005D" w:rsidRPr="00F136BD">
        <w:rPr>
          <w:color w:val="212121"/>
          <w:w w:val="105"/>
        </w:rPr>
        <w:t xml:space="preserve"> SAP ERP</w:t>
      </w:r>
      <w:r w:rsidR="00144114" w:rsidRPr="00F136BD">
        <w:rPr>
          <w:color w:val="212121"/>
          <w:w w:val="105"/>
        </w:rPr>
        <w:t>6.0 EHP7.</w:t>
      </w:r>
    </w:p>
    <w:p w14:paraId="10C697F5" w14:textId="07E41F32" w:rsidR="009B29DE" w:rsidRPr="00F136BD" w:rsidRDefault="009B29DE" w:rsidP="001848F6">
      <w:pPr>
        <w:pStyle w:val="ListParagraph"/>
        <w:numPr>
          <w:ilvl w:val="0"/>
          <w:numId w:val="18"/>
        </w:numPr>
        <w:tabs>
          <w:tab w:val="left" w:pos="792"/>
        </w:tabs>
        <w:spacing w:line="242" w:lineRule="exact"/>
        <w:jc w:val="both"/>
        <w:rPr>
          <w:color w:val="212121"/>
          <w:w w:val="105"/>
        </w:rPr>
      </w:pPr>
      <w:r w:rsidRPr="00F136BD">
        <w:rPr>
          <w:color w:val="212121"/>
          <w:w w:val="105"/>
        </w:rPr>
        <w:t xml:space="preserve">Currently working with </w:t>
      </w:r>
      <w:r w:rsidRPr="001848F6">
        <w:rPr>
          <w:b/>
          <w:bCs/>
          <w:color w:val="212121"/>
          <w:w w:val="105"/>
        </w:rPr>
        <w:t>Johns Hopkins Aramco Healthcare, Saudi Arabia as IT Functional Specialist</w:t>
      </w:r>
      <w:r w:rsidR="00854DBD" w:rsidRPr="00F136BD">
        <w:rPr>
          <w:color w:val="212121"/>
          <w:w w:val="105"/>
        </w:rPr>
        <w:t xml:space="preserve"> in </w:t>
      </w:r>
      <w:r w:rsidRPr="00F136BD">
        <w:rPr>
          <w:color w:val="212121"/>
          <w:w w:val="105"/>
        </w:rPr>
        <w:t xml:space="preserve">SAP HCM </w:t>
      </w:r>
      <w:r w:rsidR="00CC7E65" w:rsidRPr="00F136BD">
        <w:rPr>
          <w:color w:val="212121"/>
          <w:w w:val="105"/>
        </w:rPr>
        <w:t xml:space="preserve">On-premise </w:t>
      </w:r>
      <w:r w:rsidRPr="00F136BD">
        <w:rPr>
          <w:color w:val="212121"/>
          <w:w w:val="105"/>
        </w:rPr>
        <w:t xml:space="preserve">configuration support, SF RCM </w:t>
      </w:r>
      <w:r w:rsidR="004B1DF8" w:rsidRPr="00F136BD">
        <w:rPr>
          <w:color w:val="212121"/>
          <w:w w:val="105"/>
        </w:rPr>
        <w:t>/ONB</w:t>
      </w:r>
      <w:r w:rsidR="00CC7E65" w:rsidRPr="00F136BD">
        <w:rPr>
          <w:color w:val="212121"/>
          <w:w w:val="105"/>
        </w:rPr>
        <w:t xml:space="preserve"> </w:t>
      </w:r>
      <w:r w:rsidR="00E86F50" w:rsidRPr="00F136BD">
        <w:rPr>
          <w:color w:val="212121"/>
          <w:w w:val="105"/>
        </w:rPr>
        <w:t xml:space="preserve">and </w:t>
      </w:r>
      <w:r w:rsidR="004B1DF8" w:rsidRPr="00F136BD">
        <w:rPr>
          <w:color w:val="212121"/>
          <w:w w:val="105"/>
        </w:rPr>
        <w:t>E</w:t>
      </w:r>
      <w:r w:rsidRPr="00F136BD">
        <w:rPr>
          <w:color w:val="212121"/>
          <w:w w:val="105"/>
        </w:rPr>
        <w:t xml:space="preserve">mployee profile </w:t>
      </w:r>
      <w:r w:rsidR="00CC7E65" w:rsidRPr="00F136BD">
        <w:rPr>
          <w:color w:val="212121"/>
          <w:w w:val="105"/>
        </w:rPr>
        <w:t>support.</w:t>
      </w:r>
      <w:r w:rsidR="004B1DF8" w:rsidRPr="00F136BD">
        <w:rPr>
          <w:color w:val="212121"/>
          <w:w w:val="105"/>
        </w:rPr>
        <w:t xml:space="preserve"> </w:t>
      </w:r>
    </w:p>
    <w:p w14:paraId="4EA4AECE" w14:textId="65096CE8" w:rsidR="00721940" w:rsidRPr="00F136BD" w:rsidRDefault="00442C52" w:rsidP="001848F6">
      <w:pPr>
        <w:pStyle w:val="ListParagraph"/>
        <w:numPr>
          <w:ilvl w:val="0"/>
          <w:numId w:val="18"/>
        </w:numPr>
        <w:tabs>
          <w:tab w:val="left" w:pos="792"/>
        </w:tabs>
        <w:spacing w:line="242" w:lineRule="exact"/>
        <w:jc w:val="both"/>
        <w:rPr>
          <w:color w:val="212121"/>
          <w:w w:val="105"/>
        </w:rPr>
      </w:pPr>
      <w:r w:rsidRPr="00F136BD">
        <w:rPr>
          <w:color w:val="212121"/>
          <w:w w:val="105"/>
        </w:rPr>
        <w:t xml:space="preserve">Worked in </w:t>
      </w:r>
      <w:r w:rsidR="00144114" w:rsidRPr="00F136BD">
        <w:rPr>
          <w:color w:val="212121"/>
          <w:w w:val="105"/>
        </w:rPr>
        <w:t>4</w:t>
      </w:r>
      <w:r w:rsidRPr="00F136BD">
        <w:rPr>
          <w:color w:val="212121"/>
          <w:w w:val="105"/>
        </w:rPr>
        <w:t xml:space="preserve"> </w:t>
      </w:r>
      <w:r w:rsidR="00144114" w:rsidRPr="00F136BD">
        <w:rPr>
          <w:color w:val="212121"/>
          <w:w w:val="105"/>
        </w:rPr>
        <w:t xml:space="preserve">SAP HCM </w:t>
      </w:r>
      <w:r w:rsidRPr="00F136BD">
        <w:rPr>
          <w:color w:val="212121"/>
          <w:w w:val="105"/>
        </w:rPr>
        <w:t>implementations</w:t>
      </w:r>
      <w:r w:rsidR="00144114" w:rsidRPr="00F136BD">
        <w:rPr>
          <w:color w:val="212121"/>
          <w:w w:val="105"/>
        </w:rPr>
        <w:t xml:space="preserve"> project</w:t>
      </w:r>
      <w:r w:rsidR="004B1DF8" w:rsidRPr="00F136BD">
        <w:rPr>
          <w:color w:val="212121"/>
          <w:w w:val="105"/>
        </w:rPr>
        <w:t xml:space="preserve"> and </w:t>
      </w:r>
      <w:r w:rsidRPr="00F136BD">
        <w:rPr>
          <w:color w:val="212121"/>
          <w:w w:val="105"/>
        </w:rPr>
        <w:t>Supports</w:t>
      </w:r>
      <w:r w:rsidR="00144114" w:rsidRPr="00F136BD">
        <w:rPr>
          <w:color w:val="212121"/>
          <w:w w:val="105"/>
        </w:rPr>
        <w:t xml:space="preserve"> </w:t>
      </w:r>
      <w:r w:rsidR="004B1DF8" w:rsidRPr="00F136BD">
        <w:rPr>
          <w:color w:val="212121"/>
          <w:w w:val="105"/>
        </w:rPr>
        <w:t xml:space="preserve">in GCC </w:t>
      </w:r>
      <w:r w:rsidR="000F1F51" w:rsidRPr="00F136BD">
        <w:rPr>
          <w:color w:val="212121"/>
          <w:w w:val="105"/>
        </w:rPr>
        <w:t>for Core module</w:t>
      </w:r>
      <w:r w:rsidR="00144114" w:rsidRPr="00F136BD">
        <w:rPr>
          <w:color w:val="212121"/>
          <w:w w:val="105"/>
        </w:rPr>
        <w:t xml:space="preserve"> Payroll, OM, PA and TM</w:t>
      </w:r>
      <w:r w:rsidR="00895B67" w:rsidRPr="00F136BD">
        <w:rPr>
          <w:color w:val="212121"/>
          <w:w w:val="105"/>
        </w:rPr>
        <w:t>.</w:t>
      </w:r>
    </w:p>
    <w:p w14:paraId="16FDF43F" w14:textId="5E7E1831" w:rsidR="00895B67" w:rsidRPr="00F136BD" w:rsidRDefault="00895B67" w:rsidP="001848F6">
      <w:pPr>
        <w:pStyle w:val="ListParagraph"/>
        <w:numPr>
          <w:ilvl w:val="0"/>
          <w:numId w:val="18"/>
        </w:numPr>
        <w:tabs>
          <w:tab w:val="left" w:pos="792"/>
        </w:tabs>
        <w:spacing w:line="242" w:lineRule="exact"/>
        <w:jc w:val="both"/>
        <w:rPr>
          <w:color w:val="212121"/>
          <w:w w:val="105"/>
        </w:rPr>
      </w:pPr>
      <w:r w:rsidRPr="00F136BD">
        <w:rPr>
          <w:color w:val="212121"/>
          <w:w w:val="105"/>
        </w:rPr>
        <w:t xml:space="preserve">Worked in 2 SAP HCM implementation project in </w:t>
      </w:r>
      <w:r w:rsidR="00CC7E65" w:rsidRPr="00F136BD">
        <w:rPr>
          <w:color w:val="212121"/>
          <w:w w:val="105"/>
        </w:rPr>
        <w:t>India,</w:t>
      </w:r>
      <w:r w:rsidRPr="00F136BD">
        <w:rPr>
          <w:color w:val="212121"/>
          <w:w w:val="105"/>
        </w:rPr>
        <w:t xml:space="preserve"> w</w:t>
      </w:r>
      <w:r w:rsidR="000F1F51" w:rsidRPr="00F136BD">
        <w:rPr>
          <w:color w:val="212121"/>
          <w:w w:val="105"/>
        </w:rPr>
        <w:t>ith</w:t>
      </w:r>
      <w:r w:rsidRPr="00F136BD">
        <w:rPr>
          <w:color w:val="212121"/>
          <w:w w:val="105"/>
        </w:rPr>
        <w:t xml:space="preserve"> core module </w:t>
      </w:r>
      <w:r w:rsidR="00CC7E65" w:rsidRPr="00F136BD">
        <w:rPr>
          <w:color w:val="212121"/>
          <w:w w:val="105"/>
        </w:rPr>
        <w:t xml:space="preserve">PY, </w:t>
      </w:r>
      <w:proofErr w:type="gramStart"/>
      <w:r w:rsidR="00CC7E65" w:rsidRPr="00F136BD">
        <w:rPr>
          <w:color w:val="212121"/>
          <w:w w:val="105"/>
        </w:rPr>
        <w:t>PA</w:t>
      </w:r>
      <w:r w:rsidRPr="00F136BD">
        <w:rPr>
          <w:color w:val="212121"/>
          <w:w w:val="105"/>
        </w:rPr>
        <w:t>,OM</w:t>
      </w:r>
      <w:proofErr w:type="gramEnd"/>
      <w:r w:rsidRPr="00F136BD">
        <w:rPr>
          <w:color w:val="212121"/>
          <w:w w:val="105"/>
        </w:rPr>
        <w:t xml:space="preserve"> and TM.</w:t>
      </w:r>
    </w:p>
    <w:p w14:paraId="2011B0E7" w14:textId="1D2930D1" w:rsidR="00EA7BA8" w:rsidRPr="00F136BD" w:rsidRDefault="00875E8D" w:rsidP="001848F6">
      <w:pPr>
        <w:pStyle w:val="ListParagraph"/>
        <w:numPr>
          <w:ilvl w:val="0"/>
          <w:numId w:val="18"/>
        </w:numPr>
        <w:tabs>
          <w:tab w:val="left" w:pos="792"/>
        </w:tabs>
        <w:spacing w:line="242" w:lineRule="exact"/>
        <w:jc w:val="both"/>
        <w:rPr>
          <w:color w:val="212121"/>
          <w:w w:val="105"/>
        </w:rPr>
      </w:pPr>
      <w:r w:rsidRPr="00F136BD">
        <w:rPr>
          <w:color w:val="212121"/>
          <w:w w:val="105"/>
        </w:rPr>
        <w:t xml:space="preserve">Having good </w:t>
      </w:r>
      <w:r w:rsidR="00713386">
        <w:rPr>
          <w:color w:val="212121"/>
          <w:w w:val="105"/>
        </w:rPr>
        <w:t>knowledge</w:t>
      </w:r>
      <w:r w:rsidR="00C13AF6" w:rsidRPr="00F136BD">
        <w:rPr>
          <w:color w:val="212121"/>
          <w:w w:val="105"/>
        </w:rPr>
        <w:t xml:space="preserve"> in Payroll Schema and </w:t>
      </w:r>
      <w:proofErr w:type="gramStart"/>
      <w:r w:rsidR="00C13AF6" w:rsidRPr="00F136BD">
        <w:rPr>
          <w:color w:val="212121"/>
          <w:w w:val="105"/>
        </w:rPr>
        <w:t>PCR.(</w:t>
      </w:r>
      <w:proofErr w:type="gramEnd"/>
      <w:r w:rsidR="00C13AF6" w:rsidRPr="00F136BD">
        <w:rPr>
          <w:color w:val="212121"/>
          <w:w w:val="105"/>
        </w:rPr>
        <w:t>International /Saudi and Indian payroll)</w:t>
      </w:r>
    </w:p>
    <w:p w14:paraId="6E33C194" w14:textId="5BB4A473" w:rsidR="00063D06" w:rsidRPr="00F136BD" w:rsidRDefault="00E534FC" w:rsidP="001848F6">
      <w:pPr>
        <w:pStyle w:val="ListParagraph"/>
        <w:numPr>
          <w:ilvl w:val="0"/>
          <w:numId w:val="18"/>
        </w:numPr>
        <w:tabs>
          <w:tab w:val="left" w:pos="792"/>
        </w:tabs>
        <w:spacing w:line="242" w:lineRule="exact"/>
        <w:jc w:val="both"/>
        <w:rPr>
          <w:color w:val="212121"/>
          <w:w w:val="105"/>
        </w:rPr>
      </w:pPr>
      <w:r w:rsidRPr="00F136BD">
        <w:rPr>
          <w:color w:val="212121"/>
          <w:w w:val="105"/>
        </w:rPr>
        <w:t xml:space="preserve">Worked in one S4HANA 1909 migration, which is mainly </w:t>
      </w:r>
      <w:r w:rsidR="00063D06" w:rsidRPr="00F136BD">
        <w:rPr>
          <w:color w:val="212121"/>
          <w:w w:val="105"/>
        </w:rPr>
        <w:t xml:space="preserve">in </w:t>
      </w:r>
      <w:r w:rsidRPr="00F136BD">
        <w:rPr>
          <w:color w:val="212121"/>
          <w:w w:val="105"/>
        </w:rPr>
        <w:t>employee and Business partner synchronization</w:t>
      </w:r>
      <w:r w:rsidR="00063D06" w:rsidRPr="00F136BD">
        <w:rPr>
          <w:color w:val="212121"/>
          <w:w w:val="105"/>
        </w:rPr>
        <w:t>.</w:t>
      </w:r>
    </w:p>
    <w:p w14:paraId="1F659A24" w14:textId="6323F744" w:rsidR="00721940" w:rsidRPr="00F136BD" w:rsidRDefault="00442C52" w:rsidP="001848F6">
      <w:pPr>
        <w:pStyle w:val="ListParagraph"/>
        <w:numPr>
          <w:ilvl w:val="0"/>
          <w:numId w:val="18"/>
        </w:numPr>
        <w:tabs>
          <w:tab w:val="left" w:pos="792"/>
        </w:tabs>
        <w:spacing w:line="242" w:lineRule="exact"/>
        <w:jc w:val="both"/>
        <w:rPr>
          <w:color w:val="212121"/>
          <w:w w:val="105"/>
        </w:rPr>
      </w:pPr>
      <w:r w:rsidRPr="00F136BD">
        <w:rPr>
          <w:color w:val="212121"/>
          <w:w w:val="105"/>
        </w:rPr>
        <w:t>Worked in data migration tool like LSMW</w:t>
      </w:r>
      <w:r w:rsidR="004B1DF8" w:rsidRPr="00F136BD">
        <w:rPr>
          <w:color w:val="212121"/>
          <w:w w:val="105"/>
        </w:rPr>
        <w:t>.</w:t>
      </w:r>
    </w:p>
    <w:p w14:paraId="3C9B6C1F" w14:textId="03C0AA70" w:rsidR="002254CE" w:rsidRPr="00F136BD" w:rsidRDefault="005857A3" w:rsidP="001848F6">
      <w:pPr>
        <w:pStyle w:val="ListParagraph"/>
        <w:numPr>
          <w:ilvl w:val="0"/>
          <w:numId w:val="18"/>
        </w:numPr>
        <w:tabs>
          <w:tab w:val="left" w:pos="792"/>
        </w:tabs>
        <w:spacing w:line="242" w:lineRule="exact"/>
        <w:jc w:val="both"/>
        <w:rPr>
          <w:color w:val="212121"/>
          <w:w w:val="105"/>
        </w:rPr>
      </w:pPr>
      <w:r w:rsidRPr="00F136BD">
        <w:rPr>
          <w:color w:val="212121"/>
          <w:w w:val="105"/>
        </w:rPr>
        <w:t xml:space="preserve">SF configuration setup and support for RCM /ONB module and employee profile </w:t>
      </w:r>
      <w:proofErr w:type="gramStart"/>
      <w:r w:rsidRPr="00F136BD">
        <w:rPr>
          <w:color w:val="212121"/>
          <w:w w:val="105"/>
        </w:rPr>
        <w:t>( Admin</w:t>
      </w:r>
      <w:proofErr w:type="gramEnd"/>
      <w:r w:rsidRPr="00F136BD">
        <w:rPr>
          <w:color w:val="212121"/>
          <w:w w:val="105"/>
        </w:rPr>
        <w:t xml:space="preserve"> center) </w:t>
      </w:r>
    </w:p>
    <w:p w14:paraId="1157395F" w14:textId="4DC5F951" w:rsidR="0070702C" w:rsidRPr="0070702C" w:rsidRDefault="0070702C" w:rsidP="001848F6">
      <w:pPr>
        <w:pStyle w:val="ListParagraph"/>
        <w:numPr>
          <w:ilvl w:val="0"/>
          <w:numId w:val="18"/>
        </w:numPr>
        <w:tabs>
          <w:tab w:val="left" w:pos="792"/>
        </w:tabs>
        <w:spacing w:line="242" w:lineRule="exact"/>
        <w:jc w:val="both"/>
        <w:rPr>
          <w:color w:val="212121"/>
          <w:w w:val="105"/>
        </w:rPr>
      </w:pPr>
      <w:r w:rsidRPr="00381C4C">
        <w:rPr>
          <w:color w:val="212121"/>
          <w:w w:val="105"/>
        </w:rPr>
        <w:t>Hands-on capabilities: Business process analysis, blue printing, Configuring, Testing and Go-live support, End-User Documentation and Training for Organizational Management, Personnel Administration, Payroll and Time Management and Support</w:t>
      </w:r>
      <w:r w:rsidR="00AA27A0">
        <w:rPr>
          <w:color w:val="212121"/>
          <w:w w:val="105"/>
        </w:rPr>
        <w:t>.</w:t>
      </w:r>
    </w:p>
    <w:p w14:paraId="78F89DD7" w14:textId="74CC408E" w:rsidR="0070702C" w:rsidRDefault="0070702C" w:rsidP="001848F6">
      <w:pPr>
        <w:pStyle w:val="ListParagraph"/>
        <w:numPr>
          <w:ilvl w:val="0"/>
          <w:numId w:val="18"/>
        </w:numPr>
        <w:tabs>
          <w:tab w:val="left" w:pos="792"/>
        </w:tabs>
        <w:spacing w:line="242" w:lineRule="exact"/>
        <w:jc w:val="both"/>
        <w:rPr>
          <w:sz w:val="20"/>
        </w:rPr>
      </w:pPr>
      <w:r w:rsidRPr="004E4938">
        <w:rPr>
          <w:color w:val="212121"/>
          <w:w w:val="105"/>
        </w:rPr>
        <w:t>Strengths include strong understanding of the business processes, and translation of business requirements into SAP solutions in the most cost effective and client servicing manner, problem solving, decision making, excellent team work, good communication and interpersonal skills.</w:t>
      </w:r>
    </w:p>
    <w:p w14:paraId="54DC6436" w14:textId="77777777" w:rsidR="00721940" w:rsidRDefault="00721940">
      <w:pPr>
        <w:pStyle w:val="BodyText"/>
        <w:spacing w:before="10"/>
        <w:ind w:left="0" w:firstLine="0"/>
        <w:rPr>
          <w:sz w:val="19"/>
        </w:rPr>
      </w:pPr>
    </w:p>
    <w:p w14:paraId="76B8B081" w14:textId="78F5E298" w:rsidR="00581CAE" w:rsidRDefault="00442C52" w:rsidP="00581CAE">
      <w:pPr>
        <w:pStyle w:val="Heading1"/>
        <w:jc w:val="both"/>
        <w:rPr>
          <w:color w:val="212121"/>
          <w:w w:val="105"/>
          <w:sz w:val="24"/>
          <w:szCs w:val="24"/>
          <w:u w:val="none"/>
        </w:rPr>
      </w:pPr>
      <w:r w:rsidRPr="007504B9">
        <w:rPr>
          <w:color w:val="212121"/>
          <w:w w:val="105"/>
          <w:sz w:val="24"/>
          <w:szCs w:val="24"/>
          <w:u w:val="none"/>
        </w:rPr>
        <w:t>SAP</w:t>
      </w:r>
      <w:r w:rsidRPr="007504B9">
        <w:rPr>
          <w:color w:val="212121"/>
          <w:spacing w:val="-11"/>
          <w:w w:val="105"/>
          <w:sz w:val="24"/>
          <w:szCs w:val="24"/>
          <w:u w:val="none"/>
        </w:rPr>
        <w:t xml:space="preserve"> </w:t>
      </w:r>
      <w:r w:rsidR="00561D62" w:rsidRPr="007504B9">
        <w:rPr>
          <w:color w:val="212121"/>
          <w:w w:val="105"/>
          <w:sz w:val="24"/>
          <w:szCs w:val="24"/>
          <w:u w:val="none"/>
        </w:rPr>
        <w:t>HCM</w:t>
      </w:r>
      <w:r w:rsidRPr="007504B9">
        <w:rPr>
          <w:color w:val="212121"/>
          <w:spacing w:val="-8"/>
          <w:w w:val="105"/>
          <w:sz w:val="24"/>
          <w:szCs w:val="24"/>
          <w:u w:val="none"/>
        </w:rPr>
        <w:t xml:space="preserve"> </w:t>
      </w:r>
      <w:r w:rsidRPr="007504B9">
        <w:rPr>
          <w:color w:val="212121"/>
          <w:w w:val="105"/>
          <w:sz w:val="24"/>
          <w:szCs w:val="24"/>
          <w:u w:val="none"/>
        </w:rPr>
        <w:t>Skills</w:t>
      </w:r>
    </w:p>
    <w:p w14:paraId="0C02CBD8" w14:textId="77777777" w:rsidR="00D90EC3" w:rsidRPr="007504B9" w:rsidRDefault="00D90EC3" w:rsidP="00581CAE">
      <w:pPr>
        <w:pStyle w:val="Heading1"/>
        <w:jc w:val="both"/>
        <w:rPr>
          <w:rStyle w:val="HTMLTypewriter"/>
          <w:rFonts w:ascii="Times New Roman" w:eastAsia="Arial Unicode MS" w:hAnsi="Times New Roman"/>
          <w:bCs w:val="0"/>
          <w:sz w:val="24"/>
          <w:szCs w:val="24"/>
        </w:rPr>
      </w:pPr>
    </w:p>
    <w:p w14:paraId="20E40608" w14:textId="452F3591" w:rsidR="00D90EC3" w:rsidRPr="007504B9" w:rsidRDefault="006A0943" w:rsidP="006A0943">
      <w:pPr>
        <w:tabs>
          <w:tab w:val="left" w:pos="792"/>
        </w:tabs>
        <w:spacing w:line="242" w:lineRule="exact"/>
        <w:jc w:val="both"/>
        <w:rPr>
          <w:color w:val="212121"/>
          <w:w w:val="105"/>
          <w:sz w:val="20"/>
        </w:rPr>
      </w:pPr>
      <w:r>
        <w:rPr>
          <w:b/>
          <w:bCs/>
        </w:rPr>
        <w:t xml:space="preserve">    </w:t>
      </w:r>
      <w:r w:rsidR="00581CAE" w:rsidRPr="007504B9">
        <w:rPr>
          <w:sz w:val="24"/>
          <w:szCs w:val="24"/>
        </w:rPr>
        <w:t>Enterprise Structure:</w:t>
      </w:r>
      <w:r w:rsidR="00581CAE" w:rsidRPr="007504B9">
        <w:rPr>
          <w:color w:val="212121"/>
          <w:w w:val="105"/>
        </w:rPr>
        <w:t xml:space="preserve"> </w:t>
      </w:r>
    </w:p>
    <w:p w14:paraId="4CF3F52E" w14:textId="53D9636D" w:rsidR="00DE41F8" w:rsidRPr="006A0943" w:rsidRDefault="00DE41F8" w:rsidP="001848F6">
      <w:pPr>
        <w:pStyle w:val="ListParagraph"/>
        <w:numPr>
          <w:ilvl w:val="0"/>
          <w:numId w:val="21"/>
        </w:numPr>
        <w:tabs>
          <w:tab w:val="left" w:pos="792"/>
        </w:tabs>
        <w:spacing w:line="242" w:lineRule="exact"/>
        <w:jc w:val="both"/>
        <w:rPr>
          <w:color w:val="212121"/>
          <w:w w:val="105"/>
        </w:rPr>
      </w:pPr>
      <w:r w:rsidRPr="006A0943">
        <w:rPr>
          <w:color w:val="212121"/>
          <w:w w:val="105"/>
        </w:rPr>
        <w:t>Define Personnel area and Personnel Sub area</w:t>
      </w:r>
    </w:p>
    <w:p w14:paraId="4611CC10" w14:textId="1E9BB55C" w:rsidR="00DE41F8" w:rsidRPr="006A0943" w:rsidRDefault="00DE41F8" w:rsidP="001848F6">
      <w:pPr>
        <w:pStyle w:val="ListParagraph"/>
        <w:numPr>
          <w:ilvl w:val="0"/>
          <w:numId w:val="21"/>
        </w:numPr>
        <w:tabs>
          <w:tab w:val="left" w:pos="792"/>
        </w:tabs>
        <w:spacing w:line="242" w:lineRule="exact"/>
        <w:jc w:val="both"/>
        <w:rPr>
          <w:color w:val="212121"/>
          <w:w w:val="105"/>
        </w:rPr>
      </w:pPr>
      <w:r w:rsidRPr="006A0943">
        <w:rPr>
          <w:color w:val="212121"/>
          <w:w w:val="105"/>
        </w:rPr>
        <w:t>Define Employee Group and Employee Sub group</w:t>
      </w:r>
    </w:p>
    <w:p w14:paraId="33CE604C" w14:textId="395F04FA" w:rsidR="00DE41F8" w:rsidRPr="006A0943" w:rsidRDefault="00DE41F8" w:rsidP="001848F6">
      <w:pPr>
        <w:pStyle w:val="ListParagraph"/>
        <w:numPr>
          <w:ilvl w:val="0"/>
          <w:numId w:val="21"/>
        </w:numPr>
        <w:tabs>
          <w:tab w:val="left" w:pos="792"/>
        </w:tabs>
        <w:spacing w:line="242" w:lineRule="exact"/>
        <w:jc w:val="both"/>
        <w:rPr>
          <w:color w:val="212121"/>
          <w:w w:val="105"/>
        </w:rPr>
      </w:pPr>
      <w:r w:rsidRPr="006A0943">
        <w:rPr>
          <w:color w:val="212121"/>
          <w:w w:val="105"/>
        </w:rPr>
        <w:t>Assign Personnel area and personnel sub area</w:t>
      </w:r>
    </w:p>
    <w:p w14:paraId="654F46E1" w14:textId="66C83234" w:rsidR="00DE41F8" w:rsidRDefault="00DE41F8" w:rsidP="001848F6">
      <w:pPr>
        <w:pStyle w:val="ListParagraph"/>
        <w:numPr>
          <w:ilvl w:val="0"/>
          <w:numId w:val="21"/>
        </w:numPr>
        <w:tabs>
          <w:tab w:val="left" w:pos="792"/>
        </w:tabs>
        <w:spacing w:line="242" w:lineRule="exact"/>
        <w:jc w:val="both"/>
        <w:rPr>
          <w:color w:val="212121"/>
          <w:w w:val="105"/>
        </w:rPr>
      </w:pPr>
      <w:r w:rsidRPr="006A0943">
        <w:rPr>
          <w:color w:val="212121"/>
          <w:w w:val="105"/>
        </w:rPr>
        <w:t>Assign Employee Group and Sub group</w:t>
      </w:r>
    </w:p>
    <w:p w14:paraId="293AD1CE" w14:textId="77777777" w:rsidR="00D90EC3" w:rsidRPr="006A0943" w:rsidRDefault="00D90EC3" w:rsidP="00D90EC3">
      <w:pPr>
        <w:pStyle w:val="ListParagraph"/>
        <w:tabs>
          <w:tab w:val="left" w:pos="792"/>
        </w:tabs>
        <w:spacing w:line="242" w:lineRule="exact"/>
        <w:ind w:firstLine="0"/>
        <w:jc w:val="both"/>
        <w:rPr>
          <w:color w:val="212121"/>
          <w:w w:val="105"/>
        </w:rPr>
      </w:pPr>
    </w:p>
    <w:p w14:paraId="2D6CE237" w14:textId="3F26D07F" w:rsidR="00D90EC3" w:rsidRPr="007504B9" w:rsidRDefault="00D64DDA" w:rsidP="00D64DDA">
      <w:pPr>
        <w:tabs>
          <w:tab w:val="left" w:pos="792"/>
        </w:tabs>
        <w:spacing w:line="242" w:lineRule="exact"/>
        <w:jc w:val="both"/>
        <w:rPr>
          <w:sz w:val="24"/>
          <w:szCs w:val="24"/>
        </w:rPr>
      </w:pPr>
      <w:r>
        <w:rPr>
          <w:b/>
          <w:bCs/>
        </w:rPr>
        <w:t xml:space="preserve">    </w:t>
      </w:r>
      <w:r w:rsidR="00581CAE" w:rsidRPr="007504B9">
        <w:rPr>
          <w:sz w:val="24"/>
          <w:szCs w:val="24"/>
        </w:rPr>
        <w:t>Organizational Management:</w:t>
      </w:r>
    </w:p>
    <w:p w14:paraId="0E1C806C" w14:textId="238B896C" w:rsidR="006A0943" w:rsidRPr="006A0943" w:rsidRDefault="006A0943" w:rsidP="001848F6">
      <w:pPr>
        <w:pStyle w:val="ListParagraph"/>
        <w:numPr>
          <w:ilvl w:val="0"/>
          <w:numId w:val="20"/>
        </w:numPr>
        <w:tabs>
          <w:tab w:val="left" w:pos="792"/>
        </w:tabs>
        <w:spacing w:line="242" w:lineRule="exact"/>
        <w:jc w:val="both"/>
        <w:rPr>
          <w:color w:val="212121"/>
          <w:w w:val="105"/>
        </w:rPr>
      </w:pPr>
      <w:r w:rsidRPr="006A0943">
        <w:rPr>
          <w:color w:val="212121"/>
          <w:w w:val="105"/>
        </w:rPr>
        <w:t xml:space="preserve">Configuration of organizational structure encompassing Organization Units, Jobs, Position, Assignment of Cost Centers, Reporting </w:t>
      </w:r>
      <w:proofErr w:type="gramStart"/>
      <w:r w:rsidRPr="006A0943">
        <w:rPr>
          <w:color w:val="212121"/>
          <w:w w:val="105"/>
        </w:rPr>
        <w:t>structure .</w:t>
      </w:r>
      <w:proofErr w:type="gramEnd"/>
    </w:p>
    <w:p w14:paraId="76776D46" w14:textId="77777777" w:rsidR="006A0943" w:rsidRPr="006A0943" w:rsidRDefault="006A0943" w:rsidP="001848F6">
      <w:pPr>
        <w:pStyle w:val="ListParagraph"/>
        <w:numPr>
          <w:ilvl w:val="0"/>
          <w:numId w:val="20"/>
        </w:numPr>
        <w:tabs>
          <w:tab w:val="left" w:pos="792"/>
        </w:tabs>
        <w:spacing w:line="242" w:lineRule="exact"/>
        <w:jc w:val="both"/>
        <w:rPr>
          <w:color w:val="212121"/>
          <w:w w:val="105"/>
        </w:rPr>
      </w:pPr>
      <w:r w:rsidRPr="006A0943">
        <w:rPr>
          <w:color w:val="212121"/>
          <w:w w:val="105"/>
        </w:rPr>
        <w:t>Number Range Setting for O, P and S</w:t>
      </w:r>
    </w:p>
    <w:p w14:paraId="5EA7FF8D" w14:textId="77777777" w:rsidR="006A0943" w:rsidRPr="006A0943" w:rsidRDefault="006A0943" w:rsidP="001848F6">
      <w:pPr>
        <w:pStyle w:val="ListParagraph"/>
        <w:numPr>
          <w:ilvl w:val="0"/>
          <w:numId w:val="20"/>
        </w:numPr>
        <w:tabs>
          <w:tab w:val="left" w:pos="792"/>
        </w:tabs>
        <w:spacing w:line="242" w:lineRule="exact"/>
        <w:jc w:val="both"/>
        <w:rPr>
          <w:color w:val="212121"/>
          <w:w w:val="105"/>
        </w:rPr>
      </w:pPr>
      <w:r w:rsidRPr="006A0943">
        <w:rPr>
          <w:color w:val="212121"/>
          <w:w w:val="105"/>
        </w:rPr>
        <w:t>Structural Authorization (Authorization profile and assign User).</w:t>
      </w:r>
    </w:p>
    <w:p w14:paraId="440ACE4A" w14:textId="4F19634A" w:rsidR="008119C5" w:rsidRDefault="006A0943" w:rsidP="001848F6">
      <w:pPr>
        <w:pStyle w:val="ListParagraph"/>
        <w:numPr>
          <w:ilvl w:val="0"/>
          <w:numId w:val="20"/>
        </w:numPr>
        <w:tabs>
          <w:tab w:val="left" w:pos="792"/>
        </w:tabs>
        <w:spacing w:line="242" w:lineRule="exact"/>
        <w:jc w:val="both"/>
        <w:rPr>
          <w:color w:val="212121"/>
          <w:w w:val="105"/>
        </w:rPr>
      </w:pPr>
      <w:r w:rsidRPr="006A0943">
        <w:rPr>
          <w:color w:val="212121"/>
          <w:w w:val="105"/>
        </w:rPr>
        <w:t>Reporting structure.</w:t>
      </w:r>
    </w:p>
    <w:p w14:paraId="1C02EED8" w14:textId="77777777" w:rsidR="00D90EC3" w:rsidRPr="006A0943" w:rsidRDefault="00D90EC3" w:rsidP="00D90EC3">
      <w:pPr>
        <w:pStyle w:val="ListParagraph"/>
        <w:tabs>
          <w:tab w:val="left" w:pos="792"/>
        </w:tabs>
        <w:spacing w:line="242" w:lineRule="exact"/>
        <w:ind w:firstLine="0"/>
        <w:jc w:val="both"/>
        <w:rPr>
          <w:color w:val="212121"/>
          <w:w w:val="105"/>
        </w:rPr>
      </w:pPr>
    </w:p>
    <w:p w14:paraId="7490518C" w14:textId="100E1952" w:rsidR="006A0943" w:rsidRPr="007504B9" w:rsidRDefault="00D64DDA" w:rsidP="007504B9">
      <w:pPr>
        <w:tabs>
          <w:tab w:val="left" w:pos="792"/>
        </w:tabs>
        <w:spacing w:line="242" w:lineRule="exact"/>
        <w:jc w:val="both"/>
        <w:rPr>
          <w:rFonts w:ascii="Open Sans" w:hAnsi="Open Sans" w:cs="Open Sans"/>
          <w:color w:val="25313D"/>
          <w:sz w:val="21"/>
          <w:szCs w:val="21"/>
        </w:rPr>
      </w:pPr>
      <w:r>
        <w:rPr>
          <w:b/>
          <w:bCs/>
        </w:rPr>
        <w:t xml:space="preserve">    </w:t>
      </w:r>
      <w:r w:rsidR="00496779" w:rsidRPr="007504B9">
        <w:rPr>
          <w:sz w:val="24"/>
          <w:szCs w:val="24"/>
        </w:rPr>
        <w:t>Personnel Administration</w:t>
      </w:r>
    </w:p>
    <w:p w14:paraId="098AF676" w14:textId="002164B1" w:rsidR="006A0943" w:rsidRPr="006A0943" w:rsidRDefault="006A0943" w:rsidP="001848F6">
      <w:pPr>
        <w:pStyle w:val="ListParagraph"/>
        <w:numPr>
          <w:ilvl w:val="0"/>
          <w:numId w:val="22"/>
        </w:numPr>
        <w:tabs>
          <w:tab w:val="left" w:pos="792"/>
        </w:tabs>
        <w:spacing w:line="242" w:lineRule="exact"/>
        <w:jc w:val="both"/>
        <w:rPr>
          <w:color w:val="212121"/>
          <w:w w:val="105"/>
        </w:rPr>
      </w:pPr>
      <w:r w:rsidRPr="006A0943">
        <w:rPr>
          <w:color w:val="212121"/>
          <w:w w:val="105"/>
        </w:rPr>
        <w:t>Number Range Setting for personnel number (NUMKR –Feature)</w:t>
      </w:r>
    </w:p>
    <w:p w14:paraId="331DB64E" w14:textId="77777777" w:rsidR="006A0943" w:rsidRPr="006A0943" w:rsidRDefault="006A0943" w:rsidP="001848F6">
      <w:pPr>
        <w:pStyle w:val="ListParagraph"/>
        <w:numPr>
          <w:ilvl w:val="0"/>
          <w:numId w:val="22"/>
        </w:numPr>
        <w:tabs>
          <w:tab w:val="left" w:pos="792"/>
        </w:tabs>
        <w:spacing w:line="242" w:lineRule="exact"/>
        <w:jc w:val="both"/>
        <w:rPr>
          <w:color w:val="212121"/>
          <w:w w:val="105"/>
        </w:rPr>
      </w:pPr>
      <w:r w:rsidRPr="006A0943">
        <w:rPr>
          <w:color w:val="212121"/>
          <w:w w:val="105"/>
        </w:rPr>
        <w:t xml:space="preserve">Change Screen Modification </w:t>
      </w:r>
    </w:p>
    <w:p w14:paraId="15E792F9" w14:textId="77777777" w:rsidR="006A0943" w:rsidRPr="006A0943" w:rsidRDefault="006A0943" w:rsidP="001848F6">
      <w:pPr>
        <w:pStyle w:val="ListParagraph"/>
        <w:numPr>
          <w:ilvl w:val="0"/>
          <w:numId w:val="22"/>
        </w:numPr>
        <w:tabs>
          <w:tab w:val="left" w:pos="792"/>
        </w:tabs>
        <w:spacing w:line="242" w:lineRule="exact"/>
        <w:jc w:val="both"/>
        <w:rPr>
          <w:color w:val="212121"/>
          <w:w w:val="105"/>
        </w:rPr>
      </w:pPr>
      <w:r w:rsidRPr="006A0943">
        <w:rPr>
          <w:color w:val="212121"/>
          <w:w w:val="105"/>
        </w:rPr>
        <w:t>Customizing Procedures in action and Info type</w:t>
      </w:r>
    </w:p>
    <w:p w14:paraId="6FFE1C9E" w14:textId="77777777" w:rsidR="006A0943" w:rsidRPr="006A0943" w:rsidRDefault="006A0943" w:rsidP="001848F6">
      <w:pPr>
        <w:pStyle w:val="ListParagraph"/>
        <w:numPr>
          <w:ilvl w:val="0"/>
          <w:numId w:val="22"/>
        </w:numPr>
        <w:tabs>
          <w:tab w:val="left" w:pos="792"/>
        </w:tabs>
        <w:spacing w:line="242" w:lineRule="exact"/>
        <w:jc w:val="both"/>
        <w:rPr>
          <w:color w:val="212121"/>
          <w:w w:val="105"/>
        </w:rPr>
      </w:pPr>
      <w:r w:rsidRPr="006A0943">
        <w:rPr>
          <w:color w:val="212121"/>
          <w:w w:val="105"/>
        </w:rPr>
        <w:t>Payroll Data Configuration.</w:t>
      </w:r>
    </w:p>
    <w:p w14:paraId="029CC227" w14:textId="3E4EBBE2" w:rsidR="006A0943" w:rsidRPr="006A0943" w:rsidRDefault="006A0943" w:rsidP="001848F6">
      <w:pPr>
        <w:pStyle w:val="ListParagraph"/>
        <w:numPr>
          <w:ilvl w:val="0"/>
          <w:numId w:val="22"/>
        </w:numPr>
        <w:tabs>
          <w:tab w:val="left" w:pos="792"/>
        </w:tabs>
        <w:spacing w:line="242" w:lineRule="exact"/>
        <w:jc w:val="both"/>
        <w:rPr>
          <w:color w:val="212121"/>
          <w:w w:val="105"/>
        </w:rPr>
      </w:pPr>
      <w:r w:rsidRPr="006A0943">
        <w:rPr>
          <w:color w:val="212121"/>
          <w:w w:val="105"/>
        </w:rPr>
        <w:t xml:space="preserve">Organizational assignment </w:t>
      </w:r>
      <w:r w:rsidR="006B4677" w:rsidRPr="006A0943">
        <w:rPr>
          <w:color w:val="212121"/>
          <w:w w:val="105"/>
        </w:rPr>
        <w:t>- Default</w:t>
      </w:r>
      <w:r w:rsidRPr="006A0943">
        <w:rPr>
          <w:color w:val="212121"/>
          <w:w w:val="105"/>
        </w:rPr>
        <w:t xml:space="preserve"> payroll area, Organizational </w:t>
      </w:r>
      <w:r w:rsidR="006B4677" w:rsidRPr="006A0943">
        <w:rPr>
          <w:color w:val="212121"/>
          <w:w w:val="105"/>
        </w:rPr>
        <w:t>key, administrator</w:t>
      </w:r>
      <w:r w:rsidRPr="006A0943">
        <w:rPr>
          <w:color w:val="212121"/>
          <w:w w:val="105"/>
        </w:rPr>
        <w:t xml:space="preserve"> group for authorization purpose</w:t>
      </w:r>
    </w:p>
    <w:p w14:paraId="52D1033F" w14:textId="37918998" w:rsidR="006A0943" w:rsidRDefault="006A0943" w:rsidP="001848F6">
      <w:pPr>
        <w:pStyle w:val="ListParagraph"/>
        <w:numPr>
          <w:ilvl w:val="0"/>
          <w:numId w:val="22"/>
        </w:numPr>
        <w:tabs>
          <w:tab w:val="left" w:pos="792"/>
        </w:tabs>
        <w:spacing w:line="242" w:lineRule="exact"/>
        <w:jc w:val="both"/>
        <w:rPr>
          <w:color w:val="212121"/>
          <w:w w:val="105"/>
        </w:rPr>
      </w:pPr>
      <w:r w:rsidRPr="006A0943">
        <w:rPr>
          <w:color w:val="212121"/>
          <w:w w:val="105"/>
        </w:rPr>
        <w:t>Configuration for other info type related Monitoring task, Date specification, personal data etc.</w:t>
      </w:r>
    </w:p>
    <w:p w14:paraId="65585DBD" w14:textId="77777777" w:rsidR="00D90EC3" w:rsidRPr="006A0943" w:rsidRDefault="00D90EC3" w:rsidP="00D90EC3">
      <w:pPr>
        <w:pStyle w:val="ListParagraph"/>
        <w:tabs>
          <w:tab w:val="left" w:pos="792"/>
        </w:tabs>
        <w:spacing w:line="242" w:lineRule="exact"/>
        <w:ind w:firstLine="0"/>
        <w:jc w:val="both"/>
        <w:rPr>
          <w:color w:val="212121"/>
          <w:w w:val="105"/>
        </w:rPr>
      </w:pPr>
    </w:p>
    <w:p w14:paraId="4F81BCE3" w14:textId="77777777" w:rsidR="00D64DDA" w:rsidRPr="007504B9" w:rsidRDefault="00D64DDA" w:rsidP="00D64DDA">
      <w:pPr>
        <w:tabs>
          <w:tab w:val="left" w:pos="792"/>
        </w:tabs>
        <w:spacing w:line="242" w:lineRule="exact"/>
        <w:jc w:val="both"/>
      </w:pPr>
      <w:r>
        <w:rPr>
          <w:b/>
          <w:bCs/>
        </w:rPr>
        <w:t xml:space="preserve">   </w:t>
      </w:r>
      <w:r w:rsidR="004338FC" w:rsidRPr="007504B9">
        <w:rPr>
          <w:sz w:val="24"/>
          <w:szCs w:val="24"/>
        </w:rPr>
        <w:t xml:space="preserve">Time </w:t>
      </w:r>
      <w:r w:rsidR="00455B3B" w:rsidRPr="007504B9">
        <w:rPr>
          <w:sz w:val="24"/>
          <w:szCs w:val="24"/>
        </w:rPr>
        <w:t>Management:</w:t>
      </w:r>
      <w:r w:rsidR="004338FC" w:rsidRPr="007504B9">
        <w:t xml:space="preserve"> </w:t>
      </w:r>
    </w:p>
    <w:p w14:paraId="64CF11F6" w14:textId="77777777" w:rsidR="00D64DDA" w:rsidRPr="00D64DDA" w:rsidRDefault="00D64DDA" w:rsidP="001848F6">
      <w:pPr>
        <w:pStyle w:val="ListParagraph"/>
        <w:numPr>
          <w:ilvl w:val="0"/>
          <w:numId w:val="23"/>
        </w:numPr>
        <w:tabs>
          <w:tab w:val="left" w:pos="792"/>
        </w:tabs>
        <w:spacing w:line="242" w:lineRule="exact"/>
        <w:jc w:val="both"/>
        <w:rPr>
          <w:color w:val="212121"/>
          <w:w w:val="105"/>
        </w:rPr>
      </w:pPr>
      <w:r w:rsidRPr="00D64DDA">
        <w:rPr>
          <w:color w:val="212121"/>
          <w:w w:val="105"/>
        </w:rPr>
        <w:t>Holiday calendar creation</w:t>
      </w:r>
    </w:p>
    <w:p w14:paraId="76F0E6D3" w14:textId="57F31F65" w:rsidR="00D64DDA" w:rsidRDefault="00D64DDA" w:rsidP="001848F6">
      <w:pPr>
        <w:pStyle w:val="ListParagraph"/>
        <w:numPr>
          <w:ilvl w:val="0"/>
          <w:numId w:val="23"/>
        </w:numPr>
        <w:tabs>
          <w:tab w:val="left" w:pos="792"/>
        </w:tabs>
        <w:spacing w:line="242" w:lineRule="exact"/>
        <w:jc w:val="both"/>
        <w:rPr>
          <w:color w:val="212121"/>
          <w:w w:val="105"/>
        </w:rPr>
      </w:pPr>
      <w:r w:rsidRPr="00D64DDA">
        <w:rPr>
          <w:color w:val="212121"/>
          <w:w w:val="105"/>
        </w:rPr>
        <w:t xml:space="preserve">Configure Work Schedule  </w:t>
      </w:r>
    </w:p>
    <w:p w14:paraId="25083FD5" w14:textId="48859590" w:rsidR="00D64DDA" w:rsidRPr="00D64DDA" w:rsidRDefault="00D64DDA" w:rsidP="001848F6">
      <w:pPr>
        <w:pStyle w:val="ListParagraph"/>
        <w:numPr>
          <w:ilvl w:val="0"/>
          <w:numId w:val="23"/>
        </w:numPr>
        <w:tabs>
          <w:tab w:val="left" w:pos="792"/>
        </w:tabs>
        <w:spacing w:line="242" w:lineRule="exact"/>
        <w:jc w:val="both"/>
        <w:rPr>
          <w:color w:val="212121"/>
          <w:w w:val="105"/>
        </w:rPr>
      </w:pPr>
      <w:r w:rsidRPr="00D64DDA">
        <w:rPr>
          <w:color w:val="212121"/>
          <w:w w:val="105"/>
        </w:rPr>
        <w:t>Define Absence type</w:t>
      </w:r>
    </w:p>
    <w:p w14:paraId="12D43267" w14:textId="77777777" w:rsidR="00D64DDA" w:rsidRPr="00D64DDA" w:rsidRDefault="00D64DDA" w:rsidP="001848F6">
      <w:pPr>
        <w:pStyle w:val="ListParagraph"/>
        <w:numPr>
          <w:ilvl w:val="0"/>
          <w:numId w:val="23"/>
        </w:numPr>
        <w:tabs>
          <w:tab w:val="left" w:pos="792"/>
        </w:tabs>
        <w:spacing w:line="242" w:lineRule="exact"/>
        <w:jc w:val="both"/>
        <w:rPr>
          <w:color w:val="212121"/>
          <w:w w:val="105"/>
        </w:rPr>
      </w:pPr>
      <w:r w:rsidRPr="00D64DDA">
        <w:rPr>
          <w:color w:val="212121"/>
          <w:w w:val="105"/>
        </w:rPr>
        <w:t>Create Absence Quota and Counting Rules</w:t>
      </w:r>
    </w:p>
    <w:p w14:paraId="719E55BC" w14:textId="77777777" w:rsidR="00D64DDA" w:rsidRPr="00D64DDA" w:rsidRDefault="00D64DDA" w:rsidP="001848F6">
      <w:pPr>
        <w:pStyle w:val="ListParagraph"/>
        <w:numPr>
          <w:ilvl w:val="0"/>
          <w:numId w:val="23"/>
        </w:numPr>
        <w:tabs>
          <w:tab w:val="left" w:pos="792"/>
        </w:tabs>
        <w:spacing w:line="242" w:lineRule="exact"/>
        <w:jc w:val="both"/>
        <w:rPr>
          <w:color w:val="212121"/>
          <w:w w:val="105"/>
        </w:rPr>
      </w:pPr>
      <w:r w:rsidRPr="00D64DDA">
        <w:rPr>
          <w:color w:val="212121"/>
          <w:w w:val="105"/>
        </w:rPr>
        <w:t xml:space="preserve">Assigning Public Holiday Calendar to Personnel Sub area </w:t>
      </w:r>
    </w:p>
    <w:p w14:paraId="624BEF9A" w14:textId="77777777" w:rsidR="00D64DDA" w:rsidRPr="00D64DDA" w:rsidRDefault="00D64DDA" w:rsidP="001848F6">
      <w:pPr>
        <w:pStyle w:val="ListParagraph"/>
        <w:numPr>
          <w:ilvl w:val="0"/>
          <w:numId w:val="23"/>
        </w:numPr>
        <w:tabs>
          <w:tab w:val="left" w:pos="792"/>
        </w:tabs>
        <w:spacing w:line="242" w:lineRule="exact"/>
        <w:jc w:val="both"/>
        <w:rPr>
          <w:color w:val="212121"/>
          <w:w w:val="105"/>
        </w:rPr>
      </w:pPr>
      <w:r w:rsidRPr="00D64DDA">
        <w:rPr>
          <w:color w:val="212121"/>
          <w:w w:val="105"/>
        </w:rPr>
        <w:t>Exposure to Swipe Card administration.</w:t>
      </w:r>
    </w:p>
    <w:p w14:paraId="1633CCC7" w14:textId="77777777" w:rsidR="00D64DDA" w:rsidRPr="00D64DDA" w:rsidRDefault="00D64DDA" w:rsidP="001848F6">
      <w:pPr>
        <w:pStyle w:val="ListParagraph"/>
        <w:numPr>
          <w:ilvl w:val="0"/>
          <w:numId w:val="23"/>
        </w:numPr>
        <w:tabs>
          <w:tab w:val="left" w:pos="792"/>
        </w:tabs>
        <w:spacing w:line="242" w:lineRule="exact"/>
        <w:jc w:val="both"/>
        <w:rPr>
          <w:color w:val="212121"/>
          <w:w w:val="105"/>
        </w:rPr>
      </w:pPr>
      <w:r w:rsidRPr="00D64DDA">
        <w:rPr>
          <w:color w:val="212121"/>
          <w:w w:val="105"/>
        </w:rPr>
        <w:t>Generation Rule for automatic Quota generation.</w:t>
      </w:r>
    </w:p>
    <w:p w14:paraId="5C439BFF" w14:textId="47C77E38" w:rsidR="00D64DDA" w:rsidRDefault="00D64DDA" w:rsidP="001848F6">
      <w:pPr>
        <w:pStyle w:val="ListParagraph"/>
        <w:numPr>
          <w:ilvl w:val="0"/>
          <w:numId w:val="23"/>
        </w:numPr>
        <w:tabs>
          <w:tab w:val="left" w:pos="792"/>
        </w:tabs>
        <w:spacing w:line="242" w:lineRule="exact"/>
        <w:jc w:val="both"/>
        <w:rPr>
          <w:color w:val="212121"/>
          <w:w w:val="105"/>
        </w:rPr>
      </w:pPr>
      <w:r w:rsidRPr="00D64DDA">
        <w:rPr>
          <w:color w:val="212121"/>
          <w:w w:val="105"/>
        </w:rPr>
        <w:t>Quota generation using time evaluation schema TM04</w:t>
      </w:r>
    </w:p>
    <w:p w14:paraId="4B41FA11" w14:textId="61254BFB" w:rsidR="00D64DDA" w:rsidRDefault="00D64DDA" w:rsidP="00D64DDA">
      <w:pPr>
        <w:tabs>
          <w:tab w:val="left" w:pos="792"/>
        </w:tabs>
        <w:spacing w:line="242" w:lineRule="exact"/>
        <w:jc w:val="both"/>
        <w:rPr>
          <w:color w:val="212121"/>
          <w:w w:val="105"/>
        </w:rPr>
      </w:pPr>
    </w:p>
    <w:p w14:paraId="47A5D9B1" w14:textId="1EFB6327" w:rsidR="00D64DDA" w:rsidRPr="007504B9" w:rsidRDefault="00E605D7" w:rsidP="00E605D7">
      <w:pPr>
        <w:tabs>
          <w:tab w:val="left" w:pos="792"/>
        </w:tabs>
        <w:spacing w:line="242" w:lineRule="exact"/>
        <w:jc w:val="both"/>
        <w:rPr>
          <w:sz w:val="24"/>
          <w:szCs w:val="24"/>
        </w:rPr>
      </w:pPr>
      <w:r>
        <w:rPr>
          <w:b/>
          <w:bCs/>
        </w:rPr>
        <w:lastRenderedPageBreak/>
        <w:t xml:space="preserve">     </w:t>
      </w:r>
      <w:r w:rsidR="00254483" w:rsidRPr="007504B9">
        <w:rPr>
          <w:sz w:val="24"/>
          <w:szCs w:val="24"/>
        </w:rPr>
        <w:t>Payroll:</w:t>
      </w:r>
    </w:p>
    <w:p w14:paraId="6EAC8085" w14:textId="77777777"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Customization for employee grouping and sub-grouping for configuration features</w:t>
      </w:r>
    </w:p>
    <w:p w14:paraId="6ACB7064" w14:textId="77777777"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Configure Control Record for Payroll Accounting Areas</w:t>
      </w:r>
    </w:p>
    <w:p w14:paraId="19A392C2" w14:textId="77777777"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Expertise in Payroll Schema and PCR.</w:t>
      </w:r>
    </w:p>
    <w:p w14:paraId="3341DBA4" w14:textId="4A4E4E14"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Expertise Saudi payroll (EHP5</w:t>
      </w:r>
      <w:proofErr w:type="gramStart"/>
      <w:r w:rsidRPr="004A0C25">
        <w:rPr>
          <w:color w:val="212121"/>
          <w:w w:val="105"/>
        </w:rPr>
        <w:t xml:space="preserve">) </w:t>
      </w:r>
      <w:r w:rsidR="00583A1F">
        <w:rPr>
          <w:color w:val="212121"/>
          <w:w w:val="105"/>
        </w:rPr>
        <w:t>,I</w:t>
      </w:r>
      <w:r w:rsidRPr="004A0C25">
        <w:rPr>
          <w:color w:val="212121"/>
          <w:w w:val="105"/>
        </w:rPr>
        <w:t>nternational</w:t>
      </w:r>
      <w:proofErr w:type="gramEnd"/>
      <w:r w:rsidRPr="004A0C25">
        <w:rPr>
          <w:color w:val="212121"/>
          <w:w w:val="105"/>
        </w:rPr>
        <w:t xml:space="preserve"> payroll</w:t>
      </w:r>
      <w:r w:rsidR="00583A1F">
        <w:rPr>
          <w:color w:val="212121"/>
          <w:w w:val="105"/>
        </w:rPr>
        <w:t xml:space="preserve"> and Indian Payroll</w:t>
      </w:r>
      <w:r w:rsidRPr="004A0C25">
        <w:rPr>
          <w:color w:val="212121"/>
          <w:w w:val="105"/>
        </w:rPr>
        <w:t xml:space="preserve"> configuration</w:t>
      </w:r>
      <w:r w:rsidR="00583A1F">
        <w:rPr>
          <w:color w:val="212121"/>
          <w:w w:val="105"/>
        </w:rPr>
        <w:t>.</w:t>
      </w:r>
    </w:p>
    <w:p w14:paraId="00940124" w14:textId="77777777"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Defined Period and Date modifier</w:t>
      </w:r>
    </w:p>
    <w:p w14:paraId="48FC7E65" w14:textId="77777777"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 xml:space="preserve">Defined pay scale groups and levels </w:t>
      </w:r>
    </w:p>
    <w:p w14:paraId="1989CB00" w14:textId="77777777"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 xml:space="preserve">Creation and administration of wage types </w:t>
      </w:r>
    </w:p>
    <w:p w14:paraId="563D89ED" w14:textId="77777777"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 xml:space="preserve">Determining wage type characteristics </w:t>
      </w:r>
      <w:proofErr w:type="spellStart"/>
      <w:r w:rsidRPr="004A0C25">
        <w:rPr>
          <w:color w:val="212121"/>
          <w:w w:val="105"/>
        </w:rPr>
        <w:t>thro</w:t>
      </w:r>
      <w:proofErr w:type="spellEnd"/>
      <w:r w:rsidRPr="004A0C25">
        <w:rPr>
          <w:color w:val="212121"/>
          <w:w w:val="105"/>
        </w:rPr>
        <w:t xml:space="preserve"> V_512W_D Table </w:t>
      </w:r>
    </w:p>
    <w:p w14:paraId="11E13B84" w14:textId="391627D6" w:rsid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Wage type Valuation Base.</w:t>
      </w:r>
    </w:p>
    <w:p w14:paraId="1F2FFDF8" w14:textId="024DB748" w:rsidR="006F3E6B" w:rsidRPr="006F3E6B" w:rsidRDefault="00583A1F" w:rsidP="001848F6">
      <w:pPr>
        <w:pStyle w:val="ListParagraph"/>
        <w:numPr>
          <w:ilvl w:val="0"/>
          <w:numId w:val="24"/>
        </w:numPr>
        <w:tabs>
          <w:tab w:val="left" w:pos="792"/>
        </w:tabs>
        <w:spacing w:line="242" w:lineRule="exact"/>
        <w:jc w:val="both"/>
        <w:rPr>
          <w:color w:val="212121"/>
          <w:w w:val="105"/>
        </w:rPr>
      </w:pPr>
      <w:proofErr w:type="spellStart"/>
      <w:r>
        <w:rPr>
          <w:color w:val="212121"/>
          <w:w w:val="105"/>
        </w:rPr>
        <w:t>Gosi</w:t>
      </w:r>
      <w:proofErr w:type="spellEnd"/>
      <w:r>
        <w:rPr>
          <w:color w:val="212121"/>
          <w:w w:val="105"/>
        </w:rPr>
        <w:t xml:space="preserve"> Calculation and End of Service calculations</w:t>
      </w:r>
    </w:p>
    <w:p w14:paraId="08B4F872" w14:textId="77777777"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 xml:space="preserve">Customization for Allowance Groups and assign Reimbursement, Allowances, perks and Company Loans based on the entitlement. </w:t>
      </w:r>
    </w:p>
    <w:p w14:paraId="21ABD773" w14:textId="77777777"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 xml:space="preserve">Off cycle payroll configuration </w:t>
      </w:r>
    </w:p>
    <w:p w14:paraId="58752CCB" w14:textId="77777777"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Creation of symbolic accounts and determine wage type characteristics</w:t>
      </w:r>
    </w:p>
    <w:p w14:paraId="224455AB" w14:textId="77777777"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Payroll account posting Configuration</w:t>
      </w:r>
    </w:p>
    <w:p w14:paraId="32974681" w14:textId="77777777"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Configuration of DA points for wage board employees</w:t>
      </w:r>
    </w:p>
    <w:p w14:paraId="7078A458" w14:textId="77777777"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Multiple slabs configuration for statutory taxes and norms</w:t>
      </w:r>
    </w:p>
    <w:p w14:paraId="5F45A9DF" w14:textId="77777777"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All Statutory and Non-statutory Report and related configuration.</w:t>
      </w:r>
    </w:p>
    <w:p w14:paraId="0E92AB0E" w14:textId="77777777" w:rsidR="004A0C25" w:rsidRP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 xml:space="preserve">Configure features such as NUMKR, SCHKZ, </w:t>
      </w:r>
      <w:proofErr w:type="gramStart"/>
      <w:r w:rsidRPr="004A0C25">
        <w:rPr>
          <w:color w:val="212121"/>
          <w:w w:val="105"/>
        </w:rPr>
        <w:t>CONTR ,</w:t>
      </w:r>
      <w:proofErr w:type="gramEnd"/>
      <w:r w:rsidRPr="004A0C25">
        <w:rPr>
          <w:color w:val="212121"/>
          <w:w w:val="105"/>
        </w:rPr>
        <w:t xml:space="preserve"> 40EPF 40ECC &amp;40ACK</w:t>
      </w:r>
    </w:p>
    <w:p w14:paraId="2BB8DFCD" w14:textId="0A110D7B" w:rsidR="004A0C25" w:rsidRDefault="004A0C25" w:rsidP="001848F6">
      <w:pPr>
        <w:pStyle w:val="ListParagraph"/>
        <w:numPr>
          <w:ilvl w:val="0"/>
          <w:numId w:val="24"/>
        </w:numPr>
        <w:tabs>
          <w:tab w:val="left" w:pos="792"/>
        </w:tabs>
        <w:spacing w:line="242" w:lineRule="exact"/>
        <w:jc w:val="both"/>
        <w:rPr>
          <w:color w:val="212121"/>
          <w:w w:val="105"/>
        </w:rPr>
      </w:pPr>
      <w:r w:rsidRPr="004A0C25">
        <w:rPr>
          <w:color w:val="212121"/>
          <w:w w:val="105"/>
        </w:rPr>
        <w:t>PCR and Schema</w:t>
      </w:r>
    </w:p>
    <w:p w14:paraId="4B3ED7CA" w14:textId="77777777" w:rsidR="00D90EC3" w:rsidRPr="004A0C25" w:rsidRDefault="00D90EC3" w:rsidP="00D90EC3">
      <w:pPr>
        <w:pStyle w:val="ListParagraph"/>
        <w:tabs>
          <w:tab w:val="left" w:pos="792"/>
        </w:tabs>
        <w:spacing w:line="242" w:lineRule="exact"/>
        <w:ind w:firstLine="0"/>
        <w:jc w:val="both"/>
        <w:rPr>
          <w:color w:val="212121"/>
          <w:w w:val="105"/>
        </w:rPr>
      </w:pPr>
    </w:p>
    <w:p w14:paraId="28867544" w14:textId="77777777" w:rsidR="00967CAB" w:rsidRPr="007504B9" w:rsidRDefault="00967CAB" w:rsidP="00967CAB">
      <w:pPr>
        <w:tabs>
          <w:tab w:val="left" w:pos="792"/>
        </w:tabs>
        <w:spacing w:line="242" w:lineRule="exact"/>
        <w:jc w:val="both"/>
        <w:rPr>
          <w:color w:val="212121"/>
          <w:w w:val="105"/>
        </w:rPr>
      </w:pPr>
      <w:r>
        <w:rPr>
          <w:b/>
          <w:bCs/>
        </w:rPr>
        <w:t xml:space="preserve"> </w:t>
      </w:r>
      <w:r w:rsidR="00E605D7">
        <w:rPr>
          <w:b/>
          <w:bCs/>
        </w:rPr>
        <w:t xml:space="preserve">    </w:t>
      </w:r>
      <w:r w:rsidR="00C16602" w:rsidRPr="007504B9">
        <w:t>Integration:</w:t>
      </w:r>
      <w:r w:rsidR="00C16602" w:rsidRPr="007504B9">
        <w:rPr>
          <w:color w:val="212121"/>
          <w:w w:val="105"/>
        </w:rPr>
        <w:t xml:space="preserve"> </w:t>
      </w:r>
    </w:p>
    <w:p w14:paraId="3C17E5E3" w14:textId="77777777" w:rsidR="00967CAB" w:rsidRDefault="00C16602" w:rsidP="001848F6">
      <w:pPr>
        <w:pStyle w:val="ListParagraph"/>
        <w:numPr>
          <w:ilvl w:val="0"/>
          <w:numId w:val="25"/>
        </w:numPr>
        <w:tabs>
          <w:tab w:val="left" w:pos="792"/>
        </w:tabs>
        <w:spacing w:line="242" w:lineRule="exact"/>
        <w:jc w:val="both"/>
        <w:rPr>
          <w:color w:val="212121"/>
          <w:w w:val="105"/>
        </w:rPr>
      </w:pPr>
      <w:r w:rsidRPr="005E0512">
        <w:rPr>
          <w:color w:val="212121"/>
          <w:w w:val="105"/>
        </w:rPr>
        <w:t>Good Knowledge in integration with HCM and Finance for payroll posting.</w:t>
      </w:r>
    </w:p>
    <w:p w14:paraId="3ECEE9A1" w14:textId="77777777" w:rsidR="00967CAB" w:rsidRDefault="00C16602" w:rsidP="001848F6">
      <w:pPr>
        <w:pStyle w:val="ListParagraph"/>
        <w:numPr>
          <w:ilvl w:val="0"/>
          <w:numId w:val="25"/>
        </w:numPr>
        <w:tabs>
          <w:tab w:val="left" w:pos="792"/>
        </w:tabs>
        <w:spacing w:line="242" w:lineRule="exact"/>
        <w:jc w:val="both"/>
        <w:rPr>
          <w:color w:val="212121"/>
          <w:w w:val="105"/>
        </w:rPr>
      </w:pPr>
      <w:r w:rsidRPr="005E0512">
        <w:rPr>
          <w:color w:val="212121"/>
          <w:w w:val="105"/>
        </w:rPr>
        <w:t xml:space="preserve"> SAP On-premise to SuccessFactors </w:t>
      </w:r>
      <w:r w:rsidR="00967CAB">
        <w:rPr>
          <w:color w:val="212121"/>
          <w:w w:val="105"/>
        </w:rPr>
        <w:t xml:space="preserve">to </w:t>
      </w:r>
      <w:r w:rsidRPr="005E0512">
        <w:rPr>
          <w:color w:val="212121"/>
          <w:w w:val="105"/>
        </w:rPr>
        <w:t xml:space="preserve">Trigger </w:t>
      </w:r>
      <w:r w:rsidR="00967CAB" w:rsidRPr="005E0512">
        <w:rPr>
          <w:color w:val="212121"/>
          <w:w w:val="105"/>
        </w:rPr>
        <w:t>requisition,</w:t>
      </w:r>
      <w:r w:rsidRPr="005E0512">
        <w:rPr>
          <w:color w:val="212121"/>
          <w:w w:val="105"/>
        </w:rPr>
        <w:t xml:space="preserve"> </w:t>
      </w:r>
    </w:p>
    <w:p w14:paraId="124202DE" w14:textId="64007246" w:rsidR="00C16602" w:rsidRDefault="00967CAB" w:rsidP="001848F6">
      <w:pPr>
        <w:pStyle w:val="ListParagraph"/>
        <w:numPr>
          <w:ilvl w:val="0"/>
          <w:numId w:val="25"/>
        </w:numPr>
        <w:tabs>
          <w:tab w:val="left" w:pos="792"/>
        </w:tabs>
        <w:spacing w:line="242" w:lineRule="exact"/>
        <w:jc w:val="both"/>
        <w:rPr>
          <w:color w:val="212121"/>
          <w:w w:val="105"/>
        </w:rPr>
      </w:pPr>
      <w:r>
        <w:rPr>
          <w:color w:val="212121"/>
          <w:w w:val="105"/>
        </w:rPr>
        <w:t>Employee Profile Synchronization from SAP to SF</w:t>
      </w:r>
      <w:r w:rsidR="00D90EC3">
        <w:rPr>
          <w:color w:val="212121"/>
          <w:w w:val="105"/>
        </w:rPr>
        <w:t>.</w:t>
      </w:r>
    </w:p>
    <w:p w14:paraId="002CDE92" w14:textId="77777777" w:rsidR="00D90EC3" w:rsidRPr="00967CAB" w:rsidRDefault="00D90EC3" w:rsidP="00D90EC3">
      <w:pPr>
        <w:pStyle w:val="ListParagraph"/>
        <w:tabs>
          <w:tab w:val="left" w:pos="792"/>
        </w:tabs>
        <w:spacing w:line="242" w:lineRule="exact"/>
        <w:ind w:firstLine="0"/>
        <w:jc w:val="both"/>
        <w:rPr>
          <w:color w:val="212121"/>
          <w:w w:val="105"/>
        </w:rPr>
      </w:pPr>
    </w:p>
    <w:p w14:paraId="667DB25A" w14:textId="501BE735" w:rsidR="006D4B7E" w:rsidRPr="00363C37" w:rsidRDefault="006D4B7E" w:rsidP="00967CAB">
      <w:pPr>
        <w:spacing w:line="229" w:lineRule="exact"/>
        <w:jc w:val="both"/>
        <w:rPr>
          <w:b/>
          <w:bCs/>
        </w:rPr>
      </w:pPr>
      <w:r>
        <w:rPr>
          <w:b/>
          <w:bCs/>
          <w:color w:val="212121"/>
          <w:w w:val="105"/>
        </w:rPr>
        <w:t xml:space="preserve">   </w:t>
      </w:r>
      <w:r w:rsidR="00C16602" w:rsidRPr="00967CAB">
        <w:rPr>
          <w:b/>
          <w:bCs/>
          <w:color w:val="212121"/>
          <w:w w:val="105"/>
        </w:rPr>
        <w:t xml:space="preserve"> </w:t>
      </w:r>
      <w:r w:rsidR="00F90093" w:rsidRPr="00363C37">
        <w:rPr>
          <w:b/>
          <w:bCs/>
          <w:color w:val="212121"/>
          <w:w w:val="105"/>
        </w:rPr>
        <w:t>SuccessFactors</w:t>
      </w:r>
      <w:r w:rsidR="00C16602" w:rsidRPr="00363C37">
        <w:rPr>
          <w:b/>
          <w:bCs/>
        </w:rPr>
        <w:t xml:space="preserve">: </w:t>
      </w:r>
    </w:p>
    <w:p w14:paraId="71EA1E69" w14:textId="3BEF4CE4" w:rsidR="006D4B7E" w:rsidRPr="006D4B7E" w:rsidRDefault="00C16602" w:rsidP="001848F6">
      <w:pPr>
        <w:pStyle w:val="ListParagraph"/>
        <w:numPr>
          <w:ilvl w:val="0"/>
          <w:numId w:val="26"/>
        </w:numPr>
        <w:tabs>
          <w:tab w:val="left" w:pos="792"/>
        </w:tabs>
        <w:spacing w:line="242" w:lineRule="exact"/>
        <w:jc w:val="both"/>
        <w:rPr>
          <w:color w:val="212121"/>
          <w:w w:val="105"/>
        </w:rPr>
      </w:pPr>
      <w:r w:rsidRPr="006D4B7E">
        <w:rPr>
          <w:color w:val="212121"/>
          <w:w w:val="105"/>
        </w:rPr>
        <w:t xml:space="preserve">Maintain Job requisition template, Application template, Candidate profile template and Offer </w:t>
      </w:r>
      <w:r w:rsidR="006D4B7E" w:rsidRPr="006D4B7E">
        <w:rPr>
          <w:color w:val="212121"/>
          <w:w w:val="105"/>
        </w:rPr>
        <w:t>template.</w:t>
      </w:r>
    </w:p>
    <w:p w14:paraId="60C3A099" w14:textId="2D09A701" w:rsidR="006D4B7E" w:rsidRPr="006D4B7E" w:rsidRDefault="00C16602" w:rsidP="001848F6">
      <w:pPr>
        <w:pStyle w:val="ListParagraph"/>
        <w:numPr>
          <w:ilvl w:val="0"/>
          <w:numId w:val="26"/>
        </w:numPr>
        <w:tabs>
          <w:tab w:val="left" w:pos="792"/>
        </w:tabs>
        <w:spacing w:line="242" w:lineRule="exact"/>
        <w:jc w:val="both"/>
        <w:rPr>
          <w:color w:val="212121"/>
          <w:w w:val="105"/>
        </w:rPr>
      </w:pPr>
      <w:r w:rsidRPr="006D4B7E">
        <w:rPr>
          <w:color w:val="212121"/>
          <w:w w:val="105"/>
        </w:rPr>
        <w:t xml:space="preserve">Configure email notification </w:t>
      </w:r>
      <w:r w:rsidR="006D4B7E" w:rsidRPr="006D4B7E">
        <w:rPr>
          <w:color w:val="212121"/>
          <w:w w:val="105"/>
        </w:rPr>
        <w:t>template,</w:t>
      </w:r>
      <w:r w:rsidRPr="006D4B7E">
        <w:rPr>
          <w:color w:val="212121"/>
          <w:w w:val="105"/>
        </w:rPr>
        <w:t xml:space="preserve"> </w:t>
      </w:r>
    </w:p>
    <w:p w14:paraId="51F28807" w14:textId="77777777" w:rsidR="006D4B7E" w:rsidRPr="006D4B7E" w:rsidRDefault="006D4B7E" w:rsidP="001848F6">
      <w:pPr>
        <w:pStyle w:val="ListParagraph"/>
        <w:numPr>
          <w:ilvl w:val="0"/>
          <w:numId w:val="26"/>
        </w:numPr>
        <w:tabs>
          <w:tab w:val="left" w:pos="792"/>
        </w:tabs>
        <w:spacing w:line="242" w:lineRule="exact"/>
        <w:jc w:val="both"/>
        <w:rPr>
          <w:color w:val="212121"/>
          <w:w w:val="105"/>
        </w:rPr>
      </w:pPr>
      <w:r w:rsidRPr="006D4B7E">
        <w:rPr>
          <w:color w:val="212121"/>
          <w:w w:val="105"/>
        </w:rPr>
        <w:t>Set up Picklist center</w:t>
      </w:r>
    </w:p>
    <w:p w14:paraId="2F92E799" w14:textId="0849F4E9" w:rsidR="006D4B7E" w:rsidRPr="006D4B7E" w:rsidRDefault="00C16602" w:rsidP="001848F6">
      <w:pPr>
        <w:pStyle w:val="ListParagraph"/>
        <w:numPr>
          <w:ilvl w:val="0"/>
          <w:numId w:val="26"/>
        </w:numPr>
        <w:tabs>
          <w:tab w:val="left" w:pos="792"/>
        </w:tabs>
        <w:spacing w:line="242" w:lineRule="exact"/>
        <w:jc w:val="both"/>
        <w:rPr>
          <w:color w:val="212121"/>
          <w:w w:val="105"/>
        </w:rPr>
      </w:pPr>
      <w:r w:rsidRPr="006D4B7E">
        <w:rPr>
          <w:color w:val="212121"/>
          <w:w w:val="105"/>
        </w:rPr>
        <w:t xml:space="preserve">Recruiting permission role and group </w:t>
      </w:r>
    </w:p>
    <w:p w14:paraId="272B19EA" w14:textId="1845335D" w:rsidR="006D4B7E" w:rsidRPr="006D4B7E" w:rsidRDefault="00C16602" w:rsidP="001848F6">
      <w:pPr>
        <w:pStyle w:val="ListParagraph"/>
        <w:numPr>
          <w:ilvl w:val="0"/>
          <w:numId w:val="26"/>
        </w:numPr>
        <w:tabs>
          <w:tab w:val="left" w:pos="792"/>
        </w:tabs>
        <w:spacing w:line="242" w:lineRule="exact"/>
        <w:jc w:val="both"/>
        <w:rPr>
          <w:color w:val="212121"/>
          <w:w w:val="105"/>
        </w:rPr>
      </w:pPr>
      <w:r w:rsidRPr="006D4B7E">
        <w:rPr>
          <w:color w:val="212121"/>
          <w:w w:val="105"/>
        </w:rPr>
        <w:t xml:space="preserve">Edit application status configuration. </w:t>
      </w:r>
    </w:p>
    <w:p w14:paraId="64D5ADBC" w14:textId="77777777" w:rsidR="006D4B7E" w:rsidRPr="006D4B7E" w:rsidRDefault="00C16602" w:rsidP="001848F6">
      <w:pPr>
        <w:pStyle w:val="ListParagraph"/>
        <w:numPr>
          <w:ilvl w:val="0"/>
          <w:numId w:val="26"/>
        </w:numPr>
        <w:tabs>
          <w:tab w:val="left" w:pos="792"/>
        </w:tabs>
        <w:spacing w:line="242" w:lineRule="exact"/>
        <w:jc w:val="both"/>
        <w:rPr>
          <w:color w:val="212121"/>
          <w:w w:val="105"/>
        </w:rPr>
      </w:pPr>
      <w:r w:rsidRPr="006D4B7E">
        <w:rPr>
          <w:color w:val="212121"/>
          <w:w w:val="105"/>
        </w:rPr>
        <w:t xml:space="preserve">Manage recruiting rules </w:t>
      </w:r>
    </w:p>
    <w:p w14:paraId="19DB1D1D" w14:textId="110FFFBB" w:rsidR="00C16602" w:rsidRPr="006D4B7E" w:rsidRDefault="006D4B7E" w:rsidP="001848F6">
      <w:pPr>
        <w:pStyle w:val="ListParagraph"/>
        <w:numPr>
          <w:ilvl w:val="0"/>
          <w:numId w:val="26"/>
        </w:numPr>
        <w:tabs>
          <w:tab w:val="left" w:pos="792"/>
        </w:tabs>
        <w:spacing w:line="242" w:lineRule="exact"/>
        <w:jc w:val="both"/>
        <w:rPr>
          <w:color w:val="212121"/>
          <w:w w:val="105"/>
        </w:rPr>
      </w:pPr>
      <w:r w:rsidRPr="006D4B7E">
        <w:rPr>
          <w:color w:val="212121"/>
          <w:w w:val="105"/>
        </w:rPr>
        <w:t>R</w:t>
      </w:r>
      <w:r w:rsidR="00C16602" w:rsidRPr="006D4B7E">
        <w:rPr>
          <w:color w:val="212121"/>
          <w:w w:val="105"/>
        </w:rPr>
        <w:t>oute map configuration etc.</w:t>
      </w:r>
    </w:p>
    <w:p w14:paraId="042EDB8B" w14:textId="732E15BD" w:rsidR="006D4B7E" w:rsidRPr="006D4B7E" w:rsidRDefault="00C16602" w:rsidP="001848F6">
      <w:pPr>
        <w:pStyle w:val="ListParagraph"/>
        <w:numPr>
          <w:ilvl w:val="0"/>
          <w:numId w:val="26"/>
        </w:numPr>
        <w:tabs>
          <w:tab w:val="left" w:pos="792"/>
        </w:tabs>
        <w:spacing w:line="242" w:lineRule="exact"/>
        <w:jc w:val="both"/>
        <w:rPr>
          <w:color w:val="212121"/>
          <w:w w:val="105"/>
        </w:rPr>
      </w:pPr>
      <w:r w:rsidRPr="006D4B7E">
        <w:rPr>
          <w:color w:val="212121"/>
          <w:w w:val="105"/>
        </w:rPr>
        <w:t>Onboarding Panel</w:t>
      </w:r>
      <w:r w:rsidR="006D4B7E" w:rsidRPr="006D4B7E">
        <w:rPr>
          <w:color w:val="212121"/>
          <w:w w:val="105"/>
        </w:rPr>
        <w:t xml:space="preserve"> Creation,</w:t>
      </w:r>
      <w:r w:rsidRPr="006D4B7E">
        <w:rPr>
          <w:color w:val="212121"/>
          <w:w w:val="105"/>
        </w:rPr>
        <w:t xml:space="preserve"> </w:t>
      </w:r>
    </w:p>
    <w:p w14:paraId="51658399" w14:textId="2DE12886" w:rsidR="006D4B7E" w:rsidRPr="006D4B7E" w:rsidRDefault="006D4B7E" w:rsidP="001848F6">
      <w:pPr>
        <w:pStyle w:val="ListParagraph"/>
        <w:numPr>
          <w:ilvl w:val="0"/>
          <w:numId w:val="26"/>
        </w:numPr>
        <w:tabs>
          <w:tab w:val="left" w:pos="792"/>
        </w:tabs>
        <w:spacing w:line="242" w:lineRule="exact"/>
        <w:jc w:val="both"/>
        <w:rPr>
          <w:color w:val="212121"/>
          <w:w w:val="105"/>
        </w:rPr>
      </w:pPr>
      <w:r w:rsidRPr="006D4B7E">
        <w:rPr>
          <w:color w:val="212121"/>
          <w:w w:val="105"/>
        </w:rPr>
        <w:t>C</w:t>
      </w:r>
      <w:r w:rsidR="00C16602" w:rsidRPr="006D4B7E">
        <w:rPr>
          <w:color w:val="212121"/>
          <w:w w:val="105"/>
        </w:rPr>
        <w:t xml:space="preserve">reate </w:t>
      </w:r>
      <w:r w:rsidRPr="006D4B7E">
        <w:rPr>
          <w:color w:val="212121"/>
          <w:w w:val="105"/>
        </w:rPr>
        <w:t xml:space="preserve">Onboarding </w:t>
      </w:r>
      <w:r w:rsidR="00C16602" w:rsidRPr="006D4B7E">
        <w:rPr>
          <w:color w:val="212121"/>
          <w:w w:val="105"/>
        </w:rPr>
        <w:t xml:space="preserve">authorization </w:t>
      </w:r>
      <w:r w:rsidRPr="006D4B7E">
        <w:rPr>
          <w:color w:val="212121"/>
          <w:w w:val="105"/>
        </w:rPr>
        <w:t>group,</w:t>
      </w:r>
      <w:r w:rsidR="00C16602" w:rsidRPr="006D4B7E">
        <w:rPr>
          <w:color w:val="212121"/>
          <w:w w:val="105"/>
        </w:rPr>
        <w:t xml:space="preserve"> </w:t>
      </w:r>
    </w:p>
    <w:p w14:paraId="2B858EF4" w14:textId="6E02B8DB" w:rsidR="006D4B7E" w:rsidRPr="006D4B7E" w:rsidRDefault="006D4B7E" w:rsidP="001848F6">
      <w:pPr>
        <w:pStyle w:val="ListParagraph"/>
        <w:numPr>
          <w:ilvl w:val="0"/>
          <w:numId w:val="26"/>
        </w:numPr>
        <w:tabs>
          <w:tab w:val="left" w:pos="792"/>
        </w:tabs>
        <w:spacing w:line="242" w:lineRule="exact"/>
        <w:jc w:val="both"/>
        <w:rPr>
          <w:color w:val="212121"/>
          <w:w w:val="105"/>
        </w:rPr>
      </w:pPr>
      <w:r w:rsidRPr="006D4B7E">
        <w:rPr>
          <w:color w:val="212121"/>
          <w:w w:val="105"/>
        </w:rPr>
        <w:t>C</w:t>
      </w:r>
      <w:r w:rsidR="00C16602" w:rsidRPr="006D4B7E">
        <w:rPr>
          <w:color w:val="212121"/>
          <w:w w:val="105"/>
        </w:rPr>
        <w:t xml:space="preserve">onfigure </w:t>
      </w:r>
      <w:r w:rsidRPr="006D4B7E">
        <w:rPr>
          <w:color w:val="212121"/>
          <w:w w:val="105"/>
        </w:rPr>
        <w:t xml:space="preserve">ONB </w:t>
      </w:r>
      <w:r w:rsidR="00C16602" w:rsidRPr="006D4B7E">
        <w:rPr>
          <w:color w:val="212121"/>
          <w:w w:val="105"/>
        </w:rPr>
        <w:t xml:space="preserve">email </w:t>
      </w:r>
      <w:r w:rsidRPr="006D4B7E">
        <w:rPr>
          <w:color w:val="212121"/>
          <w:w w:val="105"/>
        </w:rPr>
        <w:t>notification,</w:t>
      </w:r>
    </w:p>
    <w:p w14:paraId="11CF7301" w14:textId="72609904" w:rsidR="00C16602" w:rsidRPr="006D4B7E" w:rsidRDefault="006D4B7E" w:rsidP="001848F6">
      <w:pPr>
        <w:pStyle w:val="ListParagraph"/>
        <w:numPr>
          <w:ilvl w:val="0"/>
          <w:numId w:val="26"/>
        </w:numPr>
        <w:tabs>
          <w:tab w:val="left" w:pos="792"/>
        </w:tabs>
        <w:spacing w:line="242" w:lineRule="exact"/>
        <w:jc w:val="both"/>
        <w:rPr>
          <w:color w:val="212121"/>
          <w:w w:val="105"/>
        </w:rPr>
      </w:pPr>
      <w:r w:rsidRPr="006D4B7E">
        <w:rPr>
          <w:color w:val="212121"/>
          <w:w w:val="105"/>
        </w:rPr>
        <w:t>I</w:t>
      </w:r>
      <w:r w:rsidR="00C16602" w:rsidRPr="006D4B7E">
        <w:rPr>
          <w:color w:val="212121"/>
          <w:w w:val="105"/>
        </w:rPr>
        <w:t xml:space="preserve">ntegration with RCM and </w:t>
      </w:r>
      <w:r w:rsidRPr="006D4B7E">
        <w:rPr>
          <w:color w:val="212121"/>
          <w:w w:val="105"/>
        </w:rPr>
        <w:t>ONB.</w:t>
      </w:r>
    </w:p>
    <w:p w14:paraId="1E395B0C" w14:textId="05AB9172" w:rsidR="00C16602" w:rsidRPr="006D4B7E" w:rsidRDefault="00C16602" w:rsidP="001848F6">
      <w:pPr>
        <w:pStyle w:val="ListParagraph"/>
        <w:numPr>
          <w:ilvl w:val="0"/>
          <w:numId w:val="26"/>
        </w:numPr>
        <w:tabs>
          <w:tab w:val="left" w:pos="792"/>
        </w:tabs>
        <w:spacing w:line="242" w:lineRule="exact"/>
        <w:jc w:val="both"/>
        <w:rPr>
          <w:color w:val="212121"/>
          <w:w w:val="105"/>
        </w:rPr>
      </w:pPr>
      <w:r w:rsidRPr="006D4B7E">
        <w:rPr>
          <w:color w:val="212121"/>
          <w:w w:val="105"/>
        </w:rPr>
        <w:t>Employee profile Synchronization</w:t>
      </w:r>
      <w:r w:rsidR="006D4B7E" w:rsidRPr="006D4B7E">
        <w:rPr>
          <w:color w:val="212121"/>
          <w:w w:val="105"/>
        </w:rPr>
        <w:t xml:space="preserve"> and Manual</w:t>
      </w:r>
      <w:r w:rsidRPr="006D4B7E">
        <w:rPr>
          <w:color w:val="212121"/>
          <w:w w:val="105"/>
        </w:rPr>
        <w:t xml:space="preserve"> employee profile upload</w:t>
      </w:r>
      <w:r w:rsidR="006D4B7E" w:rsidRPr="006D4B7E">
        <w:rPr>
          <w:color w:val="212121"/>
          <w:w w:val="105"/>
        </w:rPr>
        <w:t>.</w:t>
      </w:r>
    </w:p>
    <w:p w14:paraId="0035DA83" w14:textId="77777777" w:rsidR="004338FC" w:rsidRDefault="004338FC" w:rsidP="00496779">
      <w:pPr>
        <w:pStyle w:val="ListParagraph"/>
        <w:tabs>
          <w:tab w:val="left" w:pos="792"/>
        </w:tabs>
        <w:spacing w:line="242" w:lineRule="exact"/>
        <w:ind w:firstLine="0"/>
        <w:jc w:val="both"/>
      </w:pPr>
    </w:p>
    <w:p w14:paraId="6A625519" w14:textId="77777777" w:rsidR="00721940" w:rsidRDefault="00442C52">
      <w:pPr>
        <w:pStyle w:val="Heading1"/>
        <w:rPr>
          <w:u w:val="none"/>
        </w:rPr>
      </w:pPr>
      <w:r>
        <w:rPr>
          <w:color w:val="212121"/>
          <w:spacing w:val="-1"/>
          <w:w w:val="105"/>
          <w:u w:val="none"/>
        </w:rPr>
        <w:t>Academics</w:t>
      </w:r>
      <w:r>
        <w:rPr>
          <w:color w:val="212121"/>
          <w:spacing w:val="-13"/>
          <w:w w:val="105"/>
          <w:u w:val="none"/>
        </w:rPr>
        <w:t xml:space="preserve"> </w:t>
      </w:r>
      <w:r>
        <w:rPr>
          <w:color w:val="212121"/>
          <w:spacing w:val="-1"/>
          <w:w w:val="105"/>
          <w:u w:val="none"/>
        </w:rPr>
        <w:t>and</w:t>
      </w:r>
      <w:r>
        <w:rPr>
          <w:color w:val="212121"/>
          <w:spacing w:val="-10"/>
          <w:w w:val="105"/>
          <w:u w:val="none"/>
        </w:rPr>
        <w:t xml:space="preserve"> </w:t>
      </w:r>
      <w:r>
        <w:rPr>
          <w:color w:val="212121"/>
          <w:w w:val="105"/>
          <w:u w:val="none"/>
        </w:rPr>
        <w:t>SAP</w:t>
      </w:r>
      <w:r>
        <w:rPr>
          <w:color w:val="212121"/>
          <w:spacing w:val="-12"/>
          <w:w w:val="105"/>
          <w:u w:val="none"/>
        </w:rPr>
        <w:t xml:space="preserve"> </w:t>
      </w:r>
      <w:r>
        <w:rPr>
          <w:color w:val="212121"/>
          <w:w w:val="105"/>
          <w:u w:val="none"/>
        </w:rPr>
        <w:t>Certifications:</w:t>
      </w:r>
    </w:p>
    <w:p w14:paraId="6057D94A" w14:textId="77777777" w:rsidR="00803983" w:rsidRPr="009240B9" w:rsidRDefault="00803983" w:rsidP="00803983">
      <w:pPr>
        <w:pStyle w:val="ListParagraph"/>
        <w:numPr>
          <w:ilvl w:val="0"/>
          <w:numId w:val="2"/>
        </w:numPr>
        <w:tabs>
          <w:tab w:val="left" w:pos="792"/>
        </w:tabs>
        <w:spacing w:line="242" w:lineRule="exact"/>
        <w:jc w:val="both"/>
        <w:rPr>
          <w:color w:val="212121"/>
          <w:w w:val="105"/>
        </w:rPr>
      </w:pPr>
      <w:r w:rsidRPr="009240B9">
        <w:rPr>
          <w:color w:val="212121"/>
          <w:w w:val="105"/>
        </w:rPr>
        <w:t>Degree In Economics from Kannur University (2000-2003)</w:t>
      </w:r>
    </w:p>
    <w:p w14:paraId="2537CB0B" w14:textId="77777777" w:rsidR="00803983" w:rsidRPr="009240B9" w:rsidRDefault="00803983" w:rsidP="00803983">
      <w:pPr>
        <w:pStyle w:val="ListParagraph"/>
        <w:numPr>
          <w:ilvl w:val="0"/>
          <w:numId w:val="2"/>
        </w:numPr>
        <w:tabs>
          <w:tab w:val="left" w:pos="792"/>
        </w:tabs>
        <w:spacing w:line="242" w:lineRule="exact"/>
        <w:jc w:val="both"/>
        <w:rPr>
          <w:color w:val="212121"/>
          <w:w w:val="105"/>
        </w:rPr>
      </w:pPr>
      <w:r w:rsidRPr="009240B9">
        <w:rPr>
          <w:color w:val="212121"/>
          <w:w w:val="105"/>
        </w:rPr>
        <w:t>Higher Secondary (1998-2000)</w:t>
      </w:r>
    </w:p>
    <w:p w14:paraId="687532B2" w14:textId="77777777" w:rsidR="00803983" w:rsidRPr="009240B9" w:rsidRDefault="00803983" w:rsidP="00803983">
      <w:pPr>
        <w:pStyle w:val="ListParagraph"/>
        <w:numPr>
          <w:ilvl w:val="0"/>
          <w:numId w:val="2"/>
        </w:numPr>
        <w:tabs>
          <w:tab w:val="left" w:pos="792"/>
        </w:tabs>
        <w:spacing w:line="242" w:lineRule="exact"/>
        <w:jc w:val="both"/>
        <w:rPr>
          <w:color w:val="212121"/>
          <w:w w:val="105"/>
        </w:rPr>
      </w:pPr>
      <w:r w:rsidRPr="009240B9">
        <w:rPr>
          <w:color w:val="212121"/>
          <w:w w:val="105"/>
        </w:rPr>
        <w:t>SSLC (1998)</w:t>
      </w:r>
    </w:p>
    <w:p w14:paraId="7326BE5D" w14:textId="77777777" w:rsidR="00803983" w:rsidRPr="009240B9" w:rsidRDefault="00803983" w:rsidP="00803983">
      <w:pPr>
        <w:pStyle w:val="ListParagraph"/>
        <w:numPr>
          <w:ilvl w:val="0"/>
          <w:numId w:val="2"/>
        </w:numPr>
        <w:tabs>
          <w:tab w:val="left" w:pos="792"/>
        </w:tabs>
        <w:spacing w:line="242" w:lineRule="exact"/>
        <w:jc w:val="both"/>
        <w:rPr>
          <w:color w:val="212121"/>
          <w:w w:val="105"/>
        </w:rPr>
      </w:pPr>
      <w:r w:rsidRPr="009240B9">
        <w:rPr>
          <w:color w:val="212121"/>
          <w:w w:val="105"/>
        </w:rPr>
        <w:t>Diploma In Computer Application</w:t>
      </w:r>
    </w:p>
    <w:p w14:paraId="3061DE9C" w14:textId="51F0B547" w:rsidR="00803983" w:rsidRDefault="00803983" w:rsidP="00803983">
      <w:pPr>
        <w:pStyle w:val="ListParagraph"/>
        <w:numPr>
          <w:ilvl w:val="0"/>
          <w:numId w:val="2"/>
        </w:numPr>
        <w:tabs>
          <w:tab w:val="left" w:pos="792"/>
        </w:tabs>
        <w:spacing w:line="242" w:lineRule="exact"/>
        <w:jc w:val="both"/>
        <w:rPr>
          <w:color w:val="212121"/>
          <w:w w:val="105"/>
        </w:rPr>
      </w:pPr>
      <w:r w:rsidRPr="009240B9">
        <w:rPr>
          <w:color w:val="212121"/>
          <w:w w:val="105"/>
        </w:rPr>
        <w:t xml:space="preserve">Professional </w:t>
      </w:r>
      <w:proofErr w:type="gramStart"/>
      <w:r w:rsidRPr="009240B9">
        <w:rPr>
          <w:color w:val="212121"/>
          <w:w w:val="105"/>
        </w:rPr>
        <w:t>MBA  (</w:t>
      </w:r>
      <w:proofErr w:type="spellStart"/>
      <w:proofErr w:type="gramEnd"/>
      <w:r w:rsidRPr="009240B9">
        <w:rPr>
          <w:color w:val="212121"/>
          <w:w w:val="105"/>
        </w:rPr>
        <w:t>Monomaniam</w:t>
      </w:r>
      <w:proofErr w:type="spellEnd"/>
      <w:r w:rsidRPr="009240B9">
        <w:rPr>
          <w:color w:val="212121"/>
          <w:w w:val="105"/>
        </w:rPr>
        <w:t xml:space="preserve"> </w:t>
      </w:r>
      <w:proofErr w:type="spellStart"/>
      <w:r w:rsidRPr="009240B9">
        <w:rPr>
          <w:color w:val="212121"/>
          <w:w w:val="105"/>
        </w:rPr>
        <w:t>Sundranar</w:t>
      </w:r>
      <w:proofErr w:type="spellEnd"/>
      <w:r w:rsidRPr="009240B9">
        <w:rPr>
          <w:color w:val="212121"/>
          <w:w w:val="105"/>
        </w:rPr>
        <w:t xml:space="preserve"> University)</w:t>
      </w:r>
    </w:p>
    <w:p w14:paraId="1A6736EB" w14:textId="3F9C7628" w:rsidR="003C3CEB" w:rsidRDefault="003C3CEB" w:rsidP="003C3CEB">
      <w:pPr>
        <w:tabs>
          <w:tab w:val="left" w:pos="792"/>
        </w:tabs>
        <w:spacing w:line="242" w:lineRule="exact"/>
        <w:jc w:val="both"/>
        <w:rPr>
          <w:color w:val="212121"/>
          <w:w w:val="105"/>
        </w:rPr>
      </w:pPr>
    </w:p>
    <w:p w14:paraId="706DBB9D" w14:textId="3CC36322" w:rsidR="003C3CEB" w:rsidRDefault="003C3CEB" w:rsidP="003C3CEB">
      <w:pPr>
        <w:tabs>
          <w:tab w:val="left" w:pos="792"/>
        </w:tabs>
        <w:spacing w:line="242" w:lineRule="exact"/>
        <w:jc w:val="both"/>
        <w:rPr>
          <w:color w:val="212121"/>
          <w:w w:val="105"/>
        </w:rPr>
      </w:pPr>
    </w:p>
    <w:p w14:paraId="2EBED4D0" w14:textId="69F6F1A6" w:rsidR="003C3CEB" w:rsidRDefault="003C3CEB" w:rsidP="003C3CEB">
      <w:pPr>
        <w:tabs>
          <w:tab w:val="left" w:pos="792"/>
        </w:tabs>
        <w:spacing w:line="242" w:lineRule="exact"/>
        <w:jc w:val="both"/>
        <w:rPr>
          <w:color w:val="212121"/>
          <w:w w:val="105"/>
        </w:rPr>
      </w:pPr>
    </w:p>
    <w:p w14:paraId="41A14F16" w14:textId="6463DA67" w:rsidR="003C3CEB" w:rsidRDefault="003C3CEB" w:rsidP="003C3CEB">
      <w:pPr>
        <w:tabs>
          <w:tab w:val="left" w:pos="792"/>
        </w:tabs>
        <w:spacing w:line="242" w:lineRule="exact"/>
        <w:jc w:val="both"/>
        <w:rPr>
          <w:color w:val="212121"/>
          <w:w w:val="105"/>
        </w:rPr>
      </w:pPr>
    </w:p>
    <w:p w14:paraId="65BE9255" w14:textId="1F8503F1" w:rsidR="003C3CEB" w:rsidRDefault="003C3CEB" w:rsidP="003C3CEB">
      <w:pPr>
        <w:tabs>
          <w:tab w:val="left" w:pos="792"/>
        </w:tabs>
        <w:spacing w:line="242" w:lineRule="exact"/>
        <w:jc w:val="both"/>
        <w:rPr>
          <w:color w:val="212121"/>
          <w:w w:val="105"/>
        </w:rPr>
      </w:pPr>
    </w:p>
    <w:p w14:paraId="4CF4E973" w14:textId="6AACC3C1" w:rsidR="004A3348" w:rsidRDefault="004A3348" w:rsidP="003C3CEB">
      <w:pPr>
        <w:tabs>
          <w:tab w:val="left" w:pos="792"/>
        </w:tabs>
        <w:spacing w:line="242" w:lineRule="exact"/>
        <w:jc w:val="both"/>
        <w:rPr>
          <w:color w:val="212121"/>
          <w:w w:val="105"/>
        </w:rPr>
      </w:pPr>
    </w:p>
    <w:p w14:paraId="00DEC14C" w14:textId="7CAA2F96" w:rsidR="004A3348" w:rsidRDefault="004A3348" w:rsidP="003C3CEB">
      <w:pPr>
        <w:tabs>
          <w:tab w:val="left" w:pos="792"/>
        </w:tabs>
        <w:spacing w:line="242" w:lineRule="exact"/>
        <w:jc w:val="both"/>
        <w:rPr>
          <w:color w:val="212121"/>
          <w:w w:val="105"/>
        </w:rPr>
      </w:pPr>
    </w:p>
    <w:p w14:paraId="27F0896D" w14:textId="51D4EA3F" w:rsidR="004A3348" w:rsidRDefault="004A3348" w:rsidP="003C3CEB">
      <w:pPr>
        <w:tabs>
          <w:tab w:val="left" w:pos="792"/>
        </w:tabs>
        <w:spacing w:line="242" w:lineRule="exact"/>
        <w:jc w:val="both"/>
        <w:rPr>
          <w:color w:val="212121"/>
          <w:w w:val="105"/>
        </w:rPr>
      </w:pPr>
    </w:p>
    <w:p w14:paraId="702B4FF2" w14:textId="48A6E7AE" w:rsidR="004A3348" w:rsidRDefault="004A3348" w:rsidP="003C3CEB">
      <w:pPr>
        <w:tabs>
          <w:tab w:val="left" w:pos="792"/>
        </w:tabs>
        <w:spacing w:line="242" w:lineRule="exact"/>
        <w:jc w:val="both"/>
        <w:rPr>
          <w:color w:val="212121"/>
          <w:w w:val="105"/>
        </w:rPr>
      </w:pPr>
    </w:p>
    <w:p w14:paraId="4612E649" w14:textId="5E1963D2" w:rsidR="004A3348" w:rsidRDefault="004A3348" w:rsidP="003C3CEB">
      <w:pPr>
        <w:tabs>
          <w:tab w:val="left" w:pos="792"/>
        </w:tabs>
        <w:spacing w:line="242" w:lineRule="exact"/>
        <w:jc w:val="both"/>
        <w:rPr>
          <w:color w:val="212121"/>
          <w:w w:val="105"/>
        </w:rPr>
      </w:pPr>
    </w:p>
    <w:p w14:paraId="0F175F4F" w14:textId="0EB02262" w:rsidR="004A3348" w:rsidRDefault="004A3348" w:rsidP="003C3CEB">
      <w:pPr>
        <w:tabs>
          <w:tab w:val="left" w:pos="792"/>
        </w:tabs>
        <w:spacing w:line="242" w:lineRule="exact"/>
        <w:jc w:val="both"/>
        <w:rPr>
          <w:color w:val="212121"/>
          <w:w w:val="105"/>
        </w:rPr>
      </w:pPr>
    </w:p>
    <w:p w14:paraId="1623C46C" w14:textId="77777777" w:rsidR="004A3348" w:rsidRDefault="004A3348" w:rsidP="003C3CEB">
      <w:pPr>
        <w:tabs>
          <w:tab w:val="left" w:pos="792"/>
        </w:tabs>
        <w:spacing w:line="242" w:lineRule="exact"/>
        <w:jc w:val="both"/>
        <w:rPr>
          <w:color w:val="212121"/>
          <w:w w:val="105"/>
        </w:rPr>
      </w:pPr>
    </w:p>
    <w:p w14:paraId="4701B6AD" w14:textId="77777777" w:rsidR="00721940" w:rsidRDefault="00442C52">
      <w:pPr>
        <w:pStyle w:val="Heading1"/>
        <w:spacing w:before="17"/>
        <w:rPr>
          <w:u w:val="none"/>
        </w:rPr>
      </w:pPr>
      <w:r>
        <w:rPr>
          <w:color w:val="212121"/>
          <w:w w:val="105"/>
          <w:u w:val="none"/>
        </w:rPr>
        <w:lastRenderedPageBreak/>
        <w:t>Work</w:t>
      </w:r>
      <w:r>
        <w:rPr>
          <w:color w:val="212121"/>
          <w:spacing w:val="-12"/>
          <w:w w:val="105"/>
          <w:u w:val="none"/>
        </w:rPr>
        <w:t xml:space="preserve"> </w:t>
      </w:r>
      <w:r>
        <w:rPr>
          <w:color w:val="212121"/>
          <w:w w:val="105"/>
          <w:u w:val="none"/>
        </w:rPr>
        <w:t>History:</w:t>
      </w:r>
    </w:p>
    <w:p w14:paraId="27C9E942" w14:textId="77777777" w:rsidR="00721940" w:rsidRDefault="00721940">
      <w:pPr>
        <w:pStyle w:val="BodyText"/>
        <w:spacing w:before="10"/>
        <w:ind w:left="0" w:firstLine="0"/>
        <w:rPr>
          <w:b/>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51"/>
        <w:gridCol w:w="5057"/>
      </w:tblGrid>
      <w:tr w:rsidR="008E064B" w14:paraId="39646BFD" w14:textId="77777777" w:rsidTr="007F0146">
        <w:trPr>
          <w:trHeight w:val="294"/>
        </w:trPr>
        <w:tc>
          <w:tcPr>
            <w:tcW w:w="4651" w:type="dxa"/>
          </w:tcPr>
          <w:p w14:paraId="402129DD" w14:textId="77777777" w:rsidR="008E064B" w:rsidRDefault="008E064B" w:rsidP="007F0146">
            <w:pPr>
              <w:pStyle w:val="TableParagraph"/>
              <w:spacing w:before="5"/>
              <w:rPr>
                <w:sz w:val="20"/>
              </w:rPr>
            </w:pPr>
            <w:r>
              <w:rPr>
                <w:color w:val="212121"/>
                <w:spacing w:val="-1"/>
                <w:w w:val="105"/>
                <w:sz w:val="20"/>
              </w:rPr>
              <w:t>Johns Hopkins Aramco Healthcare</w:t>
            </w:r>
          </w:p>
        </w:tc>
        <w:tc>
          <w:tcPr>
            <w:tcW w:w="5057" w:type="dxa"/>
          </w:tcPr>
          <w:p w14:paraId="534FD9D4" w14:textId="77777777" w:rsidR="008E064B" w:rsidRDefault="008E064B" w:rsidP="007F0146">
            <w:pPr>
              <w:pStyle w:val="TableParagraph"/>
              <w:spacing w:before="5"/>
              <w:ind w:left="103"/>
              <w:rPr>
                <w:sz w:val="20"/>
              </w:rPr>
            </w:pPr>
            <w:r>
              <w:rPr>
                <w:color w:val="212121"/>
                <w:w w:val="105"/>
                <w:sz w:val="20"/>
              </w:rPr>
              <w:t>July 2016- Till date</w:t>
            </w:r>
          </w:p>
        </w:tc>
      </w:tr>
      <w:tr w:rsidR="008E064B" w14:paraId="56DAB196" w14:textId="77777777" w:rsidTr="007F0146">
        <w:trPr>
          <w:trHeight w:val="297"/>
        </w:trPr>
        <w:tc>
          <w:tcPr>
            <w:tcW w:w="4651" w:type="dxa"/>
          </w:tcPr>
          <w:p w14:paraId="5C8F97CF" w14:textId="77777777" w:rsidR="008E064B" w:rsidRDefault="008E064B" w:rsidP="007F0146">
            <w:pPr>
              <w:pStyle w:val="TableParagraph"/>
              <w:spacing w:before="5"/>
              <w:rPr>
                <w:sz w:val="20"/>
              </w:rPr>
            </w:pPr>
            <w:proofErr w:type="spellStart"/>
            <w:r>
              <w:t>Kaar</w:t>
            </w:r>
            <w:proofErr w:type="spellEnd"/>
            <w:r>
              <w:t xml:space="preserve"> Technology Ltd (Deputed to Al-Bilad Arabia Company Limited)</w:t>
            </w:r>
          </w:p>
        </w:tc>
        <w:tc>
          <w:tcPr>
            <w:tcW w:w="5057" w:type="dxa"/>
          </w:tcPr>
          <w:p w14:paraId="0BBFC44F" w14:textId="77777777" w:rsidR="008E064B" w:rsidRDefault="008E064B" w:rsidP="007F0146">
            <w:pPr>
              <w:pStyle w:val="TableParagraph"/>
              <w:spacing w:before="5"/>
              <w:ind w:left="103"/>
              <w:rPr>
                <w:sz w:val="20"/>
              </w:rPr>
            </w:pPr>
            <w:r>
              <w:rPr>
                <w:color w:val="212121"/>
                <w:w w:val="105"/>
                <w:sz w:val="20"/>
              </w:rPr>
              <w:t>May-2014 to February 2016</w:t>
            </w:r>
          </w:p>
        </w:tc>
      </w:tr>
      <w:tr w:rsidR="008E064B" w14:paraId="1E08786B" w14:textId="77777777" w:rsidTr="007F0146">
        <w:trPr>
          <w:trHeight w:val="294"/>
        </w:trPr>
        <w:tc>
          <w:tcPr>
            <w:tcW w:w="4651" w:type="dxa"/>
          </w:tcPr>
          <w:p w14:paraId="1EDBABC0" w14:textId="77777777" w:rsidR="008E064B" w:rsidRDefault="008E064B" w:rsidP="007F0146">
            <w:pPr>
              <w:pStyle w:val="TableParagraph"/>
              <w:spacing w:before="5"/>
              <w:rPr>
                <w:sz w:val="20"/>
              </w:rPr>
            </w:pPr>
            <w:proofErr w:type="spellStart"/>
            <w:r>
              <w:rPr>
                <w:color w:val="212121"/>
                <w:w w:val="105"/>
                <w:sz w:val="20"/>
              </w:rPr>
              <w:t>Tvs</w:t>
            </w:r>
            <w:proofErr w:type="spellEnd"/>
            <w:r>
              <w:rPr>
                <w:color w:val="212121"/>
                <w:w w:val="105"/>
                <w:sz w:val="20"/>
              </w:rPr>
              <w:t xml:space="preserve"> Infotech Ltd</w:t>
            </w:r>
          </w:p>
        </w:tc>
        <w:tc>
          <w:tcPr>
            <w:tcW w:w="5057" w:type="dxa"/>
          </w:tcPr>
          <w:p w14:paraId="6C589992" w14:textId="77777777" w:rsidR="008E064B" w:rsidRDefault="008E064B" w:rsidP="007F0146">
            <w:pPr>
              <w:pStyle w:val="TableParagraph"/>
              <w:spacing w:before="5"/>
              <w:ind w:left="103"/>
              <w:rPr>
                <w:sz w:val="20"/>
              </w:rPr>
            </w:pPr>
            <w:r>
              <w:rPr>
                <w:color w:val="212121"/>
                <w:w w:val="105"/>
                <w:sz w:val="20"/>
              </w:rPr>
              <w:t>March 2010 to April 2014</w:t>
            </w:r>
          </w:p>
        </w:tc>
      </w:tr>
      <w:tr w:rsidR="008E064B" w14:paraId="457710B1" w14:textId="77777777" w:rsidTr="007F0146">
        <w:trPr>
          <w:trHeight w:val="294"/>
        </w:trPr>
        <w:tc>
          <w:tcPr>
            <w:tcW w:w="4651" w:type="dxa"/>
          </w:tcPr>
          <w:p w14:paraId="46005672" w14:textId="77777777" w:rsidR="008E064B" w:rsidRDefault="008E064B" w:rsidP="007F0146">
            <w:pPr>
              <w:pStyle w:val="TableParagraph"/>
              <w:spacing w:before="5"/>
              <w:rPr>
                <w:sz w:val="20"/>
              </w:rPr>
            </w:pPr>
            <w:r>
              <w:rPr>
                <w:color w:val="212121"/>
                <w:w w:val="105"/>
                <w:sz w:val="20"/>
              </w:rPr>
              <w:t xml:space="preserve">Day N Day Consulting </w:t>
            </w:r>
          </w:p>
        </w:tc>
        <w:tc>
          <w:tcPr>
            <w:tcW w:w="5057" w:type="dxa"/>
          </w:tcPr>
          <w:p w14:paraId="16012863" w14:textId="77777777" w:rsidR="008E064B" w:rsidRDefault="008E064B" w:rsidP="007F0146">
            <w:pPr>
              <w:pStyle w:val="TableParagraph"/>
              <w:spacing w:before="5"/>
              <w:ind w:left="103"/>
              <w:rPr>
                <w:sz w:val="20"/>
              </w:rPr>
            </w:pPr>
            <w:r>
              <w:rPr>
                <w:color w:val="212121"/>
                <w:w w:val="105"/>
                <w:sz w:val="20"/>
              </w:rPr>
              <w:t>March 2006 to February 2010</w:t>
            </w:r>
          </w:p>
        </w:tc>
      </w:tr>
    </w:tbl>
    <w:p w14:paraId="4BE67F68" w14:textId="77777777" w:rsidR="00721940" w:rsidRDefault="00721940">
      <w:pPr>
        <w:pStyle w:val="BodyText"/>
        <w:spacing w:before="1"/>
        <w:ind w:left="0" w:firstLine="0"/>
        <w:rPr>
          <w:b/>
          <w:sz w:val="21"/>
        </w:rPr>
      </w:pPr>
    </w:p>
    <w:p w14:paraId="04B8FBD1" w14:textId="75332D43" w:rsidR="00183998" w:rsidRDefault="00183998" w:rsidP="004A3348">
      <w:pPr>
        <w:ind w:left="115"/>
        <w:rPr>
          <w:b/>
          <w:i/>
          <w:sz w:val="12"/>
        </w:rPr>
      </w:pPr>
      <w:r>
        <w:rPr>
          <w:b/>
          <w:i/>
          <w:color w:val="212121"/>
          <w:w w:val="105"/>
          <w:sz w:val="20"/>
        </w:rPr>
        <w:t>SAP</w:t>
      </w:r>
      <w:r>
        <w:rPr>
          <w:b/>
          <w:i/>
          <w:color w:val="212121"/>
          <w:spacing w:val="-10"/>
          <w:w w:val="105"/>
          <w:sz w:val="20"/>
        </w:rPr>
        <w:t xml:space="preserve"> </w:t>
      </w:r>
      <w:r>
        <w:rPr>
          <w:b/>
          <w:i/>
          <w:color w:val="212121"/>
          <w:w w:val="105"/>
          <w:sz w:val="20"/>
        </w:rPr>
        <w:t>HCM experience:</w:t>
      </w:r>
    </w:p>
    <w:p w14:paraId="47A1214B" w14:textId="0C449D27" w:rsidR="00183998" w:rsidRDefault="00183998" w:rsidP="00183998">
      <w:pPr>
        <w:pStyle w:val="Heading1"/>
        <w:tabs>
          <w:tab w:val="left" w:pos="8058"/>
        </w:tabs>
        <w:spacing w:before="98"/>
        <w:rPr>
          <w:u w:val="none"/>
        </w:rPr>
      </w:pPr>
      <w:r>
        <w:rPr>
          <w:color w:val="212121"/>
          <w:spacing w:val="-1"/>
          <w:w w:val="105"/>
          <w:u w:val="thick" w:color="212121"/>
          <w:shd w:val="clear" w:color="auto" w:fill="BFBFBF"/>
        </w:rPr>
        <w:t>Working</w:t>
      </w:r>
      <w:r>
        <w:rPr>
          <w:color w:val="212121"/>
          <w:spacing w:val="-11"/>
          <w:w w:val="105"/>
          <w:u w:val="thick" w:color="212121"/>
          <w:shd w:val="clear" w:color="auto" w:fill="BFBFBF"/>
        </w:rPr>
        <w:t xml:space="preserve"> </w:t>
      </w:r>
      <w:r>
        <w:rPr>
          <w:color w:val="212121"/>
          <w:w w:val="105"/>
          <w:u w:val="thick" w:color="212121"/>
          <w:shd w:val="clear" w:color="auto" w:fill="BFBFBF"/>
        </w:rPr>
        <w:t>with Johns Hopkins Aramco Healthcare</w:t>
      </w:r>
      <w:r w:rsidR="00B82617">
        <w:rPr>
          <w:color w:val="212121"/>
          <w:w w:val="105"/>
          <w:u w:val="thick" w:color="212121"/>
          <w:shd w:val="clear" w:color="auto" w:fill="BFBFBF"/>
        </w:rPr>
        <w:t xml:space="preserve"> as IT </w:t>
      </w:r>
      <w:proofErr w:type="spellStart"/>
      <w:r w:rsidR="00B82617">
        <w:rPr>
          <w:color w:val="212121"/>
          <w:w w:val="105"/>
          <w:u w:val="thick" w:color="212121"/>
          <w:shd w:val="clear" w:color="auto" w:fill="BFBFBF"/>
        </w:rPr>
        <w:t>Functioanl</w:t>
      </w:r>
      <w:proofErr w:type="spellEnd"/>
      <w:r w:rsidR="00B82617">
        <w:rPr>
          <w:color w:val="212121"/>
          <w:w w:val="105"/>
          <w:u w:val="thick" w:color="212121"/>
          <w:shd w:val="clear" w:color="auto" w:fill="BFBFBF"/>
        </w:rPr>
        <w:t xml:space="preserve"> Specialist</w:t>
      </w:r>
    </w:p>
    <w:p w14:paraId="0B872612" w14:textId="77777777" w:rsidR="00183998" w:rsidRDefault="00183998" w:rsidP="00183998">
      <w:pPr>
        <w:pStyle w:val="BodyText"/>
        <w:spacing w:before="10"/>
        <w:ind w:left="0" w:firstLine="0"/>
        <w:rPr>
          <w:b/>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4"/>
        <w:gridCol w:w="6516"/>
      </w:tblGrid>
      <w:tr w:rsidR="00183998" w14:paraId="452F00B2" w14:textId="77777777" w:rsidTr="007F0146">
        <w:trPr>
          <w:trHeight w:val="294"/>
        </w:trPr>
        <w:tc>
          <w:tcPr>
            <w:tcW w:w="3384" w:type="dxa"/>
          </w:tcPr>
          <w:p w14:paraId="5ACC42A0" w14:textId="77777777" w:rsidR="00183998" w:rsidRDefault="00183998" w:rsidP="007F0146">
            <w:pPr>
              <w:pStyle w:val="TableParagraph"/>
              <w:rPr>
                <w:sz w:val="20"/>
              </w:rPr>
            </w:pPr>
            <w:r>
              <w:rPr>
                <w:color w:val="212121"/>
                <w:w w:val="105"/>
                <w:sz w:val="20"/>
              </w:rPr>
              <w:t>Client</w:t>
            </w:r>
            <w:r>
              <w:rPr>
                <w:color w:val="212121"/>
                <w:spacing w:val="-8"/>
                <w:w w:val="105"/>
                <w:sz w:val="20"/>
              </w:rPr>
              <w:t xml:space="preserve"> </w:t>
            </w:r>
            <w:r>
              <w:rPr>
                <w:color w:val="212121"/>
                <w:w w:val="105"/>
                <w:sz w:val="20"/>
              </w:rPr>
              <w:t>Name</w:t>
            </w:r>
          </w:p>
        </w:tc>
        <w:tc>
          <w:tcPr>
            <w:tcW w:w="6516" w:type="dxa"/>
          </w:tcPr>
          <w:p w14:paraId="6924D5E7" w14:textId="77777777" w:rsidR="00183998" w:rsidRDefault="00183998" w:rsidP="007F0146">
            <w:pPr>
              <w:pStyle w:val="TableParagraph"/>
              <w:rPr>
                <w:sz w:val="20"/>
              </w:rPr>
            </w:pPr>
            <w:r>
              <w:rPr>
                <w:color w:val="212121"/>
                <w:w w:val="105"/>
                <w:sz w:val="20"/>
              </w:rPr>
              <w:t>Johns</w:t>
            </w:r>
            <w:r>
              <w:rPr>
                <w:color w:val="212121"/>
                <w:spacing w:val="-13"/>
                <w:w w:val="105"/>
                <w:sz w:val="20"/>
              </w:rPr>
              <w:t xml:space="preserve"> </w:t>
            </w:r>
            <w:r>
              <w:rPr>
                <w:color w:val="212121"/>
                <w:w w:val="105"/>
                <w:sz w:val="20"/>
              </w:rPr>
              <w:t>Hopkins</w:t>
            </w:r>
            <w:r>
              <w:rPr>
                <w:color w:val="212121"/>
                <w:spacing w:val="-13"/>
                <w:w w:val="105"/>
                <w:sz w:val="20"/>
              </w:rPr>
              <w:t xml:space="preserve"> </w:t>
            </w:r>
            <w:r>
              <w:rPr>
                <w:color w:val="212121"/>
                <w:w w:val="105"/>
                <w:sz w:val="20"/>
              </w:rPr>
              <w:t>Aramco</w:t>
            </w:r>
            <w:r>
              <w:rPr>
                <w:color w:val="212121"/>
                <w:spacing w:val="-12"/>
                <w:w w:val="105"/>
                <w:sz w:val="20"/>
              </w:rPr>
              <w:t xml:space="preserve"> </w:t>
            </w:r>
            <w:r>
              <w:rPr>
                <w:color w:val="212121"/>
                <w:w w:val="105"/>
                <w:sz w:val="20"/>
              </w:rPr>
              <w:t>Healthcare</w:t>
            </w:r>
          </w:p>
        </w:tc>
      </w:tr>
      <w:tr w:rsidR="00183998" w14:paraId="67380376" w14:textId="77777777" w:rsidTr="007F0146">
        <w:trPr>
          <w:trHeight w:val="297"/>
        </w:trPr>
        <w:tc>
          <w:tcPr>
            <w:tcW w:w="3384" w:type="dxa"/>
          </w:tcPr>
          <w:p w14:paraId="373A7738" w14:textId="77777777" w:rsidR="00183998" w:rsidRDefault="00183998" w:rsidP="007F0146">
            <w:pPr>
              <w:pStyle w:val="TableParagraph"/>
              <w:rPr>
                <w:sz w:val="20"/>
              </w:rPr>
            </w:pPr>
            <w:r>
              <w:rPr>
                <w:color w:val="212121"/>
                <w:w w:val="105"/>
                <w:sz w:val="20"/>
              </w:rPr>
              <w:t>Type</w:t>
            </w:r>
            <w:r>
              <w:rPr>
                <w:color w:val="212121"/>
                <w:spacing w:val="-7"/>
                <w:w w:val="105"/>
                <w:sz w:val="20"/>
              </w:rPr>
              <w:t xml:space="preserve"> </w:t>
            </w:r>
            <w:r>
              <w:rPr>
                <w:color w:val="212121"/>
                <w:w w:val="105"/>
                <w:sz w:val="20"/>
              </w:rPr>
              <w:t>of</w:t>
            </w:r>
            <w:r>
              <w:rPr>
                <w:color w:val="212121"/>
                <w:spacing w:val="-7"/>
                <w:w w:val="105"/>
                <w:sz w:val="20"/>
              </w:rPr>
              <w:t xml:space="preserve"> </w:t>
            </w:r>
            <w:r>
              <w:rPr>
                <w:color w:val="212121"/>
                <w:w w:val="105"/>
                <w:sz w:val="20"/>
              </w:rPr>
              <w:t>Project</w:t>
            </w:r>
          </w:p>
        </w:tc>
        <w:tc>
          <w:tcPr>
            <w:tcW w:w="6516" w:type="dxa"/>
          </w:tcPr>
          <w:p w14:paraId="58FC6EEB" w14:textId="048B67E6" w:rsidR="00183998" w:rsidRDefault="00183998" w:rsidP="007F0146">
            <w:pPr>
              <w:pStyle w:val="TableParagraph"/>
              <w:rPr>
                <w:sz w:val="20"/>
              </w:rPr>
            </w:pPr>
            <w:r>
              <w:rPr>
                <w:color w:val="212121"/>
                <w:w w:val="105"/>
                <w:sz w:val="20"/>
              </w:rPr>
              <w:t xml:space="preserve">SAP-HCM </w:t>
            </w:r>
            <w:r w:rsidR="008575F9">
              <w:rPr>
                <w:color w:val="212121"/>
                <w:w w:val="105"/>
                <w:sz w:val="20"/>
              </w:rPr>
              <w:t>Implementation</w:t>
            </w:r>
            <w:r>
              <w:rPr>
                <w:color w:val="212121"/>
                <w:w w:val="105"/>
                <w:sz w:val="20"/>
              </w:rPr>
              <w:t xml:space="preserve"> and support</w:t>
            </w:r>
          </w:p>
        </w:tc>
      </w:tr>
    </w:tbl>
    <w:p w14:paraId="6AE9BAC1" w14:textId="77777777" w:rsidR="00183998" w:rsidRDefault="00183998" w:rsidP="00183998">
      <w:pPr>
        <w:pStyle w:val="BodyText"/>
        <w:spacing w:before="1"/>
        <w:ind w:left="0" w:firstLine="0"/>
        <w:rPr>
          <w:b/>
          <w:sz w:val="21"/>
        </w:rPr>
      </w:pPr>
    </w:p>
    <w:p w14:paraId="23AE65BE" w14:textId="18FCEB4D" w:rsidR="00183998" w:rsidRDefault="00183998" w:rsidP="00183998">
      <w:pPr>
        <w:ind w:left="115"/>
        <w:rPr>
          <w:b/>
          <w:color w:val="212121"/>
          <w:spacing w:val="-1"/>
          <w:w w:val="105"/>
          <w:sz w:val="20"/>
        </w:rPr>
      </w:pPr>
      <w:r>
        <w:rPr>
          <w:b/>
          <w:color w:val="212121"/>
          <w:spacing w:val="-1"/>
          <w:w w:val="105"/>
          <w:sz w:val="20"/>
        </w:rPr>
        <w:t>Roles</w:t>
      </w:r>
      <w:r>
        <w:rPr>
          <w:b/>
          <w:color w:val="212121"/>
          <w:spacing w:val="-6"/>
          <w:w w:val="105"/>
          <w:sz w:val="20"/>
        </w:rPr>
        <w:t xml:space="preserve"> </w:t>
      </w:r>
      <w:r>
        <w:rPr>
          <w:b/>
          <w:color w:val="212121"/>
          <w:spacing w:val="-1"/>
          <w:w w:val="105"/>
          <w:sz w:val="20"/>
        </w:rPr>
        <w:t>and</w:t>
      </w:r>
      <w:r>
        <w:rPr>
          <w:b/>
          <w:color w:val="212121"/>
          <w:spacing w:val="-8"/>
          <w:w w:val="105"/>
          <w:sz w:val="20"/>
        </w:rPr>
        <w:t xml:space="preserve"> </w:t>
      </w:r>
      <w:r>
        <w:rPr>
          <w:b/>
          <w:color w:val="212121"/>
          <w:spacing w:val="-1"/>
          <w:w w:val="105"/>
          <w:sz w:val="20"/>
        </w:rPr>
        <w:t>Responsibilities:</w:t>
      </w:r>
    </w:p>
    <w:p w14:paraId="39DBA178" w14:textId="77777777" w:rsidR="00971B20" w:rsidRDefault="00971B20" w:rsidP="00183998">
      <w:pPr>
        <w:ind w:left="115"/>
        <w:rPr>
          <w:b/>
          <w:sz w:val="20"/>
        </w:rPr>
      </w:pPr>
    </w:p>
    <w:p w14:paraId="7481E597" w14:textId="6350D58A" w:rsidR="00183998" w:rsidRDefault="00533AC6" w:rsidP="00183998">
      <w:pPr>
        <w:pStyle w:val="BodyText"/>
        <w:spacing w:before="4"/>
        <w:ind w:left="0" w:firstLine="0"/>
        <w:rPr>
          <w:b/>
          <w:sz w:val="21"/>
        </w:rPr>
      </w:pPr>
      <w:r>
        <w:rPr>
          <w:b/>
          <w:sz w:val="21"/>
        </w:rPr>
        <w:t xml:space="preserve">   SAP HCM</w:t>
      </w:r>
    </w:p>
    <w:p w14:paraId="3651BB35" w14:textId="4D4D9762" w:rsidR="00183998" w:rsidRPr="006C0528" w:rsidRDefault="00183998" w:rsidP="00183998">
      <w:pPr>
        <w:pStyle w:val="ListParagraph"/>
        <w:numPr>
          <w:ilvl w:val="0"/>
          <w:numId w:val="1"/>
        </w:numPr>
        <w:tabs>
          <w:tab w:val="left" w:pos="791"/>
          <w:tab w:val="left" w:pos="792"/>
        </w:tabs>
        <w:spacing w:line="247" w:lineRule="auto"/>
        <w:ind w:right="192"/>
        <w:rPr>
          <w:rFonts w:ascii="Symbol" w:hAnsi="Symbol"/>
          <w:color w:val="212121"/>
          <w:sz w:val="18"/>
        </w:rPr>
      </w:pPr>
      <w:r>
        <w:rPr>
          <w:color w:val="212121"/>
          <w:w w:val="105"/>
          <w:sz w:val="20"/>
        </w:rPr>
        <w:t xml:space="preserve">Create new </w:t>
      </w:r>
      <w:r w:rsidR="00971B20">
        <w:rPr>
          <w:color w:val="212121"/>
          <w:w w:val="105"/>
          <w:sz w:val="20"/>
        </w:rPr>
        <w:t>E</w:t>
      </w:r>
      <w:r>
        <w:rPr>
          <w:color w:val="212121"/>
          <w:w w:val="105"/>
          <w:sz w:val="20"/>
        </w:rPr>
        <w:t>nterprise structure.</w:t>
      </w:r>
    </w:p>
    <w:p w14:paraId="7887A2B6" w14:textId="77777777" w:rsidR="00183998" w:rsidRPr="006C0528"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Create new employee group and subgroup for implementing new functionality for smooth business process.</w:t>
      </w:r>
    </w:p>
    <w:p w14:paraId="067A24BE" w14:textId="77777777" w:rsidR="00183998" w:rsidRPr="006C0528"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Create new PayScale structure for implementing and updating HR policy.</w:t>
      </w:r>
    </w:p>
    <w:p w14:paraId="16E053FC" w14:textId="77777777" w:rsidR="00183998" w:rsidRPr="006C0528"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Configure and update employee contract related information.</w:t>
      </w:r>
    </w:p>
    <w:p w14:paraId="37029E8C" w14:textId="77777777" w:rsidR="00183998" w:rsidRPr="009D317B"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Adding new date specification and configure dynamic action to update the information.</w:t>
      </w:r>
    </w:p>
    <w:p w14:paraId="7A893CF1" w14:textId="77777777" w:rsidR="00183998" w:rsidRPr="009D317B"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Configure employee personnel Identification subtype to implement automatic business process.</w:t>
      </w:r>
    </w:p>
    <w:p w14:paraId="7DF3F2D1" w14:textId="77777777" w:rsidR="00183998" w:rsidRPr="0052741C"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 xml:space="preserve">Configure ESS and </w:t>
      </w:r>
      <w:proofErr w:type="gramStart"/>
      <w:r>
        <w:rPr>
          <w:color w:val="212121"/>
          <w:spacing w:val="-1"/>
          <w:w w:val="105"/>
          <w:sz w:val="20"/>
        </w:rPr>
        <w:t>MSS ,</w:t>
      </w:r>
      <w:proofErr w:type="gramEnd"/>
      <w:r>
        <w:rPr>
          <w:color w:val="212121"/>
          <w:spacing w:val="-1"/>
          <w:w w:val="105"/>
          <w:sz w:val="20"/>
        </w:rPr>
        <w:t xml:space="preserve"> employee leave , employee personal information  etc.</w:t>
      </w:r>
    </w:p>
    <w:p w14:paraId="12B73324" w14:textId="2EC7E4A7" w:rsidR="00183998" w:rsidRPr="0052741C"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 xml:space="preserve">Support Organization management. Update organization </w:t>
      </w:r>
      <w:r w:rsidR="00E50238">
        <w:rPr>
          <w:color w:val="212121"/>
          <w:spacing w:val="-1"/>
          <w:w w:val="105"/>
          <w:sz w:val="20"/>
        </w:rPr>
        <w:t>structure,</w:t>
      </w:r>
      <w:r>
        <w:rPr>
          <w:color w:val="212121"/>
          <w:spacing w:val="-1"/>
          <w:w w:val="105"/>
          <w:sz w:val="20"/>
        </w:rPr>
        <w:t xml:space="preserve"> assign </w:t>
      </w:r>
      <w:proofErr w:type="gramStart"/>
      <w:r>
        <w:rPr>
          <w:color w:val="212121"/>
          <w:spacing w:val="-1"/>
          <w:w w:val="105"/>
          <w:sz w:val="20"/>
        </w:rPr>
        <w:t>job ,</w:t>
      </w:r>
      <w:proofErr w:type="gramEnd"/>
      <w:r>
        <w:rPr>
          <w:color w:val="212121"/>
          <w:spacing w:val="-1"/>
          <w:w w:val="105"/>
          <w:sz w:val="20"/>
        </w:rPr>
        <w:t xml:space="preserve"> Task and cost center via mass upload . </w:t>
      </w:r>
    </w:p>
    <w:p w14:paraId="19319F42" w14:textId="77777777" w:rsidR="00183998" w:rsidRPr="0052741C"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 xml:space="preserve">Enhancement in Organization management to implement SF and On-premise integration. </w:t>
      </w:r>
    </w:p>
    <w:p w14:paraId="1FB75CC7" w14:textId="77777777" w:rsidR="00183998" w:rsidRPr="009D317B"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Support Travel management system.</w:t>
      </w:r>
    </w:p>
    <w:p w14:paraId="586F01CD" w14:textId="77777777" w:rsidR="00183998" w:rsidRPr="009D317B"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Configure employee quota accrual configuration based on HR policy update.</w:t>
      </w:r>
    </w:p>
    <w:p w14:paraId="35A50890" w14:textId="77777777" w:rsidR="00183998" w:rsidRPr="002473B3"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Configure new leave type and new Leave quota.</w:t>
      </w:r>
    </w:p>
    <w:p w14:paraId="17465628" w14:textId="1B8A8D0D" w:rsidR="00183998" w:rsidRPr="0052741C"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 xml:space="preserve">Timesheet enhancement </w:t>
      </w:r>
      <w:r w:rsidR="00B5396C">
        <w:rPr>
          <w:color w:val="212121"/>
          <w:spacing w:val="-1"/>
          <w:w w:val="105"/>
          <w:sz w:val="20"/>
        </w:rPr>
        <w:t>support.</w:t>
      </w:r>
    </w:p>
    <w:p w14:paraId="0063E7D8" w14:textId="77777777" w:rsidR="00183998" w:rsidRPr="002473B3"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Support Time evaluation process.</w:t>
      </w:r>
    </w:p>
    <w:p w14:paraId="13C1FC7F" w14:textId="77777777" w:rsidR="00183998" w:rsidRPr="002473B3"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 xml:space="preserve">Configure new work schedule </w:t>
      </w:r>
    </w:p>
    <w:p w14:paraId="1400625E" w14:textId="77777777" w:rsidR="00183998" w:rsidRPr="002473B3"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Holiday calendar update.</w:t>
      </w:r>
    </w:p>
    <w:p w14:paraId="6DCA63E7" w14:textId="77777777" w:rsidR="00183998" w:rsidRPr="002473B3"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Monthly Payroll support</w:t>
      </w:r>
    </w:p>
    <w:p w14:paraId="08678A51" w14:textId="77777777" w:rsidR="00183998" w:rsidRPr="002473B3"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Configure new wage type.</w:t>
      </w:r>
    </w:p>
    <w:p w14:paraId="0731F29D" w14:textId="77777777" w:rsidR="00183998" w:rsidRPr="00D96988"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Configure Symbolic account and assign to wage type to link with GL account.</w:t>
      </w:r>
    </w:p>
    <w:p w14:paraId="22351275" w14:textId="33C12C7D" w:rsidR="00183998" w:rsidRPr="008A027A"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Support to finance posting and payroll report.</w:t>
      </w:r>
    </w:p>
    <w:p w14:paraId="14D47C20" w14:textId="37684AC6" w:rsidR="008A027A" w:rsidRPr="0010046E" w:rsidRDefault="008A027A" w:rsidP="00183998">
      <w:pPr>
        <w:pStyle w:val="ListParagraph"/>
        <w:numPr>
          <w:ilvl w:val="0"/>
          <w:numId w:val="1"/>
        </w:numPr>
        <w:tabs>
          <w:tab w:val="left" w:pos="791"/>
          <w:tab w:val="left" w:pos="792"/>
        </w:tabs>
        <w:spacing w:before="1"/>
        <w:rPr>
          <w:rFonts w:ascii="Symbol" w:hAnsi="Symbol"/>
          <w:color w:val="212121"/>
          <w:sz w:val="18"/>
        </w:rPr>
      </w:pPr>
      <w:proofErr w:type="spellStart"/>
      <w:r>
        <w:rPr>
          <w:color w:val="212121"/>
          <w:spacing w:val="-1"/>
          <w:w w:val="105"/>
          <w:sz w:val="20"/>
        </w:rPr>
        <w:t>Dme</w:t>
      </w:r>
      <w:proofErr w:type="spellEnd"/>
      <w:r>
        <w:rPr>
          <w:color w:val="212121"/>
          <w:spacing w:val="-1"/>
          <w:w w:val="105"/>
          <w:sz w:val="20"/>
        </w:rPr>
        <w:t xml:space="preserve"> File configuration.</w:t>
      </w:r>
    </w:p>
    <w:p w14:paraId="6911C66D" w14:textId="77777777" w:rsidR="00183998" w:rsidRPr="0010046E" w:rsidRDefault="00183998" w:rsidP="00183998">
      <w:pPr>
        <w:pStyle w:val="ListParagraph"/>
        <w:numPr>
          <w:ilvl w:val="0"/>
          <w:numId w:val="1"/>
        </w:numPr>
        <w:tabs>
          <w:tab w:val="left" w:pos="791"/>
          <w:tab w:val="left" w:pos="792"/>
        </w:tabs>
        <w:spacing w:before="1"/>
        <w:rPr>
          <w:rFonts w:ascii="Symbol" w:hAnsi="Symbol"/>
          <w:color w:val="212121"/>
          <w:sz w:val="18"/>
        </w:rPr>
      </w:pPr>
      <w:r>
        <w:rPr>
          <w:color w:val="212121"/>
          <w:spacing w:val="-1"/>
          <w:w w:val="105"/>
          <w:sz w:val="20"/>
        </w:rPr>
        <w:t>Custom application development and support based on JHAH busine requirement.</w:t>
      </w:r>
    </w:p>
    <w:p w14:paraId="6DAF0796" w14:textId="4294368D" w:rsidR="002C4F4B" w:rsidRDefault="00183998" w:rsidP="00971B20">
      <w:pPr>
        <w:pStyle w:val="BodyText"/>
        <w:spacing w:before="4"/>
        <w:ind w:left="0" w:firstLine="0"/>
        <w:rPr>
          <w:b/>
          <w:sz w:val="21"/>
        </w:rPr>
      </w:pPr>
      <w:r w:rsidRPr="00533AC6">
        <w:rPr>
          <w:b/>
          <w:sz w:val="21"/>
        </w:rPr>
        <w:t>SuccessFactors</w:t>
      </w:r>
      <w:r w:rsidR="00533AC6">
        <w:rPr>
          <w:b/>
          <w:sz w:val="21"/>
        </w:rPr>
        <w:t xml:space="preserve"> </w:t>
      </w:r>
    </w:p>
    <w:p w14:paraId="546CCFFA" w14:textId="5EEA78BF" w:rsidR="002C4F4B" w:rsidRPr="002C4F4B" w:rsidRDefault="00533AC6" w:rsidP="002C4F4B">
      <w:pPr>
        <w:pStyle w:val="ListParagraph"/>
        <w:numPr>
          <w:ilvl w:val="0"/>
          <w:numId w:val="10"/>
        </w:numPr>
        <w:tabs>
          <w:tab w:val="left" w:pos="791"/>
          <w:tab w:val="left" w:pos="792"/>
        </w:tabs>
        <w:spacing w:before="1"/>
        <w:rPr>
          <w:color w:val="212121"/>
          <w:spacing w:val="-1"/>
          <w:w w:val="105"/>
          <w:sz w:val="20"/>
        </w:rPr>
      </w:pPr>
      <w:r w:rsidRPr="002C4F4B">
        <w:rPr>
          <w:b/>
          <w:bCs/>
          <w:color w:val="212121"/>
          <w:spacing w:val="-1"/>
          <w:w w:val="105"/>
          <w:sz w:val="20"/>
        </w:rPr>
        <w:t>RCM module support</w:t>
      </w:r>
      <w:r w:rsidRPr="002C4F4B">
        <w:rPr>
          <w:color w:val="212121"/>
          <w:spacing w:val="-1"/>
          <w:w w:val="105"/>
          <w:sz w:val="20"/>
        </w:rPr>
        <w:t xml:space="preserve">: </w:t>
      </w:r>
      <w:r w:rsidR="0038287F" w:rsidRPr="002C4F4B">
        <w:rPr>
          <w:color w:val="212121"/>
          <w:spacing w:val="-1"/>
          <w:w w:val="105"/>
          <w:sz w:val="20"/>
        </w:rPr>
        <w:t xml:space="preserve">Create and Modify different template like </w:t>
      </w:r>
      <w:r w:rsidRPr="002C4F4B">
        <w:rPr>
          <w:color w:val="212121"/>
          <w:spacing w:val="-1"/>
          <w:w w:val="105"/>
          <w:sz w:val="20"/>
        </w:rPr>
        <w:t xml:space="preserve">Job Requisition, Application and candidate profile </w:t>
      </w:r>
      <w:r w:rsidR="00DE7B0C" w:rsidRPr="002C4F4B">
        <w:rPr>
          <w:color w:val="212121"/>
          <w:spacing w:val="-1"/>
          <w:w w:val="105"/>
          <w:sz w:val="20"/>
        </w:rPr>
        <w:t>Template.</w:t>
      </w:r>
      <w:r w:rsidRPr="002C4F4B">
        <w:rPr>
          <w:color w:val="212121"/>
          <w:spacing w:val="-1"/>
          <w:w w:val="105"/>
          <w:sz w:val="20"/>
        </w:rPr>
        <w:t xml:space="preserve"> </w:t>
      </w:r>
      <w:r w:rsidR="00DE7B0C" w:rsidRPr="002C4F4B">
        <w:rPr>
          <w:color w:val="212121"/>
          <w:spacing w:val="-1"/>
          <w:w w:val="105"/>
          <w:sz w:val="20"/>
        </w:rPr>
        <w:t>Edit Applicant Status configuration, Email template, Manage recruiting settings, Job profile setup.</w:t>
      </w:r>
    </w:p>
    <w:p w14:paraId="056BE69A" w14:textId="658C7AC2" w:rsidR="002C4F4B" w:rsidRPr="002C4F4B" w:rsidRDefault="002C4F4B" w:rsidP="002C4F4B">
      <w:pPr>
        <w:pStyle w:val="ListParagraph"/>
        <w:numPr>
          <w:ilvl w:val="0"/>
          <w:numId w:val="10"/>
        </w:numPr>
        <w:tabs>
          <w:tab w:val="left" w:pos="791"/>
          <w:tab w:val="left" w:pos="792"/>
        </w:tabs>
        <w:spacing w:before="1"/>
        <w:rPr>
          <w:color w:val="212121"/>
          <w:spacing w:val="-1"/>
          <w:w w:val="105"/>
          <w:sz w:val="20"/>
        </w:rPr>
      </w:pPr>
      <w:r w:rsidRPr="002C4F4B">
        <w:rPr>
          <w:b/>
          <w:bCs/>
          <w:color w:val="212121"/>
          <w:spacing w:val="-1"/>
          <w:w w:val="105"/>
          <w:sz w:val="20"/>
        </w:rPr>
        <w:t xml:space="preserve">Onboarding Support:  </w:t>
      </w:r>
      <w:r w:rsidRPr="002C4F4B">
        <w:rPr>
          <w:color w:val="212121"/>
          <w:spacing w:val="-1"/>
          <w:w w:val="105"/>
          <w:sz w:val="20"/>
        </w:rPr>
        <w:t>Create Onboarding panel, user group creation, Notification email Field mapping with RCM and SAP on premise, Import ONB candidate to SAP.</w:t>
      </w:r>
    </w:p>
    <w:p w14:paraId="54681792" w14:textId="3B0766E0" w:rsidR="002C4F4B" w:rsidRDefault="002C4F4B" w:rsidP="002C4F4B">
      <w:pPr>
        <w:pStyle w:val="ListParagraph"/>
        <w:numPr>
          <w:ilvl w:val="0"/>
          <w:numId w:val="10"/>
        </w:numPr>
        <w:tabs>
          <w:tab w:val="left" w:pos="791"/>
          <w:tab w:val="left" w:pos="792"/>
        </w:tabs>
        <w:spacing w:before="1"/>
        <w:rPr>
          <w:color w:val="212121"/>
          <w:spacing w:val="-1"/>
          <w:w w:val="105"/>
          <w:sz w:val="20"/>
        </w:rPr>
      </w:pPr>
      <w:r w:rsidRPr="002C4F4B">
        <w:rPr>
          <w:color w:val="212121"/>
          <w:spacing w:val="-1"/>
          <w:w w:val="105"/>
          <w:sz w:val="20"/>
        </w:rPr>
        <w:t>Employee profile Synchronization from SAP to S</w:t>
      </w:r>
      <w:r w:rsidR="00E17F54">
        <w:rPr>
          <w:color w:val="212121"/>
          <w:spacing w:val="-1"/>
          <w:w w:val="105"/>
          <w:sz w:val="20"/>
        </w:rPr>
        <w:t>F</w:t>
      </w:r>
    </w:p>
    <w:p w14:paraId="1738DF81" w14:textId="0E822BB5" w:rsidR="002C4F4B" w:rsidRPr="00A554AB" w:rsidRDefault="002C4F4B" w:rsidP="002C4F4B">
      <w:pPr>
        <w:pStyle w:val="ListParagraph"/>
        <w:numPr>
          <w:ilvl w:val="0"/>
          <w:numId w:val="10"/>
        </w:numPr>
        <w:tabs>
          <w:tab w:val="left" w:pos="791"/>
          <w:tab w:val="left" w:pos="792"/>
        </w:tabs>
        <w:spacing w:before="1"/>
        <w:rPr>
          <w:rFonts w:ascii="Symbol" w:hAnsi="Symbol"/>
          <w:color w:val="212121"/>
          <w:sz w:val="18"/>
        </w:rPr>
      </w:pPr>
      <w:r>
        <w:rPr>
          <w:color w:val="212121"/>
          <w:spacing w:val="-1"/>
          <w:w w:val="105"/>
          <w:sz w:val="20"/>
        </w:rPr>
        <w:t>Permission group and role creation.</w:t>
      </w:r>
    </w:p>
    <w:p w14:paraId="732B70E7" w14:textId="77777777" w:rsidR="002C4F4B" w:rsidRDefault="002C4F4B" w:rsidP="002C4F4B">
      <w:pPr>
        <w:pStyle w:val="ListParagraph"/>
        <w:tabs>
          <w:tab w:val="left" w:pos="791"/>
          <w:tab w:val="left" w:pos="792"/>
        </w:tabs>
        <w:spacing w:before="1"/>
        <w:ind w:left="720" w:firstLine="0"/>
        <w:rPr>
          <w:color w:val="212121"/>
          <w:spacing w:val="-1"/>
          <w:w w:val="105"/>
          <w:sz w:val="20"/>
        </w:rPr>
      </w:pPr>
    </w:p>
    <w:p w14:paraId="2C9959FE" w14:textId="39CE50C9" w:rsidR="002C4F4B" w:rsidRDefault="002C4F4B" w:rsidP="002C4F4B">
      <w:pPr>
        <w:pStyle w:val="ListParagraph"/>
        <w:tabs>
          <w:tab w:val="left" w:pos="791"/>
          <w:tab w:val="left" w:pos="792"/>
        </w:tabs>
        <w:spacing w:before="1"/>
        <w:ind w:left="720" w:firstLine="0"/>
        <w:rPr>
          <w:color w:val="212121"/>
          <w:spacing w:val="-1"/>
          <w:w w:val="105"/>
          <w:sz w:val="20"/>
        </w:rPr>
      </w:pPr>
    </w:p>
    <w:p w14:paraId="3C2A2256" w14:textId="5496691A" w:rsidR="00183998" w:rsidRDefault="00183998" w:rsidP="00183998">
      <w:pPr>
        <w:pStyle w:val="Heading1"/>
        <w:spacing w:before="98"/>
        <w:rPr>
          <w:color w:val="212121"/>
          <w:w w:val="105"/>
          <w:u w:val="thick" w:color="212121"/>
          <w:shd w:val="clear" w:color="auto" w:fill="BFBFBF"/>
        </w:rPr>
      </w:pPr>
      <w:r>
        <w:rPr>
          <w:sz w:val="22"/>
          <w:szCs w:val="22"/>
        </w:rPr>
        <w:t xml:space="preserve">Worked with </w:t>
      </w:r>
      <w:proofErr w:type="spellStart"/>
      <w:r>
        <w:rPr>
          <w:sz w:val="22"/>
          <w:szCs w:val="22"/>
        </w:rPr>
        <w:t>Kaar</w:t>
      </w:r>
      <w:proofErr w:type="spellEnd"/>
      <w:r>
        <w:rPr>
          <w:sz w:val="22"/>
          <w:szCs w:val="22"/>
        </w:rPr>
        <w:t xml:space="preserve"> Technology </w:t>
      </w:r>
      <w:r>
        <w:t>Ltd (</w:t>
      </w:r>
      <w:r>
        <w:rPr>
          <w:sz w:val="22"/>
          <w:szCs w:val="22"/>
        </w:rPr>
        <w:t xml:space="preserve">Deputed to </w:t>
      </w:r>
      <w:r>
        <w:t>Al-Bilad Arabia Company Limited)</w:t>
      </w:r>
      <w:r>
        <w:rPr>
          <w:color w:val="212121"/>
          <w:spacing w:val="-7"/>
          <w:w w:val="105"/>
          <w:u w:val="thick" w:color="212121"/>
          <w:shd w:val="clear" w:color="auto" w:fill="BFBFBF"/>
        </w:rPr>
        <w:t xml:space="preserve"> </w:t>
      </w:r>
      <w:r>
        <w:rPr>
          <w:color w:val="212121"/>
          <w:spacing w:val="-1"/>
          <w:w w:val="105"/>
          <w:u w:val="thick" w:color="212121"/>
          <w:shd w:val="clear" w:color="auto" w:fill="BFBFBF"/>
        </w:rPr>
        <w:t>as</w:t>
      </w:r>
      <w:r>
        <w:rPr>
          <w:color w:val="212121"/>
          <w:spacing w:val="-10"/>
          <w:w w:val="105"/>
          <w:u w:val="thick" w:color="212121"/>
          <w:shd w:val="clear" w:color="auto" w:fill="BFBFBF"/>
        </w:rPr>
        <w:t xml:space="preserve"> </w:t>
      </w:r>
      <w:r>
        <w:rPr>
          <w:color w:val="212121"/>
          <w:w w:val="105"/>
          <w:u w:val="thick" w:color="212121"/>
          <w:shd w:val="clear" w:color="auto" w:fill="BFBFBF"/>
        </w:rPr>
        <w:t>Sr.</w:t>
      </w:r>
      <w:r>
        <w:rPr>
          <w:color w:val="212121"/>
          <w:spacing w:val="-9"/>
          <w:w w:val="105"/>
          <w:u w:val="thick" w:color="212121"/>
          <w:shd w:val="clear" w:color="auto" w:fill="BFBFBF"/>
        </w:rPr>
        <w:t xml:space="preserve"> </w:t>
      </w:r>
      <w:r>
        <w:rPr>
          <w:color w:val="212121"/>
          <w:w w:val="105"/>
          <w:u w:val="thick" w:color="212121"/>
          <w:shd w:val="clear" w:color="auto" w:fill="BFBFBF"/>
        </w:rPr>
        <w:t>SAP</w:t>
      </w:r>
      <w:r>
        <w:rPr>
          <w:color w:val="212121"/>
          <w:spacing w:val="-10"/>
          <w:w w:val="105"/>
          <w:u w:val="thick" w:color="212121"/>
          <w:shd w:val="clear" w:color="auto" w:fill="BFBFBF"/>
        </w:rPr>
        <w:t xml:space="preserve"> HCM </w:t>
      </w:r>
      <w:r>
        <w:rPr>
          <w:color w:val="212121"/>
          <w:w w:val="105"/>
          <w:u w:val="thick" w:color="212121"/>
          <w:shd w:val="clear" w:color="auto" w:fill="BFBFBF"/>
        </w:rPr>
        <w:t>Consultant</w:t>
      </w:r>
      <w:r>
        <w:rPr>
          <w:color w:val="212121"/>
          <w:spacing w:val="-11"/>
          <w:w w:val="105"/>
          <w:u w:val="thick" w:color="212121"/>
          <w:shd w:val="clear" w:color="auto" w:fill="BFBFBF"/>
        </w:rPr>
        <w:t xml:space="preserve"> </w:t>
      </w:r>
      <w:r>
        <w:rPr>
          <w:color w:val="212121"/>
          <w:w w:val="105"/>
          <w:u w:val="thick" w:color="212121"/>
          <w:shd w:val="clear" w:color="auto" w:fill="BFBFBF"/>
        </w:rPr>
        <w:t>from</w:t>
      </w:r>
      <w:r>
        <w:rPr>
          <w:color w:val="212121"/>
          <w:spacing w:val="-7"/>
          <w:w w:val="105"/>
          <w:u w:val="thick" w:color="212121"/>
          <w:shd w:val="clear" w:color="auto" w:fill="BFBFBF"/>
        </w:rPr>
        <w:t xml:space="preserve"> </w:t>
      </w:r>
      <w:r>
        <w:rPr>
          <w:color w:val="212121"/>
          <w:w w:val="105"/>
          <w:u w:val="thick" w:color="212121"/>
          <w:shd w:val="clear" w:color="auto" w:fill="BFBFBF"/>
        </w:rPr>
        <w:t>May 2014 to February 2016</w:t>
      </w:r>
    </w:p>
    <w:p w14:paraId="294ADBAB" w14:textId="77777777" w:rsidR="00070AFD" w:rsidRDefault="00070AFD" w:rsidP="00183998">
      <w:pPr>
        <w:pStyle w:val="Heading1"/>
        <w:spacing w:before="98"/>
        <w:rPr>
          <w:u w:val="none"/>
        </w:rPr>
      </w:pPr>
    </w:p>
    <w:p w14:paraId="37741D3A" w14:textId="77777777" w:rsidR="00183998" w:rsidRDefault="00183998" w:rsidP="00183998">
      <w:pPr>
        <w:pStyle w:val="BodyText"/>
        <w:spacing w:before="9"/>
        <w:ind w:left="0" w:firstLine="0"/>
        <w:rPr>
          <w:b/>
          <w:sz w:val="1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4"/>
        <w:gridCol w:w="6516"/>
      </w:tblGrid>
      <w:tr w:rsidR="00183998" w14:paraId="200C75F9" w14:textId="77777777" w:rsidTr="007F0146">
        <w:trPr>
          <w:trHeight w:val="297"/>
        </w:trPr>
        <w:tc>
          <w:tcPr>
            <w:tcW w:w="3384" w:type="dxa"/>
          </w:tcPr>
          <w:p w14:paraId="093E1866" w14:textId="77777777" w:rsidR="00183998" w:rsidRDefault="00183998" w:rsidP="007F0146">
            <w:pPr>
              <w:pStyle w:val="TableParagraph"/>
              <w:spacing w:before="35"/>
              <w:rPr>
                <w:sz w:val="20"/>
              </w:rPr>
            </w:pPr>
            <w:r>
              <w:rPr>
                <w:color w:val="212121"/>
                <w:w w:val="105"/>
                <w:sz w:val="20"/>
              </w:rPr>
              <w:t>Client</w:t>
            </w:r>
            <w:r>
              <w:rPr>
                <w:color w:val="212121"/>
                <w:spacing w:val="-8"/>
                <w:w w:val="105"/>
                <w:sz w:val="20"/>
              </w:rPr>
              <w:t xml:space="preserve"> </w:t>
            </w:r>
            <w:r>
              <w:rPr>
                <w:color w:val="212121"/>
                <w:w w:val="105"/>
                <w:sz w:val="20"/>
              </w:rPr>
              <w:t>Name</w:t>
            </w:r>
          </w:p>
        </w:tc>
        <w:tc>
          <w:tcPr>
            <w:tcW w:w="6516" w:type="dxa"/>
          </w:tcPr>
          <w:p w14:paraId="2E3AC7B7" w14:textId="77777777" w:rsidR="00183998" w:rsidRDefault="00183998" w:rsidP="007F0146">
            <w:pPr>
              <w:pStyle w:val="TableParagraph"/>
              <w:spacing w:before="35"/>
              <w:rPr>
                <w:sz w:val="20"/>
              </w:rPr>
            </w:pPr>
            <w:r>
              <w:rPr>
                <w:color w:val="212121"/>
                <w:spacing w:val="-1"/>
                <w:w w:val="105"/>
                <w:sz w:val="20"/>
              </w:rPr>
              <w:t>Johns Hopkins Aramco Healthcare</w:t>
            </w:r>
          </w:p>
        </w:tc>
      </w:tr>
      <w:tr w:rsidR="00183998" w14:paraId="68FBDEF5" w14:textId="77777777" w:rsidTr="007F0146">
        <w:trPr>
          <w:trHeight w:val="711"/>
        </w:trPr>
        <w:tc>
          <w:tcPr>
            <w:tcW w:w="3384" w:type="dxa"/>
          </w:tcPr>
          <w:p w14:paraId="191697AB" w14:textId="77777777" w:rsidR="00183998" w:rsidRDefault="00183998" w:rsidP="007F0146">
            <w:pPr>
              <w:pStyle w:val="TableParagraph"/>
              <w:spacing w:before="0"/>
              <w:ind w:left="0"/>
              <w:rPr>
                <w:b/>
                <w:sz w:val="21"/>
              </w:rPr>
            </w:pPr>
          </w:p>
          <w:p w14:paraId="12C5362B" w14:textId="77777777" w:rsidR="00183998" w:rsidRDefault="00183998" w:rsidP="007F0146">
            <w:pPr>
              <w:pStyle w:val="TableParagraph"/>
              <w:spacing w:before="0"/>
              <w:rPr>
                <w:sz w:val="20"/>
              </w:rPr>
            </w:pPr>
            <w:r>
              <w:rPr>
                <w:color w:val="212121"/>
                <w:w w:val="105"/>
                <w:sz w:val="20"/>
              </w:rPr>
              <w:t>Type</w:t>
            </w:r>
            <w:r>
              <w:rPr>
                <w:color w:val="212121"/>
                <w:spacing w:val="-7"/>
                <w:w w:val="105"/>
                <w:sz w:val="20"/>
              </w:rPr>
              <w:t xml:space="preserve"> </w:t>
            </w:r>
            <w:r>
              <w:rPr>
                <w:color w:val="212121"/>
                <w:w w:val="105"/>
                <w:sz w:val="20"/>
              </w:rPr>
              <w:t>of</w:t>
            </w:r>
            <w:r>
              <w:rPr>
                <w:color w:val="212121"/>
                <w:spacing w:val="-7"/>
                <w:w w:val="105"/>
                <w:sz w:val="20"/>
              </w:rPr>
              <w:t xml:space="preserve"> </w:t>
            </w:r>
            <w:r>
              <w:rPr>
                <w:color w:val="212121"/>
                <w:w w:val="105"/>
                <w:sz w:val="20"/>
              </w:rPr>
              <w:t>Project</w:t>
            </w:r>
          </w:p>
        </w:tc>
        <w:tc>
          <w:tcPr>
            <w:tcW w:w="6516" w:type="dxa"/>
          </w:tcPr>
          <w:p w14:paraId="32BBC831" w14:textId="77777777" w:rsidR="00183998" w:rsidRDefault="00183998" w:rsidP="007F0146">
            <w:pPr>
              <w:pStyle w:val="TableParagraph"/>
              <w:spacing w:before="3" w:line="210" w:lineRule="exact"/>
              <w:rPr>
                <w:sz w:val="20"/>
              </w:rPr>
            </w:pPr>
            <w:r>
              <w:rPr>
                <w:color w:val="212121"/>
                <w:sz w:val="20"/>
              </w:rPr>
              <w:t>SAP HCM implementation</w:t>
            </w:r>
          </w:p>
        </w:tc>
      </w:tr>
    </w:tbl>
    <w:p w14:paraId="161B9967" w14:textId="77777777" w:rsidR="00183998" w:rsidRDefault="00183998" w:rsidP="00183998">
      <w:pPr>
        <w:spacing w:before="98"/>
        <w:ind w:left="115"/>
        <w:rPr>
          <w:b/>
          <w:color w:val="212121"/>
          <w:spacing w:val="-1"/>
          <w:w w:val="105"/>
          <w:sz w:val="20"/>
        </w:rPr>
      </w:pPr>
    </w:p>
    <w:p w14:paraId="05558F62" w14:textId="77777777" w:rsidR="00183998" w:rsidRDefault="00183998" w:rsidP="00183998">
      <w:pPr>
        <w:spacing w:before="98"/>
        <w:ind w:left="115"/>
        <w:rPr>
          <w:b/>
          <w:sz w:val="20"/>
        </w:rPr>
      </w:pPr>
      <w:r>
        <w:rPr>
          <w:b/>
          <w:color w:val="212121"/>
          <w:spacing w:val="-1"/>
          <w:w w:val="105"/>
          <w:sz w:val="20"/>
        </w:rPr>
        <w:t>Roles</w:t>
      </w:r>
      <w:r>
        <w:rPr>
          <w:b/>
          <w:color w:val="212121"/>
          <w:spacing w:val="-6"/>
          <w:w w:val="105"/>
          <w:sz w:val="20"/>
        </w:rPr>
        <w:t xml:space="preserve"> </w:t>
      </w:r>
      <w:r>
        <w:rPr>
          <w:b/>
          <w:color w:val="212121"/>
          <w:spacing w:val="-1"/>
          <w:w w:val="105"/>
          <w:sz w:val="20"/>
        </w:rPr>
        <w:t>and</w:t>
      </w:r>
      <w:r>
        <w:rPr>
          <w:b/>
          <w:color w:val="212121"/>
          <w:spacing w:val="-7"/>
          <w:w w:val="105"/>
          <w:sz w:val="20"/>
        </w:rPr>
        <w:t xml:space="preserve"> </w:t>
      </w:r>
      <w:r>
        <w:rPr>
          <w:b/>
          <w:color w:val="212121"/>
          <w:spacing w:val="-1"/>
          <w:w w:val="105"/>
          <w:sz w:val="20"/>
        </w:rPr>
        <w:t>Responsibilities:</w:t>
      </w:r>
    </w:p>
    <w:p w14:paraId="051ADD5B" w14:textId="4CCCC9E4" w:rsidR="00183998" w:rsidRPr="002976D6" w:rsidRDefault="00183998" w:rsidP="002976D6">
      <w:pPr>
        <w:pStyle w:val="ListParagraph"/>
        <w:numPr>
          <w:ilvl w:val="0"/>
          <w:numId w:val="1"/>
        </w:numPr>
        <w:tabs>
          <w:tab w:val="left" w:pos="791"/>
          <w:tab w:val="left" w:pos="792"/>
        </w:tabs>
        <w:spacing w:before="8"/>
        <w:rPr>
          <w:rFonts w:ascii="Symbol" w:hAnsi="Symbol"/>
          <w:color w:val="212121"/>
          <w:sz w:val="18"/>
        </w:rPr>
      </w:pPr>
      <w:r>
        <w:rPr>
          <w:color w:val="212121"/>
          <w:w w:val="105"/>
          <w:sz w:val="20"/>
        </w:rPr>
        <w:t>SAP HCM implementatio</w:t>
      </w:r>
      <w:r w:rsidR="00286054">
        <w:rPr>
          <w:color w:val="212121"/>
          <w:w w:val="105"/>
          <w:sz w:val="20"/>
        </w:rPr>
        <w:t>n with core module. Configure Enterprise structure, Personnel Administration, Organization Management, Time Management (Negative</w:t>
      </w:r>
      <w:proofErr w:type="gramStart"/>
      <w:r w:rsidR="00286054">
        <w:rPr>
          <w:color w:val="212121"/>
          <w:w w:val="105"/>
          <w:sz w:val="20"/>
        </w:rPr>
        <w:t>) ,</w:t>
      </w:r>
      <w:proofErr w:type="gramEnd"/>
      <w:r w:rsidR="00286054">
        <w:rPr>
          <w:color w:val="212121"/>
          <w:w w:val="105"/>
          <w:sz w:val="20"/>
        </w:rPr>
        <w:t xml:space="preserve"> Payroll and Payroll Posting.</w:t>
      </w:r>
    </w:p>
    <w:p w14:paraId="676A02B2" w14:textId="20D278E5" w:rsidR="002976D6" w:rsidRPr="002976D6" w:rsidRDefault="002976D6" w:rsidP="002976D6">
      <w:pPr>
        <w:pStyle w:val="ListParagraph"/>
        <w:numPr>
          <w:ilvl w:val="0"/>
          <w:numId w:val="1"/>
        </w:numPr>
        <w:tabs>
          <w:tab w:val="left" w:pos="791"/>
          <w:tab w:val="left" w:pos="792"/>
        </w:tabs>
        <w:spacing w:before="8"/>
        <w:rPr>
          <w:rFonts w:ascii="Symbol" w:hAnsi="Symbol"/>
          <w:color w:val="212121"/>
          <w:sz w:val="18"/>
        </w:rPr>
      </w:pPr>
      <w:r>
        <w:rPr>
          <w:color w:val="212121"/>
          <w:w w:val="105"/>
          <w:sz w:val="20"/>
        </w:rPr>
        <w:t>Configure DME file to process payroll payment.</w:t>
      </w:r>
    </w:p>
    <w:p w14:paraId="4574A44F" w14:textId="492E2D49" w:rsidR="002976D6" w:rsidRPr="002976D6" w:rsidRDefault="002976D6" w:rsidP="002976D6">
      <w:pPr>
        <w:pStyle w:val="ListParagraph"/>
        <w:numPr>
          <w:ilvl w:val="0"/>
          <w:numId w:val="1"/>
        </w:numPr>
        <w:tabs>
          <w:tab w:val="left" w:pos="791"/>
          <w:tab w:val="left" w:pos="792"/>
        </w:tabs>
        <w:spacing w:before="8"/>
        <w:rPr>
          <w:rFonts w:ascii="Symbol" w:hAnsi="Symbol"/>
          <w:color w:val="212121"/>
          <w:sz w:val="18"/>
        </w:rPr>
      </w:pPr>
      <w:r>
        <w:rPr>
          <w:color w:val="212121"/>
          <w:w w:val="105"/>
          <w:sz w:val="20"/>
        </w:rPr>
        <w:t>Configure and support on ESS and MSS.</w:t>
      </w:r>
    </w:p>
    <w:p w14:paraId="72AAAC1F" w14:textId="77777777" w:rsidR="00183998" w:rsidRDefault="00183998" w:rsidP="00183998">
      <w:pPr>
        <w:pStyle w:val="ListParagraph"/>
        <w:numPr>
          <w:ilvl w:val="0"/>
          <w:numId w:val="1"/>
        </w:numPr>
        <w:tabs>
          <w:tab w:val="left" w:pos="791"/>
          <w:tab w:val="left" w:pos="792"/>
        </w:tabs>
        <w:spacing w:before="10"/>
        <w:rPr>
          <w:rFonts w:ascii="Symbol" w:hAnsi="Symbol"/>
          <w:color w:val="212121"/>
          <w:sz w:val="18"/>
        </w:rPr>
      </w:pPr>
      <w:r>
        <w:rPr>
          <w:color w:val="212121"/>
          <w:spacing w:val="-1"/>
          <w:w w:val="105"/>
          <w:sz w:val="20"/>
        </w:rPr>
        <w:t>Supporting</w:t>
      </w:r>
      <w:r>
        <w:rPr>
          <w:color w:val="212121"/>
          <w:spacing w:val="-10"/>
          <w:w w:val="105"/>
          <w:sz w:val="20"/>
        </w:rPr>
        <w:t xml:space="preserve"> </w:t>
      </w:r>
      <w:r>
        <w:rPr>
          <w:color w:val="212121"/>
          <w:spacing w:val="-1"/>
          <w:w w:val="105"/>
          <w:sz w:val="20"/>
        </w:rPr>
        <w:t>month-end</w:t>
      </w:r>
      <w:r>
        <w:rPr>
          <w:color w:val="212121"/>
          <w:spacing w:val="-12"/>
          <w:w w:val="105"/>
          <w:sz w:val="20"/>
        </w:rPr>
        <w:t xml:space="preserve"> </w:t>
      </w:r>
      <w:r>
        <w:rPr>
          <w:color w:val="212121"/>
          <w:w w:val="105"/>
          <w:sz w:val="20"/>
        </w:rPr>
        <w:t>and</w:t>
      </w:r>
      <w:r>
        <w:rPr>
          <w:color w:val="212121"/>
          <w:spacing w:val="-11"/>
          <w:w w:val="105"/>
          <w:sz w:val="20"/>
        </w:rPr>
        <w:t xml:space="preserve"> </w:t>
      </w:r>
      <w:r>
        <w:rPr>
          <w:color w:val="212121"/>
          <w:w w:val="105"/>
          <w:sz w:val="20"/>
        </w:rPr>
        <w:t>year-end</w:t>
      </w:r>
      <w:r>
        <w:rPr>
          <w:color w:val="212121"/>
          <w:spacing w:val="-12"/>
          <w:w w:val="105"/>
          <w:sz w:val="20"/>
        </w:rPr>
        <w:t xml:space="preserve"> </w:t>
      </w:r>
      <w:r>
        <w:rPr>
          <w:color w:val="212121"/>
          <w:w w:val="105"/>
          <w:sz w:val="20"/>
        </w:rPr>
        <w:t>activities</w:t>
      </w:r>
    </w:p>
    <w:p w14:paraId="1985C6D9" w14:textId="4E28EDC0" w:rsidR="00183998" w:rsidRDefault="00183998">
      <w:pPr>
        <w:pStyle w:val="BodyText"/>
        <w:spacing w:after="1"/>
        <w:ind w:left="0" w:firstLine="0"/>
        <w:rPr>
          <w:sz w:val="21"/>
        </w:rPr>
      </w:pPr>
    </w:p>
    <w:p w14:paraId="76FB56C6" w14:textId="77777777" w:rsidR="00183998" w:rsidRDefault="00183998" w:rsidP="00183998">
      <w:pPr>
        <w:pStyle w:val="Heading1"/>
        <w:tabs>
          <w:tab w:val="left" w:pos="7866"/>
        </w:tabs>
        <w:spacing w:before="98"/>
        <w:rPr>
          <w:color w:val="212121"/>
          <w:w w:val="105"/>
          <w:u w:color="212121"/>
          <w:shd w:val="clear" w:color="auto" w:fill="BFBFBF"/>
        </w:rPr>
      </w:pPr>
      <w:r>
        <w:rPr>
          <w:color w:val="212121"/>
          <w:w w:val="105"/>
          <w:u w:color="212121"/>
          <w:shd w:val="clear" w:color="auto" w:fill="BFBFBF"/>
        </w:rPr>
        <w:t>Worked</w:t>
      </w:r>
      <w:r>
        <w:rPr>
          <w:color w:val="212121"/>
          <w:spacing w:val="-12"/>
          <w:w w:val="105"/>
          <w:u w:color="212121"/>
          <w:shd w:val="clear" w:color="auto" w:fill="BFBFBF"/>
        </w:rPr>
        <w:t xml:space="preserve"> </w:t>
      </w:r>
      <w:r>
        <w:rPr>
          <w:color w:val="212121"/>
          <w:w w:val="105"/>
          <w:u w:color="212121"/>
          <w:shd w:val="clear" w:color="auto" w:fill="BFBFBF"/>
        </w:rPr>
        <w:t>with</w:t>
      </w:r>
      <w:r>
        <w:rPr>
          <w:color w:val="212121"/>
          <w:spacing w:val="-9"/>
          <w:w w:val="105"/>
          <w:u w:color="212121"/>
          <w:shd w:val="clear" w:color="auto" w:fill="BFBFBF"/>
        </w:rPr>
        <w:t xml:space="preserve"> </w:t>
      </w:r>
      <w:proofErr w:type="spellStart"/>
      <w:r>
        <w:rPr>
          <w:color w:val="212121"/>
          <w:w w:val="105"/>
        </w:rPr>
        <w:t>Tvs</w:t>
      </w:r>
      <w:proofErr w:type="spellEnd"/>
      <w:r>
        <w:rPr>
          <w:color w:val="212121"/>
          <w:w w:val="105"/>
        </w:rPr>
        <w:t xml:space="preserve"> Infotech Ltd as SAP HCM Functional consultant </w:t>
      </w:r>
      <w:r>
        <w:rPr>
          <w:color w:val="212121"/>
          <w:w w:val="105"/>
          <w:u w:color="212121"/>
          <w:shd w:val="clear" w:color="auto" w:fill="BFBFBF"/>
        </w:rPr>
        <w:t>from</w:t>
      </w:r>
      <w:r>
        <w:rPr>
          <w:color w:val="212121"/>
          <w:spacing w:val="-10"/>
          <w:w w:val="105"/>
          <w:u w:color="212121"/>
          <w:shd w:val="clear" w:color="auto" w:fill="BFBFBF"/>
        </w:rPr>
        <w:t xml:space="preserve"> </w:t>
      </w:r>
      <w:r>
        <w:rPr>
          <w:color w:val="212121"/>
          <w:w w:val="105"/>
          <w:u w:color="212121"/>
          <w:shd w:val="clear" w:color="auto" w:fill="BFBFBF"/>
        </w:rPr>
        <w:t>March 2010</w:t>
      </w:r>
      <w:r>
        <w:rPr>
          <w:color w:val="212121"/>
          <w:spacing w:val="-8"/>
          <w:w w:val="105"/>
          <w:u w:color="212121"/>
          <w:shd w:val="clear" w:color="auto" w:fill="BFBFBF"/>
        </w:rPr>
        <w:t xml:space="preserve"> </w:t>
      </w:r>
      <w:r>
        <w:rPr>
          <w:color w:val="212121"/>
          <w:w w:val="105"/>
          <w:u w:color="212121"/>
          <w:shd w:val="clear" w:color="auto" w:fill="BFBFBF"/>
        </w:rPr>
        <w:t>till</w:t>
      </w:r>
      <w:r>
        <w:rPr>
          <w:color w:val="212121"/>
          <w:spacing w:val="-9"/>
          <w:w w:val="105"/>
          <w:u w:color="212121"/>
          <w:shd w:val="clear" w:color="auto" w:fill="BFBFBF"/>
        </w:rPr>
        <w:t xml:space="preserve"> </w:t>
      </w:r>
      <w:r>
        <w:rPr>
          <w:color w:val="212121"/>
          <w:w w:val="105"/>
          <w:u w:color="212121"/>
          <w:shd w:val="clear" w:color="auto" w:fill="BFBFBF"/>
        </w:rPr>
        <w:t>Apr 2014</w:t>
      </w:r>
    </w:p>
    <w:p w14:paraId="6C504CCD" w14:textId="77777777" w:rsidR="008575F9" w:rsidRDefault="008575F9" w:rsidP="00183998">
      <w:pPr>
        <w:spacing w:line="360" w:lineRule="auto"/>
        <w:jc w:val="both"/>
        <w:rPr>
          <w:rStyle w:val="Strong"/>
          <w:color w:val="000000"/>
        </w:rPr>
      </w:pPr>
      <w:r>
        <w:rPr>
          <w:rStyle w:val="Strong"/>
          <w:color w:val="000000"/>
        </w:rPr>
        <w:t xml:space="preserve">      </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4"/>
        <w:gridCol w:w="6516"/>
      </w:tblGrid>
      <w:tr w:rsidR="008575F9" w14:paraId="5767FA1F" w14:textId="77777777" w:rsidTr="00745EDB">
        <w:trPr>
          <w:trHeight w:val="297"/>
        </w:trPr>
        <w:tc>
          <w:tcPr>
            <w:tcW w:w="3384" w:type="dxa"/>
          </w:tcPr>
          <w:p w14:paraId="5F9F3368" w14:textId="77777777" w:rsidR="008575F9" w:rsidRDefault="008575F9" w:rsidP="00745EDB">
            <w:pPr>
              <w:pStyle w:val="TableParagraph"/>
              <w:spacing w:before="35"/>
              <w:rPr>
                <w:sz w:val="20"/>
              </w:rPr>
            </w:pPr>
            <w:r>
              <w:rPr>
                <w:color w:val="212121"/>
                <w:w w:val="105"/>
                <w:sz w:val="20"/>
              </w:rPr>
              <w:t>Client</w:t>
            </w:r>
            <w:r>
              <w:rPr>
                <w:color w:val="212121"/>
                <w:spacing w:val="-8"/>
                <w:w w:val="105"/>
                <w:sz w:val="20"/>
              </w:rPr>
              <w:t xml:space="preserve"> </w:t>
            </w:r>
            <w:r>
              <w:rPr>
                <w:color w:val="212121"/>
                <w:w w:val="105"/>
                <w:sz w:val="20"/>
              </w:rPr>
              <w:t>Name</w:t>
            </w:r>
          </w:p>
        </w:tc>
        <w:tc>
          <w:tcPr>
            <w:tcW w:w="6516" w:type="dxa"/>
          </w:tcPr>
          <w:p w14:paraId="7983FC03" w14:textId="0A56B1C8" w:rsidR="008575F9" w:rsidRDefault="008575F9" w:rsidP="00745EDB">
            <w:pPr>
              <w:pStyle w:val="TableParagraph"/>
              <w:spacing w:before="35"/>
              <w:rPr>
                <w:sz w:val="20"/>
              </w:rPr>
            </w:pPr>
            <w:r w:rsidRPr="00135A46">
              <w:rPr>
                <w:rStyle w:val="Strong"/>
                <w:color w:val="000000"/>
              </w:rPr>
              <w:t>KCP Sugar Company -</w:t>
            </w:r>
            <w:r>
              <w:rPr>
                <w:rStyle w:val="Strong"/>
                <w:color w:val="000000"/>
              </w:rPr>
              <w:t>Vijayawada</w:t>
            </w:r>
          </w:p>
        </w:tc>
      </w:tr>
      <w:tr w:rsidR="008575F9" w14:paraId="28117BF3" w14:textId="77777777" w:rsidTr="008575F9">
        <w:trPr>
          <w:trHeight w:val="527"/>
        </w:trPr>
        <w:tc>
          <w:tcPr>
            <w:tcW w:w="3384" w:type="dxa"/>
          </w:tcPr>
          <w:p w14:paraId="4AF35AFE" w14:textId="77777777" w:rsidR="008575F9" w:rsidRDefault="008575F9" w:rsidP="00745EDB">
            <w:pPr>
              <w:pStyle w:val="TableParagraph"/>
              <w:spacing w:before="0"/>
              <w:ind w:left="0"/>
              <w:rPr>
                <w:b/>
                <w:sz w:val="21"/>
              </w:rPr>
            </w:pPr>
          </w:p>
          <w:p w14:paraId="74F6930B" w14:textId="77777777" w:rsidR="008575F9" w:rsidRDefault="008575F9" w:rsidP="00745EDB">
            <w:pPr>
              <w:pStyle w:val="TableParagraph"/>
              <w:spacing w:before="0"/>
              <w:rPr>
                <w:sz w:val="20"/>
              </w:rPr>
            </w:pPr>
            <w:r>
              <w:rPr>
                <w:color w:val="212121"/>
                <w:w w:val="105"/>
                <w:sz w:val="20"/>
              </w:rPr>
              <w:t>Type</w:t>
            </w:r>
            <w:r>
              <w:rPr>
                <w:color w:val="212121"/>
                <w:spacing w:val="-7"/>
                <w:w w:val="105"/>
                <w:sz w:val="20"/>
              </w:rPr>
              <w:t xml:space="preserve"> </w:t>
            </w:r>
            <w:r>
              <w:rPr>
                <w:color w:val="212121"/>
                <w:w w:val="105"/>
                <w:sz w:val="20"/>
              </w:rPr>
              <w:t>of</w:t>
            </w:r>
            <w:r>
              <w:rPr>
                <w:color w:val="212121"/>
                <w:spacing w:val="-7"/>
                <w:w w:val="105"/>
                <w:sz w:val="20"/>
              </w:rPr>
              <w:t xml:space="preserve"> </w:t>
            </w:r>
            <w:r>
              <w:rPr>
                <w:color w:val="212121"/>
                <w:w w:val="105"/>
                <w:sz w:val="20"/>
              </w:rPr>
              <w:t>Project</w:t>
            </w:r>
          </w:p>
        </w:tc>
        <w:tc>
          <w:tcPr>
            <w:tcW w:w="6516" w:type="dxa"/>
          </w:tcPr>
          <w:p w14:paraId="74A9E489" w14:textId="77777777" w:rsidR="008575F9" w:rsidRDefault="008575F9" w:rsidP="00745EDB">
            <w:pPr>
              <w:pStyle w:val="TableParagraph"/>
              <w:spacing w:before="3" w:line="210" w:lineRule="exact"/>
              <w:rPr>
                <w:color w:val="212121"/>
                <w:sz w:val="20"/>
              </w:rPr>
            </w:pPr>
          </w:p>
          <w:p w14:paraId="327405DB" w14:textId="5D893B04" w:rsidR="008575F9" w:rsidRDefault="008575F9" w:rsidP="00745EDB">
            <w:pPr>
              <w:pStyle w:val="TableParagraph"/>
              <w:spacing w:before="3" w:line="210" w:lineRule="exact"/>
              <w:rPr>
                <w:sz w:val="20"/>
              </w:rPr>
            </w:pPr>
            <w:r>
              <w:rPr>
                <w:color w:val="212121"/>
                <w:sz w:val="20"/>
              </w:rPr>
              <w:t>SAP HCM implementation</w:t>
            </w:r>
          </w:p>
        </w:tc>
      </w:tr>
    </w:tbl>
    <w:p w14:paraId="2A24DD44" w14:textId="1C00F8AA" w:rsidR="008575F9" w:rsidRDefault="008575F9" w:rsidP="00183998">
      <w:pPr>
        <w:spacing w:line="360" w:lineRule="auto"/>
        <w:jc w:val="both"/>
        <w:rPr>
          <w:rStyle w:val="Strong"/>
          <w:color w:val="000000"/>
        </w:rPr>
      </w:pPr>
    </w:p>
    <w:p w14:paraId="5EA4F777" w14:textId="4DD4F984" w:rsidR="004074D6" w:rsidRPr="004074D6" w:rsidRDefault="004074D6" w:rsidP="004074D6">
      <w:pPr>
        <w:widowControl/>
        <w:numPr>
          <w:ilvl w:val="0"/>
          <w:numId w:val="7"/>
        </w:numPr>
        <w:tabs>
          <w:tab w:val="left" w:pos="720"/>
          <w:tab w:val="left" w:pos="792"/>
        </w:tabs>
        <w:suppressAutoHyphens/>
        <w:autoSpaceDE/>
        <w:autoSpaceDN/>
        <w:spacing w:before="7" w:line="243" w:lineRule="exact"/>
        <w:jc w:val="both"/>
        <w:rPr>
          <w:color w:val="212121"/>
          <w:w w:val="105"/>
        </w:rPr>
      </w:pPr>
      <w:r>
        <w:t>G</w:t>
      </w:r>
      <w:r w:rsidRPr="004074D6">
        <w:t>athering and analyzing business requirements for conceptual design and coordination with programming team for customization and implementation of the same.</w:t>
      </w:r>
    </w:p>
    <w:p w14:paraId="2EE6A763" w14:textId="4D3108E0" w:rsidR="00183998" w:rsidRPr="007A3FF9" w:rsidRDefault="004074D6" w:rsidP="008575F9">
      <w:pPr>
        <w:widowControl/>
        <w:numPr>
          <w:ilvl w:val="0"/>
          <w:numId w:val="5"/>
        </w:numPr>
        <w:tabs>
          <w:tab w:val="left" w:pos="720"/>
        </w:tabs>
        <w:suppressAutoHyphens/>
        <w:autoSpaceDE/>
        <w:autoSpaceDN/>
        <w:jc w:val="both"/>
        <w:rPr>
          <w:b/>
          <w:bCs/>
        </w:rPr>
      </w:pPr>
      <w:r>
        <w:rPr>
          <w:color w:val="212121"/>
          <w:w w:val="105"/>
          <w:sz w:val="20"/>
        </w:rPr>
        <w:t>SAP HCM implementation with core module. Configure Enterprise structure, Personnel Administration, Organization Management, Time Management (Negative</w:t>
      </w:r>
      <w:proofErr w:type="gramStart"/>
      <w:r>
        <w:rPr>
          <w:color w:val="212121"/>
          <w:w w:val="105"/>
          <w:sz w:val="20"/>
        </w:rPr>
        <w:t>) ,</w:t>
      </w:r>
      <w:proofErr w:type="gramEnd"/>
      <w:r>
        <w:rPr>
          <w:color w:val="212121"/>
          <w:w w:val="105"/>
          <w:sz w:val="20"/>
        </w:rPr>
        <w:t xml:space="preserve"> </w:t>
      </w:r>
      <w:r w:rsidR="009514B9">
        <w:rPr>
          <w:color w:val="212121"/>
          <w:w w:val="105"/>
          <w:sz w:val="20"/>
        </w:rPr>
        <w:t xml:space="preserve">Indian </w:t>
      </w:r>
      <w:r>
        <w:rPr>
          <w:color w:val="212121"/>
          <w:w w:val="105"/>
          <w:sz w:val="20"/>
        </w:rPr>
        <w:t>Payroll and Payroll Posting</w:t>
      </w:r>
    </w:p>
    <w:p w14:paraId="7C21C951" w14:textId="0E4C8706" w:rsidR="00183998" w:rsidRDefault="00183998" w:rsidP="00183998">
      <w:pPr>
        <w:widowControl/>
        <w:numPr>
          <w:ilvl w:val="0"/>
          <w:numId w:val="7"/>
        </w:numPr>
        <w:tabs>
          <w:tab w:val="left" w:pos="720"/>
        </w:tabs>
        <w:suppressAutoHyphens/>
        <w:autoSpaceDE/>
        <w:autoSpaceDN/>
        <w:jc w:val="both"/>
      </w:pPr>
      <w:r>
        <w:t xml:space="preserve">Configuration for </w:t>
      </w:r>
      <w:r w:rsidR="004074D6">
        <w:t>Seasonal</w:t>
      </w:r>
      <w:r>
        <w:t xml:space="preserve"> </w:t>
      </w:r>
      <w:r w:rsidR="004074D6">
        <w:t>Layoff process</w:t>
      </w:r>
      <w:r>
        <w:t xml:space="preserve"> and recall from season.</w:t>
      </w:r>
    </w:p>
    <w:p w14:paraId="37352508" w14:textId="31CBBF44" w:rsidR="00183998" w:rsidRDefault="00183998" w:rsidP="00183998">
      <w:pPr>
        <w:widowControl/>
        <w:numPr>
          <w:ilvl w:val="0"/>
          <w:numId w:val="7"/>
        </w:numPr>
        <w:tabs>
          <w:tab w:val="left" w:pos="720"/>
        </w:tabs>
        <w:suppressAutoHyphens/>
        <w:autoSpaceDE/>
        <w:autoSpaceDN/>
        <w:jc w:val="both"/>
      </w:pPr>
      <w:r>
        <w:t xml:space="preserve">Create and modified number of PCR </w:t>
      </w:r>
      <w:r w:rsidR="004074D6">
        <w:t>for layoff</w:t>
      </w:r>
      <w:r>
        <w:t xml:space="preserve"> provision calculation and actual payment (Modified In factoring PCR)</w:t>
      </w:r>
    </w:p>
    <w:p w14:paraId="5B3AC1F9" w14:textId="51E6860B" w:rsidR="00183998" w:rsidRDefault="00183998" w:rsidP="00183998">
      <w:pPr>
        <w:widowControl/>
        <w:numPr>
          <w:ilvl w:val="0"/>
          <w:numId w:val="5"/>
        </w:numPr>
        <w:tabs>
          <w:tab w:val="left" w:pos="720"/>
        </w:tabs>
        <w:suppressAutoHyphens/>
        <w:autoSpaceDE/>
        <w:autoSpaceDN/>
        <w:jc w:val="both"/>
      </w:pPr>
      <w:r>
        <w:t>Configured Statutory and Non-statutory</w:t>
      </w:r>
      <w:r w:rsidR="004074D6">
        <w:t xml:space="preserve"> calculation</w:t>
      </w:r>
      <w:r>
        <w:t xml:space="preserve"> as per India act.</w:t>
      </w:r>
    </w:p>
    <w:p w14:paraId="165C434F" w14:textId="622ECB81" w:rsidR="00183998" w:rsidRDefault="00183998" w:rsidP="00183998">
      <w:pPr>
        <w:widowControl/>
        <w:tabs>
          <w:tab w:val="left" w:pos="720"/>
        </w:tabs>
        <w:suppressAutoHyphens/>
        <w:autoSpaceDE/>
        <w:autoSpaceDN/>
        <w:jc w:val="both"/>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4"/>
        <w:gridCol w:w="6516"/>
      </w:tblGrid>
      <w:tr w:rsidR="0076029F" w14:paraId="3953EFE4" w14:textId="77777777" w:rsidTr="00745EDB">
        <w:trPr>
          <w:trHeight w:val="297"/>
        </w:trPr>
        <w:tc>
          <w:tcPr>
            <w:tcW w:w="3384" w:type="dxa"/>
          </w:tcPr>
          <w:p w14:paraId="1957CFE9" w14:textId="77777777" w:rsidR="0076029F" w:rsidRDefault="0076029F" w:rsidP="00745EDB">
            <w:pPr>
              <w:pStyle w:val="TableParagraph"/>
              <w:spacing w:before="35"/>
              <w:rPr>
                <w:sz w:val="20"/>
              </w:rPr>
            </w:pPr>
            <w:r>
              <w:rPr>
                <w:color w:val="212121"/>
                <w:w w:val="105"/>
                <w:sz w:val="20"/>
              </w:rPr>
              <w:t>Client</w:t>
            </w:r>
            <w:r>
              <w:rPr>
                <w:color w:val="212121"/>
                <w:spacing w:val="-8"/>
                <w:w w:val="105"/>
                <w:sz w:val="20"/>
              </w:rPr>
              <w:t xml:space="preserve"> </w:t>
            </w:r>
            <w:r>
              <w:rPr>
                <w:color w:val="212121"/>
                <w:w w:val="105"/>
                <w:sz w:val="20"/>
              </w:rPr>
              <w:t>Name</w:t>
            </w:r>
          </w:p>
        </w:tc>
        <w:tc>
          <w:tcPr>
            <w:tcW w:w="6516" w:type="dxa"/>
          </w:tcPr>
          <w:p w14:paraId="58CFDCBC" w14:textId="062A8A2F" w:rsidR="0076029F" w:rsidRDefault="0076029F" w:rsidP="00745EDB">
            <w:pPr>
              <w:pStyle w:val="TableParagraph"/>
              <w:spacing w:before="35"/>
              <w:rPr>
                <w:sz w:val="20"/>
              </w:rPr>
            </w:pPr>
            <w:r w:rsidRPr="00135A46">
              <w:rPr>
                <w:rStyle w:val="Strong"/>
                <w:color w:val="000000"/>
              </w:rPr>
              <w:t>Alshaya Trading</w:t>
            </w:r>
            <w:r>
              <w:rPr>
                <w:rStyle w:val="Strong"/>
                <w:color w:val="000000"/>
              </w:rPr>
              <w:t>-Kuwait/Dubai</w:t>
            </w:r>
          </w:p>
        </w:tc>
      </w:tr>
      <w:tr w:rsidR="0076029F" w14:paraId="10B2FC38" w14:textId="77777777" w:rsidTr="00745EDB">
        <w:trPr>
          <w:trHeight w:val="527"/>
        </w:trPr>
        <w:tc>
          <w:tcPr>
            <w:tcW w:w="3384" w:type="dxa"/>
          </w:tcPr>
          <w:p w14:paraId="6426BE44" w14:textId="77777777" w:rsidR="0076029F" w:rsidRDefault="0076029F" w:rsidP="00745EDB">
            <w:pPr>
              <w:pStyle w:val="TableParagraph"/>
              <w:spacing w:before="0"/>
              <w:ind w:left="0"/>
              <w:rPr>
                <w:b/>
                <w:sz w:val="21"/>
              </w:rPr>
            </w:pPr>
          </w:p>
          <w:p w14:paraId="3D5E18A3" w14:textId="77777777" w:rsidR="0076029F" w:rsidRDefault="0076029F" w:rsidP="00745EDB">
            <w:pPr>
              <w:pStyle w:val="TableParagraph"/>
              <w:spacing w:before="0"/>
              <w:rPr>
                <w:sz w:val="20"/>
              </w:rPr>
            </w:pPr>
            <w:r>
              <w:rPr>
                <w:color w:val="212121"/>
                <w:w w:val="105"/>
                <w:sz w:val="20"/>
              </w:rPr>
              <w:t>Type</w:t>
            </w:r>
            <w:r>
              <w:rPr>
                <w:color w:val="212121"/>
                <w:spacing w:val="-7"/>
                <w:w w:val="105"/>
                <w:sz w:val="20"/>
              </w:rPr>
              <w:t xml:space="preserve"> </w:t>
            </w:r>
            <w:r>
              <w:rPr>
                <w:color w:val="212121"/>
                <w:w w:val="105"/>
                <w:sz w:val="20"/>
              </w:rPr>
              <w:t>of</w:t>
            </w:r>
            <w:r>
              <w:rPr>
                <w:color w:val="212121"/>
                <w:spacing w:val="-7"/>
                <w:w w:val="105"/>
                <w:sz w:val="20"/>
              </w:rPr>
              <w:t xml:space="preserve"> </w:t>
            </w:r>
            <w:r>
              <w:rPr>
                <w:color w:val="212121"/>
                <w:w w:val="105"/>
                <w:sz w:val="20"/>
              </w:rPr>
              <w:t>Project</w:t>
            </w:r>
          </w:p>
        </w:tc>
        <w:tc>
          <w:tcPr>
            <w:tcW w:w="6516" w:type="dxa"/>
          </w:tcPr>
          <w:p w14:paraId="5DE3E833" w14:textId="77777777" w:rsidR="0076029F" w:rsidRDefault="0076029F" w:rsidP="00745EDB">
            <w:pPr>
              <w:pStyle w:val="TableParagraph"/>
              <w:spacing w:before="3" w:line="210" w:lineRule="exact"/>
              <w:rPr>
                <w:color w:val="212121"/>
                <w:sz w:val="20"/>
              </w:rPr>
            </w:pPr>
          </w:p>
          <w:p w14:paraId="0B4FD535" w14:textId="77777777" w:rsidR="0076029F" w:rsidRDefault="0076029F" w:rsidP="00745EDB">
            <w:pPr>
              <w:pStyle w:val="TableParagraph"/>
              <w:spacing w:before="3" w:line="210" w:lineRule="exact"/>
              <w:rPr>
                <w:sz w:val="20"/>
              </w:rPr>
            </w:pPr>
            <w:r>
              <w:rPr>
                <w:color w:val="212121"/>
                <w:sz w:val="20"/>
              </w:rPr>
              <w:t>SAP HCM implementation</w:t>
            </w:r>
          </w:p>
        </w:tc>
      </w:tr>
    </w:tbl>
    <w:p w14:paraId="3841F652" w14:textId="55937530" w:rsidR="00183998" w:rsidRDefault="00183998" w:rsidP="00183998">
      <w:pPr>
        <w:widowControl/>
        <w:tabs>
          <w:tab w:val="left" w:pos="720"/>
        </w:tabs>
        <w:suppressAutoHyphens/>
        <w:autoSpaceDE/>
        <w:autoSpaceDN/>
        <w:jc w:val="both"/>
      </w:pPr>
    </w:p>
    <w:p w14:paraId="1FC591D6" w14:textId="77777777" w:rsidR="00EA7F42" w:rsidRPr="004074D6" w:rsidRDefault="00EA7F42" w:rsidP="00EA7F42">
      <w:pPr>
        <w:widowControl/>
        <w:numPr>
          <w:ilvl w:val="0"/>
          <w:numId w:val="5"/>
        </w:numPr>
        <w:tabs>
          <w:tab w:val="left" w:pos="720"/>
          <w:tab w:val="left" w:pos="792"/>
        </w:tabs>
        <w:suppressAutoHyphens/>
        <w:autoSpaceDE/>
        <w:autoSpaceDN/>
        <w:spacing w:before="7" w:line="243" w:lineRule="exact"/>
        <w:jc w:val="both"/>
        <w:rPr>
          <w:color w:val="212121"/>
          <w:w w:val="105"/>
        </w:rPr>
      </w:pPr>
      <w:r>
        <w:t>G</w:t>
      </w:r>
      <w:r w:rsidRPr="004074D6">
        <w:t>athering and analyzing business requirements for conceptual design and coordination with programming team for customization and implementation of the same.</w:t>
      </w:r>
    </w:p>
    <w:p w14:paraId="20F50311" w14:textId="466FB0FC" w:rsidR="00EA7F42" w:rsidRPr="007A3FF9" w:rsidRDefault="00EA7F42" w:rsidP="00EA7F42">
      <w:pPr>
        <w:widowControl/>
        <w:numPr>
          <w:ilvl w:val="0"/>
          <w:numId w:val="5"/>
        </w:numPr>
        <w:tabs>
          <w:tab w:val="left" w:pos="720"/>
        </w:tabs>
        <w:suppressAutoHyphens/>
        <w:autoSpaceDE/>
        <w:autoSpaceDN/>
        <w:jc w:val="both"/>
        <w:rPr>
          <w:b/>
          <w:bCs/>
        </w:rPr>
      </w:pPr>
      <w:r>
        <w:rPr>
          <w:color w:val="212121"/>
          <w:w w:val="105"/>
          <w:sz w:val="20"/>
        </w:rPr>
        <w:t>SAP HCM implementation with core module. Configure Enterprise structure, Personnel Administration, Organization Management, Time Management (Negative</w:t>
      </w:r>
      <w:proofErr w:type="gramStart"/>
      <w:r>
        <w:rPr>
          <w:color w:val="212121"/>
          <w:w w:val="105"/>
          <w:sz w:val="20"/>
        </w:rPr>
        <w:t>) ,</w:t>
      </w:r>
      <w:proofErr w:type="gramEnd"/>
      <w:r w:rsidR="009514B9">
        <w:rPr>
          <w:color w:val="212121"/>
          <w:w w:val="105"/>
          <w:sz w:val="20"/>
        </w:rPr>
        <w:t xml:space="preserve"> International</w:t>
      </w:r>
      <w:r>
        <w:rPr>
          <w:color w:val="212121"/>
          <w:w w:val="105"/>
          <w:sz w:val="20"/>
        </w:rPr>
        <w:t xml:space="preserve"> Payroll and Payroll Posting</w:t>
      </w:r>
    </w:p>
    <w:p w14:paraId="4AE73B75" w14:textId="36AFB307" w:rsidR="00183998" w:rsidRDefault="009514B9" w:rsidP="00183998">
      <w:pPr>
        <w:widowControl/>
        <w:numPr>
          <w:ilvl w:val="0"/>
          <w:numId w:val="5"/>
        </w:numPr>
        <w:tabs>
          <w:tab w:val="left" w:pos="720"/>
        </w:tabs>
        <w:suppressAutoHyphens/>
        <w:autoSpaceDE/>
        <w:autoSpaceDN/>
        <w:jc w:val="both"/>
      </w:pPr>
      <w:r>
        <w:t xml:space="preserve">Configure </w:t>
      </w:r>
      <w:r w:rsidR="00183998">
        <w:t xml:space="preserve">Different Employee </w:t>
      </w:r>
      <w:r>
        <w:t>action, hiring</w:t>
      </w:r>
      <w:r w:rsidR="00183998">
        <w:t xml:space="preserve">, Re-org </w:t>
      </w:r>
      <w:r>
        <w:t>assignment,</w:t>
      </w:r>
      <w:r w:rsidR="00183998">
        <w:t xml:space="preserve"> </w:t>
      </w:r>
      <w:r>
        <w:t>leave</w:t>
      </w:r>
      <w:r w:rsidR="00183998">
        <w:t xml:space="preserve"> of </w:t>
      </w:r>
      <w:r>
        <w:t>absence,</w:t>
      </w:r>
      <w:r w:rsidR="00183998">
        <w:t xml:space="preserve"> Return from leave and Resignation/termination.</w:t>
      </w:r>
    </w:p>
    <w:p w14:paraId="04C2F803" w14:textId="61CB8571" w:rsidR="00183998" w:rsidRPr="006A3E3D" w:rsidRDefault="00183998" w:rsidP="00EA7F42">
      <w:pPr>
        <w:widowControl/>
        <w:numPr>
          <w:ilvl w:val="0"/>
          <w:numId w:val="5"/>
        </w:numPr>
        <w:tabs>
          <w:tab w:val="left" w:pos="720"/>
        </w:tabs>
        <w:suppressAutoHyphens/>
        <w:autoSpaceDE/>
        <w:autoSpaceDN/>
        <w:jc w:val="both"/>
      </w:pPr>
      <w:r>
        <w:t xml:space="preserve">Dynamic Action based on Company code and Personnel </w:t>
      </w:r>
      <w:r w:rsidR="009514B9">
        <w:t>area.</w:t>
      </w:r>
    </w:p>
    <w:p w14:paraId="46B145D5" w14:textId="41841100" w:rsidR="00183998" w:rsidRPr="00012C54" w:rsidRDefault="00183998" w:rsidP="00183998">
      <w:pPr>
        <w:widowControl/>
        <w:numPr>
          <w:ilvl w:val="0"/>
          <w:numId w:val="5"/>
        </w:numPr>
        <w:tabs>
          <w:tab w:val="left" w:pos="720"/>
        </w:tabs>
        <w:suppressAutoHyphens/>
        <w:autoSpaceDE/>
        <w:autoSpaceDN/>
        <w:jc w:val="both"/>
      </w:pPr>
      <w:r w:rsidRPr="00012C54">
        <w:t xml:space="preserve">Payroll </w:t>
      </w:r>
      <w:r w:rsidR="009514B9" w:rsidRPr="00012C54">
        <w:t>Data (</w:t>
      </w:r>
      <w:r w:rsidRPr="00012C54">
        <w:t xml:space="preserve">Wage type concept, basic pay, recurring payments and deduction, additional payment, leave compensation, wage maintenance </w:t>
      </w:r>
      <w:proofErr w:type="spellStart"/>
      <w:r w:rsidRPr="00012C54">
        <w:t>etc</w:t>
      </w:r>
      <w:proofErr w:type="spellEnd"/>
      <w:r w:rsidRPr="00012C54">
        <w:t xml:space="preserve">     </w:t>
      </w:r>
    </w:p>
    <w:p w14:paraId="05F13B7F" w14:textId="27623E25" w:rsidR="006F1B12" w:rsidRDefault="00183998" w:rsidP="006F1B12">
      <w:pPr>
        <w:widowControl/>
        <w:numPr>
          <w:ilvl w:val="0"/>
          <w:numId w:val="7"/>
        </w:numPr>
        <w:tabs>
          <w:tab w:val="left" w:pos="720"/>
        </w:tabs>
        <w:suppressAutoHyphens/>
        <w:autoSpaceDE/>
        <w:autoSpaceDN/>
        <w:jc w:val="both"/>
      </w:pPr>
      <w:r>
        <w:t xml:space="preserve">Create and modified number of PCR for Leave </w:t>
      </w:r>
      <w:r w:rsidR="009514B9">
        <w:t>provision,</w:t>
      </w:r>
      <w:r>
        <w:t xml:space="preserve"> Indemnity provision</w:t>
      </w:r>
      <w:r w:rsidR="00EA7F42">
        <w:t>/</w:t>
      </w:r>
      <w:r>
        <w:t>End of service benefit provision etc.</w:t>
      </w:r>
    </w:p>
    <w:p w14:paraId="75FE7CB3" w14:textId="77777777" w:rsidR="006F1B12" w:rsidRPr="00603C8D" w:rsidRDefault="006F1B12" w:rsidP="006F1B12">
      <w:pPr>
        <w:widowControl/>
        <w:tabs>
          <w:tab w:val="left" w:pos="720"/>
        </w:tabs>
        <w:suppressAutoHyphens/>
        <w:autoSpaceDE/>
        <w:autoSpaceDN/>
        <w:jc w:val="both"/>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4"/>
        <w:gridCol w:w="6516"/>
      </w:tblGrid>
      <w:tr w:rsidR="0076029F" w14:paraId="05D7EB32" w14:textId="77777777" w:rsidTr="00745EDB">
        <w:trPr>
          <w:trHeight w:val="297"/>
        </w:trPr>
        <w:tc>
          <w:tcPr>
            <w:tcW w:w="3384" w:type="dxa"/>
          </w:tcPr>
          <w:p w14:paraId="02FCEE9E" w14:textId="77777777" w:rsidR="0076029F" w:rsidRDefault="0076029F" w:rsidP="00745EDB">
            <w:pPr>
              <w:pStyle w:val="TableParagraph"/>
              <w:spacing w:before="35"/>
              <w:rPr>
                <w:sz w:val="20"/>
              </w:rPr>
            </w:pPr>
            <w:r>
              <w:rPr>
                <w:color w:val="212121"/>
                <w:w w:val="105"/>
                <w:sz w:val="20"/>
              </w:rPr>
              <w:t>Client</w:t>
            </w:r>
            <w:r>
              <w:rPr>
                <w:color w:val="212121"/>
                <w:spacing w:val="-8"/>
                <w:w w:val="105"/>
                <w:sz w:val="20"/>
              </w:rPr>
              <w:t xml:space="preserve"> </w:t>
            </w:r>
            <w:r>
              <w:rPr>
                <w:color w:val="212121"/>
                <w:w w:val="105"/>
                <w:sz w:val="20"/>
              </w:rPr>
              <w:t>Name</w:t>
            </w:r>
          </w:p>
        </w:tc>
        <w:tc>
          <w:tcPr>
            <w:tcW w:w="6516" w:type="dxa"/>
          </w:tcPr>
          <w:p w14:paraId="3C5AE38A" w14:textId="54F89D13" w:rsidR="0076029F" w:rsidRDefault="0076029F" w:rsidP="00745EDB">
            <w:pPr>
              <w:pStyle w:val="TableParagraph"/>
              <w:spacing w:before="35"/>
              <w:rPr>
                <w:sz w:val="20"/>
              </w:rPr>
            </w:pPr>
            <w:r w:rsidRPr="00135A46">
              <w:rPr>
                <w:b/>
              </w:rPr>
              <w:t>Gulf Ocean trading</w:t>
            </w:r>
            <w:r>
              <w:rPr>
                <w:b/>
              </w:rPr>
              <w:t>-Saudi Arabia</w:t>
            </w:r>
          </w:p>
        </w:tc>
      </w:tr>
      <w:tr w:rsidR="0076029F" w14:paraId="353D2482" w14:textId="77777777" w:rsidTr="00745EDB">
        <w:trPr>
          <w:trHeight w:val="527"/>
        </w:trPr>
        <w:tc>
          <w:tcPr>
            <w:tcW w:w="3384" w:type="dxa"/>
          </w:tcPr>
          <w:p w14:paraId="4766A146" w14:textId="77777777" w:rsidR="0076029F" w:rsidRDefault="0076029F" w:rsidP="00745EDB">
            <w:pPr>
              <w:pStyle w:val="TableParagraph"/>
              <w:spacing w:before="0"/>
              <w:ind w:left="0"/>
              <w:rPr>
                <w:b/>
                <w:sz w:val="21"/>
              </w:rPr>
            </w:pPr>
          </w:p>
          <w:p w14:paraId="4745D88A" w14:textId="77777777" w:rsidR="0076029F" w:rsidRDefault="0076029F" w:rsidP="00745EDB">
            <w:pPr>
              <w:pStyle w:val="TableParagraph"/>
              <w:spacing w:before="0"/>
              <w:rPr>
                <w:sz w:val="20"/>
              </w:rPr>
            </w:pPr>
            <w:r>
              <w:rPr>
                <w:color w:val="212121"/>
                <w:w w:val="105"/>
                <w:sz w:val="20"/>
              </w:rPr>
              <w:t>Type</w:t>
            </w:r>
            <w:r>
              <w:rPr>
                <w:color w:val="212121"/>
                <w:spacing w:val="-7"/>
                <w:w w:val="105"/>
                <w:sz w:val="20"/>
              </w:rPr>
              <w:t xml:space="preserve"> </w:t>
            </w:r>
            <w:r>
              <w:rPr>
                <w:color w:val="212121"/>
                <w:w w:val="105"/>
                <w:sz w:val="20"/>
              </w:rPr>
              <w:t>of</w:t>
            </w:r>
            <w:r>
              <w:rPr>
                <w:color w:val="212121"/>
                <w:spacing w:val="-7"/>
                <w:w w:val="105"/>
                <w:sz w:val="20"/>
              </w:rPr>
              <w:t xml:space="preserve"> </w:t>
            </w:r>
            <w:r>
              <w:rPr>
                <w:color w:val="212121"/>
                <w:w w:val="105"/>
                <w:sz w:val="20"/>
              </w:rPr>
              <w:t>Project</w:t>
            </w:r>
          </w:p>
        </w:tc>
        <w:tc>
          <w:tcPr>
            <w:tcW w:w="6516" w:type="dxa"/>
          </w:tcPr>
          <w:p w14:paraId="5D91055D" w14:textId="77777777" w:rsidR="0076029F" w:rsidRDefault="0076029F" w:rsidP="00745EDB">
            <w:pPr>
              <w:pStyle w:val="TableParagraph"/>
              <w:spacing w:before="3" w:line="210" w:lineRule="exact"/>
              <w:rPr>
                <w:color w:val="212121"/>
                <w:sz w:val="20"/>
              </w:rPr>
            </w:pPr>
          </w:p>
          <w:p w14:paraId="1F87BBD2" w14:textId="77777777" w:rsidR="0076029F" w:rsidRDefault="0076029F" w:rsidP="00745EDB">
            <w:pPr>
              <w:pStyle w:val="TableParagraph"/>
              <w:spacing w:before="3" w:line="210" w:lineRule="exact"/>
              <w:rPr>
                <w:sz w:val="20"/>
              </w:rPr>
            </w:pPr>
            <w:r>
              <w:rPr>
                <w:color w:val="212121"/>
                <w:sz w:val="20"/>
              </w:rPr>
              <w:t>SAP HCM implementation</w:t>
            </w:r>
          </w:p>
        </w:tc>
      </w:tr>
    </w:tbl>
    <w:p w14:paraId="49B4C2FC" w14:textId="36A9192F" w:rsidR="006F1B12" w:rsidRDefault="006F1B12" w:rsidP="00183998">
      <w:pPr>
        <w:widowControl/>
        <w:tabs>
          <w:tab w:val="left" w:pos="720"/>
        </w:tabs>
        <w:suppressAutoHyphens/>
        <w:autoSpaceDE/>
        <w:autoSpaceDN/>
        <w:jc w:val="both"/>
        <w:rPr>
          <w:b/>
        </w:rPr>
      </w:pPr>
    </w:p>
    <w:p w14:paraId="38D2309A" w14:textId="2EFC8065" w:rsidR="006F1B12" w:rsidRPr="003232C1" w:rsidRDefault="00EA7F42" w:rsidP="003232C1">
      <w:pPr>
        <w:widowControl/>
        <w:numPr>
          <w:ilvl w:val="0"/>
          <w:numId w:val="5"/>
        </w:numPr>
        <w:tabs>
          <w:tab w:val="left" w:pos="720"/>
          <w:tab w:val="left" w:pos="792"/>
        </w:tabs>
        <w:suppressAutoHyphens/>
        <w:autoSpaceDE/>
        <w:autoSpaceDN/>
        <w:snapToGrid w:val="0"/>
        <w:spacing w:before="7" w:line="243" w:lineRule="exact"/>
        <w:jc w:val="both"/>
        <w:rPr>
          <w:b/>
          <w:bCs/>
        </w:rPr>
      </w:pPr>
      <w:r>
        <w:t>G</w:t>
      </w:r>
      <w:r w:rsidRPr="004074D6">
        <w:t>athering and analyzing business requirements for conceptual design and coordination with programming team for customization</w:t>
      </w:r>
      <w:r w:rsidR="001348C2">
        <w:t xml:space="preserve"> </w:t>
      </w:r>
      <w:r w:rsidRPr="004074D6">
        <w:t xml:space="preserve">and </w:t>
      </w:r>
      <w:r w:rsidR="003232C1" w:rsidRPr="004074D6">
        <w:t>implementing</w:t>
      </w:r>
      <w:r w:rsidR="003232C1">
        <w:t xml:space="preserve"> </w:t>
      </w:r>
      <w:r w:rsidR="0076029F" w:rsidRPr="001348C2">
        <w:rPr>
          <w:b/>
          <w:bCs/>
        </w:rPr>
        <w:t>Saudi Payroll localization EHP5</w:t>
      </w:r>
    </w:p>
    <w:p w14:paraId="39A46509" w14:textId="27D669E0" w:rsidR="006F1B12" w:rsidRDefault="006F1B12" w:rsidP="0076029F">
      <w:pPr>
        <w:widowControl/>
        <w:numPr>
          <w:ilvl w:val="0"/>
          <w:numId w:val="5"/>
        </w:numPr>
        <w:tabs>
          <w:tab w:val="left" w:pos="720"/>
        </w:tabs>
        <w:suppressAutoHyphens/>
        <w:autoSpaceDE/>
        <w:autoSpaceDN/>
        <w:jc w:val="both"/>
      </w:pPr>
      <w:r>
        <w:t>Configured Saudi related personnel administration details</w:t>
      </w:r>
      <w:r w:rsidR="003232C1">
        <w:t>.</w:t>
      </w:r>
    </w:p>
    <w:p w14:paraId="7A3CF709" w14:textId="49BFBCF8" w:rsidR="006F1B12" w:rsidRDefault="006F1B12" w:rsidP="006F1B12">
      <w:pPr>
        <w:widowControl/>
        <w:numPr>
          <w:ilvl w:val="0"/>
          <w:numId w:val="5"/>
        </w:numPr>
        <w:tabs>
          <w:tab w:val="left" w:pos="720"/>
        </w:tabs>
        <w:suppressAutoHyphens/>
        <w:autoSpaceDE/>
        <w:autoSpaceDN/>
        <w:jc w:val="both"/>
      </w:pPr>
      <w:r>
        <w:t>Additional Personal data, GOSI etc.</w:t>
      </w:r>
    </w:p>
    <w:p w14:paraId="5393B0D9" w14:textId="77777777" w:rsidR="006F1B12" w:rsidRDefault="006F1B12" w:rsidP="006F1B12">
      <w:pPr>
        <w:widowControl/>
        <w:numPr>
          <w:ilvl w:val="0"/>
          <w:numId w:val="6"/>
        </w:numPr>
        <w:tabs>
          <w:tab w:val="left" w:pos="720"/>
        </w:tabs>
        <w:suppressAutoHyphens/>
        <w:autoSpaceDE/>
        <w:autoSpaceDN/>
        <w:jc w:val="both"/>
      </w:pPr>
      <w:r>
        <w:t>Create Absence Quota and Counting Rules</w:t>
      </w:r>
    </w:p>
    <w:p w14:paraId="63F44C32" w14:textId="77777777" w:rsidR="006F1B12" w:rsidRDefault="006F1B12" w:rsidP="006F1B12">
      <w:pPr>
        <w:widowControl/>
        <w:numPr>
          <w:ilvl w:val="0"/>
          <w:numId w:val="6"/>
        </w:numPr>
        <w:tabs>
          <w:tab w:val="left" w:pos="720"/>
        </w:tabs>
        <w:suppressAutoHyphens/>
        <w:autoSpaceDE/>
        <w:autoSpaceDN/>
        <w:jc w:val="both"/>
      </w:pPr>
      <w:r>
        <w:t>Configured Different absence valuation and absence type as per the requirement.</w:t>
      </w:r>
    </w:p>
    <w:p w14:paraId="05FBA788" w14:textId="1C7DF8B1" w:rsidR="006F1B12" w:rsidRDefault="006F1B12" w:rsidP="006F1B12">
      <w:pPr>
        <w:widowControl/>
        <w:numPr>
          <w:ilvl w:val="0"/>
          <w:numId w:val="6"/>
        </w:numPr>
        <w:tabs>
          <w:tab w:val="left" w:pos="720"/>
        </w:tabs>
        <w:suppressAutoHyphens/>
        <w:autoSpaceDE/>
        <w:autoSpaceDN/>
        <w:jc w:val="both"/>
      </w:pPr>
      <w:r>
        <w:t xml:space="preserve">Assigning Public Holiday Calendar to Personnel Sub area </w:t>
      </w:r>
    </w:p>
    <w:p w14:paraId="573A74ED" w14:textId="29FF7D25" w:rsidR="00704168" w:rsidRDefault="00704168" w:rsidP="00704168">
      <w:pPr>
        <w:widowControl/>
        <w:numPr>
          <w:ilvl w:val="0"/>
          <w:numId w:val="7"/>
        </w:numPr>
        <w:tabs>
          <w:tab w:val="left" w:pos="720"/>
        </w:tabs>
        <w:suppressAutoHyphens/>
        <w:autoSpaceDE/>
        <w:autoSpaceDN/>
        <w:jc w:val="both"/>
      </w:pPr>
      <w:r w:rsidRPr="00704168">
        <w:t>Saudi localization payroll configuration</w:t>
      </w:r>
      <w:r>
        <w:t>.</w:t>
      </w:r>
    </w:p>
    <w:p w14:paraId="06EE7A1C" w14:textId="156A86BE" w:rsidR="00704168" w:rsidRDefault="00704168" w:rsidP="00704168">
      <w:pPr>
        <w:widowControl/>
        <w:numPr>
          <w:ilvl w:val="0"/>
          <w:numId w:val="7"/>
        </w:numPr>
        <w:tabs>
          <w:tab w:val="left" w:pos="720"/>
        </w:tabs>
        <w:suppressAutoHyphens/>
        <w:autoSpaceDE/>
        <w:autoSpaceDN/>
        <w:jc w:val="both"/>
      </w:pPr>
      <w:r>
        <w:t>End of Service benefit and GOSI calculation PCR and Configuration</w:t>
      </w:r>
    </w:p>
    <w:p w14:paraId="04A71841" w14:textId="77777777" w:rsidR="00704168" w:rsidRDefault="00704168" w:rsidP="00704168">
      <w:pPr>
        <w:widowControl/>
        <w:numPr>
          <w:ilvl w:val="0"/>
          <w:numId w:val="7"/>
        </w:numPr>
        <w:tabs>
          <w:tab w:val="left" w:pos="720"/>
        </w:tabs>
        <w:suppressAutoHyphens/>
        <w:autoSpaceDE/>
        <w:autoSpaceDN/>
        <w:jc w:val="both"/>
      </w:pPr>
      <w:r>
        <w:t>Configuration and development for Annual leave process.</w:t>
      </w:r>
    </w:p>
    <w:p w14:paraId="195A2A84" w14:textId="3686BE3E" w:rsidR="00704168" w:rsidRDefault="00704168" w:rsidP="00704168">
      <w:pPr>
        <w:widowControl/>
        <w:numPr>
          <w:ilvl w:val="0"/>
          <w:numId w:val="7"/>
        </w:numPr>
        <w:tabs>
          <w:tab w:val="left" w:pos="720"/>
        </w:tabs>
        <w:suppressAutoHyphens/>
        <w:autoSpaceDE/>
        <w:autoSpaceDN/>
        <w:jc w:val="both"/>
      </w:pPr>
      <w:r>
        <w:t>Hijri and Gregorian Calendar generation.</w:t>
      </w:r>
    </w:p>
    <w:p w14:paraId="1037FF89" w14:textId="32445461" w:rsidR="006F1B12" w:rsidRDefault="006F1B12" w:rsidP="00183998">
      <w:pPr>
        <w:widowControl/>
        <w:tabs>
          <w:tab w:val="left" w:pos="720"/>
        </w:tabs>
        <w:suppressAutoHyphens/>
        <w:autoSpaceDE/>
        <w:autoSpaceDN/>
        <w:jc w:val="both"/>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4"/>
        <w:gridCol w:w="6516"/>
      </w:tblGrid>
      <w:tr w:rsidR="008708A0" w14:paraId="679E13A2" w14:textId="77777777" w:rsidTr="00745EDB">
        <w:trPr>
          <w:trHeight w:val="297"/>
        </w:trPr>
        <w:tc>
          <w:tcPr>
            <w:tcW w:w="3384" w:type="dxa"/>
          </w:tcPr>
          <w:p w14:paraId="3258A52C" w14:textId="77777777" w:rsidR="008708A0" w:rsidRDefault="008708A0" w:rsidP="00745EDB">
            <w:pPr>
              <w:pStyle w:val="TableParagraph"/>
              <w:spacing w:before="35"/>
              <w:rPr>
                <w:sz w:val="20"/>
              </w:rPr>
            </w:pPr>
            <w:r>
              <w:rPr>
                <w:color w:val="212121"/>
                <w:w w:val="105"/>
                <w:sz w:val="20"/>
              </w:rPr>
              <w:t>Client</w:t>
            </w:r>
            <w:r>
              <w:rPr>
                <w:color w:val="212121"/>
                <w:spacing w:val="-8"/>
                <w:w w:val="105"/>
                <w:sz w:val="20"/>
              </w:rPr>
              <w:t xml:space="preserve"> </w:t>
            </w:r>
            <w:r>
              <w:rPr>
                <w:color w:val="212121"/>
                <w:w w:val="105"/>
                <w:sz w:val="20"/>
              </w:rPr>
              <w:t>Name</w:t>
            </w:r>
          </w:p>
        </w:tc>
        <w:tc>
          <w:tcPr>
            <w:tcW w:w="6516" w:type="dxa"/>
          </w:tcPr>
          <w:p w14:paraId="0DC55D6F" w14:textId="3B0732DB" w:rsidR="008708A0" w:rsidRDefault="008708A0" w:rsidP="00745EDB">
            <w:pPr>
              <w:pStyle w:val="TableParagraph"/>
              <w:spacing w:before="35"/>
              <w:rPr>
                <w:sz w:val="20"/>
              </w:rPr>
            </w:pPr>
            <w:proofErr w:type="gramStart"/>
            <w:r w:rsidRPr="007A3FF9">
              <w:rPr>
                <w:rStyle w:val="Strong"/>
                <w:color w:val="000000"/>
              </w:rPr>
              <w:t>Powertech</w:t>
            </w:r>
            <w:r>
              <w:rPr>
                <w:rStyle w:val="Strong"/>
                <w:color w:val="000000"/>
              </w:rPr>
              <w:t xml:space="preserve">  LLC</w:t>
            </w:r>
            <w:proofErr w:type="gramEnd"/>
            <w:r>
              <w:rPr>
                <w:rStyle w:val="Strong"/>
                <w:color w:val="000000"/>
              </w:rPr>
              <w:t>-Oman</w:t>
            </w:r>
          </w:p>
        </w:tc>
      </w:tr>
      <w:tr w:rsidR="008708A0" w14:paraId="422E13E1" w14:textId="77777777" w:rsidTr="00745EDB">
        <w:trPr>
          <w:trHeight w:val="527"/>
        </w:trPr>
        <w:tc>
          <w:tcPr>
            <w:tcW w:w="3384" w:type="dxa"/>
          </w:tcPr>
          <w:p w14:paraId="3664236A" w14:textId="77777777" w:rsidR="008708A0" w:rsidRDefault="008708A0" w:rsidP="00745EDB">
            <w:pPr>
              <w:pStyle w:val="TableParagraph"/>
              <w:spacing w:before="0"/>
              <w:ind w:left="0"/>
              <w:rPr>
                <w:b/>
                <w:sz w:val="21"/>
              </w:rPr>
            </w:pPr>
          </w:p>
          <w:p w14:paraId="3AAF731F" w14:textId="461FFD8B" w:rsidR="008708A0" w:rsidRDefault="008708A0" w:rsidP="00745EDB">
            <w:pPr>
              <w:pStyle w:val="TableParagraph"/>
              <w:spacing w:before="0"/>
              <w:rPr>
                <w:sz w:val="20"/>
              </w:rPr>
            </w:pPr>
            <w:r>
              <w:rPr>
                <w:color w:val="212121"/>
                <w:w w:val="105"/>
                <w:sz w:val="20"/>
              </w:rPr>
              <w:t>Type</w:t>
            </w:r>
            <w:r>
              <w:rPr>
                <w:color w:val="212121"/>
                <w:spacing w:val="-7"/>
                <w:w w:val="105"/>
                <w:sz w:val="20"/>
              </w:rPr>
              <w:t xml:space="preserve"> </w:t>
            </w:r>
            <w:r>
              <w:rPr>
                <w:color w:val="212121"/>
                <w:w w:val="105"/>
                <w:sz w:val="20"/>
              </w:rPr>
              <w:t>of</w:t>
            </w:r>
            <w:r>
              <w:rPr>
                <w:color w:val="212121"/>
                <w:spacing w:val="-7"/>
                <w:w w:val="105"/>
                <w:sz w:val="20"/>
              </w:rPr>
              <w:t xml:space="preserve"> </w:t>
            </w:r>
            <w:r>
              <w:rPr>
                <w:color w:val="212121"/>
                <w:w w:val="105"/>
                <w:sz w:val="20"/>
              </w:rPr>
              <w:t>Project</w:t>
            </w:r>
            <w:r w:rsidR="00583A1F">
              <w:rPr>
                <w:color w:val="212121"/>
                <w:w w:val="105"/>
                <w:sz w:val="20"/>
              </w:rPr>
              <w:t xml:space="preserve"> </w:t>
            </w:r>
          </w:p>
        </w:tc>
        <w:tc>
          <w:tcPr>
            <w:tcW w:w="6516" w:type="dxa"/>
          </w:tcPr>
          <w:p w14:paraId="77E04F64" w14:textId="77777777" w:rsidR="008708A0" w:rsidRDefault="008708A0" w:rsidP="00745EDB">
            <w:pPr>
              <w:pStyle w:val="TableParagraph"/>
              <w:spacing w:before="3" w:line="210" w:lineRule="exact"/>
              <w:rPr>
                <w:color w:val="212121"/>
                <w:sz w:val="20"/>
              </w:rPr>
            </w:pPr>
          </w:p>
          <w:p w14:paraId="73529514" w14:textId="31DB5386" w:rsidR="008708A0" w:rsidRDefault="008708A0" w:rsidP="00745EDB">
            <w:pPr>
              <w:pStyle w:val="TableParagraph"/>
              <w:spacing w:before="3" w:line="210" w:lineRule="exact"/>
              <w:rPr>
                <w:sz w:val="20"/>
              </w:rPr>
            </w:pPr>
            <w:r>
              <w:rPr>
                <w:color w:val="212121"/>
                <w:sz w:val="20"/>
              </w:rPr>
              <w:t>SAP HCM implementation</w:t>
            </w:r>
            <w:r w:rsidR="00583A1F">
              <w:rPr>
                <w:color w:val="212121"/>
                <w:sz w:val="20"/>
              </w:rPr>
              <w:t xml:space="preserve"> </w:t>
            </w:r>
          </w:p>
        </w:tc>
      </w:tr>
    </w:tbl>
    <w:p w14:paraId="0265EC41" w14:textId="1B251E85" w:rsidR="006F1B12" w:rsidRDefault="006F1B12" w:rsidP="00183998">
      <w:pPr>
        <w:widowControl/>
        <w:tabs>
          <w:tab w:val="left" w:pos="720"/>
        </w:tabs>
        <w:suppressAutoHyphens/>
        <w:autoSpaceDE/>
        <w:autoSpaceDN/>
        <w:jc w:val="both"/>
      </w:pPr>
    </w:p>
    <w:p w14:paraId="24ED400E" w14:textId="77777777" w:rsidR="006F1B12" w:rsidRDefault="006F1B12" w:rsidP="006F1B12">
      <w:pPr>
        <w:widowControl/>
        <w:numPr>
          <w:ilvl w:val="0"/>
          <w:numId w:val="5"/>
        </w:numPr>
        <w:tabs>
          <w:tab w:val="left" w:pos="720"/>
        </w:tabs>
        <w:suppressAutoHyphens/>
        <w:autoSpaceDE/>
        <w:autoSpaceDN/>
        <w:jc w:val="both"/>
      </w:pPr>
      <w:r>
        <w:t>Configuration of organizational structure encompassing Organization Units, Jobs, Position, Assignment of Cost Centers</w:t>
      </w:r>
    </w:p>
    <w:p w14:paraId="3CC14680" w14:textId="77777777" w:rsidR="006F1B12" w:rsidRDefault="006F1B12" w:rsidP="006F1B12">
      <w:pPr>
        <w:widowControl/>
        <w:numPr>
          <w:ilvl w:val="0"/>
          <w:numId w:val="7"/>
        </w:numPr>
        <w:tabs>
          <w:tab w:val="left" w:pos="720"/>
        </w:tabs>
        <w:suppressAutoHyphens/>
        <w:autoSpaceDE/>
        <w:autoSpaceDN/>
        <w:jc w:val="both"/>
      </w:pPr>
      <w:r>
        <w:t xml:space="preserve">Creation and administration of wage types </w:t>
      </w:r>
    </w:p>
    <w:p w14:paraId="5DBA71C4" w14:textId="09D94387" w:rsidR="006F1B12" w:rsidRDefault="006F1B12" w:rsidP="006F1B12">
      <w:pPr>
        <w:widowControl/>
        <w:numPr>
          <w:ilvl w:val="0"/>
          <w:numId w:val="7"/>
        </w:numPr>
        <w:tabs>
          <w:tab w:val="left" w:pos="720"/>
        </w:tabs>
        <w:suppressAutoHyphens/>
        <w:autoSpaceDE/>
        <w:autoSpaceDN/>
        <w:jc w:val="both"/>
      </w:pPr>
      <w:r>
        <w:t>Determining wage type characteristics thro</w:t>
      </w:r>
      <w:r w:rsidR="003232C1">
        <w:t>ugh</w:t>
      </w:r>
      <w:r>
        <w:t xml:space="preserve">V_512W_D Table </w:t>
      </w:r>
    </w:p>
    <w:p w14:paraId="4DBB76DA" w14:textId="40136A79" w:rsidR="006F1B12" w:rsidRDefault="006F1B12" w:rsidP="006F1B12">
      <w:pPr>
        <w:widowControl/>
        <w:numPr>
          <w:ilvl w:val="0"/>
          <w:numId w:val="7"/>
        </w:numPr>
        <w:tabs>
          <w:tab w:val="left" w:pos="720"/>
        </w:tabs>
        <w:suppressAutoHyphens/>
        <w:autoSpaceDE/>
        <w:autoSpaceDN/>
        <w:jc w:val="both"/>
      </w:pPr>
      <w:r>
        <w:t xml:space="preserve">Configured for FI </w:t>
      </w:r>
      <w:r w:rsidR="00A3607A">
        <w:t>posting.</w:t>
      </w:r>
    </w:p>
    <w:p w14:paraId="2BCB66EF" w14:textId="48BBD1F4" w:rsidR="006F1B12" w:rsidRDefault="006F1B12" w:rsidP="006F1B12">
      <w:pPr>
        <w:widowControl/>
        <w:numPr>
          <w:ilvl w:val="0"/>
          <w:numId w:val="7"/>
        </w:numPr>
        <w:tabs>
          <w:tab w:val="left" w:pos="720"/>
        </w:tabs>
        <w:suppressAutoHyphens/>
        <w:autoSpaceDE/>
        <w:autoSpaceDN/>
        <w:jc w:val="both"/>
      </w:pPr>
      <w:r>
        <w:t xml:space="preserve">Modification and create New </w:t>
      </w:r>
      <w:r w:rsidR="00A3607A">
        <w:t>PCR.</w:t>
      </w:r>
    </w:p>
    <w:p w14:paraId="35389B38" w14:textId="0736887A" w:rsidR="006F1B12" w:rsidRDefault="006F1B12" w:rsidP="006F1B12">
      <w:pPr>
        <w:widowControl/>
        <w:numPr>
          <w:ilvl w:val="0"/>
          <w:numId w:val="7"/>
        </w:numPr>
        <w:tabs>
          <w:tab w:val="left" w:pos="720"/>
        </w:tabs>
        <w:suppressAutoHyphens/>
        <w:autoSpaceDE/>
        <w:autoSpaceDN/>
        <w:jc w:val="both"/>
      </w:pPr>
      <w:r>
        <w:t xml:space="preserve">Configuration and development for Passage </w:t>
      </w:r>
      <w:r w:rsidR="00A3607A">
        <w:t>leave.</w:t>
      </w:r>
    </w:p>
    <w:p w14:paraId="43051C12" w14:textId="09A754D3" w:rsidR="008708A0" w:rsidRDefault="006F1B12" w:rsidP="00183998">
      <w:pPr>
        <w:widowControl/>
        <w:numPr>
          <w:ilvl w:val="0"/>
          <w:numId w:val="7"/>
        </w:numPr>
        <w:tabs>
          <w:tab w:val="left" w:pos="720"/>
        </w:tabs>
        <w:suppressAutoHyphens/>
        <w:autoSpaceDE/>
        <w:autoSpaceDN/>
        <w:jc w:val="both"/>
      </w:pPr>
      <w:r>
        <w:t xml:space="preserve">Developed a Timesheet </w:t>
      </w:r>
      <w:r w:rsidR="00A3607A">
        <w:t>program,</w:t>
      </w:r>
      <w:r>
        <w:t xml:space="preserve"> which is controlling Hours worked on Project or CC/Different pay structure for different project. Etc. </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4"/>
        <w:gridCol w:w="6516"/>
      </w:tblGrid>
      <w:tr w:rsidR="008708A0" w14:paraId="1156FCA2" w14:textId="77777777" w:rsidTr="00745EDB">
        <w:trPr>
          <w:trHeight w:val="297"/>
        </w:trPr>
        <w:tc>
          <w:tcPr>
            <w:tcW w:w="3384" w:type="dxa"/>
          </w:tcPr>
          <w:p w14:paraId="74E2FF8A" w14:textId="77777777" w:rsidR="008708A0" w:rsidRDefault="008708A0" w:rsidP="00745EDB">
            <w:pPr>
              <w:pStyle w:val="TableParagraph"/>
              <w:spacing w:before="35"/>
              <w:rPr>
                <w:sz w:val="20"/>
              </w:rPr>
            </w:pPr>
            <w:r>
              <w:rPr>
                <w:color w:val="212121"/>
                <w:w w:val="105"/>
                <w:sz w:val="20"/>
              </w:rPr>
              <w:t>Client</w:t>
            </w:r>
            <w:r>
              <w:rPr>
                <w:color w:val="212121"/>
                <w:spacing w:val="-8"/>
                <w:w w:val="105"/>
                <w:sz w:val="20"/>
              </w:rPr>
              <w:t xml:space="preserve"> </w:t>
            </w:r>
            <w:r>
              <w:rPr>
                <w:color w:val="212121"/>
                <w:w w:val="105"/>
                <w:sz w:val="20"/>
              </w:rPr>
              <w:t>Name</w:t>
            </w:r>
          </w:p>
        </w:tc>
        <w:tc>
          <w:tcPr>
            <w:tcW w:w="6516" w:type="dxa"/>
          </w:tcPr>
          <w:p w14:paraId="437241E6" w14:textId="5FEB7788" w:rsidR="008708A0" w:rsidRDefault="008708A0" w:rsidP="00745EDB">
            <w:pPr>
              <w:pStyle w:val="TableParagraph"/>
              <w:spacing w:before="35"/>
              <w:rPr>
                <w:sz w:val="20"/>
              </w:rPr>
            </w:pPr>
            <w:proofErr w:type="spellStart"/>
            <w:r>
              <w:rPr>
                <w:b/>
                <w:color w:val="333399"/>
              </w:rPr>
              <w:t>Sundram</w:t>
            </w:r>
            <w:proofErr w:type="spellEnd"/>
            <w:r>
              <w:rPr>
                <w:b/>
                <w:color w:val="333399"/>
              </w:rPr>
              <w:t xml:space="preserve"> Fasteners Ltd –</w:t>
            </w:r>
            <w:proofErr w:type="spellStart"/>
            <w:r>
              <w:rPr>
                <w:b/>
                <w:color w:val="333399"/>
              </w:rPr>
              <w:t>Autolec</w:t>
            </w:r>
            <w:proofErr w:type="spellEnd"/>
            <w:r>
              <w:rPr>
                <w:b/>
                <w:color w:val="333399"/>
              </w:rPr>
              <w:t xml:space="preserve"> Division</w:t>
            </w:r>
          </w:p>
        </w:tc>
      </w:tr>
      <w:tr w:rsidR="008708A0" w14:paraId="2B747CBC" w14:textId="77777777" w:rsidTr="00745EDB">
        <w:trPr>
          <w:trHeight w:val="527"/>
        </w:trPr>
        <w:tc>
          <w:tcPr>
            <w:tcW w:w="3384" w:type="dxa"/>
          </w:tcPr>
          <w:p w14:paraId="512691CA" w14:textId="77777777" w:rsidR="008708A0" w:rsidRDefault="008708A0" w:rsidP="00745EDB">
            <w:pPr>
              <w:pStyle w:val="TableParagraph"/>
              <w:spacing w:before="0"/>
              <w:ind w:left="0"/>
              <w:rPr>
                <w:b/>
                <w:sz w:val="21"/>
              </w:rPr>
            </w:pPr>
          </w:p>
          <w:p w14:paraId="4FB3E266" w14:textId="77777777" w:rsidR="008708A0" w:rsidRDefault="008708A0" w:rsidP="00745EDB">
            <w:pPr>
              <w:pStyle w:val="TableParagraph"/>
              <w:spacing w:before="0"/>
              <w:rPr>
                <w:sz w:val="20"/>
              </w:rPr>
            </w:pPr>
            <w:r>
              <w:rPr>
                <w:color w:val="212121"/>
                <w:w w:val="105"/>
                <w:sz w:val="20"/>
              </w:rPr>
              <w:t>Type</w:t>
            </w:r>
            <w:r>
              <w:rPr>
                <w:color w:val="212121"/>
                <w:spacing w:val="-7"/>
                <w:w w:val="105"/>
                <w:sz w:val="20"/>
              </w:rPr>
              <w:t xml:space="preserve"> </w:t>
            </w:r>
            <w:r>
              <w:rPr>
                <w:color w:val="212121"/>
                <w:w w:val="105"/>
                <w:sz w:val="20"/>
              </w:rPr>
              <w:t>of</w:t>
            </w:r>
            <w:r>
              <w:rPr>
                <w:color w:val="212121"/>
                <w:spacing w:val="-7"/>
                <w:w w:val="105"/>
                <w:sz w:val="20"/>
              </w:rPr>
              <w:t xml:space="preserve"> </w:t>
            </w:r>
            <w:r>
              <w:rPr>
                <w:color w:val="212121"/>
                <w:w w:val="105"/>
                <w:sz w:val="20"/>
              </w:rPr>
              <w:t>Project</w:t>
            </w:r>
          </w:p>
        </w:tc>
        <w:tc>
          <w:tcPr>
            <w:tcW w:w="6516" w:type="dxa"/>
          </w:tcPr>
          <w:p w14:paraId="43015219" w14:textId="77777777" w:rsidR="008708A0" w:rsidRDefault="008708A0" w:rsidP="00745EDB">
            <w:pPr>
              <w:pStyle w:val="TableParagraph"/>
              <w:spacing w:before="3" w:line="210" w:lineRule="exact"/>
              <w:rPr>
                <w:color w:val="212121"/>
                <w:sz w:val="20"/>
              </w:rPr>
            </w:pPr>
          </w:p>
          <w:p w14:paraId="24B76A44" w14:textId="77777777" w:rsidR="008708A0" w:rsidRDefault="008708A0" w:rsidP="00745EDB">
            <w:pPr>
              <w:pStyle w:val="TableParagraph"/>
              <w:spacing w:before="3" w:line="210" w:lineRule="exact"/>
              <w:rPr>
                <w:sz w:val="20"/>
              </w:rPr>
            </w:pPr>
            <w:r>
              <w:rPr>
                <w:color w:val="212121"/>
                <w:sz w:val="20"/>
              </w:rPr>
              <w:t>SAP HCM implementation</w:t>
            </w:r>
          </w:p>
        </w:tc>
      </w:tr>
    </w:tbl>
    <w:p w14:paraId="22E9CF79" w14:textId="48C463D9" w:rsidR="006F1B12" w:rsidRDefault="006F1B12" w:rsidP="006F1B12">
      <w:pPr>
        <w:ind w:left="360"/>
        <w:rPr>
          <w:b/>
          <w:color w:val="333399"/>
        </w:rPr>
      </w:pPr>
    </w:p>
    <w:p w14:paraId="549E1FEF" w14:textId="77777777" w:rsidR="006F1B12" w:rsidRDefault="006F1B12" w:rsidP="006F1B12">
      <w:pPr>
        <w:widowControl/>
        <w:numPr>
          <w:ilvl w:val="0"/>
          <w:numId w:val="5"/>
        </w:numPr>
        <w:tabs>
          <w:tab w:val="left" w:pos="720"/>
        </w:tabs>
        <w:suppressAutoHyphens/>
        <w:autoSpaceDE/>
        <w:autoSpaceDN/>
        <w:jc w:val="both"/>
      </w:pPr>
      <w:r>
        <w:t>Configuration of organizational structure encompassing Organization Units, Jobs, Position, Assignment of Cost Centers</w:t>
      </w:r>
    </w:p>
    <w:p w14:paraId="39B649F2" w14:textId="77777777" w:rsidR="006F1B12" w:rsidRDefault="006F1B12" w:rsidP="006F1B12">
      <w:pPr>
        <w:widowControl/>
        <w:numPr>
          <w:ilvl w:val="0"/>
          <w:numId w:val="7"/>
        </w:numPr>
        <w:tabs>
          <w:tab w:val="left" w:pos="720"/>
        </w:tabs>
        <w:suppressAutoHyphens/>
        <w:autoSpaceDE/>
        <w:autoSpaceDN/>
        <w:jc w:val="both"/>
      </w:pPr>
      <w:r>
        <w:t xml:space="preserve">Customization for Allowance Groups and assign Reimbursement, Allowances, perks and Company Loans based on the entitlement. </w:t>
      </w:r>
    </w:p>
    <w:p w14:paraId="213F9066" w14:textId="77777777" w:rsidR="006F1B12" w:rsidRDefault="006F1B12" w:rsidP="006F1B12">
      <w:pPr>
        <w:widowControl/>
        <w:numPr>
          <w:ilvl w:val="0"/>
          <w:numId w:val="7"/>
        </w:numPr>
        <w:tabs>
          <w:tab w:val="left" w:pos="720"/>
        </w:tabs>
        <w:suppressAutoHyphens/>
        <w:autoSpaceDE/>
        <w:autoSpaceDN/>
        <w:jc w:val="both"/>
      </w:pPr>
      <w:r>
        <w:t xml:space="preserve">Off cycle payroll configuration </w:t>
      </w:r>
    </w:p>
    <w:p w14:paraId="1E935779" w14:textId="77777777" w:rsidR="006F1B12" w:rsidRDefault="006F1B12" w:rsidP="006F1B12">
      <w:pPr>
        <w:widowControl/>
        <w:numPr>
          <w:ilvl w:val="0"/>
          <w:numId w:val="7"/>
        </w:numPr>
        <w:tabs>
          <w:tab w:val="left" w:pos="720"/>
        </w:tabs>
        <w:suppressAutoHyphens/>
        <w:autoSpaceDE/>
        <w:autoSpaceDN/>
        <w:jc w:val="both"/>
      </w:pPr>
      <w:r>
        <w:t>Creation of symbolic accounts and determine wage type characteristics</w:t>
      </w:r>
    </w:p>
    <w:p w14:paraId="158F7C33" w14:textId="77777777" w:rsidR="006F1B12" w:rsidRDefault="006F1B12" w:rsidP="006F1B12">
      <w:pPr>
        <w:widowControl/>
        <w:numPr>
          <w:ilvl w:val="0"/>
          <w:numId w:val="7"/>
        </w:numPr>
        <w:tabs>
          <w:tab w:val="left" w:pos="720"/>
        </w:tabs>
        <w:suppressAutoHyphens/>
        <w:autoSpaceDE/>
        <w:autoSpaceDN/>
        <w:jc w:val="both"/>
      </w:pPr>
      <w:r>
        <w:t>Configuration of DA points for wage board employees</w:t>
      </w:r>
    </w:p>
    <w:p w14:paraId="3C9C6FB1" w14:textId="77777777" w:rsidR="006F1B12" w:rsidRDefault="006F1B12" w:rsidP="006F1B12">
      <w:pPr>
        <w:widowControl/>
        <w:numPr>
          <w:ilvl w:val="0"/>
          <w:numId w:val="7"/>
        </w:numPr>
        <w:tabs>
          <w:tab w:val="left" w:pos="720"/>
        </w:tabs>
        <w:suppressAutoHyphens/>
        <w:autoSpaceDE/>
        <w:autoSpaceDN/>
        <w:jc w:val="both"/>
      </w:pPr>
      <w:r>
        <w:t>Multiple slabs configuration for statutory taxes and norms</w:t>
      </w:r>
    </w:p>
    <w:p w14:paraId="5875B7DC" w14:textId="77777777" w:rsidR="006F1B12" w:rsidRDefault="006F1B12" w:rsidP="006F1B12">
      <w:pPr>
        <w:widowControl/>
        <w:numPr>
          <w:ilvl w:val="0"/>
          <w:numId w:val="7"/>
        </w:numPr>
        <w:tabs>
          <w:tab w:val="left" w:pos="720"/>
        </w:tabs>
        <w:suppressAutoHyphens/>
        <w:autoSpaceDE/>
        <w:autoSpaceDN/>
        <w:jc w:val="both"/>
      </w:pPr>
      <w:r>
        <w:t>Client interaction</w:t>
      </w:r>
    </w:p>
    <w:p w14:paraId="371B559A" w14:textId="77777777" w:rsidR="006F1B12" w:rsidRDefault="006F1B12" w:rsidP="006F1B12">
      <w:pPr>
        <w:widowControl/>
        <w:numPr>
          <w:ilvl w:val="0"/>
          <w:numId w:val="7"/>
        </w:numPr>
        <w:tabs>
          <w:tab w:val="left" w:pos="720"/>
        </w:tabs>
        <w:suppressAutoHyphens/>
        <w:autoSpaceDE/>
        <w:autoSpaceDN/>
        <w:jc w:val="both"/>
      </w:pPr>
      <w:r>
        <w:t>Requirement gathering and analysis</w:t>
      </w:r>
    </w:p>
    <w:p w14:paraId="2EAFD741" w14:textId="77777777" w:rsidR="006F1B12" w:rsidRDefault="006F1B12" w:rsidP="006F1B12">
      <w:pPr>
        <w:widowControl/>
        <w:numPr>
          <w:ilvl w:val="0"/>
          <w:numId w:val="7"/>
        </w:numPr>
        <w:tabs>
          <w:tab w:val="left" w:pos="720"/>
        </w:tabs>
        <w:suppressAutoHyphens/>
        <w:autoSpaceDE/>
        <w:autoSpaceDN/>
        <w:jc w:val="both"/>
      </w:pPr>
      <w:r>
        <w:t>Documentation including Business Blue Print (To-Be), Configuration Document, KDS and end user training documents</w:t>
      </w:r>
    </w:p>
    <w:p w14:paraId="2AE19814" w14:textId="77777777" w:rsidR="006F1B12" w:rsidRDefault="006F1B12" w:rsidP="006F1B12">
      <w:pPr>
        <w:widowControl/>
        <w:numPr>
          <w:ilvl w:val="0"/>
          <w:numId w:val="7"/>
        </w:numPr>
        <w:tabs>
          <w:tab w:val="left" w:pos="720"/>
        </w:tabs>
        <w:suppressAutoHyphens/>
        <w:autoSpaceDE/>
        <w:autoSpaceDN/>
        <w:jc w:val="both"/>
      </w:pPr>
      <w:r>
        <w:t>Configure features such as NUMKR, SCHKZ, CONTR &amp; 40EPF</w:t>
      </w:r>
    </w:p>
    <w:p w14:paraId="2879969A" w14:textId="37FC7A47" w:rsidR="00971B20" w:rsidRDefault="006F1B12" w:rsidP="00971B20">
      <w:pPr>
        <w:widowControl/>
        <w:numPr>
          <w:ilvl w:val="0"/>
          <w:numId w:val="7"/>
        </w:numPr>
        <w:tabs>
          <w:tab w:val="left" w:pos="720"/>
        </w:tabs>
        <w:suppressAutoHyphens/>
        <w:autoSpaceDE/>
        <w:autoSpaceDN/>
        <w:jc w:val="both"/>
      </w:pPr>
      <w:r w:rsidRPr="0022359B">
        <w:t xml:space="preserve">40ECC and 40ACK features </w:t>
      </w:r>
      <w:proofErr w:type="spellStart"/>
      <w:r w:rsidRPr="0022359B">
        <w:t>updation</w:t>
      </w:r>
      <w:proofErr w:type="spellEnd"/>
      <w:r w:rsidRPr="0022359B">
        <w:t xml:space="preserve"> for Form-16</w:t>
      </w:r>
    </w:p>
    <w:p w14:paraId="3F19CC88" w14:textId="5BC85512" w:rsidR="00971B20" w:rsidRDefault="00971B20" w:rsidP="00971B20">
      <w:pPr>
        <w:widowControl/>
        <w:suppressAutoHyphens/>
        <w:autoSpaceDE/>
        <w:autoSpaceDN/>
        <w:jc w:val="both"/>
      </w:pPr>
    </w:p>
    <w:p w14:paraId="3308D92F" w14:textId="63F2EC23" w:rsidR="00545D26" w:rsidRDefault="00545D26" w:rsidP="00545D26">
      <w:pPr>
        <w:pStyle w:val="Heading1"/>
        <w:tabs>
          <w:tab w:val="left" w:pos="7866"/>
        </w:tabs>
        <w:spacing w:before="98"/>
        <w:rPr>
          <w:color w:val="212121"/>
          <w:w w:val="105"/>
          <w:u w:color="212121"/>
          <w:shd w:val="clear" w:color="auto" w:fill="BFBFBF"/>
        </w:rPr>
      </w:pPr>
      <w:r>
        <w:rPr>
          <w:color w:val="212121"/>
          <w:w w:val="105"/>
          <w:u w:color="212121"/>
          <w:shd w:val="clear" w:color="auto" w:fill="BFBFBF"/>
        </w:rPr>
        <w:t>Worked</w:t>
      </w:r>
      <w:r>
        <w:rPr>
          <w:color w:val="212121"/>
          <w:spacing w:val="-12"/>
          <w:w w:val="105"/>
          <w:u w:color="212121"/>
          <w:shd w:val="clear" w:color="auto" w:fill="BFBFBF"/>
        </w:rPr>
        <w:t xml:space="preserve"> </w:t>
      </w:r>
      <w:r>
        <w:rPr>
          <w:color w:val="212121"/>
          <w:w w:val="105"/>
          <w:u w:color="212121"/>
          <w:shd w:val="clear" w:color="auto" w:fill="BFBFBF"/>
        </w:rPr>
        <w:t>with</w:t>
      </w:r>
      <w:r>
        <w:rPr>
          <w:color w:val="212121"/>
          <w:spacing w:val="-9"/>
          <w:w w:val="105"/>
          <w:u w:color="212121"/>
          <w:shd w:val="clear" w:color="auto" w:fill="BFBFBF"/>
        </w:rPr>
        <w:t xml:space="preserve"> </w:t>
      </w:r>
      <w:r>
        <w:t>Day n Day consultancy</w:t>
      </w:r>
      <w:r>
        <w:rPr>
          <w:color w:val="212121"/>
          <w:w w:val="105"/>
        </w:rPr>
        <w:t xml:space="preserve"> as SAP HCM </w:t>
      </w:r>
      <w:r w:rsidR="00C4022A">
        <w:rPr>
          <w:color w:val="212121"/>
          <w:w w:val="105"/>
        </w:rPr>
        <w:t>End-user</w:t>
      </w:r>
      <w:r>
        <w:rPr>
          <w:color w:val="212121"/>
          <w:w w:val="105"/>
        </w:rPr>
        <w:t xml:space="preserve"> support </w:t>
      </w:r>
      <w:r>
        <w:rPr>
          <w:color w:val="212121"/>
          <w:w w:val="105"/>
          <w:u w:color="212121"/>
          <w:shd w:val="clear" w:color="auto" w:fill="BFBFBF"/>
        </w:rPr>
        <w:t>from</w:t>
      </w:r>
      <w:r>
        <w:rPr>
          <w:color w:val="212121"/>
          <w:spacing w:val="-10"/>
          <w:w w:val="105"/>
          <w:u w:color="212121"/>
          <w:shd w:val="clear" w:color="auto" w:fill="BFBFBF"/>
        </w:rPr>
        <w:t xml:space="preserve"> </w:t>
      </w:r>
      <w:r>
        <w:rPr>
          <w:color w:val="212121"/>
          <w:w w:val="105"/>
          <w:u w:color="212121"/>
          <w:shd w:val="clear" w:color="auto" w:fill="BFBFBF"/>
        </w:rPr>
        <w:t>March 2010</w:t>
      </w:r>
      <w:r>
        <w:rPr>
          <w:color w:val="212121"/>
          <w:spacing w:val="-8"/>
          <w:w w:val="105"/>
          <w:u w:color="212121"/>
          <w:shd w:val="clear" w:color="auto" w:fill="BFBFBF"/>
        </w:rPr>
        <w:t xml:space="preserve"> </w:t>
      </w:r>
      <w:r>
        <w:rPr>
          <w:color w:val="212121"/>
          <w:w w:val="105"/>
          <w:u w:color="212121"/>
          <w:shd w:val="clear" w:color="auto" w:fill="BFBFBF"/>
        </w:rPr>
        <w:t>till</w:t>
      </w:r>
      <w:r>
        <w:rPr>
          <w:color w:val="212121"/>
          <w:spacing w:val="-9"/>
          <w:w w:val="105"/>
          <w:u w:color="212121"/>
          <w:shd w:val="clear" w:color="auto" w:fill="BFBFBF"/>
        </w:rPr>
        <w:t xml:space="preserve"> </w:t>
      </w:r>
      <w:r>
        <w:rPr>
          <w:color w:val="212121"/>
          <w:w w:val="105"/>
          <w:u w:color="212121"/>
          <w:shd w:val="clear" w:color="auto" w:fill="BFBFBF"/>
        </w:rPr>
        <w:t>Apr 2014</w:t>
      </w:r>
    </w:p>
    <w:p w14:paraId="1F15D06E" w14:textId="346A8573" w:rsidR="006F1B12" w:rsidRDefault="006F1B12" w:rsidP="00183998">
      <w:pPr>
        <w:widowControl/>
        <w:tabs>
          <w:tab w:val="left" w:pos="720"/>
        </w:tabs>
        <w:suppressAutoHyphens/>
        <w:autoSpaceDE/>
        <w:autoSpaceDN/>
        <w:jc w:val="both"/>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4"/>
        <w:gridCol w:w="6516"/>
      </w:tblGrid>
      <w:tr w:rsidR="00545D26" w14:paraId="1B1B2DAB" w14:textId="77777777" w:rsidTr="00745EDB">
        <w:trPr>
          <w:trHeight w:val="297"/>
        </w:trPr>
        <w:tc>
          <w:tcPr>
            <w:tcW w:w="3384" w:type="dxa"/>
          </w:tcPr>
          <w:p w14:paraId="6910CDAE" w14:textId="77777777" w:rsidR="00545D26" w:rsidRDefault="00545D26" w:rsidP="00745EDB">
            <w:pPr>
              <w:pStyle w:val="TableParagraph"/>
              <w:spacing w:before="35"/>
              <w:rPr>
                <w:sz w:val="20"/>
              </w:rPr>
            </w:pPr>
            <w:r>
              <w:rPr>
                <w:color w:val="212121"/>
                <w:w w:val="105"/>
                <w:sz w:val="20"/>
              </w:rPr>
              <w:t>Client</w:t>
            </w:r>
            <w:r>
              <w:rPr>
                <w:color w:val="212121"/>
                <w:spacing w:val="-8"/>
                <w:w w:val="105"/>
                <w:sz w:val="20"/>
              </w:rPr>
              <w:t xml:space="preserve"> </w:t>
            </w:r>
            <w:r>
              <w:rPr>
                <w:color w:val="212121"/>
                <w:w w:val="105"/>
                <w:sz w:val="20"/>
              </w:rPr>
              <w:t>Name</w:t>
            </w:r>
          </w:p>
        </w:tc>
        <w:tc>
          <w:tcPr>
            <w:tcW w:w="6516" w:type="dxa"/>
          </w:tcPr>
          <w:p w14:paraId="44AF7B54" w14:textId="77777777" w:rsidR="00545D26" w:rsidRDefault="00545D26" w:rsidP="00745EDB">
            <w:pPr>
              <w:pStyle w:val="TableParagraph"/>
              <w:spacing w:before="35"/>
              <w:rPr>
                <w:sz w:val="20"/>
              </w:rPr>
            </w:pPr>
            <w:proofErr w:type="spellStart"/>
            <w:r>
              <w:rPr>
                <w:b/>
                <w:color w:val="333399"/>
              </w:rPr>
              <w:t>Sundram</w:t>
            </w:r>
            <w:proofErr w:type="spellEnd"/>
            <w:r>
              <w:rPr>
                <w:b/>
                <w:color w:val="333399"/>
              </w:rPr>
              <w:t xml:space="preserve"> Fasteners Ltd –</w:t>
            </w:r>
            <w:proofErr w:type="spellStart"/>
            <w:r>
              <w:rPr>
                <w:b/>
                <w:color w:val="333399"/>
              </w:rPr>
              <w:t>Autolec</w:t>
            </w:r>
            <w:proofErr w:type="spellEnd"/>
            <w:r>
              <w:rPr>
                <w:b/>
                <w:color w:val="333399"/>
              </w:rPr>
              <w:t xml:space="preserve"> Division</w:t>
            </w:r>
          </w:p>
        </w:tc>
      </w:tr>
      <w:tr w:rsidR="00545D26" w14:paraId="4FA4BB61" w14:textId="77777777" w:rsidTr="00B82617">
        <w:trPr>
          <w:trHeight w:val="86"/>
        </w:trPr>
        <w:tc>
          <w:tcPr>
            <w:tcW w:w="3384" w:type="dxa"/>
          </w:tcPr>
          <w:p w14:paraId="7CB3BF07" w14:textId="77777777" w:rsidR="00545D26" w:rsidRDefault="00545D26" w:rsidP="00745EDB">
            <w:pPr>
              <w:pStyle w:val="TableParagraph"/>
              <w:spacing w:before="0"/>
              <w:ind w:left="0"/>
              <w:rPr>
                <w:b/>
                <w:sz w:val="21"/>
              </w:rPr>
            </w:pPr>
          </w:p>
          <w:p w14:paraId="16B45B71" w14:textId="77777777" w:rsidR="00545D26" w:rsidRDefault="00545D26" w:rsidP="00745EDB">
            <w:pPr>
              <w:pStyle w:val="TableParagraph"/>
              <w:spacing w:before="0"/>
              <w:rPr>
                <w:sz w:val="20"/>
              </w:rPr>
            </w:pPr>
            <w:r>
              <w:rPr>
                <w:color w:val="212121"/>
                <w:w w:val="105"/>
                <w:sz w:val="20"/>
              </w:rPr>
              <w:t>Type</w:t>
            </w:r>
            <w:r>
              <w:rPr>
                <w:color w:val="212121"/>
                <w:spacing w:val="-7"/>
                <w:w w:val="105"/>
                <w:sz w:val="20"/>
              </w:rPr>
              <w:t xml:space="preserve"> </w:t>
            </w:r>
            <w:r>
              <w:rPr>
                <w:color w:val="212121"/>
                <w:w w:val="105"/>
                <w:sz w:val="20"/>
              </w:rPr>
              <w:t>of</w:t>
            </w:r>
            <w:r>
              <w:rPr>
                <w:color w:val="212121"/>
                <w:spacing w:val="-7"/>
                <w:w w:val="105"/>
                <w:sz w:val="20"/>
              </w:rPr>
              <w:t xml:space="preserve"> </w:t>
            </w:r>
            <w:r>
              <w:rPr>
                <w:color w:val="212121"/>
                <w:w w:val="105"/>
                <w:sz w:val="20"/>
              </w:rPr>
              <w:t>Project</w:t>
            </w:r>
          </w:p>
        </w:tc>
        <w:tc>
          <w:tcPr>
            <w:tcW w:w="6516" w:type="dxa"/>
          </w:tcPr>
          <w:p w14:paraId="2024C71C" w14:textId="77777777" w:rsidR="00545D26" w:rsidRDefault="00545D26" w:rsidP="00745EDB">
            <w:pPr>
              <w:pStyle w:val="TableParagraph"/>
              <w:spacing w:before="3" w:line="210" w:lineRule="exact"/>
              <w:rPr>
                <w:color w:val="212121"/>
                <w:sz w:val="20"/>
              </w:rPr>
            </w:pPr>
          </w:p>
          <w:p w14:paraId="3DF73478" w14:textId="77777777" w:rsidR="00545D26" w:rsidRDefault="00545D26" w:rsidP="00745EDB">
            <w:pPr>
              <w:pStyle w:val="TableParagraph"/>
              <w:spacing w:before="3" w:line="210" w:lineRule="exact"/>
              <w:rPr>
                <w:sz w:val="20"/>
              </w:rPr>
            </w:pPr>
            <w:r>
              <w:rPr>
                <w:color w:val="212121"/>
                <w:sz w:val="20"/>
              </w:rPr>
              <w:t>SAP HCM implementation</w:t>
            </w:r>
          </w:p>
        </w:tc>
      </w:tr>
    </w:tbl>
    <w:p w14:paraId="7078E5B2" w14:textId="77777777" w:rsidR="00545D26" w:rsidRDefault="00545D26" w:rsidP="00183998">
      <w:pPr>
        <w:widowControl/>
        <w:tabs>
          <w:tab w:val="left" w:pos="720"/>
        </w:tabs>
        <w:suppressAutoHyphens/>
        <w:autoSpaceDE/>
        <w:autoSpaceDN/>
        <w:jc w:val="both"/>
      </w:pPr>
    </w:p>
    <w:p w14:paraId="661ADA09" w14:textId="77777777" w:rsidR="00C4022A" w:rsidRPr="00E75BBF" w:rsidRDefault="00C4022A" w:rsidP="00E75BBF">
      <w:pPr>
        <w:widowControl/>
        <w:numPr>
          <w:ilvl w:val="0"/>
          <w:numId w:val="7"/>
        </w:numPr>
        <w:tabs>
          <w:tab w:val="left" w:pos="720"/>
        </w:tabs>
        <w:suppressAutoHyphens/>
        <w:autoSpaceDE/>
        <w:autoSpaceDN/>
        <w:jc w:val="both"/>
      </w:pPr>
      <w:r w:rsidRPr="00E75BBF">
        <w:t>Got trained as SAP end user and with basic configuration Knowledge.</w:t>
      </w:r>
    </w:p>
    <w:p w14:paraId="2F2B81CF" w14:textId="77777777" w:rsidR="00C4022A" w:rsidRPr="00E75BBF" w:rsidRDefault="00C4022A" w:rsidP="00E75BBF">
      <w:pPr>
        <w:widowControl/>
        <w:numPr>
          <w:ilvl w:val="0"/>
          <w:numId w:val="7"/>
        </w:numPr>
        <w:tabs>
          <w:tab w:val="left" w:pos="720"/>
        </w:tabs>
        <w:suppressAutoHyphens/>
        <w:autoSpaceDE/>
        <w:autoSpaceDN/>
        <w:jc w:val="both"/>
      </w:pPr>
      <w:r w:rsidRPr="00E75BBF">
        <w:t>Worked as end user to make changes as needed to employee group and employee subgroup.</w:t>
      </w:r>
    </w:p>
    <w:p w14:paraId="331FA350" w14:textId="77777777" w:rsidR="00C4022A" w:rsidRPr="00E75BBF" w:rsidRDefault="00C4022A" w:rsidP="00E75BBF">
      <w:pPr>
        <w:widowControl/>
        <w:numPr>
          <w:ilvl w:val="0"/>
          <w:numId w:val="7"/>
        </w:numPr>
        <w:tabs>
          <w:tab w:val="left" w:pos="720"/>
        </w:tabs>
        <w:suppressAutoHyphens/>
        <w:autoSpaceDE/>
        <w:autoSpaceDN/>
        <w:jc w:val="both"/>
      </w:pPr>
      <w:r w:rsidRPr="00E75BBF">
        <w:t>Worked on changes to personnel areas and personnel sub areas.</w:t>
      </w:r>
    </w:p>
    <w:p w14:paraId="5FC907FB" w14:textId="77777777" w:rsidR="00C4022A" w:rsidRPr="00E75BBF" w:rsidRDefault="00C4022A" w:rsidP="00E75BBF">
      <w:pPr>
        <w:widowControl/>
        <w:numPr>
          <w:ilvl w:val="0"/>
          <w:numId w:val="7"/>
        </w:numPr>
        <w:tabs>
          <w:tab w:val="left" w:pos="720"/>
        </w:tabs>
        <w:suppressAutoHyphens/>
        <w:autoSpaceDE/>
        <w:autoSpaceDN/>
        <w:jc w:val="both"/>
      </w:pPr>
      <w:r w:rsidRPr="00E75BBF">
        <w:t>Attended the training sessions provided by senior consultants to work as an end user and gain knowledge on Personnel Administration</w:t>
      </w:r>
    </w:p>
    <w:p w14:paraId="3E4412CF" w14:textId="77777777" w:rsidR="00C4022A" w:rsidRPr="00E75BBF" w:rsidRDefault="00C4022A" w:rsidP="00E75BBF">
      <w:pPr>
        <w:widowControl/>
        <w:numPr>
          <w:ilvl w:val="0"/>
          <w:numId w:val="7"/>
        </w:numPr>
        <w:tabs>
          <w:tab w:val="left" w:pos="720"/>
        </w:tabs>
        <w:suppressAutoHyphens/>
        <w:autoSpaceDE/>
        <w:autoSpaceDN/>
        <w:jc w:val="both"/>
      </w:pPr>
      <w:r w:rsidRPr="00E75BBF">
        <w:t>Worked closely with the Sr. Consultants to understand the configuration.</w:t>
      </w:r>
    </w:p>
    <w:p w14:paraId="6966640D" w14:textId="76BD8EDB" w:rsidR="006F1B12" w:rsidRPr="00E75BBF" w:rsidRDefault="00545D26" w:rsidP="00E75BBF">
      <w:pPr>
        <w:widowControl/>
        <w:numPr>
          <w:ilvl w:val="0"/>
          <w:numId w:val="7"/>
        </w:numPr>
        <w:tabs>
          <w:tab w:val="left" w:pos="720"/>
        </w:tabs>
        <w:suppressAutoHyphens/>
        <w:autoSpaceDE/>
        <w:autoSpaceDN/>
        <w:jc w:val="both"/>
      </w:pPr>
      <w:r w:rsidRPr="00E75BBF">
        <w:t>Organization structure creation, Re-assigning position and organization unit.</w:t>
      </w:r>
    </w:p>
    <w:p w14:paraId="1819468E" w14:textId="7959E4F6" w:rsidR="006F1B12" w:rsidRPr="00E75BBF" w:rsidRDefault="00545D26" w:rsidP="00E75BBF">
      <w:pPr>
        <w:widowControl/>
        <w:numPr>
          <w:ilvl w:val="0"/>
          <w:numId w:val="7"/>
        </w:numPr>
        <w:tabs>
          <w:tab w:val="left" w:pos="720"/>
        </w:tabs>
        <w:suppressAutoHyphens/>
        <w:autoSpaceDE/>
        <w:autoSpaceDN/>
        <w:jc w:val="both"/>
      </w:pPr>
      <w:r w:rsidRPr="00E75BBF">
        <w:t xml:space="preserve">Processing Hiring </w:t>
      </w:r>
      <w:r w:rsidR="00A43A99" w:rsidRPr="00E75BBF">
        <w:t>action,</w:t>
      </w:r>
      <w:r w:rsidRPr="00E75BBF">
        <w:t xml:space="preserve"> Transfer, separation and re-organization assignment.</w:t>
      </w:r>
    </w:p>
    <w:p w14:paraId="08B1A0F0" w14:textId="56F3F531" w:rsidR="00C4022A" w:rsidRPr="00E75BBF" w:rsidRDefault="00C4022A" w:rsidP="00E75BBF">
      <w:pPr>
        <w:widowControl/>
        <w:numPr>
          <w:ilvl w:val="0"/>
          <w:numId w:val="7"/>
        </w:numPr>
        <w:tabs>
          <w:tab w:val="left" w:pos="720"/>
        </w:tabs>
        <w:suppressAutoHyphens/>
        <w:autoSpaceDE/>
        <w:autoSpaceDN/>
        <w:jc w:val="both"/>
      </w:pPr>
      <w:r w:rsidRPr="00E75BBF">
        <w:t>Legacy Payroll data and Sap payroll output comparison.</w:t>
      </w:r>
    </w:p>
    <w:p w14:paraId="61F463D3" w14:textId="77777777" w:rsidR="0034371D" w:rsidRDefault="0034371D">
      <w:pPr>
        <w:spacing w:before="98" w:line="249" w:lineRule="auto"/>
        <w:ind w:left="115"/>
        <w:rPr>
          <w:b/>
          <w:sz w:val="20"/>
        </w:rPr>
      </w:pPr>
    </w:p>
    <w:p w14:paraId="35F40658" w14:textId="2B91B38E" w:rsidR="008C45F2" w:rsidRDefault="0034371D" w:rsidP="00583A1F">
      <w:pPr>
        <w:spacing w:before="98" w:line="249" w:lineRule="auto"/>
        <w:ind w:left="115"/>
        <w:rPr>
          <w:b/>
          <w:sz w:val="20"/>
        </w:rPr>
      </w:pPr>
      <w:r>
        <w:rPr>
          <w:b/>
          <w:sz w:val="20"/>
        </w:rPr>
        <w:t xml:space="preserve">Manoj </w:t>
      </w:r>
      <w:r w:rsidR="00D90EC3">
        <w:rPr>
          <w:b/>
          <w:sz w:val="20"/>
        </w:rPr>
        <w:t>K</w:t>
      </w:r>
      <w:r>
        <w:rPr>
          <w:b/>
          <w:sz w:val="20"/>
        </w:rPr>
        <w:t xml:space="preserve">umar </w:t>
      </w:r>
      <w:proofErr w:type="spellStart"/>
      <w:r w:rsidR="00D90EC3">
        <w:rPr>
          <w:b/>
          <w:sz w:val="20"/>
        </w:rPr>
        <w:t>M</w:t>
      </w:r>
      <w:r>
        <w:rPr>
          <w:b/>
          <w:sz w:val="20"/>
        </w:rPr>
        <w:t>anikkoth</w:t>
      </w:r>
      <w:proofErr w:type="spellEnd"/>
    </w:p>
    <w:sectPr w:rsidR="008C45F2">
      <w:pgSz w:w="12240" w:h="15840"/>
      <w:pgMar w:top="1020" w:right="1020" w:bottom="280" w:left="1080" w:header="32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BD2C4" w14:textId="77777777" w:rsidR="00C42583" w:rsidRDefault="00C42583">
      <w:r>
        <w:separator/>
      </w:r>
    </w:p>
  </w:endnote>
  <w:endnote w:type="continuationSeparator" w:id="0">
    <w:p w14:paraId="71ACC3F3" w14:textId="77777777" w:rsidR="00C42583" w:rsidRDefault="00C42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8AC70" w14:textId="77777777" w:rsidR="00C42583" w:rsidRDefault="00C42583">
      <w:r>
        <w:separator/>
      </w:r>
    </w:p>
  </w:footnote>
  <w:footnote w:type="continuationSeparator" w:id="0">
    <w:p w14:paraId="4E1E1A24" w14:textId="77777777" w:rsidR="00C42583" w:rsidRDefault="00C42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pStyle w:val="Nromal"/>
      <w:lvlText w:val=""/>
      <w:lvlJc w:val="left"/>
      <w:pPr>
        <w:tabs>
          <w:tab w:val="num" w:pos="720"/>
        </w:tabs>
        <w:ind w:left="720" w:hanging="360"/>
      </w:pPr>
      <w:rPr>
        <w:rFonts w:ascii="Symbol" w:hAnsi="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olor w:val="auto"/>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lvl w:ilvl="0">
      <w:start w:val="1"/>
      <w:numFmt w:val="bullet"/>
      <w:lvlText w:val=""/>
      <w:lvlJc w:val="left"/>
      <w:pPr>
        <w:tabs>
          <w:tab w:val="num" w:pos="1710"/>
        </w:tabs>
        <w:ind w:left="1710" w:hanging="360"/>
      </w:pPr>
      <w:rPr>
        <w:rFonts w:ascii="Symbol" w:hAnsi="Symbol"/>
      </w:rPr>
    </w:lvl>
  </w:abstractNum>
  <w:abstractNum w:abstractNumId="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7" w15:restartNumberingAfterBreak="0">
    <w:nsid w:val="0E0D338D"/>
    <w:multiLevelType w:val="hybridMultilevel"/>
    <w:tmpl w:val="B2980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561752"/>
    <w:multiLevelType w:val="hybridMultilevel"/>
    <w:tmpl w:val="94482CC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239A7792"/>
    <w:multiLevelType w:val="hybridMultilevel"/>
    <w:tmpl w:val="A0B01C4A"/>
    <w:lvl w:ilvl="0" w:tplc="04090001">
      <w:start w:val="1"/>
      <w:numFmt w:val="bullet"/>
      <w:lvlText w:val=""/>
      <w:lvlJc w:val="left"/>
      <w:pPr>
        <w:ind w:left="792" w:hanging="339"/>
      </w:pPr>
      <w:rPr>
        <w:rFonts w:ascii="Symbol" w:hAnsi="Symbol" w:hint="default"/>
        <w:color w:val="212121"/>
        <w:w w:val="103"/>
        <w:sz w:val="20"/>
        <w:szCs w:val="20"/>
        <w:lang w:val="en-US" w:eastAsia="en-US" w:bidi="ar-SA"/>
      </w:rPr>
    </w:lvl>
    <w:lvl w:ilvl="1" w:tplc="FFFFFFFF">
      <w:numFmt w:val="bullet"/>
      <w:lvlText w:val="•"/>
      <w:lvlJc w:val="left"/>
      <w:pPr>
        <w:ind w:left="1734" w:hanging="339"/>
      </w:pPr>
      <w:rPr>
        <w:rFonts w:hint="default"/>
        <w:lang w:val="en-US" w:eastAsia="en-US" w:bidi="ar-SA"/>
      </w:rPr>
    </w:lvl>
    <w:lvl w:ilvl="2" w:tplc="FFFFFFFF">
      <w:numFmt w:val="bullet"/>
      <w:lvlText w:val="•"/>
      <w:lvlJc w:val="left"/>
      <w:pPr>
        <w:ind w:left="2668" w:hanging="339"/>
      </w:pPr>
      <w:rPr>
        <w:rFonts w:hint="default"/>
        <w:lang w:val="en-US" w:eastAsia="en-US" w:bidi="ar-SA"/>
      </w:rPr>
    </w:lvl>
    <w:lvl w:ilvl="3" w:tplc="FFFFFFFF">
      <w:numFmt w:val="bullet"/>
      <w:lvlText w:val="•"/>
      <w:lvlJc w:val="left"/>
      <w:pPr>
        <w:ind w:left="3602" w:hanging="339"/>
      </w:pPr>
      <w:rPr>
        <w:rFonts w:hint="default"/>
        <w:lang w:val="en-US" w:eastAsia="en-US" w:bidi="ar-SA"/>
      </w:rPr>
    </w:lvl>
    <w:lvl w:ilvl="4" w:tplc="FFFFFFFF">
      <w:numFmt w:val="bullet"/>
      <w:lvlText w:val="•"/>
      <w:lvlJc w:val="left"/>
      <w:pPr>
        <w:ind w:left="4536" w:hanging="339"/>
      </w:pPr>
      <w:rPr>
        <w:rFonts w:hint="default"/>
        <w:lang w:val="en-US" w:eastAsia="en-US" w:bidi="ar-SA"/>
      </w:rPr>
    </w:lvl>
    <w:lvl w:ilvl="5" w:tplc="FFFFFFFF">
      <w:numFmt w:val="bullet"/>
      <w:lvlText w:val="•"/>
      <w:lvlJc w:val="left"/>
      <w:pPr>
        <w:ind w:left="5470" w:hanging="339"/>
      </w:pPr>
      <w:rPr>
        <w:rFonts w:hint="default"/>
        <w:lang w:val="en-US" w:eastAsia="en-US" w:bidi="ar-SA"/>
      </w:rPr>
    </w:lvl>
    <w:lvl w:ilvl="6" w:tplc="FFFFFFFF">
      <w:numFmt w:val="bullet"/>
      <w:lvlText w:val="•"/>
      <w:lvlJc w:val="left"/>
      <w:pPr>
        <w:ind w:left="6404" w:hanging="339"/>
      </w:pPr>
      <w:rPr>
        <w:rFonts w:hint="default"/>
        <w:lang w:val="en-US" w:eastAsia="en-US" w:bidi="ar-SA"/>
      </w:rPr>
    </w:lvl>
    <w:lvl w:ilvl="7" w:tplc="FFFFFFFF">
      <w:numFmt w:val="bullet"/>
      <w:lvlText w:val="•"/>
      <w:lvlJc w:val="left"/>
      <w:pPr>
        <w:ind w:left="7338" w:hanging="339"/>
      </w:pPr>
      <w:rPr>
        <w:rFonts w:hint="default"/>
        <w:lang w:val="en-US" w:eastAsia="en-US" w:bidi="ar-SA"/>
      </w:rPr>
    </w:lvl>
    <w:lvl w:ilvl="8" w:tplc="FFFFFFFF">
      <w:numFmt w:val="bullet"/>
      <w:lvlText w:val="•"/>
      <w:lvlJc w:val="left"/>
      <w:pPr>
        <w:ind w:left="8272" w:hanging="339"/>
      </w:pPr>
      <w:rPr>
        <w:rFonts w:hint="default"/>
        <w:lang w:val="en-US" w:eastAsia="en-US" w:bidi="ar-SA"/>
      </w:rPr>
    </w:lvl>
  </w:abstractNum>
  <w:abstractNum w:abstractNumId="10" w15:restartNumberingAfterBreak="0">
    <w:nsid w:val="2DCF0DAA"/>
    <w:multiLevelType w:val="hybridMultilevel"/>
    <w:tmpl w:val="26A8545E"/>
    <w:lvl w:ilvl="0" w:tplc="430EBD4E">
      <w:numFmt w:val="bullet"/>
      <w:lvlText w:val="•"/>
      <w:lvlJc w:val="left"/>
      <w:pPr>
        <w:ind w:left="792" w:hanging="339"/>
      </w:pPr>
      <w:rPr>
        <w:rFonts w:hint="default"/>
        <w:color w:val="212121"/>
        <w:w w:val="103"/>
        <w:sz w:val="20"/>
        <w:szCs w:val="20"/>
        <w:lang w:val="en-US" w:eastAsia="en-US" w:bidi="ar-SA"/>
      </w:rPr>
    </w:lvl>
    <w:lvl w:ilvl="1" w:tplc="FFFFFFFF">
      <w:numFmt w:val="bullet"/>
      <w:lvlText w:val="•"/>
      <w:lvlJc w:val="left"/>
      <w:pPr>
        <w:ind w:left="1734" w:hanging="339"/>
      </w:pPr>
      <w:rPr>
        <w:rFonts w:hint="default"/>
        <w:lang w:val="en-US" w:eastAsia="en-US" w:bidi="ar-SA"/>
      </w:rPr>
    </w:lvl>
    <w:lvl w:ilvl="2" w:tplc="FFFFFFFF">
      <w:numFmt w:val="bullet"/>
      <w:lvlText w:val="•"/>
      <w:lvlJc w:val="left"/>
      <w:pPr>
        <w:ind w:left="2668" w:hanging="339"/>
      </w:pPr>
      <w:rPr>
        <w:rFonts w:hint="default"/>
        <w:lang w:val="en-US" w:eastAsia="en-US" w:bidi="ar-SA"/>
      </w:rPr>
    </w:lvl>
    <w:lvl w:ilvl="3" w:tplc="FFFFFFFF">
      <w:numFmt w:val="bullet"/>
      <w:lvlText w:val="•"/>
      <w:lvlJc w:val="left"/>
      <w:pPr>
        <w:ind w:left="3602" w:hanging="339"/>
      </w:pPr>
      <w:rPr>
        <w:rFonts w:hint="default"/>
        <w:lang w:val="en-US" w:eastAsia="en-US" w:bidi="ar-SA"/>
      </w:rPr>
    </w:lvl>
    <w:lvl w:ilvl="4" w:tplc="FFFFFFFF">
      <w:numFmt w:val="bullet"/>
      <w:lvlText w:val="•"/>
      <w:lvlJc w:val="left"/>
      <w:pPr>
        <w:ind w:left="4536" w:hanging="339"/>
      </w:pPr>
      <w:rPr>
        <w:rFonts w:hint="default"/>
        <w:lang w:val="en-US" w:eastAsia="en-US" w:bidi="ar-SA"/>
      </w:rPr>
    </w:lvl>
    <w:lvl w:ilvl="5" w:tplc="FFFFFFFF">
      <w:numFmt w:val="bullet"/>
      <w:lvlText w:val="•"/>
      <w:lvlJc w:val="left"/>
      <w:pPr>
        <w:ind w:left="5470" w:hanging="339"/>
      </w:pPr>
      <w:rPr>
        <w:rFonts w:hint="default"/>
        <w:lang w:val="en-US" w:eastAsia="en-US" w:bidi="ar-SA"/>
      </w:rPr>
    </w:lvl>
    <w:lvl w:ilvl="6" w:tplc="FFFFFFFF">
      <w:numFmt w:val="bullet"/>
      <w:lvlText w:val="•"/>
      <w:lvlJc w:val="left"/>
      <w:pPr>
        <w:ind w:left="6404" w:hanging="339"/>
      </w:pPr>
      <w:rPr>
        <w:rFonts w:hint="default"/>
        <w:lang w:val="en-US" w:eastAsia="en-US" w:bidi="ar-SA"/>
      </w:rPr>
    </w:lvl>
    <w:lvl w:ilvl="7" w:tplc="FFFFFFFF">
      <w:numFmt w:val="bullet"/>
      <w:lvlText w:val="•"/>
      <w:lvlJc w:val="left"/>
      <w:pPr>
        <w:ind w:left="7338" w:hanging="339"/>
      </w:pPr>
      <w:rPr>
        <w:rFonts w:hint="default"/>
        <w:lang w:val="en-US" w:eastAsia="en-US" w:bidi="ar-SA"/>
      </w:rPr>
    </w:lvl>
    <w:lvl w:ilvl="8" w:tplc="FFFFFFFF">
      <w:numFmt w:val="bullet"/>
      <w:lvlText w:val="•"/>
      <w:lvlJc w:val="left"/>
      <w:pPr>
        <w:ind w:left="8272" w:hanging="339"/>
      </w:pPr>
      <w:rPr>
        <w:rFonts w:hint="default"/>
        <w:lang w:val="en-US" w:eastAsia="en-US" w:bidi="ar-SA"/>
      </w:rPr>
    </w:lvl>
  </w:abstractNum>
  <w:abstractNum w:abstractNumId="11" w15:restartNumberingAfterBreak="0">
    <w:nsid w:val="32E12B94"/>
    <w:multiLevelType w:val="hybridMultilevel"/>
    <w:tmpl w:val="80C4877C"/>
    <w:lvl w:ilvl="0" w:tplc="04090001">
      <w:start w:val="1"/>
      <w:numFmt w:val="bullet"/>
      <w:lvlText w:val=""/>
      <w:lvlJc w:val="left"/>
      <w:pPr>
        <w:ind w:left="1131" w:hanging="339"/>
      </w:pPr>
      <w:rPr>
        <w:rFonts w:ascii="Symbol" w:hAnsi="Symbol" w:hint="default"/>
        <w:color w:val="212121"/>
        <w:w w:val="103"/>
        <w:sz w:val="20"/>
        <w:szCs w:val="20"/>
        <w:lang w:val="en-US" w:eastAsia="en-US" w:bidi="ar-SA"/>
      </w:rPr>
    </w:lvl>
    <w:lvl w:ilvl="1" w:tplc="FFFFFFFF">
      <w:numFmt w:val="bullet"/>
      <w:lvlText w:val="•"/>
      <w:lvlJc w:val="left"/>
      <w:pPr>
        <w:ind w:left="2073" w:hanging="339"/>
      </w:pPr>
      <w:rPr>
        <w:rFonts w:hint="default"/>
        <w:lang w:val="en-US" w:eastAsia="en-US" w:bidi="ar-SA"/>
      </w:rPr>
    </w:lvl>
    <w:lvl w:ilvl="2" w:tplc="FFFFFFFF">
      <w:numFmt w:val="bullet"/>
      <w:lvlText w:val="•"/>
      <w:lvlJc w:val="left"/>
      <w:pPr>
        <w:ind w:left="3007" w:hanging="339"/>
      </w:pPr>
      <w:rPr>
        <w:rFonts w:hint="default"/>
        <w:lang w:val="en-US" w:eastAsia="en-US" w:bidi="ar-SA"/>
      </w:rPr>
    </w:lvl>
    <w:lvl w:ilvl="3" w:tplc="FFFFFFFF">
      <w:numFmt w:val="bullet"/>
      <w:lvlText w:val="•"/>
      <w:lvlJc w:val="left"/>
      <w:pPr>
        <w:ind w:left="3941" w:hanging="339"/>
      </w:pPr>
      <w:rPr>
        <w:rFonts w:hint="default"/>
        <w:lang w:val="en-US" w:eastAsia="en-US" w:bidi="ar-SA"/>
      </w:rPr>
    </w:lvl>
    <w:lvl w:ilvl="4" w:tplc="FFFFFFFF">
      <w:numFmt w:val="bullet"/>
      <w:lvlText w:val="•"/>
      <w:lvlJc w:val="left"/>
      <w:pPr>
        <w:ind w:left="4875" w:hanging="339"/>
      </w:pPr>
      <w:rPr>
        <w:rFonts w:hint="default"/>
        <w:lang w:val="en-US" w:eastAsia="en-US" w:bidi="ar-SA"/>
      </w:rPr>
    </w:lvl>
    <w:lvl w:ilvl="5" w:tplc="FFFFFFFF">
      <w:numFmt w:val="bullet"/>
      <w:lvlText w:val="•"/>
      <w:lvlJc w:val="left"/>
      <w:pPr>
        <w:ind w:left="5809" w:hanging="339"/>
      </w:pPr>
      <w:rPr>
        <w:rFonts w:hint="default"/>
        <w:lang w:val="en-US" w:eastAsia="en-US" w:bidi="ar-SA"/>
      </w:rPr>
    </w:lvl>
    <w:lvl w:ilvl="6" w:tplc="FFFFFFFF">
      <w:numFmt w:val="bullet"/>
      <w:lvlText w:val="•"/>
      <w:lvlJc w:val="left"/>
      <w:pPr>
        <w:ind w:left="6743" w:hanging="339"/>
      </w:pPr>
      <w:rPr>
        <w:rFonts w:hint="default"/>
        <w:lang w:val="en-US" w:eastAsia="en-US" w:bidi="ar-SA"/>
      </w:rPr>
    </w:lvl>
    <w:lvl w:ilvl="7" w:tplc="FFFFFFFF">
      <w:numFmt w:val="bullet"/>
      <w:lvlText w:val="•"/>
      <w:lvlJc w:val="left"/>
      <w:pPr>
        <w:ind w:left="7677" w:hanging="339"/>
      </w:pPr>
      <w:rPr>
        <w:rFonts w:hint="default"/>
        <w:lang w:val="en-US" w:eastAsia="en-US" w:bidi="ar-SA"/>
      </w:rPr>
    </w:lvl>
    <w:lvl w:ilvl="8" w:tplc="FFFFFFFF">
      <w:numFmt w:val="bullet"/>
      <w:lvlText w:val="•"/>
      <w:lvlJc w:val="left"/>
      <w:pPr>
        <w:ind w:left="8611" w:hanging="339"/>
      </w:pPr>
      <w:rPr>
        <w:rFonts w:hint="default"/>
        <w:lang w:val="en-US" w:eastAsia="en-US" w:bidi="ar-SA"/>
      </w:rPr>
    </w:lvl>
  </w:abstractNum>
  <w:abstractNum w:abstractNumId="12" w15:restartNumberingAfterBreak="0">
    <w:nsid w:val="32E2550D"/>
    <w:multiLevelType w:val="hybridMultilevel"/>
    <w:tmpl w:val="5A4E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4617F"/>
    <w:multiLevelType w:val="hybridMultilevel"/>
    <w:tmpl w:val="8EA4C688"/>
    <w:lvl w:ilvl="0" w:tplc="430EBD4E">
      <w:numFmt w:val="bullet"/>
      <w:lvlText w:val="•"/>
      <w:lvlJc w:val="left"/>
      <w:pPr>
        <w:ind w:left="792" w:hanging="339"/>
      </w:pPr>
      <w:rPr>
        <w:rFonts w:hint="default"/>
        <w:color w:val="212121"/>
        <w:w w:val="103"/>
        <w:sz w:val="20"/>
        <w:szCs w:val="20"/>
        <w:lang w:val="en-US" w:eastAsia="en-US" w:bidi="ar-SA"/>
      </w:rPr>
    </w:lvl>
    <w:lvl w:ilvl="1" w:tplc="FFFFFFFF">
      <w:numFmt w:val="bullet"/>
      <w:lvlText w:val="•"/>
      <w:lvlJc w:val="left"/>
      <w:pPr>
        <w:ind w:left="1734" w:hanging="339"/>
      </w:pPr>
      <w:rPr>
        <w:rFonts w:hint="default"/>
        <w:lang w:val="en-US" w:eastAsia="en-US" w:bidi="ar-SA"/>
      </w:rPr>
    </w:lvl>
    <w:lvl w:ilvl="2" w:tplc="FFFFFFFF">
      <w:numFmt w:val="bullet"/>
      <w:lvlText w:val="•"/>
      <w:lvlJc w:val="left"/>
      <w:pPr>
        <w:ind w:left="2668" w:hanging="339"/>
      </w:pPr>
      <w:rPr>
        <w:rFonts w:hint="default"/>
        <w:lang w:val="en-US" w:eastAsia="en-US" w:bidi="ar-SA"/>
      </w:rPr>
    </w:lvl>
    <w:lvl w:ilvl="3" w:tplc="FFFFFFFF">
      <w:numFmt w:val="bullet"/>
      <w:lvlText w:val="•"/>
      <w:lvlJc w:val="left"/>
      <w:pPr>
        <w:ind w:left="3602" w:hanging="339"/>
      </w:pPr>
      <w:rPr>
        <w:rFonts w:hint="default"/>
        <w:lang w:val="en-US" w:eastAsia="en-US" w:bidi="ar-SA"/>
      </w:rPr>
    </w:lvl>
    <w:lvl w:ilvl="4" w:tplc="FFFFFFFF">
      <w:numFmt w:val="bullet"/>
      <w:lvlText w:val="•"/>
      <w:lvlJc w:val="left"/>
      <w:pPr>
        <w:ind w:left="4536" w:hanging="339"/>
      </w:pPr>
      <w:rPr>
        <w:rFonts w:hint="default"/>
        <w:lang w:val="en-US" w:eastAsia="en-US" w:bidi="ar-SA"/>
      </w:rPr>
    </w:lvl>
    <w:lvl w:ilvl="5" w:tplc="FFFFFFFF">
      <w:numFmt w:val="bullet"/>
      <w:lvlText w:val="•"/>
      <w:lvlJc w:val="left"/>
      <w:pPr>
        <w:ind w:left="5470" w:hanging="339"/>
      </w:pPr>
      <w:rPr>
        <w:rFonts w:hint="default"/>
        <w:lang w:val="en-US" w:eastAsia="en-US" w:bidi="ar-SA"/>
      </w:rPr>
    </w:lvl>
    <w:lvl w:ilvl="6" w:tplc="FFFFFFFF">
      <w:numFmt w:val="bullet"/>
      <w:lvlText w:val="•"/>
      <w:lvlJc w:val="left"/>
      <w:pPr>
        <w:ind w:left="6404" w:hanging="339"/>
      </w:pPr>
      <w:rPr>
        <w:rFonts w:hint="default"/>
        <w:lang w:val="en-US" w:eastAsia="en-US" w:bidi="ar-SA"/>
      </w:rPr>
    </w:lvl>
    <w:lvl w:ilvl="7" w:tplc="FFFFFFFF">
      <w:numFmt w:val="bullet"/>
      <w:lvlText w:val="•"/>
      <w:lvlJc w:val="left"/>
      <w:pPr>
        <w:ind w:left="7338" w:hanging="339"/>
      </w:pPr>
      <w:rPr>
        <w:rFonts w:hint="default"/>
        <w:lang w:val="en-US" w:eastAsia="en-US" w:bidi="ar-SA"/>
      </w:rPr>
    </w:lvl>
    <w:lvl w:ilvl="8" w:tplc="FFFFFFFF">
      <w:numFmt w:val="bullet"/>
      <w:lvlText w:val="•"/>
      <w:lvlJc w:val="left"/>
      <w:pPr>
        <w:ind w:left="8272" w:hanging="339"/>
      </w:pPr>
      <w:rPr>
        <w:rFonts w:hint="default"/>
        <w:lang w:val="en-US" w:eastAsia="en-US" w:bidi="ar-SA"/>
      </w:rPr>
    </w:lvl>
  </w:abstractNum>
  <w:abstractNum w:abstractNumId="14" w15:restartNumberingAfterBreak="0">
    <w:nsid w:val="45045E19"/>
    <w:multiLevelType w:val="hybridMultilevel"/>
    <w:tmpl w:val="CFFA5D7C"/>
    <w:lvl w:ilvl="0" w:tplc="04090001">
      <w:start w:val="1"/>
      <w:numFmt w:val="bullet"/>
      <w:lvlText w:val=""/>
      <w:lvlJc w:val="left"/>
      <w:pPr>
        <w:ind w:left="792" w:hanging="339"/>
      </w:pPr>
      <w:rPr>
        <w:rFonts w:ascii="Symbol" w:hAnsi="Symbol" w:hint="default"/>
        <w:color w:val="212121"/>
        <w:w w:val="103"/>
        <w:sz w:val="20"/>
        <w:szCs w:val="20"/>
        <w:lang w:val="en-US" w:eastAsia="en-US" w:bidi="ar-SA"/>
      </w:rPr>
    </w:lvl>
    <w:lvl w:ilvl="1" w:tplc="FFFFFFFF">
      <w:numFmt w:val="bullet"/>
      <w:lvlText w:val="•"/>
      <w:lvlJc w:val="left"/>
      <w:pPr>
        <w:ind w:left="1734" w:hanging="339"/>
      </w:pPr>
      <w:rPr>
        <w:rFonts w:hint="default"/>
        <w:lang w:val="en-US" w:eastAsia="en-US" w:bidi="ar-SA"/>
      </w:rPr>
    </w:lvl>
    <w:lvl w:ilvl="2" w:tplc="FFFFFFFF">
      <w:numFmt w:val="bullet"/>
      <w:lvlText w:val="•"/>
      <w:lvlJc w:val="left"/>
      <w:pPr>
        <w:ind w:left="2668" w:hanging="339"/>
      </w:pPr>
      <w:rPr>
        <w:rFonts w:hint="default"/>
        <w:lang w:val="en-US" w:eastAsia="en-US" w:bidi="ar-SA"/>
      </w:rPr>
    </w:lvl>
    <w:lvl w:ilvl="3" w:tplc="FFFFFFFF">
      <w:numFmt w:val="bullet"/>
      <w:lvlText w:val="•"/>
      <w:lvlJc w:val="left"/>
      <w:pPr>
        <w:ind w:left="3602" w:hanging="339"/>
      </w:pPr>
      <w:rPr>
        <w:rFonts w:hint="default"/>
        <w:lang w:val="en-US" w:eastAsia="en-US" w:bidi="ar-SA"/>
      </w:rPr>
    </w:lvl>
    <w:lvl w:ilvl="4" w:tplc="FFFFFFFF">
      <w:numFmt w:val="bullet"/>
      <w:lvlText w:val="•"/>
      <w:lvlJc w:val="left"/>
      <w:pPr>
        <w:ind w:left="4536" w:hanging="339"/>
      </w:pPr>
      <w:rPr>
        <w:rFonts w:hint="default"/>
        <w:lang w:val="en-US" w:eastAsia="en-US" w:bidi="ar-SA"/>
      </w:rPr>
    </w:lvl>
    <w:lvl w:ilvl="5" w:tplc="FFFFFFFF">
      <w:numFmt w:val="bullet"/>
      <w:lvlText w:val="•"/>
      <w:lvlJc w:val="left"/>
      <w:pPr>
        <w:ind w:left="5470" w:hanging="339"/>
      </w:pPr>
      <w:rPr>
        <w:rFonts w:hint="default"/>
        <w:lang w:val="en-US" w:eastAsia="en-US" w:bidi="ar-SA"/>
      </w:rPr>
    </w:lvl>
    <w:lvl w:ilvl="6" w:tplc="FFFFFFFF">
      <w:numFmt w:val="bullet"/>
      <w:lvlText w:val="•"/>
      <w:lvlJc w:val="left"/>
      <w:pPr>
        <w:ind w:left="6404" w:hanging="339"/>
      </w:pPr>
      <w:rPr>
        <w:rFonts w:hint="default"/>
        <w:lang w:val="en-US" w:eastAsia="en-US" w:bidi="ar-SA"/>
      </w:rPr>
    </w:lvl>
    <w:lvl w:ilvl="7" w:tplc="FFFFFFFF">
      <w:numFmt w:val="bullet"/>
      <w:lvlText w:val="•"/>
      <w:lvlJc w:val="left"/>
      <w:pPr>
        <w:ind w:left="7338" w:hanging="339"/>
      </w:pPr>
      <w:rPr>
        <w:rFonts w:hint="default"/>
        <w:lang w:val="en-US" w:eastAsia="en-US" w:bidi="ar-SA"/>
      </w:rPr>
    </w:lvl>
    <w:lvl w:ilvl="8" w:tplc="FFFFFFFF">
      <w:numFmt w:val="bullet"/>
      <w:lvlText w:val="•"/>
      <w:lvlJc w:val="left"/>
      <w:pPr>
        <w:ind w:left="8272" w:hanging="339"/>
      </w:pPr>
      <w:rPr>
        <w:rFonts w:hint="default"/>
        <w:lang w:val="en-US" w:eastAsia="en-US" w:bidi="ar-SA"/>
      </w:rPr>
    </w:lvl>
  </w:abstractNum>
  <w:abstractNum w:abstractNumId="15" w15:restartNumberingAfterBreak="0">
    <w:nsid w:val="4F5F3B68"/>
    <w:multiLevelType w:val="hybridMultilevel"/>
    <w:tmpl w:val="551A5626"/>
    <w:lvl w:ilvl="0" w:tplc="EE6089D2">
      <w:numFmt w:val="bullet"/>
      <w:lvlText w:val="o"/>
      <w:lvlJc w:val="left"/>
      <w:pPr>
        <w:ind w:left="792" w:hanging="339"/>
      </w:pPr>
      <w:rPr>
        <w:rFonts w:ascii="Courier New" w:eastAsia="Courier New" w:hAnsi="Courier New" w:cs="Courier New" w:hint="default"/>
        <w:color w:val="212121"/>
        <w:w w:val="103"/>
        <w:sz w:val="20"/>
        <w:szCs w:val="20"/>
        <w:lang w:val="en-US" w:eastAsia="en-US" w:bidi="ar-SA"/>
      </w:rPr>
    </w:lvl>
    <w:lvl w:ilvl="1" w:tplc="D7C8ADD2">
      <w:numFmt w:val="bullet"/>
      <w:lvlText w:val="•"/>
      <w:lvlJc w:val="left"/>
      <w:pPr>
        <w:ind w:left="1734" w:hanging="339"/>
      </w:pPr>
      <w:rPr>
        <w:rFonts w:hint="default"/>
        <w:lang w:val="en-US" w:eastAsia="en-US" w:bidi="ar-SA"/>
      </w:rPr>
    </w:lvl>
    <w:lvl w:ilvl="2" w:tplc="ECCE3D08">
      <w:numFmt w:val="bullet"/>
      <w:lvlText w:val="•"/>
      <w:lvlJc w:val="left"/>
      <w:pPr>
        <w:ind w:left="2668" w:hanging="339"/>
      </w:pPr>
      <w:rPr>
        <w:rFonts w:hint="default"/>
        <w:lang w:val="en-US" w:eastAsia="en-US" w:bidi="ar-SA"/>
      </w:rPr>
    </w:lvl>
    <w:lvl w:ilvl="3" w:tplc="BB203902">
      <w:numFmt w:val="bullet"/>
      <w:lvlText w:val="•"/>
      <w:lvlJc w:val="left"/>
      <w:pPr>
        <w:ind w:left="3602" w:hanging="339"/>
      </w:pPr>
      <w:rPr>
        <w:rFonts w:hint="default"/>
        <w:lang w:val="en-US" w:eastAsia="en-US" w:bidi="ar-SA"/>
      </w:rPr>
    </w:lvl>
    <w:lvl w:ilvl="4" w:tplc="8A2C6160">
      <w:numFmt w:val="bullet"/>
      <w:lvlText w:val="•"/>
      <w:lvlJc w:val="left"/>
      <w:pPr>
        <w:ind w:left="4536" w:hanging="339"/>
      </w:pPr>
      <w:rPr>
        <w:rFonts w:hint="default"/>
        <w:lang w:val="en-US" w:eastAsia="en-US" w:bidi="ar-SA"/>
      </w:rPr>
    </w:lvl>
    <w:lvl w:ilvl="5" w:tplc="152A680A">
      <w:numFmt w:val="bullet"/>
      <w:lvlText w:val="•"/>
      <w:lvlJc w:val="left"/>
      <w:pPr>
        <w:ind w:left="5470" w:hanging="339"/>
      </w:pPr>
      <w:rPr>
        <w:rFonts w:hint="default"/>
        <w:lang w:val="en-US" w:eastAsia="en-US" w:bidi="ar-SA"/>
      </w:rPr>
    </w:lvl>
    <w:lvl w:ilvl="6" w:tplc="B3100D3C">
      <w:numFmt w:val="bullet"/>
      <w:lvlText w:val="•"/>
      <w:lvlJc w:val="left"/>
      <w:pPr>
        <w:ind w:left="6404" w:hanging="339"/>
      </w:pPr>
      <w:rPr>
        <w:rFonts w:hint="default"/>
        <w:lang w:val="en-US" w:eastAsia="en-US" w:bidi="ar-SA"/>
      </w:rPr>
    </w:lvl>
    <w:lvl w:ilvl="7" w:tplc="2C58AE0A">
      <w:numFmt w:val="bullet"/>
      <w:lvlText w:val="•"/>
      <w:lvlJc w:val="left"/>
      <w:pPr>
        <w:ind w:left="7338" w:hanging="339"/>
      </w:pPr>
      <w:rPr>
        <w:rFonts w:hint="default"/>
        <w:lang w:val="en-US" w:eastAsia="en-US" w:bidi="ar-SA"/>
      </w:rPr>
    </w:lvl>
    <w:lvl w:ilvl="8" w:tplc="3FCE32DE">
      <w:numFmt w:val="bullet"/>
      <w:lvlText w:val="•"/>
      <w:lvlJc w:val="left"/>
      <w:pPr>
        <w:ind w:left="8272" w:hanging="339"/>
      </w:pPr>
      <w:rPr>
        <w:rFonts w:hint="default"/>
        <w:lang w:val="en-US" w:eastAsia="en-US" w:bidi="ar-SA"/>
      </w:rPr>
    </w:lvl>
  </w:abstractNum>
  <w:abstractNum w:abstractNumId="16" w15:restartNumberingAfterBreak="0">
    <w:nsid w:val="50E4140F"/>
    <w:multiLevelType w:val="hybridMultilevel"/>
    <w:tmpl w:val="720A421A"/>
    <w:lvl w:ilvl="0" w:tplc="430EBD4E">
      <w:numFmt w:val="bullet"/>
      <w:lvlText w:val="•"/>
      <w:lvlJc w:val="left"/>
      <w:pPr>
        <w:ind w:left="792" w:hanging="339"/>
      </w:pPr>
      <w:rPr>
        <w:rFonts w:hint="default"/>
        <w:color w:val="212121"/>
        <w:w w:val="103"/>
        <w:sz w:val="20"/>
        <w:szCs w:val="20"/>
        <w:lang w:val="en-US" w:eastAsia="en-US" w:bidi="ar-SA"/>
      </w:rPr>
    </w:lvl>
    <w:lvl w:ilvl="1" w:tplc="FFFFFFFF">
      <w:numFmt w:val="bullet"/>
      <w:lvlText w:val="•"/>
      <w:lvlJc w:val="left"/>
      <w:pPr>
        <w:ind w:left="1734" w:hanging="339"/>
      </w:pPr>
      <w:rPr>
        <w:rFonts w:hint="default"/>
        <w:lang w:val="en-US" w:eastAsia="en-US" w:bidi="ar-SA"/>
      </w:rPr>
    </w:lvl>
    <w:lvl w:ilvl="2" w:tplc="FFFFFFFF">
      <w:numFmt w:val="bullet"/>
      <w:lvlText w:val="•"/>
      <w:lvlJc w:val="left"/>
      <w:pPr>
        <w:ind w:left="2668" w:hanging="339"/>
      </w:pPr>
      <w:rPr>
        <w:rFonts w:hint="default"/>
        <w:lang w:val="en-US" w:eastAsia="en-US" w:bidi="ar-SA"/>
      </w:rPr>
    </w:lvl>
    <w:lvl w:ilvl="3" w:tplc="FFFFFFFF">
      <w:numFmt w:val="bullet"/>
      <w:lvlText w:val="•"/>
      <w:lvlJc w:val="left"/>
      <w:pPr>
        <w:ind w:left="3602" w:hanging="339"/>
      </w:pPr>
      <w:rPr>
        <w:rFonts w:hint="default"/>
        <w:lang w:val="en-US" w:eastAsia="en-US" w:bidi="ar-SA"/>
      </w:rPr>
    </w:lvl>
    <w:lvl w:ilvl="4" w:tplc="FFFFFFFF">
      <w:numFmt w:val="bullet"/>
      <w:lvlText w:val="•"/>
      <w:lvlJc w:val="left"/>
      <w:pPr>
        <w:ind w:left="4536" w:hanging="339"/>
      </w:pPr>
      <w:rPr>
        <w:rFonts w:hint="default"/>
        <w:lang w:val="en-US" w:eastAsia="en-US" w:bidi="ar-SA"/>
      </w:rPr>
    </w:lvl>
    <w:lvl w:ilvl="5" w:tplc="FFFFFFFF">
      <w:numFmt w:val="bullet"/>
      <w:lvlText w:val="•"/>
      <w:lvlJc w:val="left"/>
      <w:pPr>
        <w:ind w:left="5470" w:hanging="339"/>
      </w:pPr>
      <w:rPr>
        <w:rFonts w:hint="default"/>
        <w:lang w:val="en-US" w:eastAsia="en-US" w:bidi="ar-SA"/>
      </w:rPr>
    </w:lvl>
    <w:lvl w:ilvl="6" w:tplc="FFFFFFFF">
      <w:numFmt w:val="bullet"/>
      <w:lvlText w:val="•"/>
      <w:lvlJc w:val="left"/>
      <w:pPr>
        <w:ind w:left="6404" w:hanging="339"/>
      </w:pPr>
      <w:rPr>
        <w:rFonts w:hint="default"/>
        <w:lang w:val="en-US" w:eastAsia="en-US" w:bidi="ar-SA"/>
      </w:rPr>
    </w:lvl>
    <w:lvl w:ilvl="7" w:tplc="FFFFFFFF">
      <w:numFmt w:val="bullet"/>
      <w:lvlText w:val="•"/>
      <w:lvlJc w:val="left"/>
      <w:pPr>
        <w:ind w:left="7338" w:hanging="339"/>
      </w:pPr>
      <w:rPr>
        <w:rFonts w:hint="default"/>
        <w:lang w:val="en-US" w:eastAsia="en-US" w:bidi="ar-SA"/>
      </w:rPr>
    </w:lvl>
    <w:lvl w:ilvl="8" w:tplc="FFFFFFFF">
      <w:numFmt w:val="bullet"/>
      <w:lvlText w:val="•"/>
      <w:lvlJc w:val="left"/>
      <w:pPr>
        <w:ind w:left="8272" w:hanging="339"/>
      </w:pPr>
      <w:rPr>
        <w:rFonts w:hint="default"/>
        <w:lang w:val="en-US" w:eastAsia="en-US" w:bidi="ar-SA"/>
      </w:rPr>
    </w:lvl>
  </w:abstractNum>
  <w:abstractNum w:abstractNumId="17" w15:restartNumberingAfterBreak="0">
    <w:nsid w:val="5150421C"/>
    <w:multiLevelType w:val="multilevel"/>
    <w:tmpl w:val="D22695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422C9"/>
    <w:multiLevelType w:val="hybridMultilevel"/>
    <w:tmpl w:val="6B6A47C0"/>
    <w:lvl w:ilvl="0" w:tplc="27D8FCA0">
      <w:numFmt w:val="bullet"/>
      <w:lvlText w:val=""/>
      <w:lvlJc w:val="left"/>
      <w:pPr>
        <w:ind w:left="792" w:hanging="339"/>
      </w:pPr>
      <w:rPr>
        <w:rFonts w:hint="default"/>
        <w:w w:val="103"/>
        <w:lang w:val="en-US" w:eastAsia="en-US" w:bidi="ar-SA"/>
      </w:rPr>
    </w:lvl>
    <w:lvl w:ilvl="1" w:tplc="430EBD4E">
      <w:numFmt w:val="bullet"/>
      <w:lvlText w:val="•"/>
      <w:lvlJc w:val="left"/>
      <w:pPr>
        <w:ind w:left="1734" w:hanging="339"/>
      </w:pPr>
      <w:rPr>
        <w:rFonts w:hint="default"/>
        <w:lang w:val="en-US" w:eastAsia="en-US" w:bidi="ar-SA"/>
      </w:rPr>
    </w:lvl>
    <w:lvl w:ilvl="2" w:tplc="F83801E4">
      <w:numFmt w:val="bullet"/>
      <w:lvlText w:val="•"/>
      <w:lvlJc w:val="left"/>
      <w:pPr>
        <w:ind w:left="2668" w:hanging="339"/>
      </w:pPr>
      <w:rPr>
        <w:rFonts w:hint="default"/>
        <w:lang w:val="en-US" w:eastAsia="en-US" w:bidi="ar-SA"/>
      </w:rPr>
    </w:lvl>
    <w:lvl w:ilvl="3" w:tplc="DCBA5038">
      <w:numFmt w:val="bullet"/>
      <w:lvlText w:val="•"/>
      <w:lvlJc w:val="left"/>
      <w:pPr>
        <w:ind w:left="3602" w:hanging="339"/>
      </w:pPr>
      <w:rPr>
        <w:rFonts w:hint="default"/>
        <w:lang w:val="en-US" w:eastAsia="en-US" w:bidi="ar-SA"/>
      </w:rPr>
    </w:lvl>
    <w:lvl w:ilvl="4" w:tplc="083896E4">
      <w:numFmt w:val="bullet"/>
      <w:lvlText w:val="•"/>
      <w:lvlJc w:val="left"/>
      <w:pPr>
        <w:ind w:left="4536" w:hanging="339"/>
      </w:pPr>
      <w:rPr>
        <w:rFonts w:hint="default"/>
        <w:lang w:val="en-US" w:eastAsia="en-US" w:bidi="ar-SA"/>
      </w:rPr>
    </w:lvl>
    <w:lvl w:ilvl="5" w:tplc="1ADA89C4">
      <w:numFmt w:val="bullet"/>
      <w:lvlText w:val="•"/>
      <w:lvlJc w:val="left"/>
      <w:pPr>
        <w:ind w:left="5470" w:hanging="339"/>
      </w:pPr>
      <w:rPr>
        <w:rFonts w:hint="default"/>
        <w:lang w:val="en-US" w:eastAsia="en-US" w:bidi="ar-SA"/>
      </w:rPr>
    </w:lvl>
    <w:lvl w:ilvl="6" w:tplc="CDA26956">
      <w:numFmt w:val="bullet"/>
      <w:lvlText w:val="•"/>
      <w:lvlJc w:val="left"/>
      <w:pPr>
        <w:ind w:left="6404" w:hanging="339"/>
      </w:pPr>
      <w:rPr>
        <w:rFonts w:hint="default"/>
        <w:lang w:val="en-US" w:eastAsia="en-US" w:bidi="ar-SA"/>
      </w:rPr>
    </w:lvl>
    <w:lvl w:ilvl="7" w:tplc="949826CC">
      <w:numFmt w:val="bullet"/>
      <w:lvlText w:val="•"/>
      <w:lvlJc w:val="left"/>
      <w:pPr>
        <w:ind w:left="7338" w:hanging="339"/>
      </w:pPr>
      <w:rPr>
        <w:rFonts w:hint="default"/>
        <w:lang w:val="en-US" w:eastAsia="en-US" w:bidi="ar-SA"/>
      </w:rPr>
    </w:lvl>
    <w:lvl w:ilvl="8" w:tplc="B06ED75C">
      <w:numFmt w:val="bullet"/>
      <w:lvlText w:val="•"/>
      <w:lvlJc w:val="left"/>
      <w:pPr>
        <w:ind w:left="8272" w:hanging="339"/>
      </w:pPr>
      <w:rPr>
        <w:rFonts w:hint="default"/>
        <w:lang w:val="en-US" w:eastAsia="en-US" w:bidi="ar-SA"/>
      </w:rPr>
    </w:lvl>
  </w:abstractNum>
  <w:abstractNum w:abstractNumId="19" w15:restartNumberingAfterBreak="0">
    <w:nsid w:val="675C0278"/>
    <w:multiLevelType w:val="hybridMultilevel"/>
    <w:tmpl w:val="1868D6C2"/>
    <w:lvl w:ilvl="0" w:tplc="430EBD4E">
      <w:numFmt w:val="bullet"/>
      <w:lvlText w:val="•"/>
      <w:lvlJc w:val="left"/>
      <w:pPr>
        <w:ind w:left="792" w:hanging="339"/>
      </w:pPr>
      <w:rPr>
        <w:rFonts w:hint="default"/>
        <w:color w:val="212121"/>
        <w:w w:val="103"/>
        <w:sz w:val="20"/>
        <w:szCs w:val="20"/>
        <w:lang w:val="en-US" w:eastAsia="en-US" w:bidi="ar-SA"/>
      </w:rPr>
    </w:lvl>
    <w:lvl w:ilvl="1" w:tplc="FFFFFFFF">
      <w:numFmt w:val="bullet"/>
      <w:lvlText w:val="•"/>
      <w:lvlJc w:val="left"/>
      <w:pPr>
        <w:ind w:left="1734" w:hanging="339"/>
      </w:pPr>
      <w:rPr>
        <w:rFonts w:hint="default"/>
        <w:lang w:val="en-US" w:eastAsia="en-US" w:bidi="ar-SA"/>
      </w:rPr>
    </w:lvl>
    <w:lvl w:ilvl="2" w:tplc="FFFFFFFF">
      <w:numFmt w:val="bullet"/>
      <w:lvlText w:val="•"/>
      <w:lvlJc w:val="left"/>
      <w:pPr>
        <w:ind w:left="2668" w:hanging="339"/>
      </w:pPr>
      <w:rPr>
        <w:rFonts w:hint="default"/>
        <w:lang w:val="en-US" w:eastAsia="en-US" w:bidi="ar-SA"/>
      </w:rPr>
    </w:lvl>
    <w:lvl w:ilvl="3" w:tplc="FFFFFFFF">
      <w:numFmt w:val="bullet"/>
      <w:lvlText w:val="•"/>
      <w:lvlJc w:val="left"/>
      <w:pPr>
        <w:ind w:left="3602" w:hanging="339"/>
      </w:pPr>
      <w:rPr>
        <w:rFonts w:hint="default"/>
        <w:lang w:val="en-US" w:eastAsia="en-US" w:bidi="ar-SA"/>
      </w:rPr>
    </w:lvl>
    <w:lvl w:ilvl="4" w:tplc="FFFFFFFF">
      <w:numFmt w:val="bullet"/>
      <w:lvlText w:val="•"/>
      <w:lvlJc w:val="left"/>
      <w:pPr>
        <w:ind w:left="4536" w:hanging="339"/>
      </w:pPr>
      <w:rPr>
        <w:rFonts w:hint="default"/>
        <w:lang w:val="en-US" w:eastAsia="en-US" w:bidi="ar-SA"/>
      </w:rPr>
    </w:lvl>
    <w:lvl w:ilvl="5" w:tplc="FFFFFFFF">
      <w:numFmt w:val="bullet"/>
      <w:lvlText w:val="•"/>
      <w:lvlJc w:val="left"/>
      <w:pPr>
        <w:ind w:left="5470" w:hanging="339"/>
      </w:pPr>
      <w:rPr>
        <w:rFonts w:hint="default"/>
        <w:lang w:val="en-US" w:eastAsia="en-US" w:bidi="ar-SA"/>
      </w:rPr>
    </w:lvl>
    <w:lvl w:ilvl="6" w:tplc="FFFFFFFF">
      <w:numFmt w:val="bullet"/>
      <w:lvlText w:val="•"/>
      <w:lvlJc w:val="left"/>
      <w:pPr>
        <w:ind w:left="6404" w:hanging="339"/>
      </w:pPr>
      <w:rPr>
        <w:rFonts w:hint="default"/>
        <w:lang w:val="en-US" w:eastAsia="en-US" w:bidi="ar-SA"/>
      </w:rPr>
    </w:lvl>
    <w:lvl w:ilvl="7" w:tplc="FFFFFFFF">
      <w:numFmt w:val="bullet"/>
      <w:lvlText w:val="•"/>
      <w:lvlJc w:val="left"/>
      <w:pPr>
        <w:ind w:left="7338" w:hanging="339"/>
      </w:pPr>
      <w:rPr>
        <w:rFonts w:hint="default"/>
        <w:lang w:val="en-US" w:eastAsia="en-US" w:bidi="ar-SA"/>
      </w:rPr>
    </w:lvl>
    <w:lvl w:ilvl="8" w:tplc="FFFFFFFF">
      <w:numFmt w:val="bullet"/>
      <w:lvlText w:val="•"/>
      <w:lvlJc w:val="left"/>
      <w:pPr>
        <w:ind w:left="8272" w:hanging="339"/>
      </w:pPr>
      <w:rPr>
        <w:rFonts w:hint="default"/>
        <w:lang w:val="en-US" w:eastAsia="en-US" w:bidi="ar-SA"/>
      </w:rPr>
    </w:lvl>
  </w:abstractNum>
  <w:abstractNum w:abstractNumId="20" w15:restartNumberingAfterBreak="0">
    <w:nsid w:val="69326595"/>
    <w:multiLevelType w:val="hybridMultilevel"/>
    <w:tmpl w:val="B2FE6258"/>
    <w:lvl w:ilvl="0" w:tplc="430EBD4E">
      <w:numFmt w:val="bullet"/>
      <w:lvlText w:val="•"/>
      <w:lvlJc w:val="left"/>
      <w:pPr>
        <w:ind w:left="792" w:hanging="339"/>
      </w:pPr>
      <w:rPr>
        <w:rFonts w:hint="default"/>
        <w:color w:val="212121"/>
        <w:w w:val="103"/>
        <w:sz w:val="20"/>
        <w:szCs w:val="20"/>
        <w:lang w:val="en-US" w:eastAsia="en-US" w:bidi="ar-SA"/>
      </w:rPr>
    </w:lvl>
    <w:lvl w:ilvl="1" w:tplc="FFFFFFFF">
      <w:numFmt w:val="bullet"/>
      <w:lvlText w:val="•"/>
      <w:lvlJc w:val="left"/>
      <w:pPr>
        <w:ind w:left="1734" w:hanging="339"/>
      </w:pPr>
      <w:rPr>
        <w:rFonts w:hint="default"/>
        <w:lang w:val="en-US" w:eastAsia="en-US" w:bidi="ar-SA"/>
      </w:rPr>
    </w:lvl>
    <w:lvl w:ilvl="2" w:tplc="FFFFFFFF">
      <w:numFmt w:val="bullet"/>
      <w:lvlText w:val="•"/>
      <w:lvlJc w:val="left"/>
      <w:pPr>
        <w:ind w:left="2668" w:hanging="339"/>
      </w:pPr>
      <w:rPr>
        <w:rFonts w:hint="default"/>
        <w:lang w:val="en-US" w:eastAsia="en-US" w:bidi="ar-SA"/>
      </w:rPr>
    </w:lvl>
    <w:lvl w:ilvl="3" w:tplc="FFFFFFFF">
      <w:numFmt w:val="bullet"/>
      <w:lvlText w:val="•"/>
      <w:lvlJc w:val="left"/>
      <w:pPr>
        <w:ind w:left="3602" w:hanging="339"/>
      </w:pPr>
      <w:rPr>
        <w:rFonts w:hint="default"/>
        <w:lang w:val="en-US" w:eastAsia="en-US" w:bidi="ar-SA"/>
      </w:rPr>
    </w:lvl>
    <w:lvl w:ilvl="4" w:tplc="FFFFFFFF">
      <w:numFmt w:val="bullet"/>
      <w:lvlText w:val="•"/>
      <w:lvlJc w:val="left"/>
      <w:pPr>
        <w:ind w:left="4536" w:hanging="339"/>
      </w:pPr>
      <w:rPr>
        <w:rFonts w:hint="default"/>
        <w:lang w:val="en-US" w:eastAsia="en-US" w:bidi="ar-SA"/>
      </w:rPr>
    </w:lvl>
    <w:lvl w:ilvl="5" w:tplc="FFFFFFFF">
      <w:numFmt w:val="bullet"/>
      <w:lvlText w:val="•"/>
      <w:lvlJc w:val="left"/>
      <w:pPr>
        <w:ind w:left="5470" w:hanging="339"/>
      </w:pPr>
      <w:rPr>
        <w:rFonts w:hint="default"/>
        <w:lang w:val="en-US" w:eastAsia="en-US" w:bidi="ar-SA"/>
      </w:rPr>
    </w:lvl>
    <w:lvl w:ilvl="6" w:tplc="FFFFFFFF">
      <w:numFmt w:val="bullet"/>
      <w:lvlText w:val="•"/>
      <w:lvlJc w:val="left"/>
      <w:pPr>
        <w:ind w:left="6404" w:hanging="339"/>
      </w:pPr>
      <w:rPr>
        <w:rFonts w:hint="default"/>
        <w:lang w:val="en-US" w:eastAsia="en-US" w:bidi="ar-SA"/>
      </w:rPr>
    </w:lvl>
    <w:lvl w:ilvl="7" w:tplc="FFFFFFFF">
      <w:numFmt w:val="bullet"/>
      <w:lvlText w:val="•"/>
      <w:lvlJc w:val="left"/>
      <w:pPr>
        <w:ind w:left="7338" w:hanging="339"/>
      </w:pPr>
      <w:rPr>
        <w:rFonts w:hint="default"/>
        <w:lang w:val="en-US" w:eastAsia="en-US" w:bidi="ar-SA"/>
      </w:rPr>
    </w:lvl>
    <w:lvl w:ilvl="8" w:tplc="FFFFFFFF">
      <w:numFmt w:val="bullet"/>
      <w:lvlText w:val="•"/>
      <w:lvlJc w:val="left"/>
      <w:pPr>
        <w:ind w:left="8272" w:hanging="339"/>
      </w:pPr>
      <w:rPr>
        <w:rFonts w:hint="default"/>
        <w:lang w:val="en-US" w:eastAsia="en-US" w:bidi="ar-SA"/>
      </w:rPr>
    </w:lvl>
  </w:abstractNum>
  <w:abstractNum w:abstractNumId="21" w15:restartNumberingAfterBreak="0">
    <w:nsid w:val="6A6C0726"/>
    <w:multiLevelType w:val="hybridMultilevel"/>
    <w:tmpl w:val="5C8E2D92"/>
    <w:lvl w:ilvl="0" w:tplc="430EBD4E">
      <w:numFmt w:val="bullet"/>
      <w:lvlText w:val="•"/>
      <w:lvlJc w:val="left"/>
      <w:pPr>
        <w:ind w:left="792" w:hanging="339"/>
      </w:pPr>
      <w:rPr>
        <w:rFonts w:hint="default"/>
        <w:color w:val="212121"/>
        <w:w w:val="103"/>
        <w:sz w:val="20"/>
        <w:szCs w:val="20"/>
        <w:lang w:val="en-US" w:eastAsia="en-US" w:bidi="ar-SA"/>
      </w:rPr>
    </w:lvl>
    <w:lvl w:ilvl="1" w:tplc="FFFFFFFF">
      <w:numFmt w:val="bullet"/>
      <w:lvlText w:val="•"/>
      <w:lvlJc w:val="left"/>
      <w:pPr>
        <w:ind w:left="1734" w:hanging="339"/>
      </w:pPr>
      <w:rPr>
        <w:rFonts w:hint="default"/>
        <w:lang w:val="en-US" w:eastAsia="en-US" w:bidi="ar-SA"/>
      </w:rPr>
    </w:lvl>
    <w:lvl w:ilvl="2" w:tplc="FFFFFFFF">
      <w:numFmt w:val="bullet"/>
      <w:lvlText w:val="•"/>
      <w:lvlJc w:val="left"/>
      <w:pPr>
        <w:ind w:left="2668" w:hanging="339"/>
      </w:pPr>
      <w:rPr>
        <w:rFonts w:hint="default"/>
        <w:lang w:val="en-US" w:eastAsia="en-US" w:bidi="ar-SA"/>
      </w:rPr>
    </w:lvl>
    <w:lvl w:ilvl="3" w:tplc="FFFFFFFF">
      <w:numFmt w:val="bullet"/>
      <w:lvlText w:val="•"/>
      <w:lvlJc w:val="left"/>
      <w:pPr>
        <w:ind w:left="3602" w:hanging="339"/>
      </w:pPr>
      <w:rPr>
        <w:rFonts w:hint="default"/>
        <w:lang w:val="en-US" w:eastAsia="en-US" w:bidi="ar-SA"/>
      </w:rPr>
    </w:lvl>
    <w:lvl w:ilvl="4" w:tplc="FFFFFFFF">
      <w:numFmt w:val="bullet"/>
      <w:lvlText w:val="•"/>
      <w:lvlJc w:val="left"/>
      <w:pPr>
        <w:ind w:left="4536" w:hanging="339"/>
      </w:pPr>
      <w:rPr>
        <w:rFonts w:hint="default"/>
        <w:lang w:val="en-US" w:eastAsia="en-US" w:bidi="ar-SA"/>
      </w:rPr>
    </w:lvl>
    <w:lvl w:ilvl="5" w:tplc="FFFFFFFF">
      <w:numFmt w:val="bullet"/>
      <w:lvlText w:val="•"/>
      <w:lvlJc w:val="left"/>
      <w:pPr>
        <w:ind w:left="5470" w:hanging="339"/>
      </w:pPr>
      <w:rPr>
        <w:rFonts w:hint="default"/>
        <w:lang w:val="en-US" w:eastAsia="en-US" w:bidi="ar-SA"/>
      </w:rPr>
    </w:lvl>
    <w:lvl w:ilvl="6" w:tplc="FFFFFFFF">
      <w:numFmt w:val="bullet"/>
      <w:lvlText w:val="•"/>
      <w:lvlJc w:val="left"/>
      <w:pPr>
        <w:ind w:left="6404" w:hanging="339"/>
      </w:pPr>
      <w:rPr>
        <w:rFonts w:hint="default"/>
        <w:lang w:val="en-US" w:eastAsia="en-US" w:bidi="ar-SA"/>
      </w:rPr>
    </w:lvl>
    <w:lvl w:ilvl="7" w:tplc="FFFFFFFF">
      <w:numFmt w:val="bullet"/>
      <w:lvlText w:val="•"/>
      <w:lvlJc w:val="left"/>
      <w:pPr>
        <w:ind w:left="7338" w:hanging="339"/>
      </w:pPr>
      <w:rPr>
        <w:rFonts w:hint="default"/>
        <w:lang w:val="en-US" w:eastAsia="en-US" w:bidi="ar-SA"/>
      </w:rPr>
    </w:lvl>
    <w:lvl w:ilvl="8" w:tplc="FFFFFFFF">
      <w:numFmt w:val="bullet"/>
      <w:lvlText w:val="•"/>
      <w:lvlJc w:val="left"/>
      <w:pPr>
        <w:ind w:left="8272" w:hanging="339"/>
      </w:pPr>
      <w:rPr>
        <w:rFonts w:hint="default"/>
        <w:lang w:val="en-US" w:eastAsia="en-US" w:bidi="ar-SA"/>
      </w:rPr>
    </w:lvl>
  </w:abstractNum>
  <w:abstractNum w:abstractNumId="22" w15:restartNumberingAfterBreak="0">
    <w:nsid w:val="737807CE"/>
    <w:multiLevelType w:val="hybridMultilevel"/>
    <w:tmpl w:val="26A03614"/>
    <w:lvl w:ilvl="0" w:tplc="430EBD4E">
      <w:numFmt w:val="bullet"/>
      <w:lvlText w:val="•"/>
      <w:lvlJc w:val="left"/>
      <w:pPr>
        <w:ind w:left="792" w:hanging="339"/>
      </w:pPr>
      <w:rPr>
        <w:rFonts w:hint="default"/>
        <w:color w:val="212121"/>
        <w:w w:val="103"/>
        <w:sz w:val="20"/>
        <w:szCs w:val="20"/>
        <w:lang w:val="en-US" w:eastAsia="en-US" w:bidi="ar-SA"/>
      </w:rPr>
    </w:lvl>
    <w:lvl w:ilvl="1" w:tplc="FFFFFFFF">
      <w:numFmt w:val="bullet"/>
      <w:lvlText w:val="•"/>
      <w:lvlJc w:val="left"/>
      <w:pPr>
        <w:ind w:left="1734" w:hanging="339"/>
      </w:pPr>
      <w:rPr>
        <w:rFonts w:hint="default"/>
        <w:lang w:val="en-US" w:eastAsia="en-US" w:bidi="ar-SA"/>
      </w:rPr>
    </w:lvl>
    <w:lvl w:ilvl="2" w:tplc="FFFFFFFF">
      <w:numFmt w:val="bullet"/>
      <w:lvlText w:val="•"/>
      <w:lvlJc w:val="left"/>
      <w:pPr>
        <w:ind w:left="2668" w:hanging="339"/>
      </w:pPr>
      <w:rPr>
        <w:rFonts w:hint="default"/>
        <w:lang w:val="en-US" w:eastAsia="en-US" w:bidi="ar-SA"/>
      </w:rPr>
    </w:lvl>
    <w:lvl w:ilvl="3" w:tplc="FFFFFFFF">
      <w:numFmt w:val="bullet"/>
      <w:lvlText w:val="•"/>
      <w:lvlJc w:val="left"/>
      <w:pPr>
        <w:ind w:left="3602" w:hanging="339"/>
      </w:pPr>
      <w:rPr>
        <w:rFonts w:hint="default"/>
        <w:lang w:val="en-US" w:eastAsia="en-US" w:bidi="ar-SA"/>
      </w:rPr>
    </w:lvl>
    <w:lvl w:ilvl="4" w:tplc="FFFFFFFF">
      <w:numFmt w:val="bullet"/>
      <w:lvlText w:val="•"/>
      <w:lvlJc w:val="left"/>
      <w:pPr>
        <w:ind w:left="4536" w:hanging="339"/>
      </w:pPr>
      <w:rPr>
        <w:rFonts w:hint="default"/>
        <w:lang w:val="en-US" w:eastAsia="en-US" w:bidi="ar-SA"/>
      </w:rPr>
    </w:lvl>
    <w:lvl w:ilvl="5" w:tplc="FFFFFFFF">
      <w:numFmt w:val="bullet"/>
      <w:lvlText w:val="•"/>
      <w:lvlJc w:val="left"/>
      <w:pPr>
        <w:ind w:left="5470" w:hanging="339"/>
      </w:pPr>
      <w:rPr>
        <w:rFonts w:hint="default"/>
        <w:lang w:val="en-US" w:eastAsia="en-US" w:bidi="ar-SA"/>
      </w:rPr>
    </w:lvl>
    <w:lvl w:ilvl="6" w:tplc="FFFFFFFF">
      <w:numFmt w:val="bullet"/>
      <w:lvlText w:val="•"/>
      <w:lvlJc w:val="left"/>
      <w:pPr>
        <w:ind w:left="6404" w:hanging="339"/>
      </w:pPr>
      <w:rPr>
        <w:rFonts w:hint="default"/>
        <w:lang w:val="en-US" w:eastAsia="en-US" w:bidi="ar-SA"/>
      </w:rPr>
    </w:lvl>
    <w:lvl w:ilvl="7" w:tplc="FFFFFFFF">
      <w:numFmt w:val="bullet"/>
      <w:lvlText w:val="•"/>
      <w:lvlJc w:val="left"/>
      <w:pPr>
        <w:ind w:left="7338" w:hanging="339"/>
      </w:pPr>
      <w:rPr>
        <w:rFonts w:hint="default"/>
        <w:lang w:val="en-US" w:eastAsia="en-US" w:bidi="ar-SA"/>
      </w:rPr>
    </w:lvl>
    <w:lvl w:ilvl="8" w:tplc="FFFFFFFF">
      <w:numFmt w:val="bullet"/>
      <w:lvlText w:val="•"/>
      <w:lvlJc w:val="left"/>
      <w:pPr>
        <w:ind w:left="8272" w:hanging="339"/>
      </w:pPr>
      <w:rPr>
        <w:rFonts w:hint="default"/>
        <w:lang w:val="en-US" w:eastAsia="en-US" w:bidi="ar-SA"/>
      </w:rPr>
    </w:lvl>
  </w:abstractNum>
  <w:abstractNum w:abstractNumId="23" w15:restartNumberingAfterBreak="0">
    <w:nsid w:val="78982C24"/>
    <w:multiLevelType w:val="hybridMultilevel"/>
    <w:tmpl w:val="5AEE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9F4366"/>
    <w:multiLevelType w:val="hybridMultilevel"/>
    <w:tmpl w:val="CA98C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F5BEE"/>
    <w:multiLevelType w:val="hybridMultilevel"/>
    <w:tmpl w:val="035AD49A"/>
    <w:lvl w:ilvl="0" w:tplc="99DAB59C">
      <w:start w:val="1"/>
      <w:numFmt w:val="bullet"/>
      <w:lvlText w:val=""/>
      <w:lvlJc w:val="left"/>
      <w:pPr>
        <w:tabs>
          <w:tab w:val="num" w:pos="648"/>
        </w:tabs>
        <w:ind w:left="648"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51418684">
    <w:abstractNumId w:val="18"/>
  </w:num>
  <w:num w:numId="2" w16cid:durableId="990593656">
    <w:abstractNumId w:val="15"/>
  </w:num>
  <w:num w:numId="3" w16cid:durableId="882448455">
    <w:abstractNumId w:val="25"/>
  </w:num>
  <w:num w:numId="4" w16cid:durableId="1080174321">
    <w:abstractNumId w:val="6"/>
  </w:num>
  <w:num w:numId="5" w16cid:durableId="989410556">
    <w:abstractNumId w:val="2"/>
  </w:num>
  <w:num w:numId="6" w16cid:durableId="1485974881">
    <w:abstractNumId w:val="5"/>
  </w:num>
  <w:num w:numId="7" w16cid:durableId="437650712">
    <w:abstractNumId w:val="1"/>
  </w:num>
  <w:num w:numId="8" w16cid:durableId="451945406">
    <w:abstractNumId w:val="4"/>
  </w:num>
  <w:num w:numId="9" w16cid:durableId="1544366996">
    <w:abstractNumId w:val="8"/>
  </w:num>
  <w:num w:numId="10" w16cid:durableId="1491365894">
    <w:abstractNumId w:val="23"/>
  </w:num>
  <w:num w:numId="11" w16cid:durableId="651102724">
    <w:abstractNumId w:val="17"/>
  </w:num>
  <w:num w:numId="12" w16cid:durableId="1646544309">
    <w:abstractNumId w:val="3"/>
  </w:num>
  <w:num w:numId="13" w16cid:durableId="2068261738">
    <w:abstractNumId w:val="11"/>
  </w:num>
  <w:num w:numId="14" w16cid:durableId="1585802395">
    <w:abstractNumId w:val="12"/>
  </w:num>
  <w:num w:numId="15" w16cid:durableId="1431243579">
    <w:abstractNumId w:val="7"/>
  </w:num>
  <w:num w:numId="16" w16cid:durableId="758140373">
    <w:abstractNumId w:val="0"/>
  </w:num>
  <w:num w:numId="17" w16cid:durableId="624191024">
    <w:abstractNumId w:val="24"/>
  </w:num>
  <w:num w:numId="18" w16cid:durableId="1887523043">
    <w:abstractNumId w:val="9"/>
  </w:num>
  <w:num w:numId="19" w16cid:durableId="666979722">
    <w:abstractNumId w:val="14"/>
  </w:num>
  <w:num w:numId="20" w16cid:durableId="255987263">
    <w:abstractNumId w:val="13"/>
  </w:num>
  <w:num w:numId="21" w16cid:durableId="1733306490">
    <w:abstractNumId w:val="19"/>
  </w:num>
  <w:num w:numId="22" w16cid:durableId="2146458874">
    <w:abstractNumId w:val="21"/>
  </w:num>
  <w:num w:numId="23" w16cid:durableId="305014136">
    <w:abstractNumId w:val="22"/>
  </w:num>
  <w:num w:numId="24" w16cid:durableId="1600677419">
    <w:abstractNumId w:val="20"/>
  </w:num>
  <w:num w:numId="25" w16cid:durableId="809782238">
    <w:abstractNumId w:val="16"/>
  </w:num>
  <w:num w:numId="26" w16cid:durableId="15877677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40"/>
    <w:rsid w:val="00042095"/>
    <w:rsid w:val="00046B66"/>
    <w:rsid w:val="00055FD2"/>
    <w:rsid w:val="00063D06"/>
    <w:rsid w:val="0006400D"/>
    <w:rsid w:val="000646CF"/>
    <w:rsid w:val="00070AFD"/>
    <w:rsid w:val="000C1502"/>
    <w:rsid w:val="000C5BAE"/>
    <w:rsid w:val="000F1F51"/>
    <w:rsid w:val="00105F44"/>
    <w:rsid w:val="0013162D"/>
    <w:rsid w:val="001348C2"/>
    <w:rsid w:val="00144114"/>
    <w:rsid w:val="00183998"/>
    <w:rsid w:val="001848F6"/>
    <w:rsid w:val="001D48C6"/>
    <w:rsid w:val="001E5C84"/>
    <w:rsid w:val="002254CE"/>
    <w:rsid w:val="00254483"/>
    <w:rsid w:val="0027005D"/>
    <w:rsid w:val="00286054"/>
    <w:rsid w:val="002976D6"/>
    <w:rsid w:val="002B783B"/>
    <w:rsid w:val="002C4F4B"/>
    <w:rsid w:val="003232C1"/>
    <w:rsid w:val="003256C7"/>
    <w:rsid w:val="0034371D"/>
    <w:rsid w:val="00363C37"/>
    <w:rsid w:val="0038287F"/>
    <w:rsid w:val="003B39DB"/>
    <w:rsid w:val="003C3CEB"/>
    <w:rsid w:val="003D5138"/>
    <w:rsid w:val="003F38E0"/>
    <w:rsid w:val="004074D6"/>
    <w:rsid w:val="004338FC"/>
    <w:rsid w:val="00442C52"/>
    <w:rsid w:val="00455B3B"/>
    <w:rsid w:val="004836AA"/>
    <w:rsid w:val="00496779"/>
    <w:rsid w:val="004A0C25"/>
    <w:rsid w:val="004A3348"/>
    <w:rsid w:val="004B1DF8"/>
    <w:rsid w:val="00533AC6"/>
    <w:rsid w:val="00545D26"/>
    <w:rsid w:val="00561D62"/>
    <w:rsid w:val="005653FB"/>
    <w:rsid w:val="00581A29"/>
    <w:rsid w:val="00581CAE"/>
    <w:rsid w:val="00583A1F"/>
    <w:rsid w:val="005857A3"/>
    <w:rsid w:val="005E0512"/>
    <w:rsid w:val="005F7F6C"/>
    <w:rsid w:val="006304D4"/>
    <w:rsid w:val="00637EB4"/>
    <w:rsid w:val="006936C8"/>
    <w:rsid w:val="00695480"/>
    <w:rsid w:val="006A0943"/>
    <w:rsid w:val="006A48B1"/>
    <w:rsid w:val="006B1188"/>
    <w:rsid w:val="006B4677"/>
    <w:rsid w:val="006C5A79"/>
    <w:rsid w:val="006D4B7E"/>
    <w:rsid w:val="006F1B12"/>
    <w:rsid w:val="006F3E6B"/>
    <w:rsid w:val="00704168"/>
    <w:rsid w:val="0070702C"/>
    <w:rsid w:val="00713386"/>
    <w:rsid w:val="00721940"/>
    <w:rsid w:val="00732EFC"/>
    <w:rsid w:val="007504B9"/>
    <w:rsid w:val="0076029F"/>
    <w:rsid w:val="0076137E"/>
    <w:rsid w:val="007D6DEA"/>
    <w:rsid w:val="007E5896"/>
    <w:rsid w:val="007F7A97"/>
    <w:rsid w:val="00803983"/>
    <w:rsid w:val="00804C61"/>
    <w:rsid w:val="008119C5"/>
    <w:rsid w:val="00817196"/>
    <w:rsid w:val="00817821"/>
    <w:rsid w:val="00837AE2"/>
    <w:rsid w:val="00854DBD"/>
    <w:rsid w:val="008575F9"/>
    <w:rsid w:val="008643CC"/>
    <w:rsid w:val="008708A0"/>
    <w:rsid w:val="00875E8D"/>
    <w:rsid w:val="00895B67"/>
    <w:rsid w:val="008A027A"/>
    <w:rsid w:val="008C45F2"/>
    <w:rsid w:val="008D3B49"/>
    <w:rsid w:val="008E064B"/>
    <w:rsid w:val="00914849"/>
    <w:rsid w:val="009277B4"/>
    <w:rsid w:val="009514B9"/>
    <w:rsid w:val="009634D6"/>
    <w:rsid w:val="00967CAB"/>
    <w:rsid w:val="00971B20"/>
    <w:rsid w:val="009A1FC6"/>
    <w:rsid w:val="009B0613"/>
    <w:rsid w:val="009B29DE"/>
    <w:rsid w:val="009F0879"/>
    <w:rsid w:val="00A3607A"/>
    <w:rsid w:val="00A3781D"/>
    <w:rsid w:val="00A43A99"/>
    <w:rsid w:val="00AA27A0"/>
    <w:rsid w:val="00AD1D22"/>
    <w:rsid w:val="00AE5E68"/>
    <w:rsid w:val="00B5396C"/>
    <w:rsid w:val="00B82617"/>
    <w:rsid w:val="00BA7A61"/>
    <w:rsid w:val="00C13AF6"/>
    <w:rsid w:val="00C16602"/>
    <w:rsid w:val="00C4022A"/>
    <w:rsid w:val="00C42583"/>
    <w:rsid w:val="00CC7E65"/>
    <w:rsid w:val="00D22CDD"/>
    <w:rsid w:val="00D40849"/>
    <w:rsid w:val="00D64DDA"/>
    <w:rsid w:val="00D90EC3"/>
    <w:rsid w:val="00D975C2"/>
    <w:rsid w:val="00DE41F8"/>
    <w:rsid w:val="00DE7B0C"/>
    <w:rsid w:val="00E145B4"/>
    <w:rsid w:val="00E17F54"/>
    <w:rsid w:val="00E50238"/>
    <w:rsid w:val="00E534FC"/>
    <w:rsid w:val="00E605D7"/>
    <w:rsid w:val="00E75BBF"/>
    <w:rsid w:val="00E86F50"/>
    <w:rsid w:val="00EA291D"/>
    <w:rsid w:val="00EA7BA8"/>
    <w:rsid w:val="00EA7F42"/>
    <w:rsid w:val="00EC2A4E"/>
    <w:rsid w:val="00EE2EEB"/>
    <w:rsid w:val="00F136BD"/>
    <w:rsid w:val="00F90093"/>
    <w:rsid w:val="00FC2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D6848"/>
  <w15:docId w15:val="{10F48FC5-F7A4-4CD5-8CA1-985C1248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15"/>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2" w:hanging="339"/>
    </w:pPr>
    <w:rPr>
      <w:sz w:val="20"/>
      <w:szCs w:val="20"/>
    </w:rPr>
  </w:style>
  <w:style w:type="paragraph" w:styleId="ListParagraph">
    <w:name w:val="List Paragraph"/>
    <w:basedOn w:val="Normal"/>
    <w:uiPriority w:val="1"/>
    <w:qFormat/>
    <w:pPr>
      <w:ind w:left="792" w:hanging="339"/>
    </w:pPr>
  </w:style>
  <w:style w:type="paragraph" w:customStyle="1" w:styleId="TableParagraph">
    <w:name w:val="Table Paragraph"/>
    <w:basedOn w:val="Normal"/>
    <w:uiPriority w:val="1"/>
    <w:qFormat/>
    <w:pPr>
      <w:spacing w:before="34"/>
      <w:ind w:left="100"/>
    </w:pPr>
  </w:style>
  <w:style w:type="character" w:styleId="Hyperlink">
    <w:name w:val="Hyperlink"/>
    <w:basedOn w:val="DefaultParagraphFont"/>
    <w:uiPriority w:val="99"/>
    <w:unhideWhenUsed/>
    <w:rsid w:val="009634D6"/>
    <w:rPr>
      <w:color w:val="0000FF" w:themeColor="hyperlink"/>
      <w:u w:val="single"/>
    </w:rPr>
  </w:style>
  <w:style w:type="character" w:styleId="UnresolvedMention">
    <w:name w:val="Unresolved Mention"/>
    <w:basedOn w:val="DefaultParagraphFont"/>
    <w:uiPriority w:val="99"/>
    <w:semiHidden/>
    <w:unhideWhenUsed/>
    <w:rsid w:val="009634D6"/>
    <w:rPr>
      <w:color w:val="605E5C"/>
      <w:shd w:val="clear" w:color="auto" w:fill="E1DFDD"/>
    </w:rPr>
  </w:style>
  <w:style w:type="character" w:styleId="HTMLTypewriter">
    <w:name w:val="HTML Typewriter"/>
    <w:rsid w:val="00581CAE"/>
    <w:rPr>
      <w:rFonts w:ascii="Courier New" w:eastAsia="Times New Roman" w:hAnsi="Courier New" w:cs="Courier New"/>
      <w:sz w:val="20"/>
      <w:szCs w:val="20"/>
    </w:rPr>
  </w:style>
  <w:style w:type="paragraph" w:styleId="HTMLPreformatted">
    <w:name w:val="HTML Preformatted"/>
    <w:basedOn w:val="Normal"/>
    <w:link w:val="HTMLPreformattedChar"/>
    <w:rsid w:val="00581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pPr>
    <w:rPr>
      <w:rFonts w:ascii="Arial Unicode MS" w:eastAsia="Arial Unicode MS" w:hAnsi="Arial Unicode MS"/>
      <w:sz w:val="20"/>
      <w:szCs w:val="20"/>
      <w:lang w:eastAsia="ar-SA"/>
    </w:rPr>
  </w:style>
  <w:style w:type="character" w:customStyle="1" w:styleId="HTMLPreformattedChar">
    <w:name w:val="HTML Preformatted Char"/>
    <w:basedOn w:val="DefaultParagraphFont"/>
    <w:link w:val="HTMLPreformatted"/>
    <w:rsid w:val="00581CAE"/>
    <w:rPr>
      <w:rFonts w:ascii="Arial Unicode MS" w:eastAsia="Arial Unicode MS" w:hAnsi="Arial Unicode MS" w:cs="Times New Roman"/>
      <w:sz w:val="20"/>
      <w:szCs w:val="20"/>
      <w:lang w:eastAsia="ar-SA"/>
    </w:rPr>
  </w:style>
  <w:style w:type="character" w:styleId="Strong">
    <w:name w:val="Strong"/>
    <w:qFormat/>
    <w:rsid w:val="00183998"/>
    <w:rPr>
      <w:b/>
      <w:bCs/>
    </w:rPr>
  </w:style>
  <w:style w:type="character" w:customStyle="1" w:styleId="Heading1Char">
    <w:name w:val="Heading 1 Char"/>
    <w:basedOn w:val="DefaultParagraphFont"/>
    <w:link w:val="Heading1"/>
    <w:uiPriority w:val="9"/>
    <w:rsid w:val="004074D6"/>
    <w:rPr>
      <w:rFonts w:ascii="Times New Roman" w:eastAsia="Times New Roman" w:hAnsi="Times New Roman" w:cs="Times New Roman"/>
      <w:b/>
      <w:bCs/>
      <w:sz w:val="20"/>
      <w:szCs w:val="20"/>
      <w:u w:val="single" w:color="000000"/>
    </w:rPr>
  </w:style>
  <w:style w:type="paragraph" w:styleId="Header">
    <w:name w:val="header"/>
    <w:basedOn w:val="Normal"/>
    <w:link w:val="HeaderChar"/>
    <w:uiPriority w:val="99"/>
    <w:unhideWhenUsed/>
    <w:rsid w:val="009B0613"/>
    <w:pPr>
      <w:tabs>
        <w:tab w:val="center" w:pos="4680"/>
        <w:tab w:val="right" w:pos="9360"/>
      </w:tabs>
    </w:pPr>
  </w:style>
  <w:style w:type="character" w:customStyle="1" w:styleId="HeaderChar">
    <w:name w:val="Header Char"/>
    <w:basedOn w:val="DefaultParagraphFont"/>
    <w:link w:val="Header"/>
    <w:uiPriority w:val="99"/>
    <w:rsid w:val="009B0613"/>
    <w:rPr>
      <w:rFonts w:ascii="Times New Roman" w:eastAsia="Times New Roman" w:hAnsi="Times New Roman" w:cs="Times New Roman"/>
    </w:rPr>
  </w:style>
  <w:style w:type="paragraph" w:styleId="Footer">
    <w:name w:val="footer"/>
    <w:basedOn w:val="Normal"/>
    <w:link w:val="FooterChar"/>
    <w:uiPriority w:val="99"/>
    <w:unhideWhenUsed/>
    <w:rsid w:val="009B0613"/>
    <w:pPr>
      <w:tabs>
        <w:tab w:val="center" w:pos="4680"/>
        <w:tab w:val="right" w:pos="9360"/>
      </w:tabs>
    </w:pPr>
  </w:style>
  <w:style w:type="character" w:customStyle="1" w:styleId="FooterChar">
    <w:name w:val="Footer Char"/>
    <w:basedOn w:val="DefaultParagraphFont"/>
    <w:link w:val="Footer"/>
    <w:uiPriority w:val="99"/>
    <w:rsid w:val="009B0613"/>
    <w:rPr>
      <w:rFonts w:ascii="Times New Roman" w:eastAsia="Times New Roman" w:hAnsi="Times New Roman" w:cs="Times New Roman"/>
    </w:rPr>
  </w:style>
  <w:style w:type="character" w:customStyle="1" w:styleId="WW8Num3z0">
    <w:name w:val="WW8Num3z0"/>
    <w:rsid w:val="006A0943"/>
    <w:rPr>
      <w:rFonts w:ascii="Symbol" w:hAnsi="Symbol"/>
      <w:color w:val="auto"/>
    </w:rPr>
  </w:style>
  <w:style w:type="paragraph" w:customStyle="1" w:styleId="Nromal">
    <w:name w:val="Nromal"/>
    <w:basedOn w:val="NormalWeb"/>
    <w:rsid w:val="006A0943"/>
    <w:pPr>
      <w:widowControl/>
      <w:numPr>
        <w:numId w:val="16"/>
      </w:numPr>
      <w:tabs>
        <w:tab w:val="clear" w:pos="720"/>
      </w:tabs>
      <w:suppressAutoHyphens/>
      <w:autoSpaceDE/>
      <w:autoSpaceDN/>
      <w:ind w:left="-1800" w:firstLine="0"/>
    </w:pPr>
    <w:rPr>
      <w:rFonts w:ascii="Verdana" w:hAnsi="Verdana"/>
      <w:b/>
      <w:bCs/>
      <w:lang w:eastAsia="ar-SA"/>
    </w:rPr>
  </w:style>
  <w:style w:type="paragraph" w:styleId="NormalWeb">
    <w:name w:val="Normal (Web)"/>
    <w:basedOn w:val="Normal"/>
    <w:uiPriority w:val="99"/>
    <w:semiHidden/>
    <w:unhideWhenUsed/>
    <w:rsid w:val="006A09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Microsoft Word - Madhu Babu Moturi-CV7</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Madhu Babu Moturi-CV7</dc:title>
  <dc:creator>india</dc:creator>
  <cp:lastModifiedBy> </cp:lastModifiedBy>
  <cp:revision>136</cp:revision>
  <dcterms:created xsi:type="dcterms:W3CDTF">2022-04-18T12:56:00Z</dcterms:created>
  <dcterms:modified xsi:type="dcterms:W3CDTF">2022-04-18T14:31:00Z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2021-10-18T00:00:00Z</vt:filetime>
  </property>
  <property fmtid="{D5CDD505-2E9C-101B-9397-08002B2CF9AE}" pid="3" name="LastSaved">
    <vt:filetime>2021-11-03T00:00:00Z</vt:filetime>
  </property>
</Properties>
</file>