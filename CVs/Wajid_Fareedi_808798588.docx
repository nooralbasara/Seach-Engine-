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81C1" w14:textId="77777777" w:rsidR="00670955" w:rsidRDefault="00670955">
      <w:pPr>
        <w:spacing w:line="200" w:lineRule="exact"/>
      </w:pPr>
    </w:p>
    <w:p w14:paraId="37F59624" w14:textId="77777777" w:rsidR="00670955" w:rsidRDefault="00670955">
      <w:pPr>
        <w:spacing w:line="200" w:lineRule="exact"/>
      </w:pPr>
    </w:p>
    <w:p w14:paraId="638DB26D" w14:textId="77777777" w:rsidR="00670955" w:rsidRDefault="00670955">
      <w:pPr>
        <w:spacing w:before="1" w:line="260" w:lineRule="exact"/>
        <w:rPr>
          <w:sz w:val="26"/>
          <w:szCs w:val="26"/>
        </w:rPr>
      </w:pPr>
    </w:p>
    <w:p w14:paraId="4E02E726" w14:textId="77777777" w:rsidR="00670955" w:rsidRDefault="0084259F">
      <w:pPr>
        <w:spacing w:before="23"/>
        <w:ind w:left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</w:t>
      </w:r>
    </w:p>
    <w:p w14:paraId="606A77B1" w14:textId="77777777" w:rsidR="00670955" w:rsidRDefault="00670955">
      <w:pPr>
        <w:spacing w:line="200" w:lineRule="exact"/>
      </w:pPr>
    </w:p>
    <w:p w14:paraId="6F7EA7CD" w14:textId="77777777" w:rsidR="00670955" w:rsidRDefault="00670955">
      <w:pPr>
        <w:spacing w:before="12" w:line="280" w:lineRule="exact"/>
        <w:rPr>
          <w:sz w:val="28"/>
          <w:szCs w:val="28"/>
        </w:rPr>
      </w:pPr>
    </w:p>
    <w:p w14:paraId="68F84FE4" w14:textId="77777777" w:rsidR="00670955" w:rsidRDefault="0084259F">
      <w:pPr>
        <w:ind w:left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1"/>
        </w:rPr>
        <w:t>Hum</w:t>
      </w:r>
      <w:r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3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3"/>
        </w:rPr>
        <w:t>o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4"/>
        </w:rPr>
        <w:t>c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5"/>
        </w:rPr>
        <w:t>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</w:p>
    <w:p w14:paraId="191DD7BD" w14:textId="77777777" w:rsidR="00670955" w:rsidRDefault="00670955">
      <w:pPr>
        <w:spacing w:line="200" w:lineRule="exact"/>
      </w:pPr>
    </w:p>
    <w:p w14:paraId="28EA3571" w14:textId="77777777" w:rsidR="00670955" w:rsidRDefault="00670955">
      <w:pPr>
        <w:spacing w:before="2" w:line="280" w:lineRule="exact"/>
        <w:rPr>
          <w:sz w:val="28"/>
          <w:szCs w:val="28"/>
        </w:rPr>
      </w:pPr>
    </w:p>
    <w:p w14:paraId="3C110A57" w14:textId="36CD7CA7" w:rsidR="00670955" w:rsidRDefault="0084259F">
      <w:pPr>
        <w:spacing w:line="220" w:lineRule="exact"/>
        <w:ind w:left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  <w:position w:val="-1"/>
        </w:rPr>
        <w:t>S</w:t>
      </w:r>
      <w:r>
        <w:rPr>
          <w:rFonts w:ascii="Verdana" w:eastAsia="Verdana" w:hAnsi="Verdana" w:cs="Verdana"/>
          <w:spacing w:val="4"/>
          <w:position w:val="-1"/>
        </w:rPr>
        <w:t>u</w:t>
      </w:r>
      <w:r>
        <w:rPr>
          <w:rFonts w:ascii="Verdana" w:eastAsia="Verdana" w:hAnsi="Verdana" w:cs="Verdana"/>
          <w:spacing w:val="1"/>
          <w:position w:val="-1"/>
        </w:rPr>
        <w:t>bj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ct:</w:t>
      </w:r>
      <w:r>
        <w:rPr>
          <w:rFonts w:ascii="Verdana" w:eastAsia="Verdana" w:hAnsi="Verdana" w:cs="Verdana"/>
          <w:spacing w:val="-15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  <w:u w:val="single" w:color="000000"/>
        </w:rPr>
        <w:t>App</w:t>
      </w:r>
      <w:r>
        <w:rPr>
          <w:rFonts w:ascii="Verdana" w:eastAsia="Verdana" w:hAnsi="Verdana" w:cs="Verdana"/>
          <w:spacing w:val="3"/>
          <w:position w:val="-1"/>
          <w:u w:val="single" w:color="000000"/>
        </w:rPr>
        <w:t>l</w:t>
      </w:r>
      <w:r>
        <w:rPr>
          <w:rFonts w:ascii="Verdana" w:eastAsia="Verdana" w:hAnsi="Verdana" w:cs="Verdana"/>
          <w:spacing w:val="1"/>
          <w:position w:val="-1"/>
          <w:u w:val="single" w:color="000000"/>
        </w:rPr>
        <w:t>i</w:t>
      </w:r>
      <w:r>
        <w:rPr>
          <w:rFonts w:ascii="Verdana" w:eastAsia="Verdana" w:hAnsi="Verdana" w:cs="Verdana"/>
          <w:position w:val="-1"/>
          <w:u w:val="single" w:color="000000"/>
        </w:rPr>
        <w:t>cat</w:t>
      </w:r>
      <w:r>
        <w:rPr>
          <w:rFonts w:ascii="Verdana" w:eastAsia="Verdana" w:hAnsi="Verdana" w:cs="Verdana"/>
          <w:spacing w:val="1"/>
          <w:position w:val="-1"/>
          <w:u w:val="single" w:color="000000"/>
        </w:rPr>
        <w:t>i</w:t>
      </w:r>
      <w:r>
        <w:rPr>
          <w:rFonts w:ascii="Verdana" w:eastAsia="Verdana" w:hAnsi="Verdana" w:cs="Verdana"/>
          <w:spacing w:val="-1"/>
          <w:position w:val="-1"/>
          <w:u w:val="single" w:color="000000"/>
        </w:rPr>
        <w:t>o</w:t>
      </w:r>
      <w:r>
        <w:rPr>
          <w:rFonts w:ascii="Verdana" w:eastAsia="Verdana" w:hAnsi="Verdana" w:cs="Verdana"/>
          <w:position w:val="-1"/>
          <w:u w:val="single" w:color="000000"/>
        </w:rPr>
        <w:t>n</w:t>
      </w:r>
      <w:r>
        <w:rPr>
          <w:rFonts w:ascii="Verdana" w:eastAsia="Verdana" w:hAnsi="Verdana" w:cs="Verdana"/>
          <w:spacing w:val="-21"/>
          <w:position w:val="-1"/>
          <w:u w:val="single" w:color="000000"/>
        </w:rPr>
        <w:t xml:space="preserve"> </w:t>
      </w:r>
      <w:r>
        <w:rPr>
          <w:rFonts w:ascii="Verdana" w:eastAsia="Verdana" w:hAnsi="Verdana" w:cs="Verdana"/>
          <w:spacing w:val="2"/>
          <w:position w:val="-1"/>
          <w:u w:val="single" w:color="000000"/>
        </w:rPr>
        <w:t>f</w:t>
      </w:r>
      <w:r>
        <w:rPr>
          <w:rFonts w:ascii="Verdana" w:eastAsia="Verdana" w:hAnsi="Verdana" w:cs="Verdana"/>
          <w:position w:val="-1"/>
          <w:u w:val="single" w:color="000000"/>
        </w:rPr>
        <w:t>or</w:t>
      </w:r>
      <w:r>
        <w:rPr>
          <w:rFonts w:ascii="Verdana" w:eastAsia="Verdana" w:hAnsi="Verdana" w:cs="Verdana"/>
          <w:spacing w:val="-2"/>
          <w:position w:val="-1"/>
          <w:u w:val="single" w:color="000000"/>
        </w:rPr>
        <w:t xml:space="preserve"> </w:t>
      </w:r>
      <w:r>
        <w:rPr>
          <w:rFonts w:ascii="Verdana" w:eastAsia="Verdana" w:hAnsi="Verdana" w:cs="Verdana"/>
          <w:spacing w:val="1"/>
          <w:position w:val="-1"/>
          <w:u w:val="single" w:color="000000"/>
        </w:rPr>
        <w:t>th</w:t>
      </w:r>
      <w:r>
        <w:rPr>
          <w:rFonts w:ascii="Verdana" w:eastAsia="Verdana" w:hAnsi="Verdana" w:cs="Verdana"/>
          <w:position w:val="-1"/>
          <w:u w:val="single" w:color="000000"/>
        </w:rPr>
        <w:t>e</w:t>
      </w:r>
      <w:r>
        <w:rPr>
          <w:rFonts w:ascii="Verdana" w:eastAsia="Verdana" w:hAnsi="Verdana" w:cs="Verdana"/>
          <w:spacing w:val="-10"/>
          <w:position w:val="-1"/>
          <w:u w:val="single" w:color="000000"/>
        </w:rPr>
        <w:t xml:space="preserve"> </w:t>
      </w:r>
      <w:r>
        <w:rPr>
          <w:rFonts w:ascii="Verdana" w:eastAsia="Verdana" w:hAnsi="Verdana" w:cs="Verdana"/>
          <w:spacing w:val="1"/>
          <w:position w:val="-1"/>
          <w:u w:val="single" w:color="000000"/>
        </w:rPr>
        <w:t>po</w:t>
      </w:r>
      <w:r>
        <w:rPr>
          <w:rFonts w:ascii="Verdana" w:eastAsia="Verdana" w:hAnsi="Verdana" w:cs="Verdana"/>
          <w:position w:val="-1"/>
          <w:u w:val="single" w:color="000000"/>
        </w:rPr>
        <w:t>st:</w:t>
      </w:r>
      <w:r w:rsidR="004D6777">
        <w:rPr>
          <w:rFonts w:ascii="Verdana" w:eastAsia="Verdana" w:hAnsi="Verdana" w:cs="Verdana"/>
          <w:position w:val="-1"/>
          <w:u w:val="single" w:color="000000"/>
        </w:rPr>
        <w:t xml:space="preserve"> </w:t>
      </w:r>
      <w:r>
        <w:rPr>
          <w:rFonts w:ascii="Verdana" w:eastAsia="Verdana" w:hAnsi="Verdana" w:cs="Verdana"/>
          <w:spacing w:val="1"/>
          <w:position w:val="-1"/>
          <w:u w:val="single" w:color="000000"/>
        </w:rPr>
        <w:t>SA</w:t>
      </w:r>
      <w:r>
        <w:rPr>
          <w:rFonts w:ascii="Verdana" w:eastAsia="Verdana" w:hAnsi="Verdana" w:cs="Verdana"/>
          <w:position w:val="-1"/>
          <w:u w:val="single" w:color="000000"/>
        </w:rPr>
        <w:t>P</w:t>
      </w:r>
      <w:r>
        <w:rPr>
          <w:rFonts w:ascii="Verdana" w:eastAsia="Verdana" w:hAnsi="Verdana" w:cs="Verdana"/>
          <w:spacing w:val="-10"/>
          <w:position w:val="-1"/>
          <w:u w:val="single" w:color="000000"/>
        </w:rPr>
        <w:t xml:space="preserve"> </w:t>
      </w:r>
      <w:r>
        <w:rPr>
          <w:rFonts w:ascii="Verdana" w:eastAsia="Verdana" w:hAnsi="Verdana" w:cs="Verdana"/>
          <w:spacing w:val="3"/>
          <w:position w:val="-1"/>
          <w:u w:val="single" w:color="000000"/>
        </w:rPr>
        <w:t>Ba</w:t>
      </w:r>
      <w:r>
        <w:rPr>
          <w:rFonts w:ascii="Verdana" w:eastAsia="Verdana" w:hAnsi="Verdana" w:cs="Verdana"/>
          <w:position w:val="-1"/>
          <w:u w:val="single" w:color="000000"/>
        </w:rPr>
        <w:t>sis</w:t>
      </w:r>
      <w:r>
        <w:rPr>
          <w:rFonts w:ascii="Verdana" w:eastAsia="Verdana" w:hAnsi="Verdana" w:cs="Verdana"/>
          <w:spacing w:val="-12"/>
          <w:position w:val="-1"/>
          <w:u w:val="single" w:color="000000"/>
        </w:rPr>
        <w:t xml:space="preserve"> </w:t>
      </w:r>
      <w:r w:rsidR="002268CE">
        <w:rPr>
          <w:rFonts w:ascii="Verdana" w:eastAsia="Verdana" w:hAnsi="Verdana" w:cs="Verdana"/>
          <w:spacing w:val="-12"/>
          <w:position w:val="-1"/>
          <w:u w:val="single" w:color="000000"/>
        </w:rPr>
        <w:t>Lead</w:t>
      </w:r>
    </w:p>
    <w:p w14:paraId="74C680B9" w14:textId="77777777" w:rsidR="00670955" w:rsidRDefault="00670955">
      <w:pPr>
        <w:spacing w:before="8" w:line="140" w:lineRule="exact"/>
        <w:rPr>
          <w:sz w:val="15"/>
          <w:szCs w:val="15"/>
        </w:rPr>
      </w:pPr>
    </w:p>
    <w:p w14:paraId="7E45203B" w14:textId="77777777" w:rsidR="00670955" w:rsidRDefault="00670955">
      <w:pPr>
        <w:spacing w:line="200" w:lineRule="exact"/>
      </w:pPr>
    </w:p>
    <w:p w14:paraId="3CF26E58" w14:textId="77777777" w:rsidR="00670955" w:rsidRDefault="00670955">
      <w:pPr>
        <w:spacing w:line="200" w:lineRule="exact"/>
      </w:pPr>
    </w:p>
    <w:p w14:paraId="3B800A00" w14:textId="77777777" w:rsidR="00670955" w:rsidRDefault="00670955">
      <w:pPr>
        <w:spacing w:line="200" w:lineRule="exact"/>
      </w:pPr>
    </w:p>
    <w:p w14:paraId="3A0C6849" w14:textId="77777777" w:rsidR="00670955" w:rsidRDefault="00670955">
      <w:pPr>
        <w:spacing w:line="200" w:lineRule="exact"/>
      </w:pPr>
    </w:p>
    <w:p w14:paraId="09097A89" w14:textId="77777777" w:rsidR="00670955" w:rsidRDefault="0084259F">
      <w:pPr>
        <w:spacing w:before="23"/>
        <w:ind w:left="120" w:right="851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r</w:t>
      </w:r>
      <w:r>
        <w:rPr>
          <w:rFonts w:ascii="Verdana" w:eastAsia="Verdana" w:hAnsi="Verdana" w:cs="Verdana"/>
          <w:b/>
          <w:spacing w:val="-11"/>
        </w:rPr>
        <w:t xml:space="preserve"> </w:t>
      </w:r>
      <w:r>
        <w:rPr>
          <w:rFonts w:ascii="Verdana" w:eastAsia="Verdana" w:hAnsi="Verdana" w:cs="Verdana"/>
          <w:b/>
          <w:spacing w:val="2"/>
        </w:rPr>
        <w:t>S</w:t>
      </w:r>
      <w:r>
        <w:rPr>
          <w:rFonts w:ascii="Verdana" w:eastAsia="Verdana" w:hAnsi="Verdana" w:cs="Verdana"/>
          <w:b/>
          <w:spacing w:val="-1"/>
        </w:rPr>
        <w:t>ir,</w:t>
      </w:r>
    </w:p>
    <w:p w14:paraId="4BAE8E38" w14:textId="77777777" w:rsidR="00670955" w:rsidRDefault="00670955">
      <w:pPr>
        <w:spacing w:before="12" w:line="240" w:lineRule="exact"/>
        <w:rPr>
          <w:sz w:val="24"/>
          <w:szCs w:val="24"/>
        </w:rPr>
      </w:pPr>
    </w:p>
    <w:p w14:paraId="0292D9E2" w14:textId="77777777" w:rsidR="00670955" w:rsidRDefault="0084259F">
      <w:pPr>
        <w:spacing w:line="240" w:lineRule="exact"/>
        <w:ind w:left="120" w:right="73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2"/>
        </w:rPr>
        <w:t xml:space="preserve"> </w:t>
      </w:r>
      <w:r>
        <w:rPr>
          <w:rFonts w:ascii="Verdana" w:eastAsia="Verdana" w:hAnsi="Verdana" w:cs="Verdana"/>
          <w:spacing w:val="-1"/>
        </w:rPr>
        <w:t>f</w:t>
      </w:r>
      <w:r>
        <w:rPr>
          <w:rFonts w:ascii="Verdana" w:eastAsia="Verdana" w:hAnsi="Verdana" w:cs="Verdana"/>
          <w:spacing w:val="1"/>
        </w:rPr>
        <w:t>in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22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3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3"/>
        </w:rPr>
        <w:t xml:space="preserve"> </w:t>
      </w:r>
      <w:r>
        <w:rPr>
          <w:rFonts w:ascii="Verdana" w:eastAsia="Verdana" w:hAnsi="Verdana" w:cs="Verdana"/>
          <w:spacing w:val="2"/>
        </w:rPr>
        <w:t>sy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</w:rPr>
        <w:t>sis</w:t>
      </w:r>
      <w:r>
        <w:rPr>
          <w:rFonts w:ascii="Verdana" w:eastAsia="Verdana" w:hAnsi="Verdana" w:cs="Verdana"/>
          <w:spacing w:val="11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20"/>
        </w:rPr>
        <w:t xml:space="preserve"> </w:t>
      </w:r>
      <w:r>
        <w:rPr>
          <w:rFonts w:ascii="Verdana" w:eastAsia="Verdana" w:hAnsi="Verdana" w:cs="Verdana"/>
          <w:spacing w:val="5"/>
        </w:rPr>
        <w:t>m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20"/>
        </w:rPr>
        <w:t xml:space="preserve"> 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3"/>
        </w:rPr>
        <w:t>g</w:t>
      </w:r>
      <w:r>
        <w:rPr>
          <w:rFonts w:ascii="Verdana" w:eastAsia="Verdana" w:hAnsi="Verdana" w:cs="Verdana"/>
          <w:spacing w:val="2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u</w:t>
      </w:r>
      <w:r>
        <w:rPr>
          <w:rFonts w:ascii="Verdana" w:eastAsia="Verdana" w:hAnsi="Verdana" w:cs="Verdana"/>
          <w:spacing w:val="1"/>
        </w:rPr>
        <w:t>nd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1"/>
        </w:rPr>
        <w:t>ill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1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22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</w:rPr>
        <w:t>al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spacing w:val="1"/>
        </w:rPr>
        <w:t>qu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</w:rPr>
        <w:t>ificat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 xml:space="preserve">n   </w:t>
      </w:r>
      <w:r>
        <w:rPr>
          <w:rFonts w:ascii="Verdana" w:eastAsia="Verdana" w:hAnsi="Verdana" w:cs="Verdana"/>
          <w:spacing w:val="36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 xml:space="preserve">f </w:t>
      </w:r>
      <w:r>
        <w:rPr>
          <w:rFonts w:ascii="Verdana" w:eastAsia="Verdana" w:hAnsi="Verdana" w:cs="Verdana"/>
          <w:spacing w:val="1"/>
        </w:rPr>
        <w:t>int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es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18"/>
        </w:rPr>
        <w:t xml:space="preserve"> </w:t>
      </w:r>
      <w:r>
        <w:rPr>
          <w:rFonts w:ascii="Verdana" w:eastAsia="Verdana" w:hAnsi="Verdana" w:cs="Verdana"/>
          <w:spacing w:val="2"/>
        </w:rPr>
        <w:t>y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  <w:spacing w:val="16"/>
        </w:rPr>
        <w:t xml:space="preserve"> 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22"/>
        </w:rPr>
        <w:t xml:space="preserve"> </w:t>
      </w:r>
      <w:r>
        <w:rPr>
          <w:rFonts w:ascii="Verdana" w:eastAsia="Verdana" w:hAnsi="Verdana" w:cs="Verdana"/>
          <w:spacing w:val="2"/>
        </w:rPr>
        <w:t>y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u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17"/>
        </w:rPr>
        <w:t xml:space="preserve"> </w:t>
      </w:r>
      <w:r>
        <w:rPr>
          <w:rFonts w:ascii="Verdana" w:eastAsia="Verdana" w:hAnsi="Verdana" w:cs="Verdana"/>
        </w:rPr>
        <w:t>cur</w:t>
      </w:r>
      <w:r>
        <w:rPr>
          <w:rFonts w:ascii="Verdana" w:eastAsia="Verdana" w:hAnsi="Verdana" w:cs="Verdana"/>
          <w:spacing w:val="1"/>
        </w:rPr>
        <w:t>ren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  <w:spacing w:val="3"/>
        </w:rPr>
        <w:t>q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</w:rPr>
        <w:t>me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26"/>
        </w:rPr>
        <w:t xml:space="preserve"> </w:t>
      </w:r>
      <w:r>
        <w:rPr>
          <w:rFonts w:ascii="Verdana" w:eastAsia="Verdana" w:hAnsi="Verdana" w:cs="Verdana"/>
        </w:rPr>
        <w:t>am</w:t>
      </w:r>
      <w:r>
        <w:rPr>
          <w:rFonts w:ascii="Verdana" w:eastAsia="Verdana" w:hAnsi="Verdana" w:cs="Verdana"/>
          <w:spacing w:val="19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15"/>
        </w:rPr>
        <w:t xml:space="preserve"> 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16"/>
        </w:rPr>
        <w:t xml:space="preserve"> </w:t>
      </w:r>
      <w:r>
        <w:rPr>
          <w:rFonts w:ascii="Verdana" w:eastAsia="Verdana" w:hAnsi="Verdana" w:cs="Verdana"/>
          <w:spacing w:val="3"/>
        </w:rPr>
        <w:t>g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23"/>
        </w:rPr>
        <w:t xml:space="preserve"> </w:t>
      </w:r>
      <w:r>
        <w:rPr>
          <w:rFonts w:ascii="Verdana" w:eastAsia="Verdana" w:hAnsi="Verdana" w:cs="Verdana"/>
        </w:rPr>
        <w:t>mys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5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20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up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 xml:space="preserve">t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3"/>
        </w:rPr>
        <w:t>g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al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6"/>
        </w:rPr>
        <w:t xml:space="preserve"> </w:t>
      </w:r>
      <w:r>
        <w:rPr>
          <w:rFonts w:ascii="Verdana" w:eastAsia="Verdana" w:hAnsi="Verdana" w:cs="Verdana"/>
          <w:spacing w:val="3"/>
        </w:rPr>
        <w:t>g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16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13"/>
        </w:rPr>
        <w:t xml:space="preserve"> 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mp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y I</w:t>
      </w:r>
      <w:r>
        <w:rPr>
          <w:rFonts w:ascii="Verdana" w:eastAsia="Verdana" w:hAnsi="Verdana" w:cs="Verdana"/>
          <w:spacing w:val="18"/>
        </w:rPr>
        <w:t xml:space="preserve"> </w:t>
      </w:r>
      <w:r>
        <w:rPr>
          <w:rFonts w:ascii="Verdana" w:eastAsia="Verdana" w:hAnsi="Verdana" w:cs="Verdana"/>
        </w:rPr>
        <w:t>am</w:t>
      </w:r>
      <w:r>
        <w:rPr>
          <w:rFonts w:ascii="Verdana" w:eastAsia="Verdana" w:hAnsi="Verdana" w:cs="Verdana"/>
          <w:spacing w:val="17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4"/>
        </w:rPr>
        <w:t>f</w:t>
      </w:r>
      <w:r>
        <w:rPr>
          <w:rFonts w:ascii="Verdana" w:eastAsia="Verdana" w:hAnsi="Verdana" w:cs="Verdana"/>
          <w:spacing w:val="-1"/>
        </w:rPr>
        <w:t>f</w:t>
      </w:r>
      <w:r>
        <w:rPr>
          <w:rFonts w:ascii="Verdana" w:eastAsia="Verdana" w:hAnsi="Verdana" w:cs="Verdana"/>
          <w:spacing w:val="1"/>
        </w:rPr>
        <w:t>ili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</w:rPr>
        <w:t>wi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8"/>
        </w:rPr>
        <w:t xml:space="preserve"> 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  <w:spacing w:val="4"/>
        </w:rPr>
        <w:t>p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4"/>
        </w:rPr>
        <w:t>s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-3"/>
        </w:rPr>
        <w:t>e</w:t>
      </w:r>
      <w:r>
        <w:rPr>
          <w:rFonts w:ascii="Verdana" w:eastAsia="Verdana" w:hAnsi="Verdana" w:cs="Verdana"/>
          <w:spacing w:val="4"/>
        </w:rPr>
        <w:t>s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3"/>
        </w:rPr>
        <w:t xml:space="preserve"> g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2"/>
        </w:rPr>
        <w:t xml:space="preserve"> 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cal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</w:rPr>
        <w:t xml:space="preserve">&amp; 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1"/>
        </w:rPr>
        <w:t>ti</w:t>
      </w:r>
      <w:r>
        <w:rPr>
          <w:rFonts w:ascii="Verdana" w:eastAsia="Verdana" w:hAnsi="Verdana" w:cs="Verdana"/>
        </w:rPr>
        <w:t>cal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kills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6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up</w:t>
      </w:r>
      <w:r>
        <w:rPr>
          <w:rFonts w:ascii="Verdana" w:eastAsia="Verdana" w:hAnsi="Verdana" w:cs="Verdana"/>
          <w:spacing w:val="4"/>
        </w:rPr>
        <w:t>p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5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ee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.</w:t>
      </w:r>
    </w:p>
    <w:p w14:paraId="56BD56EB" w14:textId="77777777" w:rsidR="00670955" w:rsidRDefault="00670955">
      <w:pPr>
        <w:spacing w:before="19" w:line="220" w:lineRule="exact"/>
        <w:rPr>
          <w:sz w:val="22"/>
          <w:szCs w:val="22"/>
        </w:rPr>
      </w:pPr>
    </w:p>
    <w:p w14:paraId="38BC4878" w14:textId="77777777" w:rsidR="00670955" w:rsidRDefault="0084259F">
      <w:pPr>
        <w:ind w:left="120" w:right="65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</w:rPr>
        <w:t>Fu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39"/>
        </w:rPr>
        <w:t xml:space="preserve"> 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51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3"/>
        </w:rPr>
        <w:t>j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44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44"/>
        </w:rPr>
        <w:t xml:space="preserve"> </w:t>
      </w:r>
      <w:r>
        <w:rPr>
          <w:rFonts w:ascii="Verdana" w:eastAsia="Verdana" w:hAnsi="Verdana" w:cs="Verdana"/>
          <w:spacing w:val="1"/>
        </w:rPr>
        <w:t>int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1"/>
        </w:rPr>
        <w:t>er</w:t>
      </w:r>
      <w:r>
        <w:rPr>
          <w:rFonts w:ascii="Verdana" w:eastAsia="Verdana" w:hAnsi="Verdana" w:cs="Verdana"/>
          <w:spacing w:val="-1"/>
        </w:rPr>
        <w:t>so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al</w:t>
      </w:r>
      <w:r>
        <w:rPr>
          <w:rFonts w:ascii="Verdana" w:eastAsia="Verdana" w:hAnsi="Verdana" w:cs="Verdana"/>
          <w:spacing w:val="28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53"/>
        </w:rPr>
        <w:t xml:space="preserve"> 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5"/>
        </w:rPr>
        <w:t>d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gi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31"/>
        </w:rPr>
        <w:t xml:space="preserve"> </w:t>
      </w:r>
      <w:r>
        <w:rPr>
          <w:rFonts w:ascii="Verdana" w:eastAsia="Verdana" w:hAnsi="Verdana" w:cs="Verdana"/>
          <w:spacing w:val="1"/>
        </w:rPr>
        <w:t>q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</w:rPr>
        <w:t>if</w:t>
      </w:r>
      <w:r>
        <w:rPr>
          <w:rFonts w:ascii="Verdana" w:eastAsia="Verdana" w:hAnsi="Verdana" w:cs="Verdana"/>
          <w:spacing w:val="2"/>
        </w:rPr>
        <w:t>i</w:t>
      </w:r>
      <w:r>
        <w:rPr>
          <w:rFonts w:ascii="Verdana" w:eastAsia="Verdana" w:hAnsi="Verdana" w:cs="Verdana"/>
        </w:rPr>
        <w:t>ca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26"/>
        </w:rPr>
        <w:t xml:space="preserve"> 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54"/>
        </w:rPr>
        <w:t xml:space="preserve"> </w:t>
      </w:r>
      <w:r>
        <w:rPr>
          <w:rFonts w:ascii="Verdana" w:eastAsia="Verdana" w:hAnsi="Verdana" w:cs="Verdana"/>
          <w:spacing w:val="1"/>
        </w:rPr>
        <w:t>und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sta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32"/>
        </w:rPr>
        <w:t xml:space="preserve">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</w:rPr>
        <w:t>at</w:t>
      </w:r>
      <w:r>
        <w:rPr>
          <w:rFonts w:ascii="Verdana" w:eastAsia="Verdana" w:hAnsi="Verdana" w:cs="Verdana"/>
          <w:spacing w:val="44"/>
        </w:rPr>
        <w:t xml:space="preserve"> 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 xml:space="preserve">u 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</w:rPr>
        <w:t>such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4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4"/>
        </w:rPr>
        <w:t xml:space="preserve"> 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1"/>
        </w:rPr>
        <w:t xml:space="preserve"> </w:t>
      </w:r>
      <w:r>
        <w:rPr>
          <w:rFonts w:ascii="Verdana" w:eastAsia="Verdana" w:hAnsi="Verdana" w:cs="Verdana"/>
        </w:rPr>
        <w:t>as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at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6"/>
        </w:rPr>
        <w:t xml:space="preserve"> 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4"/>
        </w:rPr>
        <w:t xml:space="preserve"> 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bl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11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1"/>
        </w:rPr>
        <w:t>k</w:t>
      </w:r>
      <w:r>
        <w:rPr>
          <w:rFonts w:ascii="Verdana" w:eastAsia="Verdana" w:hAnsi="Verdana" w:cs="Verdana"/>
          <w:spacing w:val="5"/>
        </w:rPr>
        <w:t>l</w:t>
      </w:r>
      <w:r>
        <w:rPr>
          <w:rFonts w:ascii="Verdana" w:eastAsia="Verdana" w:hAnsi="Verdana" w:cs="Verdana"/>
        </w:rPr>
        <w:t xml:space="preserve">e 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2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ask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1"/>
        </w:rPr>
        <w:t>gi</w:t>
      </w:r>
      <w:r>
        <w:rPr>
          <w:rFonts w:ascii="Verdana" w:eastAsia="Verdana" w:hAnsi="Verdana" w:cs="Verdana"/>
          <w:spacing w:val="5"/>
        </w:rPr>
        <w:t>v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6"/>
        </w:rPr>
        <w:t xml:space="preserve"> 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11"/>
        </w:rPr>
        <w:t xml:space="preserve"> 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1"/>
        </w:rPr>
        <w:t xml:space="preserve">in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p</w:t>
      </w:r>
      <w:r>
        <w:rPr>
          <w:rFonts w:ascii="Verdana" w:eastAsia="Verdana" w:hAnsi="Verdana" w:cs="Verdana"/>
          <w:spacing w:val="-1"/>
        </w:rPr>
        <w:t>ec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f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1"/>
        </w:rPr>
        <w:t>ti</w:t>
      </w:r>
      <w:r>
        <w:rPr>
          <w:rFonts w:ascii="Verdana" w:eastAsia="Verdana" w:hAnsi="Verdana" w:cs="Verdana"/>
          <w:spacing w:val="5"/>
        </w:rPr>
        <w:t>m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4"/>
        </w:rPr>
        <w:t xml:space="preserve"> </w:t>
      </w:r>
      <w:r>
        <w:rPr>
          <w:rFonts w:ascii="Verdana" w:eastAsia="Verdana" w:hAnsi="Verdana" w:cs="Verdana"/>
          <w:spacing w:val="2"/>
        </w:rPr>
        <w:t>y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2"/>
        </w:rPr>
        <w:t>u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ti</w:t>
      </w:r>
      <w:r>
        <w:rPr>
          <w:rFonts w:ascii="Verdana" w:eastAsia="Verdana" w:hAnsi="Verdana" w:cs="Verdana"/>
          <w:spacing w:val="2"/>
        </w:rPr>
        <w:t>sf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1"/>
        </w:rPr>
        <w:t>ti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4"/>
        </w:rPr>
        <w:t>s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  <w:spacing w:val="-3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wi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1"/>
        </w:rPr>
        <w:t xml:space="preserve"> th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3"/>
        </w:rPr>
        <w:t>tt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</w:rPr>
        <w:t xml:space="preserve">am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-3"/>
        </w:rPr>
        <w:t>e</w:t>
      </w:r>
      <w:r>
        <w:rPr>
          <w:rFonts w:ascii="Verdana" w:eastAsia="Verdana" w:hAnsi="Verdana" w:cs="Verdana"/>
          <w:spacing w:val="1"/>
        </w:rPr>
        <w:t>lf-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ss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  <w:spacing w:val="-1"/>
        </w:rPr>
        <w:t>re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25"/>
        </w:rPr>
        <w:t xml:space="preserve"> 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31"/>
        </w:rPr>
        <w:t xml:space="preserve"> </w:t>
      </w:r>
      <w:r>
        <w:rPr>
          <w:rFonts w:ascii="Verdana" w:eastAsia="Verdana" w:hAnsi="Verdana" w:cs="Verdana"/>
          <w:spacing w:val="1"/>
        </w:rPr>
        <w:t>gi</w:t>
      </w:r>
      <w:r>
        <w:rPr>
          <w:rFonts w:ascii="Verdana" w:eastAsia="Verdana" w:hAnsi="Verdana" w:cs="Verdana"/>
          <w:spacing w:val="5"/>
        </w:rPr>
        <w:t>v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24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0"/>
        </w:rPr>
        <w:t xml:space="preserve"> 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5"/>
        </w:rPr>
        <w:t xml:space="preserve"> 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30"/>
        </w:rPr>
        <w:t xml:space="preserve"> </w:t>
      </w:r>
      <w:r>
        <w:rPr>
          <w:rFonts w:ascii="Verdana" w:eastAsia="Verdana" w:hAnsi="Verdana" w:cs="Verdana"/>
          <w:spacing w:val="3"/>
        </w:rPr>
        <w:t>w</w:t>
      </w:r>
      <w:r>
        <w:rPr>
          <w:rFonts w:ascii="Verdana" w:eastAsia="Verdana" w:hAnsi="Verdana" w:cs="Verdana"/>
          <w:spacing w:val="4"/>
        </w:rPr>
        <w:t>o</w:t>
      </w:r>
      <w:r>
        <w:rPr>
          <w:rFonts w:ascii="Verdana" w:eastAsia="Verdana" w:hAnsi="Verdana" w:cs="Verdana"/>
          <w:spacing w:val="1"/>
        </w:rPr>
        <w:t>ul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22"/>
        </w:rPr>
        <w:t xml:space="preserve"> 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32"/>
        </w:rPr>
        <w:t xml:space="preserve"> 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27"/>
        </w:rPr>
        <w:t xml:space="preserve"> 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-1"/>
        </w:rPr>
        <w:t>es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25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25"/>
        </w:rPr>
        <w:t xml:space="preserve"> 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5"/>
        </w:rPr>
        <w:t>v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9"/>
        </w:rPr>
        <w:t xml:space="preserve"> 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28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len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2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25"/>
        </w:rPr>
        <w:t xml:space="preserve"> 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kill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20"/>
        </w:rPr>
        <w:t xml:space="preserve"> </w:t>
      </w:r>
      <w:r>
        <w:rPr>
          <w:rFonts w:ascii="Verdana" w:eastAsia="Verdana" w:hAnsi="Verdana" w:cs="Verdana"/>
          <w:spacing w:val="1"/>
        </w:rPr>
        <w:t xml:space="preserve">At </w:t>
      </w:r>
      <w:r>
        <w:rPr>
          <w:rFonts w:ascii="Verdana" w:eastAsia="Verdana" w:hAnsi="Verdana" w:cs="Verdana"/>
        </w:rPr>
        <w:t>last,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16"/>
        </w:rPr>
        <w:t xml:space="preserve"> 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  <w:spacing w:val="4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16"/>
        </w:rPr>
        <w:t xml:space="preserve"> 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in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4"/>
        </w:rPr>
        <w:t xml:space="preserve"> 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3"/>
        </w:rPr>
        <w:t xml:space="preserve"> </w:t>
      </w:r>
      <w:r>
        <w:rPr>
          <w:rFonts w:ascii="Verdana" w:eastAsia="Verdana" w:hAnsi="Verdana" w:cs="Verdana"/>
          <w:spacing w:val="1"/>
        </w:rPr>
        <w:t>th</w:t>
      </w:r>
      <w:r>
        <w:rPr>
          <w:rFonts w:ascii="Verdana" w:eastAsia="Verdana" w:hAnsi="Verdana" w:cs="Verdana"/>
        </w:rPr>
        <w:t>at</w:t>
      </w:r>
      <w:r>
        <w:rPr>
          <w:rFonts w:ascii="Verdana" w:eastAsia="Verdana" w:hAnsi="Verdana" w:cs="Verdana"/>
          <w:spacing w:val="8"/>
        </w:rPr>
        <w:t xml:space="preserve"> </w:t>
      </w:r>
      <w:r>
        <w:rPr>
          <w:rFonts w:ascii="Verdana" w:eastAsia="Verdana" w:hAnsi="Verdana" w:cs="Verdana"/>
          <w:spacing w:val="2"/>
        </w:rPr>
        <w:t>y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  <w:spacing w:val="12"/>
        </w:rPr>
        <w:t xml:space="preserve"> </w:t>
      </w:r>
      <w:r>
        <w:rPr>
          <w:rFonts w:ascii="Verdana" w:eastAsia="Verdana" w:hAnsi="Verdana" w:cs="Verdana"/>
        </w:rPr>
        <w:t>will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  <w:spacing w:val="5"/>
        </w:rPr>
        <w:t>c</w:t>
      </w:r>
      <w:r>
        <w:rPr>
          <w:rFonts w:ascii="Verdana" w:eastAsia="Verdana" w:hAnsi="Verdana" w:cs="Verdana"/>
          <w:spacing w:val="1"/>
        </w:rPr>
        <w:t>on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ide</w:t>
      </w:r>
      <w:r>
        <w:rPr>
          <w:rFonts w:ascii="Verdana" w:eastAsia="Verdana" w:hAnsi="Verdana" w:cs="Verdana"/>
        </w:rPr>
        <w:t xml:space="preserve">r 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11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pp</w:t>
      </w:r>
      <w:r>
        <w:rPr>
          <w:rFonts w:ascii="Verdana" w:eastAsia="Verdana" w:hAnsi="Verdana" w:cs="Verdana"/>
        </w:rPr>
        <w:t>lica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 fa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  <w:spacing w:val="-1"/>
        </w:rPr>
        <w:t>or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2"/>
        </w:rPr>
        <w:t>y</w:t>
      </w:r>
      <w:r>
        <w:rPr>
          <w:rFonts w:ascii="Verdana" w:eastAsia="Verdana" w:hAnsi="Verdana" w:cs="Verdana"/>
        </w:rPr>
        <w:t>.</w:t>
      </w:r>
    </w:p>
    <w:p w14:paraId="2A34FEEF" w14:textId="77777777" w:rsidR="00670955" w:rsidRDefault="00670955">
      <w:pPr>
        <w:spacing w:line="200" w:lineRule="exact"/>
      </w:pPr>
    </w:p>
    <w:p w14:paraId="4E24DA69" w14:textId="77777777" w:rsidR="00670955" w:rsidRDefault="00670955">
      <w:pPr>
        <w:spacing w:before="7" w:line="280" w:lineRule="exact"/>
        <w:rPr>
          <w:sz w:val="28"/>
          <w:szCs w:val="28"/>
        </w:rPr>
      </w:pPr>
    </w:p>
    <w:p w14:paraId="76DBC1D6" w14:textId="77777777" w:rsidR="00670955" w:rsidRDefault="0084259F">
      <w:pPr>
        <w:ind w:left="120" w:right="806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ki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,</w:t>
      </w:r>
    </w:p>
    <w:p w14:paraId="67A82AD2" w14:textId="77777777" w:rsidR="00670955" w:rsidRDefault="00670955">
      <w:pPr>
        <w:spacing w:before="10" w:line="120" w:lineRule="exact"/>
        <w:rPr>
          <w:sz w:val="12"/>
          <w:szCs w:val="12"/>
        </w:rPr>
      </w:pPr>
    </w:p>
    <w:p w14:paraId="397FB2B3" w14:textId="77777777" w:rsidR="00670955" w:rsidRDefault="00670955">
      <w:pPr>
        <w:spacing w:line="200" w:lineRule="exact"/>
      </w:pPr>
    </w:p>
    <w:p w14:paraId="72F752E4" w14:textId="77777777" w:rsidR="00670955" w:rsidRDefault="00670955">
      <w:pPr>
        <w:spacing w:line="200" w:lineRule="exact"/>
      </w:pPr>
    </w:p>
    <w:p w14:paraId="1533FB2D" w14:textId="77777777" w:rsidR="00670955" w:rsidRDefault="00670955">
      <w:pPr>
        <w:spacing w:line="200" w:lineRule="exact"/>
      </w:pPr>
    </w:p>
    <w:p w14:paraId="0637BB0D" w14:textId="77777777" w:rsidR="00670955" w:rsidRDefault="0084259F">
      <w:pPr>
        <w:ind w:left="120" w:right="8321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ul</w:t>
      </w:r>
      <w:r>
        <w:rPr>
          <w:rFonts w:ascii="Verdana" w:eastAsia="Verdana" w:hAnsi="Verdana" w:cs="Verdana"/>
          <w:spacing w:val="2"/>
        </w:rPr>
        <w:t>y</w:t>
      </w:r>
      <w:r>
        <w:rPr>
          <w:rFonts w:ascii="Verdana" w:eastAsia="Verdana" w:hAnsi="Verdana" w:cs="Verdana"/>
        </w:rPr>
        <w:t>,</w:t>
      </w:r>
    </w:p>
    <w:p w14:paraId="230FA310" w14:textId="77777777" w:rsidR="00670955" w:rsidRDefault="00670955">
      <w:pPr>
        <w:spacing w:before="4" w:line="240" w:lineRule="exact"/>
        <w:rPr>
          <w:sz w:val="24"/>
          <w:szCs w:val="24"/>
        </w:rPr>
      </w:pPr>
    </w:p>
    <w:p w14:paraId="29EF5F47" w14:textId="77777777" w:rsidR="00670955" w:rsidRDefault="0084259F">
      <w:pPr>
        <w:ind w:left="120" w:right="7941"/>
        <w:jc w:val="both"/>
        <w:rPr>
          <w:rFonts w:ascii="Verdana" w:eastAsia="Verdana" w:hAnsi="Verdana" w:cs="Verdana"/>
        </w:rPr>
        <w:sectPr w:rsidR="0067095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3280" w:right="1280" w:bottom="280" w:left="1320" w:header="720" w:footer="975" w:gutter="0"/>
          <w:pgNumType w:start="1"/>
          <w:cols w:space="720"/>
        </w:sectPr>
      </w:pPr>
      <w:r>
        <w:rPr>
          <w:rFonts w:ascii="Verdana" w:eastAsia="Verdana" w:hAnsi="Verdana" w:cs="Verdana"/>
          <w:b/>
          <w:spacing w:val="1"/>
        </w:rPr>
        <w:t>Wa</w:t>
      </w:r>
      <w:r>
        <w:rPr>
          <w:rFonts w:ascii="Verdana" w:eastAsia="Verdana" w:hAnsi="Verdana" w:cs="Verdana"/>
          <w:b/>
          <w:spacing w:val="-1"/>
        </w:rPr>
        <w:t>ji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spacing w:val="-10"/>
        </w:rPr>
        <w:t xml:space="preserve"> </w:t>
      </w:r>
      <w:r>
        <w:rPr>
          <w:rFonts w:ascii="Verdana" w:eastAsia="Verdana" w:hAnsi="Verdana" w:cs="Verdana"/>
          <w:b/>
          <w:spacing w:val="2"/>
        </w:rPr>
        <w:t>F</w:t>
      </w:r>
      <w:r>
        <w:rPr>
          <w:rFonts w:ascii="Verdana" w:eastAsia="Verdana" w:hAnsi="Verdana" w:cs="Verdana"/>
          <w:b/>
          <w:spacing w:val="-1"/>
        </w:rPr>
        <w:t>ar</w:t>
      </w:r>
      <w:r>
        <w:rPr>
          <w:rFonts w:ascii="Verdana" w:eastAsia="Verdana" w:hAnsi="Verdana" w:cs="Verdana"/>
          <w:b/>
          <w:spacing w:val="2"/>
        </w:rPr>
        <w:t>ee</w:t>
      </w:r>
      <w:r>
        <w:rPr>
          <w:rFonts w:ascii="Verdana" w:eastAsia="Verdana" w:hAnsi="Verdana" w:cs="Verdana"/>
          <w:b/>
        </w:rPr>
        <w:t>di</w:t>
      </w:r>
    </w:p>
    <w:p w14:paraId="5F26DEB0" w14:textId="77777777" w:rsidR="00670955" w:rsidRDefault="00670955">
      <w:pPr>
        <w:spacing w:line="200" w:lineRule="exact"/>
      </w:pPr>
    </w:p>
    <w:p w14:paraId="7139F31B" w14:textId="77777777" w:rsidR="00670955" w:rsidRDefault="00670955">
      <w:pPr>
        <w:spacing w:line="200" w:lineRule="exact"/>
      </w:pPr>
    </w:p>
    <w:p w14:paraId="57304599" w14:textId="77777777" w:rsidR="00670955" w:rsidRDefault="00670955">
      <w:pPr>
        <w:spacing w:line="200" w:lineRule="exact"/>
      </w:pPr>
    </w:p>
    <w:p w14:paraId="71EAE2E9" w14:textId="77777777" w:rsidR="00670955" w:rsidRDefault="00670955">
      <w:pPr>
        <w:spacing w:line="200" w:lineRule="exact"/>
      </w:pPr>
    </w:p>
    <w:p w14:paraId="5B0FE6CD" w14:textId="77777777" w:rsidR="00670955" w:rsidRDefault="00670955">
      <w:pPr>
        <w:spacing w:line="200" w:lineRule="exact"/>
      </w:pPr>
    </w:p>
    <w:p w14:paraId="0C161E84" w14:textId="77777777" w:rsidR="00670955" w:rsidRDefault="00670955">
      <w:pPr>
        <w:spacing w:line="200" w:lineRule="exact"/>
      </w:pPr>
    </w:p>
    <w:p w14:paraId="7E250E4F" w14:textId="77777777" w:rsidR="00670955" w:rsidRDefault="0084259F" w:rsidP="00C05BB5">
      <w:pPr>
        <w:spacing w:before="23" w:line="220" w:lineRule="exac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C</w:t>
      </w:r>
      <w:r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a</w:t>
      </w:r>
      <w:r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  <w:t>r</w:t>
      </w: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e</w:t>
      </w:r>
      <w:r>
        <w:rPr>
          <w:rFonts w:ascii="Verdana" w:eastAsia="Verdana" w:hAnsi="Verdana" w:cs="Verdana"/>
          <w:b/>
          <w:color w:val="0000FF"/>
          <w:spacing w:val="4"/>
          <w:position w:val="-1"/>
          <w:u w:val="thick" w:color="0000FF"/>
        </w:rPr>
        <w:t>e</w:t>
      </w: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r</w:t>
      </w:r>
      <w:r>
        <w:rPr>
          <w:rFonts w:ascii="Verdana" w:eastAsia="Verdana" w:hAnsi="Verdana" w:cs="Verdana"/>
          <w:b/>
          <w:color w:val="0000FF"/>
          <w:spacing w:val="-19"/>
          <w:position w:val="-1"/>
          <w:u w:val="thick" w:color="0000FF"/>
        </w:rPr>
        <w:t xml:space="preserve"> </w:t>
      </w:r>
      <w:r>
        <w:rPr>
          <w:rFonts w:ascii="Verdana" w:eastAsia="Verdana" w:hAnsi="Verdana" w:cs="Verdana"/>
          <w:b/>
          <w:color w:val="0000FF"/>
          <w:spacing w:val="1"/>
          <w:position w:val="-1"/>
          <w:u w:val="thick" w:color="0000FF"/>
        </w:rPr>
        <w:t>O</w:t>
      </w:r>
      <w:r>
        <w:rPr>
          <w:rFonts w:ascii="Verdana" w:eastAsia="Verdana" w:hAnsi="Verdana" w:cs="Verdana"/>
          <w:b/>
          <w:color w:val="0000FF"/>
          <w:spacing w:val="5"/>
          <w:position w:val="-1"/>
          <w:u w:val="thick" w:color="0000FF"/>
        </w:rPr>
        <w:t>b</w:t>
      </w:r>
      <w:r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j</w:t>
      </w: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ec</w:t>
      </w:r>
      <w:r>
        <w:rPr>
          <w:rFonts w:ascii="Verdana" w:eastAsia="Verdana" w:hAnsi="Verdana" w:cs="Verdana"/>
          <w:b/>
          <w:color w:val="0000FF"/>
          <w:spacing w:val="3"/>
          <w:position w:val="-1"/>
          <w:u w:val="thick" w:color="0000FF"/>
        </w:rPr>
        <w:t>t</w:t>
      </w:r>
      <w:r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i</w:t>
      </w:r>
      <w:r>
        <w:rPr>
          <w:rFonts w:ascii="Verdana" w:eastAsia="Verdana" w:hAnsi="Verdana" w:cs="Verdana"/>
          <w:b/>
          <w:color w:val="0000FF"/>
          <w:spacing w:val="3"/>
          <w:position w:val="-1"/>
          <w:u w:val="thick" w:color="0000FF"/>
        </w:rPr>
        <w:t>v</w:t>
      </w:r>
      <w:r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  <w:t>e</w:t>
      </w: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:</w:t>
      </w:r>
    </w:p>
    <w:p w14:paraId="6EA2D84B" w14:textId="77777777" w:rsidR="00670955" w:rsidRDefault="00670955">
      <w:pPr>
        <w:spacing w:before="15" w:line="220" w:lineRule="exact"/>
        <w:rPr>
          <w:sz w:val="22"/>
          <w:szCs w:val="22"/>
        </w:rPr>
      </w:pPr>
    </w:p>
    <w:p w14:paraId="1AF2A01A" w14:textId="608F1D7B" w:rsidR="00C05BB5" w:rsidRDefault="00C05BB5" w:rsidP="00C05BB5">
      <w:pPr>
        <w:pStyle w:val="NormalWeb"/>
        <w:rPr>
          <w:color w:val="252525"/>
        </w:rPr>
      </w:pPr>
      <w:r>
        <w:rPr>
          <w:color w:val="252525"/>
        </w:rPr>
        <w:t xml:space="preserve">Seeking an SAP Basis-Hana </w:t>
      </w:r>
      <w:r w:rsidR="00D366AE">
        <w:rPr>
          <w:color w:val="252525"/>
        </w:rPr>
        <w:t>Consultant</w:t>
      </w:r>
      <w:r>
        <w:rPr>
          <w:color w:val="252525"/>
        </w:rPr>
        <w:t xml:space="preserve"> position in a progressive organization that will allow me to expand my skills and experience, as well as update my knowledge, in order to be a part of a team that dynamically works towards the growth of an organization and derives satisfaction from it. </w:t>
      </w:r>
    </w:p>
    <w:p w14:paraId="4A5C5963" w14:textId="77777777" w:rsidR="00670955" w:rsidRDefault="00670955">
      <w:pPr>
        <w:spacing w:line="200" w:lineRule="exact"/>
      </w:pPr>
    </w:p>
    <w:p w14:paraId="47E5C5AF" w14:textId="12C7AE0A" w:rsidR="00670955" w:rsidRDefault="0084259F" w:rsidP="00C05BB5">
      <w:pPr>
        <w:spacing w:line="220" w:lineRule="exact"/>
        <w:ind w:right="8357"/>
        <w:jc w:val="both"/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</w:pP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Sum</w:t>
      </w:r>
      <w:r>
        <w:rPr>
          <w:rFonts w:ascii="Verdana" w:eastAsia="Verdana" w:hAnsi="Verdana" w:cs="Verdana"/>
          <w:b/>
          <w:color w:val="0000FF"/>
          <w:spacing w:val="3"/>
          <w:position w:val="-1"/>
          <w:u w:val="thick" w:color="0000FF"/>
        </w:rPr>
        <w:t>m</w:t>
      </w:r>
      <w:r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a</w:t>
      </w:r>
      <w:r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  <w:t>ry</w:t>
      </w:r>
    </w:p>
    <w:p w14:paraId="116C613F" w14:textId="77777777" w:rsidR="00E35E0A" w:rsidRDefault="00E35E0A" w:rsidP="00E35E0A">
      <w:pPr>
        <w:spacing w:line="220" w:lineRule="exact"/>
        <w:ind w:left="120" w:right="8357"/>
        <w:jc w:val="both"/>
        <w:rPr>
          <w:sz w:val="22"/>
          <w:szCs w:val="22"/>
        </w:rPr>
      </w:pPr>
    </w:p>
    <w:p w14:paraId="53BB68E2" w14:textId="2151535F" w:rsidR="00C05BB5" w:rsidRDefault="00C05BB5" w:rsidP="00C05BB5">
      <w:pPr>
        <w:pStyle w:val="NormalWeb"/>
        <w:rPr>
          <w:color w:val="252525"/>
        </w:rPr>
      </w:pPr>
      <w:r>
        <w:rPr>
          <w:color w:val="252525"/>
        </w:rPr>
        <w:t xml:space="preserve">Experience in SAP Basis &amp; Hana as a Technology Consultant was leading the SAP Basis Team and responsible for supporting all non-production and production SAP implementations, ensuring maximum availability and optimal performance of the   SAP   production environments. Overall, I have </w:t>
      </w:r>
      <w:r w:rsidR="00241931">
        <w:rPr>
          <w:color w:val="252525"/>
        </w:rPr>
        <w:t>20</w:t>
      </w:r>
      <w:r>
        <w:rPr>
          <w:color w:val="252525"/>
        </w:rPr>
        <w:t xml:space="preserve"> years’ experience </w:t>
      </w:r>
      <w:r w:rsidR="00241931">
        <w:rPr>
          <w:color w:val="252525"/>
        </w:rPr>
        <w:t>and relevant is 15 yrs in</w:t>
      </w:r>
      <w:r>
        <w:rPr>
          <w:color w:val="252525"/>
        </w:rPr>
        <w:t xml:space="preserve"> SAP. Done Five implementations, two rollouts, five migrations, five upgrade projects, and six support projects.</w:t>
      </w:r>
    </w:p>
    <w:p w14:paraId="54193DC7" w14:textId="77777777" w:rsidR="00670955" w:rsidRDefault="00670955">
      <w:pPr>
        <w:spacing w:before="6" w:line="120" w:lineRule="exact"/>
        <w:rPr>
          <w:sz w:val="12"/>
          <w:szCs w:val="12"/>
        </w:rPr>
      </w:pPr>
    </w:p>
    <w:p w14:paraId="6763D25C" w14:textId="77777777" w:rsidR="00670955" w:rsidRDefault="00670955">
      <w:pPr>
        <w:spacing w:line="200" w:lineRule="exact"/>
      </w:pPr>
    </w:p>
    <w:p w14:paraId="7B89EFCE" w14:textId="15893162" w:rsidR="00670955" w:rsidRDefault="008C6998">
      <w:pPr>
        <w:spacing w:before="23" w:line="220" w:lineRule="exact"/>
        <w:ind w:left="120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C4A96D0" wp14:editId="2AE104FD">
            <wp:extent cx="114300" cy="114300"/>
            <wp:effectExtent l="0" t="0" r="0" b="0"/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1"/>
        </w:rPr>
        <w:t>St</w:t>
      </w:r>
      <w:r w:rsidR="0084259F">
        <w:rPr>
          <w:rFonts w:ascii="Verdana" w:eastAsia="Verdana" w:hAnsi="Verdana" w:cs="Verdana"/>
          <w:spacing w:val="-1"/>
        </w:rPr>
        <w:t>ro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14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</w:rPr>
        <w:t>I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sta</w:t>
      </w:r>
      <w:r w:rsidR="0084259F">
        <w:rPr>
          <w:rFonts w:ascii="Verdana" w:eastAsia="Verdana" w:hAnsi="Verdana" w:cs="Verdana"/>
          <w:spacing w:val="1"/>
        </w:rPr>
        <w:t>ll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ti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18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f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SA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-10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3"/>
        </w:rPr>
        <w:t>C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-9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6</w:t>
      </w:r>
      <w:r w:rsidR="0084259F">
        <w:rPr>
          <w:rFonts w:ascii="Verdana" w:eastAsia="Verdana" w:hAnsi="Verdana" w:cs="Verdana"/>
        </w:rPr>
        <w:t>.</w:t>
      </w:r>
      <w:r w:rsidR="0084259F">
        <w:rPr>
          <w:rFonts w:ascii="Verdana" w:eastAsia="Verdana" w:hAnsi="Verdana" w:cs="Verdana"/>
          <w:spacing w:val="3"/>
        </w:rPr>
        <w:t>0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S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lutio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15"/>
        </w:rPr>
        <w:t xml:space="preserve"> </w:t>
      </w:r>
      <w:r w:rsidR="0084259F">
        <w:rPr>
          <w:rFonts w:ascii="Verdana" w:eastAsia="Verdana" w:hAnsi="Verdana" w:cs="Verdana"/>
        </w:rPr>
        <w:t>Ma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g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-13"/>
        </w:rPr>
        <w:t xml:space="preserve"> </w:t>
      </w:r>
      <w:r w:rsidR="0084259F">
        <w:rPr>
          <w:rFonts w:ascii="Verdana" w:eastAsia="Verdana" w:hAnsi="Verdana" w:cs="Verdana"/>
        </w:rPr>
        <w:t>&amp;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H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2"/>
        </w:rPr>
        <w:t>n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</w:rPr>
        <w:t>B</w:t>
      </w:r>
      <w:r w:rsidR="0084259F">
        <w:rPr>
          <w:rFonts w:ascii="Verdana" w:eastAsia="Verdana" w:hAnsi="Verdana" w:cs="Verdana"/>
          <w:spacing w:val="-6"/>
        </w:rPr>
        <w:t xml:space="preserve"> </w:t>
      </w:r>
      <w:r w:rsidR="0084259F">
        <w:rPr>
          <w:rFonts w:ascii="Verdana" w:eastAsia="Verdana" w:hAnsi="Verdana" w:cs="Verdana"/>
        </w:rPr>
        <w:t>wi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</w:rPr>
        <w:t>h</w:t>
      </w:r>
      <w:r w:rsidR="0084259F">
        <w:rPr>
          <w:rFonts w:ascii="Verdana" w:eastAsia="Verdana" w:hAnsi="Verdana" w:cs="Verdana"/>
          <w:spacing w:val="-6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S/</w:t>
      </w:r>
      <w:r w:rsidR="0084259F">
        <w:rPr>
          <w:rFonts w:ascii="Verdana" w:eastAsia="Verdana" w:hAnsi="Verdana" w:cs="Verdana"/>
        </w:rPr>
        <w:t>4</w:t>
      </w:r>
      <w:r w:rsidR="0084259F">
        <w:rPr>
          <w:rFonts w:ascii="Verdana" w:eastAsia="Verdana" w:hAnsi="Verdana" w:cs="Verdana"/>
          <w:spacing w:val="-6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H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a.</w:t>
      </w:r>
    </w:p>
    <w:p w14:paraId="75C1B09D" w14:textId="77777777" w:rsidR="00670955" w:rsidRDefault="00670955">
      <w:pPr>
        <w:spacing w:before="8" w:line="220" w:lineRule="exact"/>
        <w:rPr>
          <w:sz w:val="22"/>
          <w:szCs w:val="22"/>
        </w:rPr>
      </w:pPr>
    </w:p>
    <w:p w14:paraId="22A15DC4" w14:textId="509F9D9B" w:rsidR="00670955" w:rsidRDefault="008C6998">
      <w:pPr>
        <w:spacing w:before="23" w:line="220" w:lineRule="exact"/>
        <w:ind w:left="120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64887A1C" wp14:editId="2E17949C">
            <wp:extent cx="114300" cy="114300"/>
            <wp:effectExtent l="0" t="0" r="0" b="0"/>
            <wp:docPr id="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6C43E7">
        <w:rPr>
          <w:rFonts w:ascii="Verdana" w:eastAsia="Verdana" w:hAnsi="Verdana" w:cs="Verdana"/>
        </w:rPr>
        <w:t>Done SAP S/4 Hana Conversion from ECC6.0.</w:t>
      </w:r>
    </w:p>
    <w:p w14:paraId="67B0FF86" w14:textId="77777777" w:rsidR="00670955" w:rsidRDefault="00670955">
      <w:pPr>
        <w:spacing w:before="13" w:line="220" w:lineRule="exact"/>
        <w:rPr>
          <w:sz w:val="22"/>
          <w:szCs w:val="22"/>
        </w:rPr>
      </w:pPr>
    </w:p>
    <w:p w14:paraId="0C47B57D" w14:textId="2CE15AB5" w:rsidR="00670955" w:rsidRDefault="008C6998">
      <w:pPr>
        <w:spacing w:before="23" w:line="478" w:lineRule="auto"/>
        <w:ind w:left="480" w:right="86" w:hanging="360"/>
        <w:rPr>
          <w:rFonts w:ascii="Verdana" w:eastAsia="Verdana" w:hAnsi="Verdana" w:cs="Verdana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0C4794E" wp14:editId="0F619016">
            <wp:simplePos x="0" y="0"/>
            <wp:positionH relativeFrom="page">
              <wp:posOffset>914400</wp:posOffset>
            </wp:positionH>
            <wp:positionV relativeFrom="paragraph">
              <wp:posOffset>629285</wp:posOffset>
            </wp:positionV>
            <wp:extent cx="102235" cy="10223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C6E6B77" wp14:editId="37115579">
            <wp:extent cx="114300" cy="114300"/>
            <wp:effectExtent l="0" t="0" r="0" b="0"/>
            <wp:docPr id="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 </w:t>
      </w:r>
      <w:r w:rsidR="0084259F">
        <w:rPr>
          <w:rFonts w:ascii="Verdana" w:eastAsia="Verdana" w:hAnsi="Verdana" w:cs="Verdana"/>
          <w:spacing w:val="-1"/>
        </w:rPr>
        <w:t>H</w:t>
      </w:r>
      <w:r w:rsidR="0084259F">
        <w:rPr>
          <w:rFonts w:ascii="Verdana" w:eastAsia="Verdana" w:hAnsi="Verdana" w:cs="Verdana"/>
        </w:rPr>
        <w:t>av</w:t>
      </w:r>
      <w:r w:rsidR="0084259F">
        <w:rPr>
          <w:rFonts w:ascii="Verdana" w:eastAsia="Verdana" w:hAnsi="Verdana" w:cs="Verdana"/>
          <w:spacing w:val="1"/>
        </w:rPr>
        <w:t>in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31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g</w:t>
      </w:r>
      <w:r w:rsidR="0084259F">
        <w:rPr>
          <w:rFonts w:ascii="Verdana" w:eastAsia="Verdana" w:hAnsi="Verdana" w:cs="Verdana"/>
          <w:spacing w:val="-1"/>
        </w:rPr>
        <w:t>oo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36"/>
        </w:rPr>
        <w:t xml:space="preserve"> </w:t>
      </w:r>
      <w:r w:rsidR="0084259F">
        <w:rPr>
          <w:rFonts w:ascii="Verdana" w:eastAsia="Verdana" w:hAnsi="Verdana" w:cs="Verdana"/>
        </w:rPr>
        <w:t>k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w</w:t>
      </w:r>
      <w:r w:rsidR="0084259F">
        <w:rPr>
          <w:rFonts w:ascii="Verdana" w:eastAsia="Verdana" w:hAnsi="Verdana" w:cs="Verdana"/>
          <w:spacing w:val="1"/>
        </w:rPr>
        <w:t>led</w:t>
      </w:r>
      <w:r w:rsidR="0084259F">
        <w:rPr>
          <w:rFonts w:ascii="Verdana" w:eastAsia="Verdana" w:hAnsi="Verdana" w:cs="Verdana"/>
          <w:spacing w:val="3"/>
        </w:rPr>
        <w:t>g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21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4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S</w:t>
      </w:r>
      <w:r w:rsidR="0084259F">
        <w:rPr>
          <w:rFonts w:ascii="Verdana" w:eastAsia="Verdana" w:hAnsi="Verdana" w:cs="Verdana"/>
        </w:rPr>
        <w:t>ap</w:t>
      </w:r>
      <w:r w:rsidR="0084259F">
        <w:rPr>
          <w:rFonts w:ascii="Verdana" w:eastAsia="Verdana" w:hAnsi="Verdana" w:cs="Verdana"/>
          <w:spacing w:val="41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N</w:t>
      </w:r>
      <w:r w:rsidR="0084259F">
        <w:rPr>
          <w:rFonts w:ascii="Verdana" w:eastAsia="Verdana" w:hAnsi="Verdana" w:cs="Verdana"/>
          <w:spacing w:val="1"/>
        </w:rPr>
        <w:t>et</w:t>
      </w:r>
      <w:r w:rsidR="0084259F">
        <w:rPr>
          <w:rFonts w:ascii="Verdana" w:eastAsia="Verdana" w:hAnsi="Verdana" w:cs="Verdana"/>
          <w:spacing w:val="2"/>
        </w:rPr>
        <w:t>W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v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26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co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  <w:spacing w:val="1"/>
        </w:rPr>
        <w:t>p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18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l</w:t>
      </w:r>
      <w:r w:rsidR="0084259F">
        <w:rPr>
          <w:rFonts w:ascii="Verdana" w:eastAsia="Verdana" w:hAnsi="Verdana" w:cs="Verdana"/>
        </w:rPr>
        <w:t>i</w:t>
      </w:r>
      <w:r w:rsidR="0084259F">
        <w:rPr>
          <w:rFonts w:ascii="Verdana" w:eastAsia="Verdana" w:hAnsi="Verdana" w:cs="Verdana"/>
          <w:spacing w:val="5"/>
        </w:rPr>
        <w:t>k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36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S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lu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31"/>
        </w:rPr>
        <w:t xml:space="preserve"> </w:t>
      </w:r>
      <w:r w:rsidR="0084259F">
        <w:rPr>
          <w:rFonts w:ascii="Verdana" w:eastAsia="Verdana" w:hAnsi="Verdana" w:cs="Verdana"/>
        </w:rPr>
        <w:t>Ma</w:t>
      </w:r>
      <w:r w:rsidR="0084259F">
        <w:rPr>
          <w:rFonts w:ascii="Verdana" w:eastAsia="Verdana" w:hAnsi="Verdana" w:cs="Verdana"/>
          <w:spacing w:val="1"/>
        </w:rPr>
        <w:t>ng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27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SA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43"/>
        </w:rPr>
        <w:t xml:space="preserve"> 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5"/>
        </w:rPr>
        <w:t>I</w:t>
      </w:r>
      <w:r w:rsidR="0084259F">
        <w:rPr>
          <w:rFonts w:ascii="Verdana" w:eastAsia="Verdana" w:hAnsi="Verdana" w:cs="Verdana"/>
        </w:rPr>
        <w:t>, 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d SAP</w:t>
      </w:r>
      <w:r w:rsidR="0084259F">
        <w:rPr>
          <w:rFonts w:ascii="Verdana" w:eastAsia="Verdana" w:hAnsi="Verdana" w:cs="Verdana"/>
          <w:spacing w:val="-9"/>
        </w:rPr>
        <w:t xml:space="preserve"> </w:t>
      </w:r>
      <w:r w:rsidR="0084259F">
        <w:rPr>
          <w:rFonts w:ascii="Verdana" w:eastAsia="Verdana" w:hAnsi="Verdana" w:cs="Verdana"/>
          <w:spacing w:val="4"/>
        </w:rPr>
        <w:t>E</w:t>
      </w:r>
      <w:r w:rsidR="0084259F">
        <w:rPr>
          <w:rFonts w:ascii="Verdana" w:eastAsia="Verdana" w:hAnsi="Verdana" w:cs="Verdana"/>
        </w:rPr>
        <w:t>P.</w:t>
      </w:r>
    </w:p>
    <w:p w14:paraId="360A2EEA" w14:textId="77777777" w:rsidR="00670955" w:rsidRDefault="0084259F">
      <w:pPr>
        <w:spacing w:before="3"/>
        <w:ind w:left="48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-1"/>
        </w:rPr>
        <w:t>Ho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g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6"/>
        </w:rPr>
        <w:t>n</w:t>
      </w:r>
      <w:r>
        <w:rPr>
          <w:rFonts w:ascii="Verdana" w:eastAsia="Verdana" w:hAnsi="Verdana" w:cs="Verdana"/>
          <w:spacing w:val="-1"/>
        </w:rPr>
        <w:t>eo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3"/>
        </w:rPr>
        <w:t xml:space="preserve"> </w:t>
      </w:r>
      <w:r>
        <w:rPr>
          <w:rFonts w:ascii="Verdana" w:eastAsia="Verdana" w:hAnsi="Verdana" w:cs="Verdana"/>
          <w:spacing w:val="2"/>
        </w:rPr>
        <w:t>H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3"/>
        </w:rPr>
        <w:t>g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  <w:spacing w:val="-1"/>
        </w:rPr>
        <w:t>eo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5"/>
        </w:rPr>
        <w:t>y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  <w:spacing w:val="5"/>
        </w:rPr>
        <w:t>C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6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10"/>
        </w:rPr>
        <w:t xml:space="preserve"> 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</w:rPr>
        <w:t>BAP+</w:t>
      </w:r>
      <w:r>
        <w:rPr>
          <w:rFonts w:ascii="Verdana" w:eastAsia="Verdana" w:hAnsi="Verdana" w:cs="Verdana"/>
          <w:spacing w:val="1"/>
        </w:rPr>
        <w:t>JAV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1"/>
        </w:rPr>
        <w:t>ir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</w:rPr>
        <w:t>wi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h</w:t>
      </w:r>
    </w:p>
    <w:p w14:paraId="3FB68AD1" w14:textId="77777777" w:rsidR="00670955" w:rsidRDefault="00670955">
      <w:pPr>
        <w:spacing w:before="19" w:line="220" w:lineRule="exact"/>
        <w:rPr>
          <w:sz w:val="22"/>
          <w:szCs w:val="22"/>
        </w:rPr>
      </w:pPr>
    </w:p>
    <w:p w14:paraId="58F85C86" w14:textId="77777777" w:rsidR="00670955" w:rsidRDefault="0084259F">
      <w:pPr>
        <w:spacing w:line="240" w:lineRule="exact"/>
        <w:ind w:left="480"/>
      </w:pP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position w:val="-1"/>
        </w:rPr>
        <w:t>3</w:t>
      </w:r>
      <w:r>
        <w:rPr>
          <w:rFonts w:ascii="Verdana" w:eastAsia="Verdana" w:hAnsi="Verdana" w:cs="Verdana"/>
          <w:spacing w:val="1"/>
          <w:position w:val="-1"/>
        </w:rPr>
        <w:t>l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ad</w:t>
      </w:r>
      <w:r>
        <w:rPr>
          <w:rFonts w:ascii="Verdana" w:eastAsia="Verdana" w:hAnsi="Verdana" w:cs="Verdana"/>
          <w:spacing w:val="-14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n</w:t>
      </w:r>
      <w:r>
        <w:rPr>
          <w:rFonts w:ascii="Verdana" w:eastAsia="Verdana" w:hAnsi="Verdana" w:cs="Verdana"/>
          <w:position w:val="-1"/>
        </w:rPr>
        <w:t>d</w:t>
      </w:r>
      <w:r>
        <w:rPr>
          <w:rFonts w:ascii="Verdana" w:eastAsia="Verdana" w:hAnsi="Verdana" w:cs="Verdana"/>
          <w:spacing w:val="-6"/>
          <w:position w:val="-1"/>
        </w:rPr>
        <w:t xml:space="preserve"> </w:t>
      </w:r>
      <w:r>
        <w:rPr>
          <w:rFonts w:ascii="Verdana" w:eastAsia="Verdana" w:hAnsi="Verdana" w:cs="Verdana"/>
          <w:spacing w:val="2"/>
          <w:position w:val="-1"/>
        </w:rPr>
        <w:t>L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ad</w:t>
      </w:r>
      <w:r>
        <w:rPr>
          <w:rFonts w:ascii="Verdana" w:eastAsia="Verdana" w:hAnsi="Verdana" w:cs="Verdana"/>
          <w:spacing w:val="-7"/>
          <w:position w:val="-1"/>
        </w:rPr>
        <w:t xml:space="preserve"> </w:t>
      </w:r>
      <w:r>
        <w:rPr>
          <w:rFonts w:ascii="Verdana" w:eastAsia="Verdana" w:hAnsi="Verdana" w:cs="Verdana"/>
          <w:spacing w:val="3"/>
          <w:position w:val="-1"/>
        </w:rPr>
        <w:t>P</w:t>
      </w:r>
      <w:r>
        <w:rPr>
          <w:rFonts w:ascii="Verdana" w:eastAsia="Verdana" w:hAnsi="Verdana" w:cs="Verdana"/>
          <w:spacing w:val="1"/>
          <w:position w:val="-1"/>
        </w:rPr>
        <w:t>r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spacing w:val="2"/>
          <w:position w:val="-1"/>
        </w:rPr>
        <w:t>c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4"/>
          <w:position w:val="-1"/>
        </w:rPr>
        <w:t>s</w:t>
      </w:r>
      <w:r>
        <w:rPr>
          <w:rFonts w:ascii="Verdana" w:eastAsia="Verdana" w:hAnsi="Verdana" w:cs="Verdana"/>
          <w:spacing w:val="-1"/>
          <w:position w:val="-1"/>
        </w:rPr>
        <w:t>s</w:t>
      </w:r>
      <w:r>
        <w:rPr>
          <w:position w:val="-1"/>
        </w:rPr>
        <w:t>.</w:t>
      </w:r>
    </w:p>
    <w:p w14:paraId="4B027066" w14:textId="77777777" w:rsidR="00670955" w:rsidRDefault="00670955">
      <w:pPr>
        <w:spacing w:before="4" w:line="220" w:lineRule="exact"/>
        <w:rPr>
          <w:sz w:val="22"/>
          <w:szCs w:val="22"/>
        </w:rPr>
      </w:pPr>
    </w:p>
    <w:p w14:paraId="379ECC3A" w14:textId="166F4217" w:rsidR="00670955" w:rsidRDefault="008C6998">
      <w:pPr>
        <w:spacing w:before="23"/>
        <w:ind w:left="120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331DB509" wp14:editId="3F4D602C">
            <wp:extent cx="114300" cy="114300"/>
            <wp:effectExtent l="0" t="0" r="0" b="0"/>
            <wp:docPr id="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1"/>
        </w:rPr>
        <w:t>En</w:t>
      </w:r>
      <w:r w:rsidR="0084259F">
        <w:rPr>
          <w:rFonts w:ascii="Verdana" w:eastAsia="Verdana" w:hAnsi="Verdana" w:cs="Verdana"/>
        </w:rPr>
        <w:t>v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-1"/>
        </w:rPr>
        <w:t>ro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ment</w:t>
      </w:r>
      <w:r w:rsidR="0084259F">
        <w:rPr>
          <w:rFonts w:ascii="Verdana" w:eastAsia="Verdana" w:hAnsi="Verdana" w:cs="Verdana"/>
          <w:spacing w:val="36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in</w:t>
      </w:r>
      <w:r w:rsidR="0084259F">
        <w:rPr>
          <w:rFonts w:ascii="Verdana" w:eastAsia="Verdana" w:hAnsi="Verdana" w:cs="Verdana"/>
          <w:spacing w:val="-1"/>
        </w:rPr>
        <w:t>c</w:t>
      </w:r>
      <w:r w:rsidR="0084259F">
        <w:rPr>
          <w:rFonts w:ascii="Verdana" w:eastAsia="Verdana" w:hAnsi="Verdana" w:cs="Verdana"/>
          <w:spacing w:val="1"/>
        </w:rPr>
        <w:t>l</w:t>
      </w:r>
      <w:r w:rsidR="0084259F">
        <w:rPr>
          <w:rFonts w:ascii="Verdana" w:eastAsia="Verdana" w:hAnsi="Verdana" w:cs="Verdana"/>
          <w:spacing w:val="2"/>
        </w:rPr>
        <w:t>u</w:t>
      </w:r>
      <w:r w:rsidR="0084259F">
        <w:rPr>
          <w:rFonts w:ascii="Verdana" w:eastAsia="Verdana" w:hAnsi="Verdana" w:cs="Verdana"/>
          <w:spacing w:val="5"/>
        </w:rPr>
        <w:t>d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46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U</w:t>
      </w:r>
      <w:r w:rsidR="0084259F">
        <w:rPr>
          <w:rFonts w:ascii="Verdana" w:eastAsia="Verdana" w:hAnsi="Verdana" w:cs="Verdana"/>
        </w:rPr>
        <w:t>ser</w:t>
      </w:r>
      <w:r w:rsidR="0084259F">
        <w:rPr>
          <w:rFonts w:ascii="Verdana" w:eastAsia="Verdana" w:hAnsi="Verdana" w:cs="Verdana"/>
          <w:spacing w:val="52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Ad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  <w:spacing w:val="1"/>
        </w:rPr>
        <w:t>in</w:t>
      </w:r>
      <w:r w:rsidR="0084259F">
        <w:rPr>
          <w:rFonts w:ascii="Verdana" w:eastAsia="Verdana" w:hAnsi="Verdana" w:cs="Verdana"/>
        </w:rPr>
        <w:t>ist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5"/>
        </w:rPr>
        <w:t>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2"/>
        </w:rPr>
        <w:t>n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32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D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l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49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He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l</w:t>
      </w:r>
      <w:r w:rsidR="0084259F">
        <w:rPr>
          <w:rFonts w:ascii="Verdana" w:eastAsia="Verdana" w:hAnsi="Verdana" w:cs="Verdana"/>
        </w:rPr>
        <w:t>th</w:t>
      </w:r>
      <w:r w:rsidR="0084259F">
        <w:rPr>
          <w:rFonts w:ascii="Verdana" w:eastAsia="Verdana" w:hAnsi="Verdana" w:cs="Verdana"/>
          <w:spacing w:val="50"/>
        </w:rPr>
        <w:t xml:space="preserve"> 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4"/>
        </w:rPr>
        <w:t>h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</w:rPr>
        <w:t>k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47"/>
        </w:rPr>
        <w:t xml:space="preserve"> </w:t>
      </w:r>
      <w:r w:rsidR="0084259F">
        <w:rPr>
          <w:rFonts w:ascii="Verdana" w:eastAsia="Verdana" w:hAnsi="Verdana" w:cs="Verdana"/>
        </w:rPr>
        <w:t>Cl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49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Ad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  <w:spacing w:val="1"/>
        </w:rPr>
        <w:t>in</w:t>
      </w:r>
      <w:r w:rsidR="0084259F">
        <w:rPr>
          <w:rFonts w:ascii="Verdana" w:eastAsia="Verdana" w:hAnsi="Verdana" w:cs="Verdana"/>
        </w:rPr>
        <w:t>ist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ti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</w:p>
    <w:p w14:paraId="620D985F" w14:textId="77777777" w:rsidR="00670955" w:rsidRDefault="00670955">
      <w:pPr>
        <w:spacing w:before="4" w:line="240" w:lineRule="exact"/>
        <w:rPr>
          <w:sz w:val="24"/>
          <w:szCs w:val="24"/>
        </w:rPr>
      </w:pPr>
    </w:p>
    <w:p w14:paraId="3E9B6368" w14:textId="77777777" w:rsidR="00670955" w:rsidRDefault="0084259F">
      <w:pPr>
        <w:ind w:left="48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3"/>
        </w:rPr>
        <w:t>g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17"/>
        </w:rPr>
        <w:t xml:space="preserve"> </w:t>
      </w:r>
      <w:r>
        <w:rPr>
          <w:rFonts w:ascii="Verdana" w:eastAsia="Verdana" w:hAnsi="Verdana" w:cs="Verdana"/>
        </w:rPr>
        <w:t>&amp;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6"/>
        </w:rPr>
        <w:t>n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  <w:spacing w:val="1"/>
          <w:w w:val="99"/>
        </w:rPr>
        <w:t>m</w:t>
      </w:r>
      <w:r>
        <w:rPr>
          <w:rFonts w:ascii="Verdana" w:eastAsia="Verdana" w:hAnsi="Verdana" w:cs="Verdana"/>
          <w:spacing w:val="5"/>
          <w:w w:val="99"/>
        </w:rPr>
        <w:t>a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w w:val="99"/>
        </w:rPr>
        <w:t>a</w:t>
      </w:r>
      <w:r>
        <w:rPr>
          <w:rFonts w:ascii="Verdana" w:eastAsia="Verdana" w:hAnsi="Verdana" w:cs="Verdana"/>
          <w:spacing w:val="1"/>
          <w:w w:val="99"/>
        </w:rPr>
        <w:t>g</w:t>
      </w:r>
      <w:r>
        <w:rPr>
          <w:rFonts w:ascii="Verdana" w:eastAsia="Verdana" w:hAnsi="Verdana" w:cs="Verdana"/>
          <w:spacing w:val="-1"/>
          <w:w w:val="99"/>
        </w:rPr>
        <w:t>e</w:t>
      </w:r>
      <w:r>
        <w:rPr>
          <w:rFonts w:ascii="Verdana" w:eastAsia="Verdana" w:hAnsi="Verdana" w:cs="Verdana"/>
          <w:w w:val="99"/>
        </w:rPr>
        <w:t>me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spacing w:val="3"/>
          <w:w w:val="99"/>
        </w:rPr>
        <w:t>t</w:t>
      </w:r>
      <w:r>
        <w:rPr>
          <w:rFonts w:ascii="Verdana" w:eastAsia="Verdana" w:hAnsi="Verdana" w:cs="Verdana"/>
          <w:w w:val="99"/>
        </w:rPr>
        <w:t>,</w:t>
      </w:r>
      <w:r>
        <w:rPr>
          <w:rFonts w:ascii="Verdana" w:eastAsia="Verdana" w:hAnsi="Verdana" w:cs="Verdana"/>
          <w:spacing w:val="-14"/>
          <w:w w:val="99"/>
        </w:rPr>
        <w:t xml:space="preserve"> </w:t>
      </w: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  <w:spacing w:val="5"/>
        </w:rPr>
        <w:t>a</w:t>
      </w:r>
      <w:r>
        <w:rPr>
          <w:rFonts w:ascii="Verdana" w:eastAsia="Verdana" w:hAnsi="Verdana" w:cs="Verdana"/>
          <w:spacing w:val="-1"/>
        </w:rPr>
        <w:t>c</w:t>
      </w:r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  <w:spacing w:val="3"/>
        </w:rPr>
        <w:t>g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1"/>
        </w:rPr>
        <w:t>un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9"/>
        </w:rPr>
        <w:t xml:space="preserve"> </w:t>
      </w:r>
      <w:r>
        <w:rPr>
          <w:rFonts w:ascii="Verdana" w:eastAsia="Verdana" w:hAnsi="Verdana" w:cs="Verdana"/>
          <w:spacing w:val="1"/>
        </w:rPr>
        <w:t>j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  <w:spacing w:val="1"/>
          <w:w w:val="99"/>
        </w:rPr>
        <w:t>Admin</w:t>
      </w:r>
      <w:r>
        <w:rPr>
          <w:rFonts w:ascii="Verdana" w:eastAsia="Verdana" w:hAnsi="Verdana" w:cs="Verdana"/>
          <w:w w:val="99"/>
        </w:rPr>
        <w:t>ist</w:t>
      </w:r>
      <w:r>
        <w:rPr>
          <w:rFonts w:ascii="Verdana" w:eastAsia="Verdana" w:hAnsi="Verdana" w:cs="Verdana"/>
          <w:spacing w:val="-1"/>
          <w:w w:val="99"/>
        </w:rPr>
        <w:t>r</w:t>
      </w:r>
      <w:r>
        <w:rPr>
          <w:rFonts w:ascii="Verdana" w:eastAsia="Verdana" w:hAnsi="Verdana" w:cs="Verdana"/>
          <w:spacing w:val="3"/>
          <w:w w:val="99"/>
        </w:rPr>
        <w:t>a</w:t>
      </w:r>
      <w:r>
        <w:rPr>
          <w:rFonts w:ascii="Verdana" w:eastAsia="Verdana" w:hAnsi="Verdana" w:cs="Verdana"/>
          <w:spacing w:val="1"/>
          <w:w w:val="99"/>
        </w:rPr>
        <w:t>ti</w:t>
      </w:r>
      <w:r>
        <w:rPr>
          <w:rFonts w:ascii="Verdana" w:eastAsia="Verdana" w:hAnsi="Verdana" w:cs="Verdana"/>
          <w:spacing w:val="-1"/>
          <w:w w:val="99"/>
        </w:rPr>
        <w:t>o</w:t>
      </w:r>
      <w:r>
        <w:rPr>
          <w:rFonts w:ascii="Verdana" w:eastAsia="Verdana" w:hAnsi="Verdana" w:cs="Verdana"/>
          <w:spacing w:val="1"/>
          <w:w w:val="99"/>
        </w:rPr>
        <w:t>n</w:t>
      </w:r>
      <w:r>
        <w:rPr>
          <w:rFonts w:ascii="Verdana" w:eastAsia="Verdana" w:hAnsi="Verdana" w:cs="Verdana"/>
          <w:w w:val="99"/>
        </w:rPr>
        <w:t>,</w:t>
      </w:r>
      <w:r>
        <w:rPr>
          <w:rFonts w:ascii="Verdana" w:eastAsia="Verdana" w:hAnsi="Verdana" w:cs="Verdana"/>
          <w:spacing w:val="-14"/>
          <w:w w:val="99"/>
        </w:rPr>
        <w:t xml:space="preserve"> </w:t>
      </w: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5"/>
        </w:rPr>
        <w:t>p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-13"/>
        </w:rPr>
        <w:t xml:space="preserve"> 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  <w:spacing w:val="8"/>
        </w:rPr>
        <w:t>d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ni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ti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.</w:t>
      </w:r>
    </w:p>
    <w:p w14:paraId="6A416006" w14:textId="77777777" w:rsidR="00670955" w:rsidRDefault="00670955">
      <w:pPr>
        <w:spacing w:before="3" w:line="240" w:lineRule="exact"/>
        <w:rPr>
          <w:sz w:val="24"/>
          <w:szCs w:val="24"/>
        </w:rPr>
      </w:pPr>
    </w:p>
    <w:p w14:paraId="690DBED0" w14:textId="5111F7B2" w:rsidR="00670955" w:rsidRDefault="008C6998">
      <w:pPr>
        <w:spacing w:line="220" w:lineRule="exact"/>
        <w:ind w:left="1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5B6D70A" wp14:editId="6618661B">
            <wp:extent cx="114300" cy="114300"/>
            <wp:effectExtent l="0" t="0" r="0" b="0"/>
            <wp:docPr id="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rPr>
          <w:position w:val="-1"/>
        </w:rPr>
        <w:t xml:space="preserve">    </w:t>
      </w:r>
      <w:r w:rsidR="0084259F">
        <w:rPr>
          <w:rFonts w:ascii="Arial" w:eastAsia="Arial" w:hAnsi="Arial" w:cs="Arial"/>
          <w:spacing w:val="1"/>
          <w:position w:val="-1"/>
        </w:rPr>
        <w:t>F</w:t>
      </w:r>
      <w:r w:rsidR="0084259F">
        <w:rPr>
          <w:rFonts w:ascii="Arial" w:eastAsia="Arial" w:hAnsi="Arial" w:cs="Arial"/>
          <w:position w:val="-1"/>
        </w:rPr>
        <w:t>am</w:t>
      </w:r>
      <w:r w:rsidR="0084259F">
        <w:rPr>
          <w:rFonts w:ascii="Arial" w:eastAsia="Arial" w:hAnsi="Arial" w:cs="Arial"/>
          <w:spacing w:val="-1"/>
          <w:position w:val="-1"/>
        </w:rPr>
        <w:t>i</w:t>
      </w:r>
      <w:r w:rsidR="0084259F">
        <w:rPr>
          <w:rFonts w:ascii="Arial" w:eastAsia="Arial" w:hAnsi="Arial" w:cs="Arial"/>
          <w:spacing w:val="1"/>
          <w:position w:val="-1"/>
        </w:rPr>
        <w:t>l</w:t>
      </w:r>
      <w:r w:rsidR="0084259F">
        <w:rPr>
          <w:rFonts w:ascii="Arial" w:eastAsia="Arial" w:hAnsi="Arial" w:cs="Arial"/>
          <w:spacing w:val="-1"/>
          <w:position w:val="-1"/>
        </w:rPr>
        <w:t>i</w:t>
      </w:r>
      <w:r w:rsidR="0084259F">
        <w:rPr>
          <w:rFonts w:ascii="Arial" w:eastAsia="Arial" w:hAnsi="Arial" w:cs="Arial"/>
          <w:spacing w:val="2"/>
          <w:position w:val="-1"/>
        </w:rPr>
        <w:t>a</w:t>
      </w:r>
      <w:r w:rsidR="0084259F">
        <w:rPr>
          <w:rFonts w:ascii="Arial" w:eastAsia="Arial" w:hAnsi="Arial" w:cs="Arial"/>
          <w:spacing w:val="1"/>
          <w:position w:val="-1"/>
        </w:rPr>
        <w:t>r</w:t>
      </w:r>
      <w:r w:rsidR="0084259F">
        <w:rPr>
          <w:rFonts w:ascii="Arial" w:eastAsia="Arial" w:hAnsi="Arial" w:cs="Arial"/>
          <w:spacing w:val="-1"/>
          <w:position w:val="-1"/>
        </w:rPr>
        <w:t>i</w:t>
      </w:r>
      <w:r w:rsidR="0084259F">
        <w:rPr>
          <w:rFonts w:ascii="Arial" w:eastAsia="Arial" w:hAnsi="Arial" w:cs="Arial"/>
          <w:position w:val="-1"/>
        </w:rPr>
        <w:t>ty</w:t>
      </w:r>
      <w:r w:rsidR="0084259F">
        <w:rPr>
          <w:rFonts w:ascii="Arial" w:eastAsia="Arial" w:hAnsi="Arial" w:cs="Arial"/>
          <w:spacing w:val="-15"/>
          <w:position w:val="-1"/>
        </w:rPr>
        <w:t xml:space="preserve"> </w:t>
      </w:r>
      <w:r w:rsidR="0084259F">
        <w:rPr>
          <w:rFonts w:ascii="Arial" w:eastAsia="Arial" w:hAnsi="Arial" w:cs="Arial"/>
          <w:spacing w:val="3"/>
          <w:position w:val="-1"/>
        </w:rPr>
        <w:t>w</w:t>
      </w:r>
      <w:r w:rsidR="0084259F">
        <w:rPr>
          <w:rFonts w:ascii="Arial" w:eastAsia="Arial" w:hAnsi="Arial" w:cs="Arial"/>
          <w:spacing w:val="-1"/>
          <w:position w:val="-1"/>
        </w:rPr>
        <w:t>i</w:t>
      </w:r>
      <w:r w:rsidR="0084259F">
        <w:rPr>
          <w:rFonts w:ascii="Arial" w:eastAsia="Arial" w:hAnsi="Arial" w:cs="Arial"/>
          <w:position w:val="-1"/>
        </w:rPr>
        <w:t>th</w:t>
      </w:r>
      <w:r w:rsidR="0084259F">
        <w:rPr>
          <w:rFonts w:ascii="Arial" w:eastAsia="Arial" w:hAnsi="Arial" w:cs="Arial"/>
          <w:spacing w:val="-7"/>
          <w:position w:val="-1"/>
        </w:rPr>
        <w:t xml:space="preserve"> </w:t>
      </w:r>
      <w:r w:rsidR="0084259F">
        <w:rPr>
          <w:rFonts w:ascii="Arial" w:eastAsia="Arial" w:hAnsi="Arial" w:cs="Arial"/>
          <w:position w:val="-1"/>
        </w:rPr>
        <w:t>m</w:t>
      </w:r>
      <w:r w:rsidR="0084259F">
        <w:rPr>
          <w:rFonts w:ascii="Arial" w:eastAsia="Arial" w:hAnsi="Arial" w:cs="Arial"/>
          <w:spacing w:val="1"/>
          <w:position w:val="-1"/>
        </w:rPr>
        <w:t>i</w:t>
      </w:r>
      <w:r w:rsidR="0084259F">
        <w:rPr>
          <w:rFonts w:ascii="Arial" w:eastAsia="Arial" w:hAnsi="Arial" w:cs="Arial"/>
          <w:position w:val="-1"/>
        </w:rPr>
        <w:t>g</w:t>
      </w:r>
      <w:r w:rsidR="0084259F">
        <w:rPr>
          <w:rFonts w:ascii="Arial" w:eastAsia="Arial" w:hAnsi="Arial" w:cs="Arial"/>
          <w:spacing w:val="3"/>
          <w:position w:val="-1"/>
        </w:rPr>
        <w:t>r</w:t>
      </w:r>
      <w:r w:rsidR="0084259F">
        <w:rPr>
          <w:rFonts w:ascii="Arial" w:eastAsia="Arial" w:hAnsi="Arial" w:cs="Arial"/>
          <w:position w:val="-1"/>
        </w:rPr>
        <w:t>a</w:t>
      </w:r>
      <w:r w:rsidR="0084259F">
        <w:rPr>
          <w:rFonts w:ascii="Arial" w:eastAsia="Arial" w:hAnsi="Arial" w:cs="Arial"/>
          <w:spacing w:val="3"/>
          <w:position w:val="-1"/>
        </w:rPr>
        <w:t>t</w:t>
      </w:r>
      <w:r w:rsidR="0084259F">
        <w:rPr>
          <w:rFonts w:ascii="Arial" w:eastAsia="Arial" w:hAnsi="Arial" w:cs="Arial"/>
          <w:spacing w:val="-1"/>
          <w:position w:val="-1"/>
        </w:rPr>
        <w:t>i</w:t>
      </w:r>
      <w:r w:rsidR="0084259F">
        <w:rPr>
          <w:rFonts w:ascii="Arial" w:eastAsia="Arial" w:hAnsi="Arial" w:cs="Arial"/>
          <w:position w:val="-1"/>
        </w:rPr>
        <w:t>o</w:t>
      </w:r>
      <w:r w:rsidR="0084259F">
        <w:rPr>
          <w:rFonts w:ascii="Arial" w:eastAsia="Arial" w:hAnsi="Arial" w:cs="Arial"/>
          <w:spacing w:val="2"/>
          <w:position w:val="-1"/>
        </w:rPr>
        <w:t>n</w:t>
      </w:r>
      <w:r w:rsidR="0084259F">
        <w:rPr>
          <w:rFonts w:ascii="Arial" w:eastAsia="Arial" w:hAnsi="Arial" w:cs="Arial"/>
          <w:spacing w:val="1"/>
          <w:position w:val="-1"/>
        </w:rPr>
        <w:t>s</w:t>
      </w:r>
      <w:r w:rsidR="0084259F">
        <w:rPr>
          <w:rFonts w:ascii="Arial" w:eastAsia="Arial" w:hAnsi="Arial" w:cs="Arial"/>
          <w:position w:val="-1"/>
        </w:rPr>
        <w:t>,</w:t>
      </w:r>
      <w:r w:rsidR="0084259F">
        <w:rPr>
          <w:rFonts w:ascii="Arial" w:eastAsia="Arial" w:hAnsi="Arial" w:cs="Arial"/>
          <w:spacing w:val="-18"/>
          <w:position w:val="-1"/>
        </w:rPr>
        <w:t xml:space="preserve"> </w:t>
      </w:r>
      <w:r w:rsidR="0084259F">
        <w:rPr>
          <w:rFonts w:ascii="Arial" w:eastAsia="Arial" w:hAnsi="Arial" w:cs="Arial"/>
          <w:spacing w:val="1"/>
          <w:position w:val="-1"/>
        </w:rPr>
        <w:t>sys</w:t>
      </w:r>
      <w:r w:rsidR="0084259F">
        <w:rPr>
          <w:rFonts w:ascii="Arial" w:eastAsia="Arial" w:hAnsi="Arial" w:cs="Arial"/>
          <w:position w:val="-1"/>
        </w:rPr>
        <w:t>tem</w:t>
      </w:r>
      <w:r w:rsidR="0084259F">
        <w:rPr>
          <w:rFonts w:ascii="Arial" w:eastAsia="Arial" w:hAnsi="Arial" w:cs="Arial"/>
          <w:spacing w:val="-12"/>
          <w:position w:val="-1"/>
        </w:rPr>
        <w:t xml:space="preserve"> </w:t>
      </w:r>
      <w:r w:rsidR="0084259F">
        <w:rPr>
          <w:rFonts w:ascii="Arial" w:eastAsia="Arial" w:hAnsi="Arial" w:cs="Arial"/>
          <w:spacing w:val="-1"/>
          <w:position w:val="-1"/>
        </w:rPr>
        <w:t>i</w:t>
      </w:r>
      <w:r w:rsidR="0084259F">
        <w:rPr>
          <w:rFonts w:ascii="Arial" w:eastAsia="Arial" w:hAnsi="Arial" w:cs="Arial"/>
          <w:position w:val="-1"/>
        </w:rPr>
        <w:t>n</w:t>
      </w:r>
      <w:r w:rsidR="0084259F">
        <w:rPr>
          <w:rFonts w:ascii="Arial" w:eastAsia="Arial" w:hAnsi="Arial" w:cs="Arial"/>
          <w:spacing w:val="1"/>
          <w:position w:val="-1"/>
        </w:rPr>
        <w:t>s</w:t>
      </w:r>
      <w:r w:rsidR="0084259F">
        <w:rPr>
          <w:rFonts w:ascii="Arial" w:eastAsia="Arial" w:hAnsi="Arial" w:cs="Arial"/>
          <w:position w:val="-1"/>
        </w:rPr>
        <w:t>t</w:t>
      </w:r>
      <w:r w:rsidR="0084259F">
        <w:rPr>
          <w:rFonts w:ascii="Arial" w:eastAsia="Arial" w:hAnsi="Arial" w:cs="Arial"/>
          <w:spacing w:val="2"/>
          <w:position w:val="-1"/>
        </w:rPr>
        <w:t>a</w:t>
      </w:r>
      <w:r w:rsidR="0084259F">
        <w:rPr>
          <w:rFonts w:ascii="Arial" w:eastAsia="Arial" w:hAnsi="Arial" w:cs="Arial"/>
          <w:spacing w:val="1"/>
          <w:position w:val="-1"/>
        </w:rPr>
        <w:t>ll</w:t>
      </w:r>
      <w:r w:rsidR="0084259F">
        <w:rPr>
          <w:rFonts w:ascii="Arial" w:eastAsia="Arial" w:hAnsi="Arial" w:cs="Arial"/>
          <w:position w:val="-1"/>
        </w:rPr>
        <w:t>a</w:t>
      </w:r>
      <w:r w:rsidR="0084259F">
        <w:rPr>
          <w:rFonts w:ascii="Arial" w:eastAsia="Arial" w:hAnsi="Arial" w:cs="Arial"/>
          <w:spacing w:val="2"/>
          <w:position w:val="-1"/>
        </w:rPr>
        <w:t>t</w:t>
      </w:r>
      <w:r w:rsidR="0084259F">
        <w:rPr>
          <w:rFonts w:ascii="Arial" w:eastAsia="Arial" w:hAnsi="Arial" w:cs="Arial"/>
          <w:spacing w:val="-1"/>
          <w:position w:val="-1"/>
        </w:rPr>
        <w:t>i</w:t>
      </w:r>
      <w:r w:rsidR="0084259F">
        <w:rPr>
          <w:rFonts w:ascii="Arial" w:eastAsia="Arial" w:hAnsi="Arial" w:cs="Arial"/>
          <w:position w:val="-1"/>
        </w:rPr>
        <w:t>ons</w:t>
      </w:r>
      <w:r w:rsidR="0084259F">
        <w:rPr>
          <w:rFonts w:ascii="Arial" w:eastAsia="Arial" w:hAnsi="Arial" w:cs="Arial"/>
          <w:spacing w:val="-16"/>
          <w:position w:val="-1"/>
        </w:rPr>
        <w:t xml:space="preserve"> </w:t>
      </w:r>
      <w:r w:rsidR="0084259F">
        <w:rPr>
          <w:rFonts w:ascii="Arial" w:eastAsia="Arial" w:hAnsi="Arial" w:cs="Arial"/>
          <w:position w:val="-1"/>
        </w:rPr>
        <w:t>a</w:t>
      </w:r>
      <w:r w:rsidR="0084259F">
        <w:rPr>
          <w:rFonts w:ascii="Arial" w:eastAsia="Arial" w:hAnsi="Arial" w:cs="Arial"/>
          <w:spacing w:val="2"/>
          <w:position w:val="-1"/>
        </w:rPr>
        <w:t>n</w:t>
      </w:r>
      <w:r w:rsidR="0084259F">
        <w:rPr>
          <w:rFonts w:ascii="Arial" w:eastAsia="Arial" w:hAnsi="Arial" w:cs="Arial"/>
          <w:position w:val="-1"/>
        </w:rPr>
        <w:t>d</w:t>
      </w:r>
      <w:r w:rsidR="0084259F">
        <w:rPr>
          <w:rFonts w:ascii="Arial" w:eastAsia="Arial" w:hAnsi="Arial" w:cs="Arial"/>
          <w:spacing w:val="-4"/>
          <w:position w:val="-1"/>
        </w:rPr>
        <w:t xml:space="preserve"> </w:t>
      </w:r>
      <w:r w:rsidR="0084259F">
        <w:rPr>
          <w:rFonts w:ascii="Arial" w:eastAsia="Arial" w:hAnsi="Arial" w:cs="Arial"/>
          <w:spacing w:val="1"/>
          <w:position w:val="-1"/>
        </w:rPr>
        <w:t>sys</w:t>
      </w:r>
      <w:r w:rsidR="0084259F">
        <w:rPr>
          <w:rFonts w:ascii="Arial" w:eastAsia="Arial" w:hAnsi="Arial" w:cs="Arial"/>
          <w:position w:val="-1"/>
        </w:rPr>
        <w:t>tem</w:t>
      </w:r>
      <w:r w:rsidR="0084259F">
        <w:rPr>
          <w:rFonts w:ascii="Arial" w:eastAsia="Arial" w:hAnsi="Arial" w:cs="Arial"/>
          <w:spacing w:val="-14"/>
          <w:position w:val="-1"/>
        </w:rPr>
        <w:t xml:space="preserve"> </w:t>
      </w:r>
      <w:r w:rsidR="0084259F">
        <w:rPr>
          <w:rFonts w:ascii="Arial" w:eastAsia="Arial" w:hAnsi="Arial" w:cs="Arial"/>
          <w:spacing w:val="1"/>
          <w:position w:val="-1"/>
        </w:rPr>
        <w:t>c</w:t>
      </w:r>
      <w:r w:rsidR="0084259F">
        <w:rPr>
          <w:rFonts w:ascii="Arial" w:eastAsia="Arial" w:hAnsi="Arial" w:cs="Arial"/>
          <w:position w:val="-1"/>
        </w:rPr>
        <w:t>op</w:t>
      </w:r>
      <w:r w:rsidR="0084259F">
        <w:rPr>
          <w:rFonts w:ascii="Arial" w:eastAsia="Arial" w:hAnsi="Arial" w:cs="Arial"/>
          <w:spacing w:val="4"/>
          <w:position w:val="-1"/>
        </w:rPr>
        <w:t>y</w:t>
      </w:r>
      <w:r w:rsidR="0084259F">
        <w:rPr>
          <w:rFonts w:ascii="Arial" w:eastAsia="Arial" w:hAnsi="Arial" w:cs="Arial"/>
          <w:spacing w:val="1"/>
          <w:position w:val="-1"/>
        </w:rPr>
        <w:t>i</w:t>
      </w:r>
      <w:r w:rsidR="0084259F">
        <w:rPr>
          <w:rFonts w:ascii="Arial" w:eastAsia="Arial" w:hAnsi="Arial" w:cs="Arial"/>
          <w:position w:val="-1"/>
        </w:rPr>
        <w:t>ng</w:t>
      </w:r>
    </w:p>
    <w:p w14:paraId="4F5E1C56" w14:textId="77777777" w:rsidR="00670955" w:rsidRDefault="00670955">
      <w:pPr>
        <w:spacing w:before="13" w:line="200" w:lineRule="exact"/>
      </w:pPr>
    </w:p>
    <w:p w14:paraId="74190708" w14:textId="77777777" w:rsidR="00670955" w:rsidRDefault="00670955">
      <w:pPr>
        <w:spacing w:before="6" w:line="180" w:lineRule="exact"/>
        <w:rPr>
          <w:sz w:val="18"/>
          <w:szCs w:val="18"/>
        </w:rPr>
      </w:pPr>
    </w:p>
    <w:p w14:paraId="7F2FBA6F" w14:textId="77777777" w:rsidR="00670955" w:rsidRDefault="00670955">
      <w:pPr>
        <w:spacing w:line="200" w:lineRule="exact"/>
      </w:pPr>
    </w:p>
    <w:p w14:paraId="65103054" w14:textId="77777777" w:rsidR="00670955" w:rsidRDefault="00670955">
      <w:pPr>
        <w:spacing w:line="200" w:lineRule="exact"/>
      </w:pPr>
    </w:p>
    <w:p w14:paraId="391AF808" w14:textId="77777777" w:rsidR="00670955" w:rsidRDefault="00670955">
      <w:pPr>
        <w:spacing w:line="200" w:lineRule="exact"/>
      </w:pPr>
    </w:p>
    <w:p w14:paraId="5AAA2BDD" w14:textId="77777777" w:rsidR="00670955" w:rsidRDefault="00670955">
      <w:pPr>
        <w:spacing w:line="200" w:lineRule="exact"/>
      </w:pPr>
    </w:p>
    <w:p w14:paraId="4D6198C6" w14:textId="77777777" w:rsidR="00670955" w:rsidRDefault="00670955">
      <w:pPr>
        <w:spacing w:line="200" w:lineRule="exact"/>
      </w:pPr>
    </w:p>
    <w:p w14:paraId="342EB574" w14:textId="555ADCEF" w:rsidR="00670955" w:rsidRDefault="00791723" w:rsidP="00791723">
      <w:pPr>
        <w:spacing w:before="23" w:line="220" w:lineRule="exac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000FF"/>
          <w:spacing w:val="1"/>
          <w:position w:val="-1"/>
          <w:u w:val="thick" w:color="0000FF"/>
        </w:rPr>
        <w:t xml:space="preserve"> </w:t>
      </w:r>
      <w:r w:rsidR="0084259F">
        <w:rPr>
          <w:rFonts w:ascii="Verdana" w:eastAsia="Verdana" w:hAnsi="Verdana" w:cs="Verdana"/>
          <w:b/>
          <w:color w:val="0000FF"/>
          <w:spacing w:val="1"/>
          <w:position w:val="-1"/>
          <w:u w:val="thick" w:color="0000FF"/>
        </w:rPr>
        <w:t>T</w:t>
      </w:r>
      <w:r w:rsidR="0084259F">
        <w:rPr>
          <w:rFonts w:ascii="Verdana" w:eastAsia="Verdana" w:hAnsi="Verdana" w:cs="Verdana"/>
          <w:b/>
          <w:color w:val="0000FF"/>
          <w:position w:val="-1"/>
          <w:u w:val="thick" w:color="0000FF"/>
        </w:rPr>
        <w:t>ech</w:t>
      </w:r>
      <w:r w:rsidR="0084259F"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n</w:t>
      </w:r>
      <w:r w:rsidR="0084259F"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  <w:t>i</w:t>
      </w:r>
      <w:r w:rsidR="0084259F">
        <w:rPr>
          <w:rFonts w:ascii="Verdana" w:eastAsia="Verdana" w:hAnsi="Verdana" w:cs="Verdana"/>
          <w:b/>
          <w:color w:val="0000FF"/>
          <w:spacing w:val="5"/>
          <w:position w:val="-1"/>
          <w:u w:val="thick" w:color="0000FF"/>
        </w:rPr>
        <w:t>c</w:t>
      </w:r>
      <w:r w:rsidR="0084259F"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a</w:t>
      </w:r>
      <w:r w:rsidR="0084259F">
        <w:rPr>
          <w:rFonts w:ascii="Verdana" w:eastAsia="Verdana" w:hAnsi="Verdana" w:cs="Verdana"/>
          <w:b/>
          <w:color w:val="0000FF"/>
          <w:position w:val="-1"/>
          <w:u w:val="thick" w:color="0000FF"/>
        </w:rPr>
        <w:t>l</w:t>
      </w:r>
      <w:r w:rsidR="0084259F">
        <w:rPr>
          <w:rFonts w:ascii="Verdana" w:eastAsia="Verdana" w:hAnsi="Verdana" w:cs="Verdana"/>
          <w:b/>
          <w:color w:val="0000FF"/>
          <w:spacing w:val="-25"/>
          <w:position w:val="-1"/>
          <w:u w:val="thick" w:color="0000FF"/>
        </w:rPr>
        <w:t xml:space="preserve"> </w:t>
      </w:r>
      <w:r w:rsidR="0084259F">
        <w:rPr>
          <w:rFonts w:ascii="Verdana" w:eastAsia="Verdana" w:hAnsi="Verdana" w:cs="Verdana"/>
          <w:b/>
          <w:color w:val="0000FF"/>
          <w:spacing w:val="5"/>
          <w:position w:val="-1"/>
          <w:u w:val="thick" w:color="0000FF"/>
        </w:rPr>
        <w:t>S</w:t>
      </w:r>
      <w:r w:rsidR="0084259F">
        <w:rPr>
          <w:rFonts w:ascii="Verdana" w:eastAsia="Verdana" w:hAnsi="Verdana" w:cs="Verdana"/>
          <w:b/>
          <w:color w:val="0000FF"/>
          <w:position w:val="-1"/>
          <w:u w:val="thick" w:color="0000FF"/>
        </w:rPr>
        <w:t>um</w:t>
      </w:r>
      <w:r w:rsidR="0084259F">
        <w:rPr>
          <w:rFonts w:ascii="Verdana" w:eastAsia="Verdana" w:hAnsi="Verdana" w:cs="Verdana"/>
          <w:b/>
          <w:color w:val="0000FF"/>
          <w:spacing w:val="5"/>
          <w:position w:val="-1"/>
          <w:u w:val="thick" w:color="0000FF"/>
        </w:rPr>
        <w:t>m</w:t>
      </w:r>
      <w:r w:rsidR="0084259F"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ar</w:t>
      </w:r>
      <w:r w:rsidR="0084259F">
        <w:rPr>
          <w:rFonts w:ascii="Verdana" w:eastAsia="Verdana" w:hAnsi="Verdana" w:cs="Verdana"/>
          <w:b/>
          <w:color w:val="0000FF"/>
          <w:spacing w:val="5"/>
          <w:position w:val="-1"/>
          <w:u w:val="thick" w:color="0000FF"/>
        </w:rPr>
        <w:t>y</w:t>
      </w:r>
      <w:r w:rsidR="0084259F">
        <w:rPr>
          <w:rFonts w:ascii="Verdana" w:eastAsia="Verdana" w:hAnsi="Verdana" w:cs="Verdana"/>
          <w:b/>
          <w:color w:val="0000FF"/>
          <w:position w:val="-1"/>
        </w:rPr>
        <w:t>:</w:t>
      </w:r>
    </w:p>
    <w:p w14:paraId="7EF3EE97" w14:textId="77777777" w:rsidR="00670955" w:rsidRDefault="00670955">
      <w:pPr>
        <w:spacing w:before="13" w:line="220" w:lineRule="exact"/>
        <w:rPr>
          <w:sz w:val="22"/>
          <w:szCs w:val="22"/>
        </w:rPr>
      </w:pPr>
    </w:p>
    <w:p w14:paraId="6F1513AF" w14:textId="77777777" w:rsidR="00670955" w:rsidRDefault="0084259F">
      <w:pPr>
        <w:spacing w:before="23" w:line="480" w:lineRule="auto"/>
        <w:ind w:left="120" w:right="82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</w:rPr>
        <w:t>ER</w:t>
      </w:r>
      <w:r>
        <w:rPr>
          <w:rFonts w:ascii="Verdana" w:eastAsia="Verdana" w:hAnsi="Verdana" w:cs="Verdana"/>
        </w:rPr>
        <w:t xml:space="preserve">P                  </w:t>
      </w:r>
      <w:r>
        <w:rPr>
          <w:rFonts w:ascii="Verdana" w:eastAsia="Verdana" w:hAnsi="Verdana" w:cs="Verdana"/>
          <w:spacing w:val="56"/>
        </w:rPr>
        <w:t xml:space="preserve"> </w:t>
      </w:r>
      <w:r>
        <w:rPr>
          <w:rFonts w:ascii="Verdana" w:eastAsia="Verdana" w:hAnsi="Verdana" w:cs="Verdana"/>
        </w:rPr>
        <w:t xml:space="preserve">:   </w:t>
      </w:r>
      <w:r>
        <w:rPr>
          <w:rFonts w:ascii="Verdana" w:eastAsia="Verdana" w:hAnsi="Verdana" w:cs="Verdana"/>
          <w:spacing w:val="7"/>
        </w:rPr>
        <w:t xml:space="preserve"> </w:t>
      </w:r>
      <w:r>
        <w:rPr>
          <w:rFonts w:ascii="Verdana" w:eastAsia="Verdana" w:hAnsi="Verdana" w:cs="Verdana"/>
          <w:spacing w:val="1"/>
        </w:rPr>
        <w:t>SA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1"/>
        </w:rPr>
        <w:t>S/</w:t>
      </w:r>
      <w:r>
        <w:rPr>
          <w:rFonts w:ascii="Verdana" w:eastAsia="Verdana" w:hAnsi="Verdana" w:cs="Verdana"/>
        </w:rPr>
        <w:t>4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a,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1"/>
        </w:rPr>
        <w:t>SA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6"/>
        </w:rPr>
        <w:t>E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  <w:spacing w:val="5"/>
        </w:rPr>
        <w:t>P</w:t>
      </w:r>
      <w:r>
        <w:rPr>
          <w:rFonts w:ascii="Verdana" w:eastAsia="Verdana" w:hAnsi="Verdana" w:cs="Verdana"/>
          <w:spacing w:val="1"/>
        </w:rPr>
        <w:t>7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  <w:spacing w:val="1"/>
        </w:rPr>
        <w:t>SA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CC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5"/>
        </w:rPr>
        <w:t>6</w:t>
      </w:r>
      <w:r>
        <w:rPr>
          <w:rFonts w:ascii="Verdana" w:eastAsia="Verdana" w:hAnsi="Verdana" w:cs="Verdana"/>
          <w:spacing w:val="-1"/>
        </w:rPr>
        <w:t>.</w:t>
      </w:r>
      <w:r>
        <w:rPr>
          <w:rFonts w:ascii="Verdana" w:eastAsia="Verdana" w:hAnsi="Verdana" w:cs="Verdana"/>
        </w:rPr>
        <w:t>0</w:t>
      </w:r>
      <w:r>
        <w:rPr>
          <w:rFonts w:ascii="Verdana" w:eastAsia="Verdana" w:hAnsi="Verdana" w:cs="Verdana"/>
          <w:spacing w:val="67"/>
        </w:rPr>
        <w:t xml:space="preserve"> 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67"/>
        </w:rPr>
        <w:t xml:space="preserve"> </w:t>
      </w:r>
      <w:r>
        <w:rPr>
          <w:rFonts w:ascii="Verdana" w:eastAsia="Verdana" w:hAnsi="Verdana" w:cs="Verdana"/>
          <w:spacing w:val="3"/>
        </w:rPr>
        <w:t>S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l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</w:rPr>
        <w:t>on</w:t>
      </w:r>
      <w:r>
        <w:rPr>
          <w:rFonts w:ascii="Verdana" w:eastAsia="Verdana" w:hAnsi="Verdana" w:cs="Verdana"/>
          <w:spacing w:val="-15"/>
        </w:rPr>
        <w:t xml:space="preserve"> </w:t>
      </w:r>
      <w:r>
        <w:rPr>
          <w:rFonts w:ascii="Verdana" w:eastAsia="Verdana" w:hAnsi="Verdana" w:cs="Verdana"/>
        </w:rPr>
        <w:t>Ma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g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3"/>
        </w:rPr>
        <w:t>7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3"/>
        </w:rPr>
        <w:t>2</w:t>
      </w:r>
      <w:r>
        <w:rPr>
          <w:rFonts w:ascii="Verdana" w:eastAsia="Verdana" w:hAnsi="Verdana" w:cs="Verdana"/>
        </w:rPr>
        <w:t xml:space="preserve">.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tin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20"/>
        </w:rPr>
        <w:t xml:space="preserve"> </w:t>
      </w:r>
      <w:r>
        <w:rPr>
          <w:rFonts w:ascii="Verdana" w:eastAsia="Verdana" w:hAnsi="Verdana" w:cs="Verdana"/>
          <w:spacing w:val="3"/>
        </w:rPr>
        <w:t>S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</w:rPr>
        <w:t xml:space="preserve">:  </w:t>
      </w:r>
      <w:r>
        <w:rPr>
          <w:rFonts w:ascii="Verdana" w:eastAsia="Verdana" w:hAnsi="Verdana" w:cs="Verdana"/>
          <w:spacing w:val="65"/>
        </w:rPr>
        <w:t xml:space="preserve"> 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  <w:spacing w:val="-1"/>
        </w:rPr>
        <w:t>ro</w:t>
      </w:r>
      <w:r>
        <w:rPr>
          <w:rFonts w:ascii="Verdana" w:eastAsia="Verdana" w:hAnsi="Verdana" w:cs="Verdana"/>
          <w:spacing w:val="4"/>
        </w:rPr>
        <w:t>s</w:t>
      </w:r>
      <w:r>
        <w:rPr>
          <w:rFonts w:ascii="Verdana" w:eastAsia="Verdana" w:hAnsi="Verdana" w:cs="Verdana"/>
          <w:spacing w:val="-1"/>
        </w:rPr>
        <w:t>of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</w:rPr>
        <w:t>Win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1"/>
        </w:rPr>
        <w:t>En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  <w:spacing w:val="-1"/>
        </w:rPr>
        <w:t>er</w:t>
      </w:r>
      <w:r>
        <w:rPr>
          <w:rFonts w:ascii="Verdana" w:eastAsia="Verdana" w:hAnsi="Verdana" w:cs="Verdana"/>
          <w:spacing w:val="3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2"/>
        </w:rPr>
        <w:t>s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21"/>
        </w:rPr>
        <w:t xml:space="preserve"> </w:t>
      </w:r>
      <w:r>
        <w:rPr>
          <w:rFonts w:ascii="Verdana" w:eastAsia="Verdana" w:hAnsi="Verdana" w:cs="Verdana"/>
          <w:spacing w:val="1"/>
        </w:rPr>
        <w:t>Editi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  <w:spacing w:val="1"/>
        </w:rPr>
        <w:t>201</w:t>
      </w:r>
      <w:r>
        <w:rPr>
          <w:rFonts w:ascii="Verdana" w:eastAsia="Verdana" w:hAnsi="Verdana" w:cs="Verdana"/>
          <w:spacing w:val="8"/>
        </w:rPr>
        <w:t>2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14"/>
        </w:rPr>
        <w:t xml:space="preserve"> </w:t>
      </w:r>
      <w:r>
        <w:rPr>
          <w:rFonts w:ascii="Verdana" w:eastAsia="Verdana" w:hAnsi="Verdana" w:cs="Verdana"/>
          <w:spacing w:val="1"/>
        </w:rPr>
        <w:t>Uni</w:t>
      </w:r>
      <w:r>
        <w:rPr>
          <w:rFonts w:ascii="Verdana" w:eastAsia="Verdana" w:hAnsi="Verdana" w:cs="Verdana"/>
        </w:rPr>
        <w:t>x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&amp;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1"/>
        </w:rPr>
        <w:t>in</w:t>
      </w:r>
      <w:r>
        <w:rPr>
          <w:rFonts w:ascii="Verdana" w:eastAsia="Verdana" w:hAnsi="Verdana" w:cs="Verdana"/>
          <w:spacing w:val="2"/>
        </w:rPr>
        <w:t>u</w:t>
      </w:r>
      <w:r>
        <w:rPr>
          <w:rFonts w:ascii="Verdana" w:eastAsia="Verdana" w:hAnsi="Verdana" w:cs="Verdana"/>
        </w:rPr>
        <w:t>x</w:t>
      </w:r>
    </w:p>
    <w:p w14:paraId="16A11218" w14:textId="77777777" w:rsidR="00670955" w:rsidRDefault="0084259F">
      <w:pPr>
        <w:spacing w:line="240" w:lineRule="exact"/>
        <w:ind w:left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position w:val="-1"/>
        </w:rPr>
        <w:t>Da</w:t>
      </w:r>
      <w:r>
        <w:rPr>
          <w:rFonts w:ascii="Verdana" w:eastAsia="Verdana" w:hAnsi="Verdana" w:cs="Verdana"/>
          <w:spacing w:val="1"/>
          <w:position w:val="-1"/>
        </w:rPr>
        <w:t>t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1"/>
          <w:position w:val="-1"/>
        </w:rPr>
        <w:t>b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2"/>
          <w:position w:val="-1"/>
        </w:rPr>
        <w:t>s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 xml:space="preserve">s         </w:t>
      </w:r>
      <w:r>
        <w:rPr>
          <w:rFonts w:ascii="Verdana" w:eastAsia="Verdana" w:hAnsi="Verdana" w:cs="Verdana"/>
          <w:spacing w:val="41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:</w:t>
      </w:r>
      <w:r>
        <w:rPr>
          <w:rFonts w:ascii="Verdana" w:eastAsia="Verdana" w:hAnsi="Verdana" w:cs="Verdana"/>
          <w:spacing w:val="66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S</w:t>
      </w:r>
      <w:r>
        <w:rPr>
          <w:rFonts w:ascii="Verdana" w:eastAsia="Verdana" w:hAnsi="Verdana" w:cs="Verdana"/>
          <w:spacing w:val="6"/>
          <w:position w:val="-1"/>
        </w:rPr>
        <w:t>A</w:t>
      </w:r>
      <w:r>
        <w:rPr>
          <w:rFonts w:ascii="Verdana" w:eastAsia="Verdana" w:hAnsi="Verdana" w:cs="Verdana"/>
          <w:position w:val="-1"/>
        </w:rPr>
        <w:t>P</w:t>
      </w:r>
      <w:r>
        <w:rPr>
          <w:rFonts w:ascii="Verdana" w:eastAsia="Verdana" w:hAnsi="Verdana" w:cs="Verdana"/>
          <w:spacing w:val="-7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H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4"/>
          <w:position w:val="-1"/>
        </w:rPr>
        <w:t>n</w:t>
      </w:r>
      <w:r>
        <w:rPr>
          <w:rFonts w:ascii="Verdana" w:eastAsia="Verdana" w:hAnsi="Verdana" w:cs="Verdana"/>
          <w:position w:val="-1"/>
        </w:rPr>
        <w:t>a,</w:t>
      </w:r>
      <w:r>
        <w:rPr>
          <w:rFonts w:ascii="Verdana" w:eastAsia="Verdana" w:hAnsi="Verdana" w:cs="Verdana"/>
          <w:spacing w:val="-9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Or</w:t>
      </w:r>
      <w:r>
        <w:rPr>
          <w:rFonts w:ascii="Verdana" w:eastAsia="Verdana" w:hAnsi="Verdana" w:cs="Verdana"/>
          <w:spacing w:val="3"/>
          <w:position w:val="-1"/>
        </w:rPr>
        <w:t>a</w:t>
      </w:r>
      <w:r>
        <w:rPr>
          <w:rFonts w:ascii="Verdana" w:eastAsia="Verdana" w:hAnsi="Verdana" w:cs="Verdana"/>
          <w:position w:val="-1"/>
        </w:rPr>
        <w:t>c</w:t>
      </w:r>
      <w:r>
        <w:rPr>
          <w:rFonts w:ascii="Verdana" w:eastAsia="Verdana" w:hAnsi="Verdana" w:cs="Verdana"/>
          <w:spacing w:val="5"/>
          <w:position w:val="-1"/>
        </w:rPr>
        <w:t>l</w:t>
      </w:r>
      <w:r>
        <w:rPr>
          <w:rFonts w:ascii="Verdana" w:eastAsia="Verdana" w:hAnsi="Verdana" w:cs="Verdana"/>
          <w:position w:val="-1"/>
        </w:rPr>
        <w:t>e</w:t>
      </w:r>
      <w:r>
        <w:rPr>
          <w:rFonts w:ascii="Verdana" w:eastAsia="Verdana" w:hAnsi="Verdana" w:cs="Verdana"/>
          <w:spacing w:val="-15"/>
          <w:position w:val="-1"/>
        </w:rPr>
        <w:t xml:space="preserve"> </w:t>
      </w:r>
      <w:r>
        <w:rPr>
          <w:rFonts w:ascii="Verdana" w:eastAsia="Verdana" w:hAnsi="Verdana" w:cs="Verdana"/>
          <w:spacing w:val="1"/>
          <w:position w:val="-1"/>
        </w:rPr>
        <w:t>10</w:t>
      </w:r>
      <w:r>
        <w:rPr>
          <w:rFonts w:ascii="Verdana" w:eastAsia="Verdana" w:hAnsi="Verdana" w:cs="Verdana"/>
          <w:spacing w:val="3"/>
          <w:position w:val="-1"/>
        </w:rPr>
        <w:t>g</w:t>
      </w:r>
      <w:r>
        <w:rPr>
          <w:rFonts w:ascii="Verdana" w:eastAsia="Verdana" w:hAnsi="Verdana" w:cs="Verdana"/>
          <w:position w:val="-1"/>
        </w:rPr>
        <w:t>,</w:t>
      </w:r>
      <w:r>
        <w:rPr>
          <w:rFonts w:ascii="Verdana" w:eastAsia="Verdana" w:hAnsi="Verdana" w:cs="Verdana"/>
          <w:spacing w:val="-8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Or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2"/>
          <w:position w:val="-1"/>
        </w:rPr>
        <w:t>c</w:t>
      </w:r>
      <w:r>
        <w:rPr>
          <w:rFonts w:ascii="Verdana" w:eastAsia="Verdana" w:hAnsi="Verdana" w:cs="Verdana"/>
          <w:spacing w:val="3"/>
          <w:position w:val="-1"/>
        </w:rPr>
        <w:t>l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spacing w:val="1"/>
          <w:position w:val="-1"/>
        </w:rPr>
        <w:t>9i</w:t>
      </w:r>
      <w:r>
        <w:rPr>
          <w:rFonts w:ascii="Verdana" w:eastAsia="Verdana" w:hAnsi="Verdana" w:cs="Verdana"/>
          <w:position w:val="-1"/>
        </w:rPr>
        <w:t>,</w:t>
      </w:r>
      <w:r>
        <w:rPr>
          <w:rFonts w:ascii="Verdana" w:eastAsia="Verdana" w:hAnsi="Verdana" w:cs="Verdana"/>
          <w:spacing w:val="-20"/>
          <w:position w:val="-1"/>
        </w:rPr>
        <w:t xml:space="preserve"> </w:t>
      </w:r>
      <w:r>
        <w:rPr>
          <w:rFonts w:ascii="Verdana" w:eastAsia="Verdana" w:hAnsi="Verdana" w:cs="Verdana"/>
          <w:spacing w:val="5"/>
          <w:position w:val="-1"/>
        </w:rPr>
        <w:t>S</w:t>
      </w:r>
      <w:r>
        <w:rPr>
          <w:rFonts w:ascii="Verdana" w:eastAsia="Verdana" w:hAnsi="Verdana" w:cs="Verdana"/>
          <w:spacing w:val="-1"/>
          <w:position w:val="-1"/>
        </w:rPr>
        <w:t>Q</w:t>
      </w:r>
      <w:r>
        <w:rPr>
          <w:rFonts w:ascii="Verdana" w:eastAsia="Verdana" w:hAnsi="Verdana" w:cs="Verdana"/>
          <w:position w:val="-1"/>
        </w:rPr>
        <w:t>L</w:t>
      </w:r>
      <w:r>
        <w:rPr>
          <w:rFonts w:ascii="Verdana" w:eastAsia="Verdana" w:hAnsi="Verdana" w:cs="Verdana"/>
          <w:spacing w:val="-10"/>
          <w:position w:val="-1"/>
        </w:rPr>
        <w:t xml:space="preserve"> </w:t>
      </w:r>
      <w:r>
        <w:rPr>
          <w:rFonts w:ascii="Verdana" w:eastAsia="Verdana" w:hAnsi="Verdana" w:cs="Verdana"/>
          <w:spacing w:val="5"/>
          <w:position w:val="-1"/>
        </w:rPr>
        <w:t>S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spacing w:val="-1"/>
          <w:position w:val="-1"/>
        </w:rPr>
        <w:t>r</w:t>
      </w:r>
      <w:r>
        <w:rPr>
          <w:rFonts w:ascii="Verdana" w:eastAsia="Verdana" w:hAnsi="Verdana" w:cs="Verdana"/>
          <w:spacing w:val="2"/>
          <w:position w:val="-1"/>
        </w:rPr>
        <w:t>v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>r</w:t>
      </w:r>
      <w:r>
        <w:rPr>
          <w:rFonts w:ascii="Verdana" w:eastAsia="Verdana" w:hAnsi="Verdana" w:cs="Verdana"/>
          <w:spacing w:val="-16"/>
          <w:position w:val="-1"/>
        </w:rPr>
        <w:t xml:space="preserve"> </w:t>
      </w:r>
      <w:r>
        <w:rPr>
          <w:rFonts w:ascii="Verdana" w:eastAsia="Verdana" w:hAnsi="Verdana" w:cs="Verdana"/>
          <w:spacing w:val="3"/>
          <w:position w:val="-1"/>
        </w:rPr>
        <w:t>2</w:t>
      </w:r>
      <w:r>
        <w:rPr>
          <w:rFonts w:ascii="Verdana" w:eastAsia="Verdana" w:hAnsi="Verdana" w:cs="Verdana"/>
          <w:spacing w:val="1"/>
          <w:position w:val="-1"/>
        </w:rPr>
        <w:t>00</w:t>
      </w:r>
      <w:r>
        <w:rPr>
          <w:rFonts w:ascii="Verdana" w:eastAsia="Verdana" w:hAnsi="Verdana" w:cs="Verdana"/>
          <w:spacing w:val="4"/>
          <w:position w:val="-1"/>
        </w:rPr>
        <w:t>5</w:t>
      </w:r>
      <w:r>
        <w:rPr>
          <w:rFonts w:ascii="Verdana" w:eastAsia="Verdana" w:hAnsi="Verdana" w:cs="Verdana"/>
          <w:position w:val="-1"/>
        </w:rPr>
        <w:t>,</w:t>
      </w:r>
      <w:r>
        <w:rPr>
          <w:rFonts w:ascii="Verdana" w:eastAsia="Verdana" w:hAnsi="Verdana" w:cs="Verdana"/>
          <w:spacing w:val="-12"/>
          <w:position w:val="-1"/>
        </w:rPr>
        <w:t xml:space="preserve"> </w:t>
      </w:r>
      <w:r>
        <w:rPr>
          <w:rFonts w:ascii="Verdana" w:eastAsia="Verdana" w:hAnsi="Verdana" w:cs="Verdana"/>
          <w:spacing w:val="3"/>
          <w:position w:val="-1"/>
        </w:rPr>
        <w:t>2</w:t>
      </w:r>
      <w:r>
        <w:rPr>
          <w:rFonts w:ascii="Verdana" w:eastAsia="Verdana" w:hAnsi="Verdana" w:cs="Verdana"/>
          <w:spacing w:val="1"/>
          <w:position w:val="-1"/>
        </w:rPr>
        <w:t>01</w:t>
      </w:r>
      <w:r>
        <w:rPr>
          <w:rFonts w:ascii="Verdana" w:eastAsia="Verdana" w:hAnsi="Verdana" w:cs="Verdana"/>
          <w:position w:val="-1"/>
        </w:rPr>
        <w:t>2</w:t>
      </w:r>
      <w:r>
        <w:rPr>
          <w:rFonts w:ascii="Verdana" w:eastAsia="Verdana" w:hAnsi="Verdana" w:cs="Verdana"/>
          <w:spacing w:val="-10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&amp;</w:t>
      </w:r>
      <w:r>
        <w:rPr>
          <w:rFonts w:ascii="Verdana" w:eastAsia="Verdana" w:hAnsi="Verdana" w:cs="Verdana"/>
          <w:spacing w:val="-5"/>
          <w:position w:val="-1"/>
        </w:rPr>
        <w:t xml:space="preserve"> </w:t>
      </w:r>
      <w:r>
        <w:rPr>
          <w:rFonts w:ascii="Verdana" w:eastAsia="Verdana" w:hAnsi="Verdana" w:cs="Verdana"/>
          <w:spacing w:val="3"/>
          <w:position w:val="-1"/>
        </w:rPr>
        <w:t>S</w:t>
      </w:r>
      <w:r>
        <w:rPr>
          <w:rFonts w:ascii="Verdana" w:eastAsia="Verdana" w:hAnsi="Verdana" w:cs="Verdana"/>
          <w:position w:val="-1"/>
        </w:rPr>
        <w:t>y</w:t>
      </w:r>
      <w:r>
        <w:rPr>
          <w:rFonts w:ascii="Verdana" w:eastAsia="Verdana" w:hAnsi="Verdana" w:cs="Verdana"/>
          <w:spacing w:val="1"/>
          <w:position w:val="-1"/>
        </w:rPr>
        <w:t>b</w:t>
      </w:r>
      <w:r>
        <w:rPr>
          <w:rFonts w:ascii="Verdana" w:eastAsia="Verdana" w:hAnsi="Verdana" w:cs="Verdana"/>
          <w:spacing w:val="3"/>
          <w:position w:val="-1"/>
        </w:rPr>
        <w:t>a</w:t>
      </w:r>
      <w:r>
        <w:rPr>
          <w:rFonts w:ascii="Verdana" w:eastAsia="Verdana" w:hAnsi="Verdana" w:cs="Verdana"/>
          <w:spacing w:val="2"/>
          <w:position w:val="-1"/>
        </w:rPr>
        <w:t>s</w:t>
      </w:r>
      <w:r>
        <w:rPr>
          <w:rFonts w:ascii="Verdana" w:eastAsia="Verdana" w:hAnsi="Verdana" w:cs="Verdana"/>
          <w:spacing w:val="-1"/>
          <w:position w:val="-1"/>
        </w:rPr>
        <w:t>e</w:t>
      </w:r>
      <w:r>
        <w:rPr>
          <w:rFonts w:ascii="Verdana" w:eastAsia="Verdana" w:hAnsi="Verdana" w:cs="Verdana"/>
          <w:position w:val="-1"/>
        </w:rPr>
        <w:t>.</w:t>
      </w:r>
    </w:p>
    <w:p w14:paraId="3C3FDD63" w14:textId="77777777" w:rsidR="00670955" w:rsidRDefault="00670955">
      <w:pPr>
        <w:spacing w:before="2" w:line="240" w:lineRule="exact"/>
        <w:rPr>
          <w:sz w:val="24"/>
          <w:szCs w:val="24"/>
        </w:rPr>
      </w:pPr>
    </w:p>
    <w:p w14:paraId="791D016B" w14:textId="77777777" w:rsidR="00670955" w:rsidRDefault="0084259F">
      <w:pPr>
        <w:spacing w:line="220" w:lineRule="exact"/>
        <w:ind w:left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000FF"/>
          <w:spacing w:val="1"/>
          <w:w w:val="99"/>
          <w:position w:val="-1"/>
          <w:u w:val="thick" w:color="0000FF"/>
        </w:rPr>
        <w:t>E</w:t>
      </w:r>
      <w:r>
        <w:rPr>
          <w:rFonts w:ascii="Verdana" w:eastAsia="Verdana" w:hAnsi="Verdana" w:cs="Verdana"/>
          <w:b/>
          <w:color w:val="0000FF"/>
          <w:w w:val="99"/>
          <w:position w:val="-1"/>
          <w:u w:val="thick" w:color="0000FF"/>
        </w:rPr>
        <w:t>duc</w:t>
      </w:r>
      <w:r>
        <w:rPr>
          <w:rFonts w:ascii="Verdana" w:eastAsia="Verdana" w:hAnsi="Verdana" w:cs="Verdana"/>
          <w:b/>
          <w:color w:val="0000FF"/>
          <w:spacing w:val="-1"/>
          <w:w w:val="99"/>
          <w:position w:val="-1"/>
          <w:u w:val="thick" w:color="0000FF"/>
        </w:rPr>
        <w:t>a</w:t>
      </w:r>
      <w:r>
        <w:rPr>
          <w:rFonts w:ascii="Verdana" w:eastAsia="Verdana" w:hAnsi="Verdana" w:cs="Verdana"/>
          <w:b/>
          <w:color w:val="0000FF"/>
          <w:spacing w:val="5"/>
          <w:w w:val="99"/>
          <w:position w:val="-1"/>
          <w:u w:val="thick" w:color="0000FF"/>
        </w:rPr>
        <w:t>t</w:t>
      </w:r>
      <w:r>
        <w:rPr>
          <w:rFonts w:ascii="Verdana" w:eastAsia="Verdana" w:hAnsi="Verdana" w:cs="Verdana"/>
          <w:b/>
          <w:color w:val="0000FF"/>
          <w:spacing w:val="-1"/>
          <w:w w:val="99"/>
          <w:position w:val="-1"/>
          <w:u w:val="thick" w:color="0000FF"/>
        </w:rPr>
        <w:t>i</w:t>
      </w:r>
      <w:r>
        <w:rPr>
          <w:rFonts w:ascii="Verdana" w:eastAsia="Verdana" w:hAnsi="Verdana" w:cs="Verdana"/>
          <w:b/>
          <w:color w:val="0000FF"/>
          <w:w w:val="99"/>
          <w:position w:val="-1"/>
          <w:u w:val="thick" w:color="0000FF"/>
        </w:rPr>
        <w:t>o</w:t>
      </w:r>
      <w:r>
        <w:rPr>
          <w:rFonts w:ascii="Verdana" w:eastAsia="Verdana" w:hAnsi="Verdana" w:cs="Verdana"/>
          <w:b/>
          <w:color w:val="0000FF"/>
          <w:spacing w:val="2"/>
          <w:w w:val="99"/>
          <w:position w:val="-1"/>
          <w:u w:val="thick" w:color="0000FF"/>
        </w:rPr>
        <w:t>n</w:t>
      </w:r>
      <w:r>
        <w:rPr>
          <w:rFonts w:ascii="Verdana" w:eastAsia="Verdana" w:hAnsi="Verdana" w:cs="Verdana"/>
          <w:b/>
          <w:color w:val="0000FF"/>
          <w:spacing w:val="1"/>
          <w:w w:val="99"/>
          <w:position w:val="-1"/>
          <w:u w:val="thick" w:color="0000FF"/>
        </w:rPr>
        <w:t>a</w:t>
      </w:r>
      <w:r>
        <w:rPr>
          <w:rFonts w:ascii="Verdana" w:eastAsia="Verdana" w:hAnsi="Verdana" w:cs="Verdana"/>
          <w:b/>
          <w:color w:val="0000FF"/>
          <w:w w:val="99"/>
          <w:position w:val="-1"/>
          <w:u w:val="thick" w:color="0000FF"/>
        </w:rPr>
        <w:t>l</w:t>
      </w:r>
      <w:r>
        <w:rPr>
          <w:rFonts w:ascii="Verdana" w:eastAsia="Verdana" w:hAnsi="Verdana" w:cs="Verdana"/>
          <w:b/>
          <w:color w:val="0000FF"/>
          <w:spacing w:val="-14"/>
          <w:w w:val="99"/>
          <w:position w:val="-1"/>
          <w:u w:val="thick" w:color="0000FF"/>
        </w:rPr>
        <w:t xml:space="preserve"> </w:t>
      </w:r>
      <w:r>
        <w:rPr>
          <w:rFonts w:ascii="Verdana" w:eastAsia="Verdana" w:hAnsi="Verdana" w:cs="Verdana"/>
          <w:b/>
          <w:color w:val="0000FF"/>
          <w:spacing w:val="1"/>
          <w:position w:val="-1"/>
          <w:u w:val="thick" w:color="0000FF"/>
        </w:rPr>
        <w:t>Q</w:t>
      </w:r>
      <w:r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  <w:t>u</w:t>
      </w:r>
      <w:r>
        <w:rPr>
          <w:rFonts w:ascii="Verdana" w:eastAsia="Verdana" w:hAnsi="Verdana" w:cs="Verdana"/>
          <w:b/>
          <w:color w:val="0000FF"/>
          <w:spacing w:val="1"/>
          <w:position w:val="-1"/>
          <w:u w:val="thick" w:color="0000FF"/>
        </w:rPr>
        <w:t>a</w:t>
      </w:r>
      <w:r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li</w:t>
      </w:r>
      <w:r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  <w:t>f</w:t>
      </w:r>
      <w:r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i</w:t>
      </w:r>
      <w:r>
        <w:rPr>
          <w:rFonts w:ascii="Verdana" w:eastAsia="Verdana" w:hAnsi="Verdana" w:cs="Verdana"/>
          <w:b/>
          <w:color w:val="0000FF"/>
          <w:spacing w:val="3"/>
          <w:position w:val="-1"/>
          <w:u w:val="thick" w:color="0000FF"/>
        </w:rPr>
        <w:t>c</w:t>
      </w:r>
      <w:r>
        <w:rPr>
          <w:rFonts w:ascii="Verdana" w:eastAsia="Verdana" w:hAnsi="Verdana" w:cs="Verdana"/>
          <w:b/>
          <w:color w:val="0000FF"/>
          <w:spacing w:val="1"/>
          <w:position w:val="-1"/>
          <w:u w:val="thick" w:color="0000FF"/>
        </w:rPr>
        <w:t>a</w:t>
      </w:r>
      <w:r>
        <w:rPr>
          <w:rFonts w:ascii="Verdana" w:eastAsia="Verdana" w:hAnsi="Verdana" w:cs="Verdana"/>
          <w:b/>
          <w:color w:val="0000FF"/>
          <w:spacing w:val="3"/>
          <w:position w:val="-1"/>
          <w:u w:val="thick" w:color="0000FF"/>
        </w:rPr>
        <w:t>t</w:t>
      </w:r>
      <w:r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i</w:t>
      </w: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o</w:t>
      </w:r>
      <w:r>
        <w:rPr>
          <w:rFonts w:ascii="Verdana" w:eastAsia="Verdana" w:hAnsi="Verdana" w:cs="Verdana"/>
          <w:b/>
          <w:color w:val="0000FF"/>
          <w:spacing w:val="4"/>
          <w:position w:val="-1"/>
          <w:u w:val="thick" w:color="0000FF"/>
        </w:rPr>
        <w:t>n</w:t>
      </w:r>
      <w:r>
        <w:rPr>
          <w:rFonts w:ascii="Verdana" w:eastAsia="Verdana" w:hAnsi="Verdana" w:cs="Verdana"/>
          <w:b/>
          <w:color w:val="0000FF"/>
          <w:position w:val="-1"/>
        </w:rPr>
        <w:t>:</w:t>
      </w:r>
    </w:p>
    <w:p w14:paraId="68CC59A2" w14:textId="77777777" w:rsidR="00670955" w:rsidRDefault="00670955">
      <w:pPr>
        <w:spacing w:before="18" w:line="200" w:lineRule="exact"/>
      </w:pPr>
    </w:p>
    <w:p w14:paraId="02978E1F" w14:textId="60216F4E" w:rsidR="00670955" w:rsidRDefault="008C6998">
      <w:pPr>
        <w:spacing w:before="23"/>
        <w:ind w:left="120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7EDE6547" wp14:editId="6D729740">
            <wp:extent cx="114300" cy="114300"/>
            <wp:effectExtent l="0" t="0" r="0" b="0"/>
            <wp:docPr id="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Mas</w:t>
      </w:r>
      <w:r w:rsidR="0084259F">
        <w:rPr>
          <w:rFonts w:ascii="Verdana" w:eastAsia="Verdana" w:hAnsi="Verdana" w:cs="Verdana"/>
          <w:spacing w:val="1"/>
        </w:rPr>
        <w:t>te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-16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</w:rPr>
        <w:t>f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C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m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1"/>
        </w:rPr>
        <w:t>u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</w:rPr>
        <w:t>er</w:t>
      </w:r>
      <w:r w:rsidR="0084259F">
        <w:rPr>
          <w:rFonts w:ascii="Verdana" w:eastAsia="Verdana" w:hAnsi="Verdana" w:cs="Verdana"/>
          <w:spacing w:val="-2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p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</w:rPr>
        <w:t>lica</w:t>
      </w:r>
      <w:r w:rsidR="0084259F">
        <w:rPr>
          <w:rFonts w:ascii="Verdana" w:eastAsia="Verdana" w:hAnsi="Verdana" w:cs="Verdana"/>
          <w:spacing w:val="1"/>
        </w:rPr>
        <w:t>ti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-26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H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5"/>
        </w:rPr>
        <w:t>d</w:t>
      </w:r>
      <w:r w:rsidR="0084259F">
        <w:rPr>
          <w:rFonts w:ascii="Verdana" w:eastAsia="Verdana" w:hAnsi="Verdana" w:cs="Verdana"/>
          <w:spacing w:val="-1"/>
        </w:rPr>
        <w:t>er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5"/>
        </w:rPr>
        <w:t>b</w:t>
      </w:r>
      <w:r w:rsidR="0084259F">
        <w:rPr>
          <w:rFonts w:ascii="Verdana" w:eastAsia="Verdana" w:hAnsi="Verdana" w:cs="Verdana"/>
        </w:rPr>
        <w:t>ad</w:t>
      </w:r>
      <w:r w:rsidR="0084259F">
        <w:rPr>
          <w:rFonts w:ascii="Verdana" w:eastAsia="Verdana" w:hAnsi="Verdana" w:cs="Verdana"/>
          <w:spacing w:val="-18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nd</w:t>
      </w:r>
      <w:r w:rsidR="0084259F">
        <w:rPr>
          <w:rFonts w:ascii="Verdana" w:eastAsia="Verdana" w:hAnsi="Verdana" w:cs="Verdana"/>
        </w:rPr>
        <w:t>ia.</w:t>
      </w:r>
    </w:p>
    <w:p w14:paraId="16EC8280" w14:textId="5B333E5B" w:rsidR="009B219C" w:rsidRDefault="008C6998">
      <w:pPr>
        <w:spacing w:before="45" w:line="274" w:lineRule="auto"/>
        <w:ind w:left="120" w:right="445"/>
        <w:rPr>
          <w:rFonts w:ascii="Verdana" w:eastAsia="Verdana" w:hAnsi="Verdana" w:cs="Verdana"/>
          <w:b/>
        </w:rPr>
      </w:pPr>
      <w:r>
        <w:rPr>
          <w:noProof/>
        </w:rPr>
        <w:drawing>
          <wp:inline distT="0" distB="0" distL="0" distR="0" wp14:anchorId="34E0517A" wp14:editId="3A188F03">
            <wp:extent cx="114300" cy="114300"/>
            <wp:effectExtent l="0" t="0" r="0" b="0"/>
            <wp:docPr id="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b/>
        </w:rPr>
        <w:t>Ce</w:t>
      </w:r>
      <w:r w:rsidR="0084259F">
        <w:rPr>
          <w:rFonts w:ascii="Verdana" w:eastAsia="Verdana" w:hAnsi="Verdana" w:cs="Verdana"/>
          <w:b/>
          <w:spacing w:val="-1"/>
        </w:rPr>
        <w:t>r</w:t>
      </w:r>
      <w:r w:rsidR="0084259F">
        <w:rPr>
          <w:rFonts w:ascii="Verdana" w:eastAsia="Verdana" w:hAnsi="Verdana" w:cs="Verdana"/>
          <w:b/>
          <w:spacing w:val="3"/>
        </w:rPr>
        <w:t>t</w:t>
      </w:r>
      <w:r w:rsidR="0084259F">
        <w:rPr>
          <w:rFonts w:ascii="Verdana" w:eastAsia="Verdana" w:hAnsi="Verdana" w:cs="Verdana"/>
          <w:b/>
          <w:spacing w:val="-1"/>
        </w:rPr>
        <w:t>i</w:t>
      </w:r>
      <w:r w:rsidR="0084259F">
        <w:rPr>
          <w:rFonts w:ascii="Verdana" w:eastAsia="Verdana" w:hAnsi="Verdana" w:cs="Verdana"/>
          <w:b/>
        </w:rPr>
        <w:t>f</w:t>
      </w:r>
      <w:r w:rsidR="0084259F">
        <w:rPr>
          <w:rFonts w:ascii="Verdana" w:eastAsia="Verdana" w:hAnsi="Verdana" w:cs="Verdana"/>
          <w:b/>
          <w:spacing w:val="2"/>
        </w:rPr>
        <w:t>i</w:t>
      </w:r>
      <w:r w:rsidR="0084259F">
        <w:rPr>
          <w:rFonts w:ascii="Verdana" w:eastAsia="Verdana" w:hAnsi="Verdana" w:cs="Verdana"/>
          <w:b/>
        </w:rPr>
        <w:t>ed</w:t>
      </w:r>
      <w:r w:rsidR="0084259F">
        <w:rPr>
          <w:rFonts w:ascii="Verdana" w:eastAsia="Verdana" w:hAnsi="Verdana" w:cs="Verdana"/>
          <w:b/>
          <w:spacing w:val="-21"/>
        </w:rPr>
        <w:t xml:space="preserve"> </w:t>
      </w:r>
      <w:r w:rsidR="0084259F">
        <w:rPr>
          <w:rFonts w:ascii="Verdana" w:eastAsia="Verdana" w:hAnsi="Verdana" w:cs="Verdana"/>
          <w:b/>
          <w:spacing w:val="1"/>
        </w:rPr>
        <w:t>T</w:t>
      </w:r>
      <w:r w:rsidR="0084259F">
        <w:rPr>
          <w:rFonts w:ascii="Verdana" w:eastAsia="Verdana" w:hAnsi="Verdana" w:cs="Verdana"/>
          <w:b/>
          <w:spacing w:val="2"/>
        </w:rPr>
        <w:t>e</w:t>
      </w:r>
      <w:r w:rsidR="0084259F">
        <w:rPr>
          <w:rFonts w:ascii="Verdana" w:eastAsia="Verdana" w:hAnsi="Verdana" w:cs="Verdana"/>
          <w:b/>
          <w:spacing w:val="3"/>
        </w:rPr>
        <w:t>c</w:t>
      </w:r>
      <w:r w:rsidR="0084259F">
        <w:rPr>
          <w:rFonts w:ascii="Verdana" w:eastAsia="Verdana" w:hAnsi="Verdana" w:cs="Verdana"/>
          <w:b/>
        </w:rPr>
        <w:t>hn</w:t>
      </w:r>
      <w:r w:rsidR="0084259F">
        <w:rPr>
          <w:rFonts w:ascii="Verdana" w:eastAsia="Verdana" w:hAnsi="Verdana" w:cs="Verdana"/>
          <w:b/>
          <w:spacing w:val="3"/>
        </w:rPr>
        <w:t>o</w:t>
      </w:r>
      <w:r w:rsidR="0084259F">
        <w:rPr>
          <w:rFonts w:ascii="Verdana" w:eastAsia="Verdana" w:hAnsi="Verdana" w:cs="Verdana"/>
          <w:b/>
          <w:spacing w:val="-1"/>
        </w:rPr>
        <w:t>l</w:t>
      </w:r>
      <w:r w:rsidR="0084259F">
        <w:rPr>
          <w:rFonts w:ascii="Verdana" w:eastAsia="Verdana" w:hAnsi="Verdana" w:cs="Verdana"/>
          <w:b/>
          <w:spacing w:val="2"/>
        </w:rPr>
        <w:t>o</w:t>
      </w:r>
      <w:r w:rsidR="0084259F">
        <w:rPr>
          <w:rFonts w:ascii="Verdana" w:eastAsia="Verdana" w:hAnsi="Verdana" w:cs="Verdana"/>
          <w:b/>
          <w:spacing w:val="5"/>
        </w:rPr>
        <w:t>g</w:t>
      </w:r>
      <w:r w:rsidR="0084259F">
        <w:rPr>
          <w:rFonts w:ascii="Verdana" w:eastAsia="Verdana" w:hAnsi="Verdana" w:cs="Verdana"/>
          <w:b/>
        </w:rPr>
        <w:t>y</w:t>
      </w:r>
      <w:r w:rsidR="0084259F">
        <w:rPr>
          <w:rFonts w:ascii="Verdana" w:eastAsia="Verdana" w:hAnsi="Verdana" w:cs="Verdana"/>
          <w:b/>
          <w:spacing w:val="-26"/>
        </w:rPr>
        <w:t xml:space="preserve"> </w:t>
      </w:r>
      <w:r w:rsidR="0084259F">
        <w:rPr>
          <w:rFonts w:ascii="Verdana" w:eastAsia="Verdana" w:hAnsi="Verdana" w:cs="Verdana"/>
          <w:b/>
        </w:rPr>
        <w:t>C</w:t>
      </w:r>
      <w:r w:rsidR="0084259F">
        <w:rPr>
          <w:rFonts w:ascii="Verdana" w:eastAsia="Verdana" w:hAnsi="Verdana" w:cs="Verdana"/>
          <w:b/>
          <w:spacing w:val="2"/>
        </w:rPr>
        <w:t>o</w:t>
      </w:r>
      <w:r w:rsidR="0084259F">
        <w:rPr>
          <w:rFonts w:ascii="Verdana" w:eastAsia="Verdana" w:hAnsi="Verdana" w:cs="Verdana"/>
          <w:b/>
        </w:rPr>
        <w:t>n</w:t>
      </w:r>
      <w:r w:rsidR="0084259F">
        <w:rPr>
          <w:rFonts w:ascii="Verdana" w:eastAsia="Verdana" w:hAnsi="Verdana" w:cs="Verdana"/>
          <w:b/>
          <w:spacing w:val="2"/>
        </w:rPr>
        <w:t>s</w:t>
      </w:r>
      <w:r w:rsidR="0084259F">
        <w:rPr>
          <w:rFonts w:ascii="Verdana" w:eastAsia="Verdana" w:hAnsi="Verdana" w:cs="Verdana"/>
          <w:b/>
        </w:rPr>
        <w:t>u</w:t>
      </w:r>
      <w:r w:rsidR="0084259F">
        <w:rPr>
          <w:rFonts w:ascii="Verdana" w:eastAsia="Verdana" w:hAnsi="Verdana" w:cs="Verdana"/>
          <w:b/>
          <w:spacing w:val="-1"/>
        </w:rPr>
        <w:t>l</w:t>
      </w:r>
      <w:r w:rsidR="0084259F">
        <w:rPr>
          <w:rFonts w:ascii="Verdana" w:eastAsia="Verdana" w:hAnsi="Verdana" w:cs="Verdana"/>
          <w:b/>
          <w:spacing w:val="3"/>
        </w:rPr>
        <w:t>t</w:t>
      </w:r>
      <w:r w:rsidR="0084259F">
        <w:rPr>
          <w:rFonts w:ascii="Verdana" w:eastAsia="Verdana" w:hAnsi="Verdana" w:cs="Verdana"/>
          <w:b/>
          <w:spacing w:val="1"/>
        </w:rPr>
        <w:t>a</w:t>
      </w:r>
      <w:r w:rsidR="0084259F">
        <w:rPr>
          <w:rFonts w:ascii="Verdana" w:eastAsia="Verdana" w:hAnsi="Verdana" w:cs="Verdana"/>
          <w:b/>
        </w:rPr>
        <w:t>nt</w:t>
      </w:r>
      <w:r w:rsidR="0084259F">
        <w:rPr>
          <w:rFonts w:ascii="Verdana" w:eastAsia="Verdana" w:hAnsi="Verdana" w:cs="Verdana"/>
          <w:b/>
          <w:spacing w:val="-22"/>
        </w:rPr>
        <w:t xml:space="preserve"> </w:t>
      </w:r>
      <w:r w:rsidR="0084259F">
        <w:rPr>
          <w:rFonts w:ascii="Verdana" w:eastAsia="Verdana" w:hAnsi="Verdana" w:cs="Verdana"/>
          <w:b/>
        </w:rPr>
        <w:t>(</w:t>
      </w:r>
      <w:r w:rsidR="0084259F">
        <w:rPr>
          <w:rFonts w:ascii="Verdana" w:eastAsia="Verdana" w:hAnsi="Verdana" w:cs="Verdana"/>
          <w:b/>
          <w:spacing w:val="2"/>
        </w:rPr>
        <w:t>S</w:t>
      </w:r>
      <w:r w:rsidR="0084259F">
        <w:rPr>
          <w:rFonts w:ascii="Verdana" w:eastAsia="Verdana" w:hAnsi="Verdana" w:cs="Verdana"/>
          <w:b/>
          <w:spacing w:val="-1"/>
        </w:rPr>
        <w:t>A</w:t>
      </w:r>
      <w:r w:rsidR="0084259F">
        <w:rPr>
          <w:rFonts w:ascii="Verdana" w:eastAsia="Verdana" w:hAnsi="Verdana" w:cs="Verdana"/>
          <w:b/>
        </w:rPr>
        <w:t>P</w:t>
      </w:r>
      <w:r w:rsidR="0084259F">
        <w:rPr>
          <w:rFonts w:ascii="Verdana" w:eastAsia="Verdana" w:hAnsi="Verdana" w:cs="Verdana"/>
          <w:b/>
          <w:spacing w:val="-6"/>
        </w:rPr>
        <w:t xml:space="preserve"> </w:t>
      </w:r>
      <w:r w:rsidR="0084259F">
        <w:rPr>
          <w:rFonts w:ascii="Verdana" w:eastAsia="Verdana" w:hAnsi="Verdana" w:cs="Verdana"/>
          <w:b/>
          <w:spacing w:val="-1"/>
        </w:rPr>
        <w:t>N</w:t>
      </w:r>
      <w:r w:rsidR="0084259F">
        <w:rPr>
          <w:rFonts w:ascii="Verdana" w:eastAsia="Verdana" w:hAnsi="Verdana" w:cs="Verdana"/>
          <w:b/>
          <w:spacing w:val="2"/>
        </w:rPr>
        <w:t>e</w:t>
      </w:r>
      <w:r w:rsidR="0084259F">
        <w:rPr>
          <w:rFonts w:ascii="Verdana" w:eastAsia="Verdana" w:hAnsi="Verdana" w:cs="Verdana"/>
          <w:b/>
          <w:spacing w:val="3"/>
        </w:rPr>
        <w:t>t</w:t>
      </w:r>
      <w:r w:rsidR="0084259F">
        <w:rPr>
          <w:rFonts w:ascii="Verdana" w:eastAsia="Verdana" w:hAnsi="Verdana" w:cs="Verdana"/>
          <w:b/>
          <w:spacing w:val="1"/>
        </w:rPr>
        <w:t>W</w:t>
      </w:r>
      <w:r w:rsidR="0084259F">
        <w:rPr>
          <w:rFonts w:ascii="Verdana" w:eastAsia="Verdana" w:hAnsi="Verdana" w:cs="Verdana"/>
          <w:b/>
        </w:rPr>
        <w:t>e</w:t>
      </w:r>
      <w:r w:rsidR="0084259F">
        <w:rPr>
          <w:rFonts w:ascii="Verdana" w:eastAsia="Verdana" w:hAnsi="Verdana" w:cs="Verdana"/>
          <w:b/>
          <w:spacing w:val="-1"/>
        </w:rPr>
        <w:t>a</w:t>
      </w:r>
      <w:r w:rsidR="0084259F">
        <w:rPr>
          <w:rFonts w:ascii="Verdana" w:eastAsia="Verdana" w:hAnsi="Verdana" w:cs="Verdana"/>
          <w:b/>
          <w:spacing w:val="3"/>
        </w:rPr>
        <w:t>v</w:t>
      </w:r>
      <w:r w:rsidR="0084259F">
        <w:rPr>
          <w:rFonts w:ascii="Verdana" w:eastAsia="Verdana" w:hAnsi="Verdana" w:cs="Verdana"/>
          <w:b/>
          <w:spacing w:val="2"/>
        </w:rPr>
        <w:t>e</w:t>
      </w:r>
      <w:r w:rsidR="0084259F">
        <w:rPr>
          <w:rFonts w:ascii="Verdana" w:eastAsia="Verdana" w:hAnsi="Verdana" w:cs="Verdana"/>
          <w:b/>
        </w:rPr>
        <w:t>r</w:t>
      </w:r>
      <w:r w:rsidR="0084259F">
        <w:rPr>
          <w:rFonts w:ascii="Verdana" w:eastAsia="Verdana" w:hAnsi="Verdana" w:cs="Verdana"/>
          <w:b/>
          <w:spacing w:val="-26"/>
        </w:rPr>
        <w:t xml:space="preserve"> </w:t>
      </w:r>
      <w:r w:rsidR="0084259F">
        <w:rPr>
          <w:rFonts w:ascii="Verdana" w:eastAsia="Verdana" w:hAnsi="Verdana" w:cs="Verdana"/>
          <w:b/>
          <w:spacing w:val="2"/>
        </w:rPr>
        <w:t>0</w:t>
      </w:r>
      <w:r w:rsidR="0084259F">
        <w:rPr>
          <w:rFonts w:ascii="Verdana" w:eastAsia="Verdana" w:hAnsi="Verdana" w:cs="Verdana"/>
          <w:b/>
        </w:rPr>
        <w:t>4-</w:t>
      </w:r>
      <w:r w:rsidR="0084259F">
        <w:rPr>
          <w:rFonts w:ascii="Verdana" w:eastAsia="Verdana" w:hAnsi="Verdana" w:cs="Verdana"/>
          <w:b/>
          <w:spacing w:val="2"/>
        </w:rPr>
        <w:t>S</w:t>
      </w:r>
      <w:r w:rsidR="0084259F">
        <w:rPr>
          <w:rFonts w:ascii="Verdana" w:eastAsia="Verdana" w:hAnsi="Verdana" w:cs="Verdana"/>
          <w:b/>
          <w:spacing w:val="-1"/>
        </w:rPr>
        <w:t>A</w:t>
      </w:r>
      <w:r w:rsidR="0084259F">
        <w:rPr>
          <w:rFonts w:ascii="Verdana" w:eastAsia="Verdana" w:hAnsi="Verdana" w:cs="Verdana"/>
          <w:b/>
        </w:rPr>
        <w:t>P</w:t>
      </w:r>
      <w:r w:rsidR="0084259F">
        <w:rPr>
          <w:rFonts w:ascii="Verdana" w:eastAsia="Verdana" w:hAnsi="Verdana" w:cs="Verdana"/>
          <w:b/>
          <w:spacing w:val="-13"/>
        </w:rPr>
        <w:t xml:space="preserve"> </w:t>
      </w:r>
      <w:r w:rsidR="0084259F">
        <w:rPr>
          <w:rFonts w:ascii="Verdana" w:eastAsia="Verdana" w:hAnsi="Verdana" w:cs="Verdana"/>
          <w:b/>
          <w:spacing w:val="4"/>
        </w:rPr>
        <w:t>W</w:t>
      </w:r>
      <w:r w:rsidR="0084259F">
        <w:rPr>
          <w:rFonts w:ascii="Verdana" w:eastAsia="Verdana" w:hAnsi="Verdana" w:cs="Verdana"/>
          <w:b/>
        </w:rPr>
        <w:t>eb</w:t>
      </w:r>
      <w:r w:rsidR="0084259F">
        <w:rPr>
          <w:rFonts w:ascii="Verdana" w:eastAsia="Verdana" w:hAnsi="Verdana" w:cs="Verdana"/>
          <w:b/>
          <w:spacing w:val="-6"/>
        </w:rPr>
        <w:t xml:space="preserve"> </w:t>
      </w:r>
      <w:r w:rsidR="0084259F">
        <w:rPr>
          <w:rFonts w:ascii="Verdana" w:eastAsia="Verdana" w:hAnsi="Verdana" w:cs="Verdana"/>
          <w:b/>
          <w:spacing w:val="-1"/>
        </w:rPr>
        <w:t>A</w:t>
      </w:r>
      <w:r w:rsidR="0084259F">
        <w:rPr>
          <w:rFonts w:ascii="Verdana" w:eastAsia="Verdana" w:hAnsi="Verdana" w:cs="Verdana"/>
          <w:b/>
        </w:rPr>
        <w:t>S</w:t>
      </w:r>
      <w:r w:rsidR="0084259F">
        <w:rPr>
          <w:rFonts w:ascii="Verdana" w:eastAsia="Verdana" w:hAnsi="Verdana" w:cs="Verdana"/>
          <w:b/>
          <w:spacing w:val="-4"/>
        </w:rPr>
        <w:t xml:space="preserve"> </w:t>
      </w:r>
      <w:r w:rsidR="0084259F">
        <w:rPr>
          <w:rFonts w:ascii="Verdana" w:eastAsia="Verdana" w:hAnsi="Verdana" w:cs="Verdana"/>
          <w:b/>
        </w:rPr>
        <w:t>f</w:t>
      </w:r>
      <w:r w:rsidR="0084259F">
        <w:rPr>
          <w:rFonts w:ascii="Verdana" w:eastAsia="Verdana" w:hAnsi="Verdana" w:cs="Verdana"/>
          <w:b/>
          <w:spacing w:val="2"/>
        </w:rPr>
        <w:t>o</w:t>
      </w:r>
      <w:r w:rsidR="0084259F">
        <w:rPr>
          <w:rFonts w:ascii="Verdana" w:eastAsia="Verdana" w:hAnsi="Verdana" w:cs="Verdana"/>
          <w:b/>
        </w:rPr>
        <w:t>r</w:t>
      </w:r>
      <w:r w:rsidR="0084259F">
        <w:rPr>
          <w:rFonts w:ascii="Verdana" w:eastAsia="Verdana" w:hAnsi="Verdana" w:cs="Verdana"/>
          <w:b/>
          <w:spacing w:val="-7"/>
        </w:rPr>
        <w:t xml:space="preserve"> </w:t>
      </w:r>
      <w:r w:rsidR="0084259F">
        <w:rPr>
          <w:rFonts w:ascii="Verdana" w:eastAsia="Verdana" w:hAnsi="Verdana" w:cs="Verdana"/>
          <w:b/>
          <w:spacing w:val="1"/>
        </w:rPr>
        <w:t>O</w:t>
      </w:r>
      <w:r w:rsidR="0084259F">
        <w:rPr>
          <w:rFonts w:ascii="Verdana" w:eastAsia="Verdana" w:hAnsi="Verdana" w:cs="Verdana"/>
          <w:b/>
          <w:spacing w:val="4"/>
        </w:rPr>
        <w:t>r</w:t>
      </w:r>
      <w:r w:rsidR="0084259F">
        <w:rPr>
          <w:rFonts w:ascii="Verdana" w:eastAsia="Verdana" w:hAnsi="Verdana" w:cs="Verdana"/>
          <w:b/>
          <w:spacing w:val="-1"/>
        </w:rPr>
        <w:t>a</w:t>
      </w:r>
      <w:r w:rsidR="0084259F">
        <w:rPr>
          <w:rFonts w:ascii="Verdana" w:eastAsia="Verdana" w:hAnsi="Verdana" w:cs="Verdana"/>
          <w:b/>
        </w:rPr>
        <w:t>c</w:t>
      </w:r>
      <w:r w:rsidR="0084259F">
        <w:rPr>
          <w:rFonts w:ascii="Verdana" w:eastAsia="Verdana" w:hAnsi="Verdana" w:cs="Verdana"/>
          <w:b/>
          <w:spacing w:val="2"/>
        </w:rPr>
        <w:t>le</w:t>
      </w:r>
      <w:r w:rsidR="0084259F">
        <w:rPr>
          <w:rFonts w:ascii="Verdana" w:eastAsia="Verdana" w:hAnsi="Verdana" w:cs="Verdana"/>
          <w:b/>
        </w:rPr>
        <w:t xml:space="preserve">). </w:t>
      </w:r>
    </w:p>
    <w:p w14:paraId="0B33EED1" w14:textId="7702BE62" w:rsidR="00670955" w:rsidRDefault="008C6998">
      <w:pPr>
        <w:spacing w:before="45" w:line="274" w:lineRule="auto"/>
        <w:ind w:left="120" w:right="445"/>
        <w:rPr>
          <w:rFonts w:ascii="Verdana" w:eastAsia="Verdana" w:hAnsi="Verdana" w:cs="Verdana"/>
          <w:b/>
        </w:rPr>
      </w:pPr>
      <w:r>
        <w:rPr>
          <w:noProof/>
        </w:rPr>
        <w:drawing>
          <wp:inline distT="0" distB="0" distL="0" distR="0" wp14:anchorId="1CA27264" wp14:editId="20EB1EA1">
            <wp:extent cx="114300" cy="11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rPr>
          <w:b/>
        </w:rPr>
        <w:t xml:space="preserve">    </w:t>
      </w:r>
      <w:r w:rsidR="0084259F">
        <w:rPr>
          <w:rFonts w:ascii="Verdana" w:eastAsia="Verdana" w:hAnsi="Verdana" w:cs="Verdana"/>
          <w:b/>
        </w:rPr>
        <w:t>S</w:t>
      </w:r>
      <w:r w:rsidR="0084259F">
        <w:rPr>
          <w:rFonts w:ascii="Verdana" w:eastAsia="Verdana" w:hAnsi="Verdana" w:cs="Verdana"/>
          <w:b/>
          <w:spacing w:val="-1"/>
        </w:rPr>
        <w:t>A</w:t>
      </w:r>
      <w:r w:rsidR="0084259F">
        <w:rPr>
          <w:rFonts w:ascii="Verdana" w:eastAsia="Verdana" w:hAnsi="Verdana" w:cs="Verdana"/>
          <w:b/>
        </w:rPr>
        <w:t>P</w:t>
      </w:r>
      <w:r w:rsidR="0084259F">
        <w:rPr>
          <w:rFonts w:ascii="Verdana" w:eastAsia="Verdana" w:hAnsi="Verdana" w:cs="Verdana"/>
          <w:b/>
          <w:spacing w:val="-3"/>
        </w:rPr>
        <w:t xml:space="preserve"> </w:t>
      </w:r>
      <w:r w:rsidR="0084259F">
        <w:rPr>
          <w:rFonts w:ascii="Verdana" w:eastAsia="Verdana" w:hAnsi="Verdana" w:cs="Verdana"/>
          <w:b/>
        </w:rPr>
        <w:t>C</w:t>
      </w:r>
      <w:r w:rsidR="0084259F">
        <w:rPr>
          <w:rFonts w:ascii="Verdana" w:eastAsia="Verdana" w:hAnsi="Verdana" w:cs="Verdana"/>
          <w:b/>
          <w:spacing w:val="2"/>
        </w:rPr>
        <w:t>e</w:t>
      </w:r>
      <w:r w:rsidR="0084259F">
        <w:rPr>
          <w:rFonts w:ascii="Verdana" w:eastAsia="Verdana" w:hAnsi="Verdana" w:cs="Verdana"/>
          <w:b/>
          <w:spacing w:val="-1"/>
        </w:rPr>
        <w:t>r</w:t>
      </w:r>
      <w:r w:rsidR="0084259F">
        <w:rPr>
          <w:rFonts w:ascii="Verdana" w:eastAsia="Verdana" w:hAnsi="Verdana" w:cs="Verdana"/>
          <w:b/>
          <w:spacing w:val="3"/>
        </w:rPr>
        <w:t>t</w:t>
      </w:r>
      <w:r w:rsidR="0084259F">
        <w:rPr>
          <w:rFonts w:ascii="Verdana" w:eastAsia="Verdana" w:hAnsi="Verdana" w:cs="Verdana"/>
          <w:b/>
          <w:spacing w:val="-1"/>
        </w:rPr>
        <w:t>i</w:t>
      </w:r>
      <w:r w:rsidR="0084259F">
        <w:rPr>
          <w:rFonts w:ascii="Verdana" w:eastAsia="Verdana" w:hAnsi="Verdana" w:cs="Verdana"/>
          <w:b/>
          <w:spacing w:val="2"/>
        </w:rPr>
        <w:t>f</w:t>
      </w:r>
      <w:r w:rsidR="0084259F">
        <w:rPr>
          <w:rFonts w:ascii="Verdana" w:eastAsia="Verdana" w:hAnsi="Verdana" w:cs="Verdana"/>
          <w:b/>
          <w:spacing w:val="-1"/>
        </w:rPr>
        <w:t>i</w:t>
      </w:r>
      <w:r w:rsidR="0084259F">
        <w:rPr>
          <w:rFonts w:ascii="Verdana" w:eastAsia="Verdana" w:hAnsi="Verdana" w:cs="Verdana"/>
          <w:b/>
        </w:rPr>
        <w:t>ed</w:t>
      </w:r>
      <w:r w:rsidR="0084259F">
        <w:rPr>
          <w:rFonts w:ascii="Verdana" w:eastAsia="Verdana" w:hAnsi="Verdana" w:cs="Verdana"/>
          <w:b/>
          <w:spacing w:val="-18"/>
        </w:rPr>
        <w:t xml:space="preserve"> </w:t>
      </w:r>
      <w:r w:rsidR="0084259F">
        <w:rPr>
          <w:rFonts w:ascii="Verdana" w:eastAsia="Verdana" w:hAnsi="Verdana" w:cs="Verdana"/>
          <w:b/>
          <w:spacing w:val="1"/>
        </w:rPr>
        <w:t>T</w:t>
      </w:r>
      <w:r w:rsidR="0084259F">
        <w:rPr>
          <w:rFonts w:ascii="Verdana" w:eastAsia="Verdana" w:hAnsi="Verdana" w:cs="Verdana"/>
          <w:b/>
        </w:rPr>
        <w:t>e</w:t>
      </w:r>
      <w:r w:rsidR="0084259F">
        <w:rPr>
          <w:rFonts w:ascii="Verdana" w:eastAsia="Verdana" w:hAnsi="Verdana" w:cs="Verdana"/>
          <w:b/>
          <w:spacing w:val="1"/>
        </w:rPr>
        <w:t>c</w:t>
      </w:r>
      <w:r w:rsidR="0084259F">
        <w:rPr>
          <w:rFonts w:ascii="Verdana" w:eastAsia="Verdana" w:hAnsi="Verdana" w:cs="Verdana"/>
          <w:b/>
          <w:spacing w:val="4"/>
        </w:rPr>
        <w:t>h</w:t>
      </w:r>
      <w:r w:rsidR="0084259F">
        <w:rPr>
          <w:rFonts w:ascii="Verdana" w:eastAsia="Verdana" w:hAnsi="Verdana" w:cs="Verdana"/>
          <w:b/>
          <w:spacing w:val="2"/>
        </w:rPr>
        <w:t>n</w:t>
      </w:r>
      <w:r w:rsidR="0084259F">
        <w:rPr>
          <w:rFonts w:ascii="Verdana" w:eastAsia="Verdana" w:hAnsi="Verdana" w:cs="Verdana"/>
          <w:b/>
        </w:rPr>
        <w:t>o</w:t>
      </w:r>
      <w:r w:rsidR="0084259F">
        <w:rPr>
          <w:rFonts w:ascii="Verdana" w:eastAsia="Verdana" w:hAnsi="Verdana" w:cs="Verdana"/>
          <w:b/>
          <w:spacing w:val="-1"/>
        </w:rPr>
        <w:t>l</w:t>
      </w:r>
      <w:r w:rsidR="0084259F">
        <w:rPr>
          <w:rFonts w:ascii="Verdana" w:eastAsia="Verdana" w:hAnsi="Verdana" w:cs="Verdana"/>
          <w:b/>
          <w:spacing w:val="2"/>
        </w:rPr>
        <w:t>o</w:t>
      </w:r>
      <w:r w:rsidR="0084259F">
        <w:rPr>
          <w:rFonts w:ascii="Verdana" w:eastAsia="Verdana" w:hAnsi="Verdana" w:cs="Verdana"/>
          <w:b/>
        </w:rPr>
        <w:t>gy</w:t>
      </w:r>
      <w:r w:rsidR="0084259F">
        <w:rPr>
          <w:rFonts w:ascii="Verdana" w:eastAsia="Verdana" w:hAnsi="Verdana" w:cs="Verdana"/>
          <w:b/>
          <w:spacing w:val="-24"/>
        </w:rPr>
        <w:t xml:space="preserve"> </w:t>
      </w:r>
      <w:r w:rsidR="0084259F">
        <w:rPr>
          <w:rFonts w:ascii="Verdana" w:eastAsia="Verdana" w:hAnsi="Verdana" w:cs="Verdana"/>
          <w:b/>
        </w:rPr>
        <w:t>(</w:t>
      </w:r>
      <w:r w:rsidR="0084259F">
        <w:rPr>
          <w:rFonts w:ascii="Verdana" w:eastAsia="Verdana" w:hAnsi="Verdana" w:cs="Verdana"/>
          <w:b/>
          <w:spacing w:val="2"/>
        </w:rPr>
        <w:t>S</w:t>
      </w:r>
      <w:r w:rsidR="0084259F">
        <w:rPr>
          <w:rFonts w:ascii="Verdana" w:eastAsia="Verdana" w:hAnsi="Verdana" w:cs="Verdana"/>
          <w:b/>
          <w:spacing w:val="-1"/>
        </w:rPr>
        <w:t>A</w:t>
      </w:r>
      <w:r w:rsidR="0084259F">
        <w:rPr>
          <w:rFonts w:ascii="Verdana" w:eastAsia="Verdana" w:hAnsi="Verdana" w:cs="Verdana"/>
          <w:b/>
        </w:rPr>
        <w:t>P</w:t>
      </w:r>
      <w:r w:rsidR="0084259F">
        <w:rPr>
          <w:rFonts w:ascii="Verdana" w:eastAsia="Verdana" w:hAnsi="Verdana" w:cs="Verdana"/>
          <w:b/>
          <w:spacing w:val="-8"/>
        </w:rPr>
        <w:t xml:space="preserve"> </w:t>
      </w:r>
      <w:r w:rsidR="0084259F">
        <w:rPr>
          <w:rFonts w:ascii="Verdana" w:eastAsia="Verdana" w:hAnsi="Verdana" w:cs="Verdana"/>
          <w:b/>
          <w:spacing w:val="4"/>
        </w:rPr>
        <w:t>H</w:t>
      </w:r>
      <w:r w:rsidR="0084259F">
        <w:rPr>
          <w:rFonts w:ascii="Verdana" w:eastAsia="Verdana" w:hAnsi="Verdana" w:cs="Verdana"/>
          <w:b/>
          <w:spacing w:val="-1"/>
        </w:rPr>
        <w:t>a</w:t>
      </w:r>
      <w:r w:rsidR="0084259F">
        <w:rPr>
          <w:rFonts w:ascii="Verdana" w:eastAsia="Verdana" w:hAnsi="Verdana" w:cs="Verdana"/>
          <w:b/>
          <w:spacing w:val="4"/>
        </w:rPr>
        <w:t>n</w:t>
      </w:r>
      <w:r w:rsidR="0084259F">
        <w:rPr>
          <w:rFonts w:ascii="Verdana" w:eastAsia="Verdana" w:hAnsi="Verdana" w:cs="Verdana"/>
          <w:b/>
        </w:rPr>
        <w:t>a</w:t>
      </w:r>
      <w:r w:rsidR="0084259F">
        <w:rPr>
          <w:rFonts w:ascii="Verdana" w:eastAsia="Verdana" w:hAnsi="Verdana" w:cs="Verdana"/>
          <w:b/>
          <w:spacing w:val="-13"/>
        </w:rPr>
        <w:t xml:space="preserve"> </w:t>
      </w:r>
      <w:r w:rsidR="0084259F">
        <w:rPr>
          <w:rFonts w:ascii="Verdana" w:eastAsia="Verdana" w:hAnsi="Verdana" w:cs="Verdana"/>
          <w:b/>
        </w:rPr>
        <w:t>2</w:t>
      </w:r>
      <w:r w:rsidR="0084259F">
        <w:rPr>
          <w:rFonts w:ascii="Verdana" w:eastAsia="Verdana" w:hAnsi="Verdana" w:cs="Verdana"/>
          <w:b/>
          <w:spacing w:val="2"/>
        </w:rPr>
        <w:t>.</w:t>
      </w:r>
      <w:r w:rsidR="0084259F">
        <w:rPr>
          <w:rFonts w:ascii="Verdana" w:eastAsia="Verdana" w:hAnsi="Verdana" w:cs="Verdana"/>
          <w:b/>
        </w:rPr>
        <w:t>0)</w:t>
      </w:r>
    </w:p>
    <w:p w14:paraId="47ED0232" w14:textId="78C06D1E" w:rsidR="00BE645F" w:rsidRDefault="008C6998">
      <w:pPr>
        <w:spacing w:before="45" w:line="274" w:lineRule="auto"/>
        <w:ind w:left="120" w:right="445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60763236" wp14:editId="3993DE35">
            <wp:extent cx="104775" cy="10477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5E0A">
        <w:rPr>
          <w:b/>
        </w:rPr>
        <w:t xml:space="preserve">    </w:t>
      </w:r>
      <w:r w:rsidR="00E83018" w:rsidRPr="00D6265F">
        <w:rPr>
          <w:rFonts w:ascii="Verdana" w:hAnsi="Verdana"/>
          <w:b/>
        </w:rPr>
        <w:t xml:space="preserve">Microsoft </w:t>
      </w:r>
      <w:r w:rsidR="002E7330" w:rsidRPr="00D6265F">
        <w:rPr>
          <w:rFonts w:ascii="Verdana" w:hAnsi="Verdana"/>
          <w:b/>
        </w:rPr>
        <w:t>A</w:t>
      </w:r>
      <w:r w:rsidR="00E83018" w:rsidRPr="00D6265F">
        <w:rPr>
          <w:rFonts w:ascii="Verdana" w:hAnsi="Verdana"/>
          <w:b/>
        </w:rPr>
        <w:t xml:space="preserve">zure for </w:t>
      </w:r>
      <w:r w:rsidR="002E7330" w:rsidRPr="00D6265F">
        <w:rPr>
          <w:rFonts w:ascii="Verdana" w:hAnsi="Verdana"/>
          <w:b/>
        </w:rPr>
        <w:t>SAP</w:t>
      </w:r>
      <w:r w:rsidR="00E83018" w:rsidRPr="00D6265F">
        <w:rPr>
          <w:rFonts w:ascii="Verdana" w:hAnsi="Verdana"/>
          <w:b/>
        </w:rPr>
        <w:t xml:space="preserve"> </w:t>
      </w:r>
      <w:r w:rsidR="002E7330" w:rsidRPr="00D6265F">
        <w:rPr>
          <w:rFonts w:ascii="Verdana" w:hAnsi="Verdana"/>
          <w:b/>
        </w:rPr>
        <w:t>W</w:t>
      </w:r>
      <w:r w:rsidR="00E83018" w:rsidRPr="00D6265F">
        <w:rPr>
          <w:rFonts w:ascii="Verdana" w:hAnsi="Verdana"/>
          <w:b/>
        </w:rPr>
        <w:t xml:space="preserve">orkloads </w:t>
      </w:r>
      <w:r w:rsidR="002E7330" w:rsidRPr="00D6265F">
        <w:rPr>
          <w:rFonts w:ascii="Verdana" w:hAnsi="Verdana"/>
          <w:b/>
        </w:rPr>
        <w:t>S</w:t>
      </w:r>
      <w:r w:rsidR="00E83018" w:rsidRPr="00D6265F">
        <w:rPr>
          <w:rFonts w:ascii="Verdana" w:hAnsi="Verdana"/>
          <w:b/>
        </w:rPr>
        <w:t>pecialty.</w:t>
      </w:r>
    </w:p>
    <w:p w14:paraId="625D7A34" w14:textId="145B74D1" w:rsidR="00670955" w:rsidRDefault="008C6998">
      <w:pPr>
        <w:spacing w:line="275" w:lineRule="auto"/>
        <w:ind w:left="120" w:right="305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1F0B1B3B" wp14:editId="64F133C2">
            <wp:extent cx="114300" cy="11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-1"/>
        </w:rPr>
        <w:t>er</w:t>
      </w:r>
      <w:r w:rsidR="0084259F">
        <w:rPr>
          <w:rFonts w:ascii="Verdana" w:eastAsia="Verdana" w:hAnsi="Verdana" w:cs="Verdana"/>
          <w:spacing w:val="1"/>
        </w:rPr>
        <w:t>ti</w:t>
      </w:r>
      <w:r w:rsidR="0084259F">
        <w:rPr>
          <w:rFonts w:ascii="Verdana" w:eastAsia="Verdana" w:hAnsi="Verdana" w:cs="Verdana"/>
          <w:spacing w:val="-1"/>
        </w:rPr>
        <w:t>f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15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T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-1"/>
        </w:rPr>
        <w:t>c</w:t>
      </w:r>
      <w:r w:rsidR="0084259F">
        <w:rPr>
          <w:rFonts w:ascii="Verdana" w:eastAsia="Verdana" w:hAnsi="Verdana" w:cs="Verdana"/>
          <w:spacing w:val="1"/>
        </w:rPr>
        <w:t>hn</w:t>
      </w:r>
      <w:r w:rsidR="0084259F">
        <w:rPr>
          <w:rFonts w:ascii="Verdana" w:eastAsia="Verdana" w:hAnsi="Verdana" w:cs="Verdana"/>
        </w:rPr>
        <w:t>ical</w:t>
      </w:r>
      <w:r w:rsidR="0084259F">
        <w:rPr>
          <w:rFonts w:ascii="Verdana" w:eastAsia="Verdana" w:hAnsi="Verdana" w:cs="Verdana"/>
          <w:spacing w:val="-16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c</w:t>
      </w:r>
      <w:r w:rsidR="0084259F">
        <w:rPr>
          <w:rFonts w:ascii="Verdana" w:eastAsia="Verdana" w:hAnsi="Verdana" w:cs="Verdana"/>
          <w:spacing w:val="1"/>
        </w:rPr>
        <w:t>on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1"/>
        </w:rPr>
        <w:t>ult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19"/>
        </w:rPr>
        <w:t xml:space="preserve"> </w:t>
      </w:r>
      <w:r w:rsidR="00FD4CB4">
        <w:rPr>
          <w:rFonts w:ascii="Verdana" w:eastAsia="Verdana" w:hAnsi="Verdana" w:cs="Verdana"/>
          <w:spacing w:val="-19"/>
        </w:rPr>
        <w:t>-</w:t>
      </w:r>
      <w:r w:rsidR="0084259F">
        <w:rPr>
          <w:rFonts w:ascii="Verdana" w:eastAsia="Verdana" w:hAnsi="Verdana" w:cs="Verdana"/>
        </w:rPr>
        <w:t>wi</w:t>
      </w:r>
      <w:r w:rsidR="0084259F">
        <w:rPr>
          <w:rFonts w:ascii="Verdana" w:eastAsia="Verdana" w:hAnsi="Verdana" w:cs="Verdana"/>
          <w:spacing w:val="1"/>
        </w:rPr>
        <w:t>ndo</w:t>
      </w:r>
      <w:r w:rsidR="0084259F">
        <w:rPr>
          <w:rFonts w:ascii="Verdana" w:eastAsia="Verdana" w:hAnsi="Verdana" w:cs="Verdana"/>
        </w:rPr>
        <w:t>ws</w:t>
      </w:r>
      <w:r w:rsidR="0084259F">
        <w:rPr>
          <w:rFonts w:ascii="Verdana" w:eastAsia="Verdana" w:hAnsi="Verdana" w:cs="Verdana"/>
          <w:spacing w:val="-17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tin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20"/>
        </w:rPr>
        <w:t xml:space="preserve"> </w:t>
      </w:r>
      <w:r w:rsidR="00FD4CB4">
        <w:rPr>
          <w:rFonts w:ascii="Verdana" w:eastAsia="Verdana" w:hAnsi="Verdana" w:cs="Verdana"/>
          <w:spacing w:val="-20"/>
        </w:rPr>
        <w:t>S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0"/>
        </w:rPr>
        <w:t>m</w:t>
      </w:r>
      <w:r w:rsidR="0084259F">
        <w:rPr>
          <w:rFonts w:ascii="Verdana" w:eastAsia="Verdana" w:hAnsi="Verdana" w:cs="Verdana"/>
        </w:rPr>
        <w:t xml:space="preserve">. </w:t>
      </w:r>
      <w:r>
        <w:rPr>
          <w:noProof/>
        </w:rPr>
        <w:drawing>
          <wp:inline distT="0" distB="0" distL="0" distR="0" wp14:anchorId="0820630E" wp14:editId="777BE894">
            <wp:extent cx="114300" cy="11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-1"/>
        </w:rPr>
        <w:t>er</w:t>
      </w:r>
      <w:r w:rsidR="0084259F">
        <w:rPr>
          <w:rFonts w:ascii="Verdana" w:eastAsia="Verdana" w:hAnsi="Verdana" w:cs="Verdana"/>
          <w:spacing w:val="1"/>
        </w:rPr>
        <w:t>ti</w:t>
      </w:r>
      <w:r w:rsidR="0084259F">
        <w:rPr>
          <w:rFonts w:ascii="Verdana" w:eastAsia="Verdana" w:hAnsi="Verdana" w:cs="Verdana"/>
          <w:spacing w:val="-1"/>
        </w:rPr>
        <w:t>f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15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T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-1"/>
        </w:rPr>
        <w:t>c</w:t>
      </w:r>
      <w:r w:rsidR="0084259F">
        <w:rPr>
          <w:rFonts w:ascii="Verdana" w:eastAsia="Verdana" w:hAnsi="Verdana" w:cs="Verdana"/>
          <w:spacing w:val="1"/>
        </w:rPr>
        <w:t>hn</w:t>
      </w:r>
      <w:r w:rsidR="0084259F">
        <w:rPr>
          <w:rFonts w:ascii="Verdana" w:eastAsia="Verdana" w:hAnsi="Verdana" w:cs="Verdana"/>
        </w:rPr>
        <w:t>ical</w:t>
      </w:r>
      <w:r w:rsidR="0084259F">
        <w:rPr>
          <w:rFonts w:ascii="Verdana" w:eastAsia="Verdana" w:hAnsi="Verdana" w:cs="Verdana"/>
          <w:spacing w:val="-16"/>
        </w:rPr>
        <w:t xml:space="preserve"> 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1"/>
        </w:rPr>
        <w:t>on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1"/>
        </w:rPr>
        <w:t>ult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20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Sq</w:t>
      </w:r>
      <w:r w:rsidR="0084259F">
        <w:rPr>
          <w:rFonts w:ascii="Verdana" w:eastAsia="Verdana" w:hAnsi="Verdana" w:cs="Verdana"/>
        </w:rPr>
        <w:t>l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Se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2"/>
        </w:rPr>
        <w:t>ve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-16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20</w:t>
      </w:r>
      <w:r w:rsidR="0084259F">
        <w:rPr>
          <w:rFonts w:ascii="Verdana" w:eastAsia="Verdana" w:hAnsi="Verdana" w:cs="Verdana"/>
          <w:spacing w:val="1"/>
        </w:rPr>
        <w:t>08</w:t>
      </w:r>
      <w:r w:rsidR="0084259F">
        <w:rPr>
          <w:rFonts w:ascii="Verdana" w:eastAsia="Verdana" w:hAnsi="Verdana" w:cs="Verdana"/>
        </w:rPr>
        <w:t>.</w:t>
      </w:r>
    </w:p>
    <w:p w14:paraId="639DD9C2" w14:textId="147DB3A1" w:rsidR="00BE645F" w:rsidRDefault="008C6998" w:rsidP="00BE645F">
      <w:pPr>
        <w:spacing w:line="220" w:lineRule="exact"/>
        <w:ind w:left="120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5D84C18A" wp14:editId="1C1CB5F8">
            <wp:extent cx="114300" cy="11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-1"/>
        </w:rPr>
        <w:t>er</w:t>
      </w:r>
      <w:r w:rsidR="0084259F">
        <w:rPr>
          <w:rFonts w:ascii="Verdana" w:eastAsia="Verdana" w:hAnsi="Verdana" w:cs="Verdana"/>
          <w:spacing w:val="1"/>
        </w:rPr>
        <w:t>ti</w:t>
      </w:r>
      <w:r w:rsidR="0084259F">
        <w:rPr>
          <w:rFonts w:ascii="Verdana" w:eastAsia="Verdana" w:hAnsi="Verdana" w:cs="Verdana"/>
          <w:spacing w:val="-1"/>
        </w:rPr>
        <w:t>f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15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Or</w:t>
      </w:r>
      <w:r w:rsidR="0084259F">
        <w:rPr>
          <w:rFonts w:ascii="Verdana" w:eastAsia="Verdana" w:hAnsi="Verdana" w:cs="Verdana"/>
          <w:spacing w:val="5"/>
        </w:rPr>
        <w:t>a</w:t>
      </w:r>
      <w:r w:rsidR="0084259F">
        <w:rPr>
          <w:rFonts w:ascii="Verdana" w:eastAsia="Verdana" w:hAnsi="Verdana" w:cs="Verdana"/>
        </w:rPr>
        <w:t>cle</w:t>
      </w:r>
      <w:r w:rsidR="0084259F">
        <w:rPr>
          <w:rFonts w:ascii="Verdana" w:eastAsia="Verdana" w:hAnsi="Verdana" w:cs="Verdana"/>
          <w:spacing w:val="-10"/>
        </w:rPr>
        <w:t xml:space="preserve"> </w:t>
      </w:r>
      <w:r w:rsidR="0084259F">
        <w:rPr>
          <w:rFonts w:ascii="Verdana" w:eastAsia="Verdana" w:hAnsi="Verdana" w:cs="Verdana"/>
        </w:rPr>
        <w:t>DB</w:t>
      </w:r>
      <w:r w:rsidR="0084259F">
        <w:rPr>
          <w:rFonts w:ascii="Verdana" w:eastAsia="Verdana" w:hAnsi="Verdana" w:cs="Verdana"/>
          <w:spacing w:val="1"/>
        </w:rPr>
        <w:t>A</w:t>
      </w:r>
      <w:r w:rsidR="0084259F">
        <w:rPr>
          <w:rFonts w:ascii="Verdana" w:eastAsia="Verdana" w:hAnsi="Verdana" w:cs="Verdana"/>
        </w:rPr>
        <w:t>.</w:t>
      </w:r>
    </w:p>
    <w:p w14:paraId="01C70B41" w14:textId="15C04CEA" w:rsidR="00A56D2B" w:rsidRDefault="00B8063F" w:rsidP="00A56D2B">
      <w:pPr>
        <w:spacing w:line="220" w:lineRule="exact"/>
        <w:rPr>
          <w:rFonts w:ascii="Verdana" w:eastAsia="Verdana" w:hAnsi="Verdana" w:cs="Verdana"/>
          <w:b/>
          <w:bCs/>
        </w:rPr>
      </w:pPr>
      <w:r>
        <w:rPr>
          <w:noProof/>
        </w:rPr>
        <w:t xml:space="preserve">  </w:t>
      </w:r>
      <w:r w:rsidR="008C6998">
        <w:rPr>
          <w:noProof/>
        </w:rPr>
        <w:drawing>
          <wp:inline distT="0" distB="0" distL="0" distR="0" wp14:anchorId="672495D8" wp14:editId="5907A7E1">
            <wp:extent cx="114300" cy="11430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BE645F" w:rsidRPr="00B8063F">
        <w:rPr>
          <w:rFonts w:ascii="Verdana" w:eastAsia="Verdana" w:hAnsi="Verdana" w:cs="Verdana"/>
          <w:b/>
          <w:bCs/>
        </w:rPr>
        <w:t>Certified Project Management Professional</w:t>
      </w:r>
    </w:p>
    <w:p w14:paraId="36E95D10" w14:textId="20298345" w:rsidR="00A56D2B" w:rsidRDefault="00A56D2B" w:rsidP="00A56D2B">
      <w:pPr>
        <w:spacing w:line="220" w:lineRule="exact"/>
        <w:rPr>
          <w:rFonts w:ascii="Verdana" w:hAnsi="Verdana" w:cs="Segoe UI"/>
          <w:b/>
          <w:bCs/>
        </w:rPr>
      </w:pPr>
      <w:r>
        <w:rPr>
          <w:noProof/>
        </w:rPr>
        <w:t xml:space="preserve">  </w:t>
      </w:r>
      <w:r w:rsidR="008C6998" w:rsidRPr="00763011">
        <w:rPr>
          <w:noProof/>
        </w:rPr>
        <w:drawing>
          <wp:inline distT="0" distB="0" distL="0" distR="0" wp14:anchorId="2FC3BED9" wp14:editId="67E39897">
            <wp:extent cx="114300" cy="114300"/>
            <wp:effectExtent l="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A56D2B">
        <w:rPr>
          <w:rFonts w:ascii="Verdana" w:hAnsi="Verdana" w:cs="Segoe UI"/>
          <w:b/>
          <w:bCs/>
        </w:rPr>
        <w:t xml:space="preserve">SAP </w:t>
      </w:r>
      <w:r w:rsidR="0029364C">
        <w:rPr>
          <w:rFonts w:ascii="Verdana" w:hAnsi="Verdana" w:cs="Segoe UI"/>
          <w:b/>
          <w:bCs/>
        </w:rPr>
        <w:t xml:space="preserve">Certified </w:t>
      </w:r>
      <w:r w:rsidRPr="00A56D2B">
        <w:rPr>
          <w:rFonts w:ascii="Verdana" w:hAnsi="Verdana" w:cs="Segoe UI"/>
          <w:b/>
          <w:bCs/>
        </w:rPr>
        <w:t xml:space="preserve">Activate </w:t>
      </w:r>
      <w:r w:rsidR="0029364C">
        <w:rPr>
          <w:rFonts w:ascii="Verdana" w:hAnsi="Verdana" w:cs="Segoe UI"/>
          <w:b/>
          <w:bCs/>
        </w:rPr>
        <w:t xml:space="preserve">Project Manager </w:t>
      </w:r>
    </w:p>
    <w:p w14:paraId="50EE2E3F" w14:textId="77777777" w:rsidR="0029364C" w:rsidRPr="00A56D2B" w:rsidRDefault="0029364C" w:rsidP="00A56D2B">
      <w:pPr>
        <w:spacing w:line="220" w:lineRule="exact"/>
        <w:rPr>
          <w:rFonts w:ascii="Verdana" w:eastAsia="Verdana" w:hAnsi="Verdana" w:cs="Verdana"/>
          <w:b/>
          <w:bCs/>
        </w:rPr>
      </w:pPr>
    </w:p>
    <w:p w14:paraId="0AA4F4C3" w14:textId="77777777" w:rsidR="00A56D2B" w:rsidRPr="00A56D2B" w:rsidRDefault="00A56D2B" w:rsidP="00B8063F">
      <w:pPr>
        <w:spacing w:line="220" w:lineRule="exact"/>
        <w:rPr>
          <w:rFonts w:ascii="Verdana" w:eastAsia="Verdana" w:hAnsi="Verdana" w:cs="Verdana"/>
          <w:b/>
          <w:bCs/>
        </w:rPr>
      </w:pPr>
    </w:p>
    <w:p w14:paraId="5030349D" w14:textId="3E8E8050" w:rsidR="00670955" w:rsidRDefault="00B55567" w:rsidP="00B55567">
      <w:pPr>
        <w:spacing w:before="2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bCs/>
        </w:rPr>
        <w:t xml:space="preserve">  </w:t>
      </w:r>
      <w:r w:rsidR="0084259F">
        <w:rPr>
          <w:rFonts w:ascii="Verdana" w:eastAsia="Verdana" w:hAnsi="Verdana" w:cs="Verdana"/>
          <w:b/>
          <w:color w:val="0000FF"/>
          <w:u w:val="thick" w:color="0000FF"/>
        </w:rPr>
        <w:t>S</w:t>
      </w:r>
      <w:r w:rsidR="0084259F">
        <w:rPr>
          <w:rFonts w:ascii="Verdana" w:eastAsia="Verdana" w:hAnsi="Verdana" w:cs="Verdana"/>
          <w:b/>
          <w:color w:val="0000FF"/>
          <w:spacing w:val="-1"/>
          <w:u w:val="thick" w:color="0000FF"/>
        </w:rPr>
        <w:t>A</w:t>
      </w:r>
      <w:r w:rsidR="0084259F">
        <w:rPr>
          <w:rFonts w:ascii="Verdana" w:eastAsia="Verdana" w:hAnsi="Verdana" w:cs="Verdana"/>
          <w:b/>
          <w:color w:val="0000FF"/>
          <w:u w:val="thick" w:color="0000FF"/>
        </w:rPr>
        <w:t>P</w:t>
      </w:r>
      <w:r w:rsidR="0084259F">
        <w:rPr>
          <w:rFonts w:ascii="Verdana" w:eastAsia="Verdana" w:hAnsi="Verdana" w:cs="Verdana"/>
          <w:b/>
          <w:color w:val="0000FF"/>
          <w:spacing w:val="-8"/>
          <w:u w:val="thick" w:color="0000FF"/>
        </w:rPr>
        <w:t xml:space="preserve"> </w:t>
      </w:r>
      <w:r w:rsidR="0084259F">
        <w:rPr>
          <w:rFonts w:ascii="Verdana" w:eastAsia="Verdana" w:hAnsi="Verdana" w:cs="Verdana"/>
          <w:b/>
          <w:color w:val="0000FF"/>
          <w:u w:val="thick" w:color="0000FF"/>
        </w:rPr>
        <w:t>S</w:t>
      </w:r>
      <w:r w:rsidR="0084259F">
        <w:rPr>
          <w:rFonts w:ascii="Verdana" w:eastAsia="Verdana" w:hAnsi="Verdana" w:cs="Verdana"/>
          <w:b/>
          <w:color w:val="0000FF"/>
          <w:spacing w:val="3"/>
          <w:u w:val="thick" w:color="0000FF"/>
        </w:rPr>
        <w:t>k</w:t>
      </w:r>
      <w:r w:rsidR="0084259F">
        <w:rPr>
          <w:rFonts w:ascii="Verdana" w:eastAsia="Verdana" w:hAnsi="Verdana" w:cs="Verdana"/>
          <w:b/>
          <w:color w:val="0000FF"/>
          <w:spacing w:val="-1"/>
          <w:u w:val="thick" w:color="0000FF"/>
        </w:rPr>
        <w:t>il</w:t>
      </w:r>
      <w:r w:rsidR="0084259F">
        <w:rPr>
          <w:rFonts w:ascii="Verdana" w:eastAsia="Verdana" w:hAnsi="Verdana" w:cs="Verdana"/>
          <w:b/>
          <w:color w:val="0000FF"/>
          <w:spacing w:val="2"/>
          <w:u w:val="thick" w:color="0000FF"/>
        </w:rPr>
        <w:t>ls</w:t>
      </w:r>
      <w:r w:rsidR="0084259F">
        <w:rPr>
          <w:rFonts w:ascii="Verdana" w:eastAsia="Verdana" w:hAnsi="Verdana" w:cs="Verdana"/>
          <w:b/>
          <w:color w:val="0000FF"/>
          <w:u w:val="thick" w:color="0000FF"/>
        </w:rPr>
        <w:t>:</w:t>
      </w:r>
    </w:p>
    <w:p w14:paraId="645F4566" w14:textId="77777777" w:rsidR="00670955" w:rsidRDefault="00670955">
      <w:pPr>
        <w:spacing w:before="10" w:line="100" w:lineRule="exact"/>
        <w:rPr>
          <w:sz w:val="10"/>
          <w:szCs w:val="10"/>
        </w:rPr>
      </w:pPr>
    </w:p>
    <w:p w14:paraId="35F63624" w14:textId="0B3C0C5A" w:rsidR="00670955" w:rsidRDefault="008C6998">
      <w:pPr>
        <w:spacing w:line="286" w:lineRule="auto"/>
        <w:ind w:left="502" w:right="72" w:hanging="360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901A07A" wp14:editId="44F1CC6B">
            <wp:extent cx="114300" cy="114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I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l</w:t>
      </w:r>
      <w:r w:rsidR="0084259F">
        <w:rPr>
          <w:rFonts w:ascii="Verdana" w:eastAsia="Verdana" w:hAnsi="Verdana" w:cs="Verdana"/>
        </w:rPr>
        <w:t>l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5"/>
        </w:rPr>
        <w:t xml:space="preserve"> S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luti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10"/>
        </w:rPr>
        <w:t xml:space="preserve"> </w:t>
      </w:r>
      <w:r w:rsidR="0084259F">
        <w:rPr>
          <w:rFonts w:ascii="Verdana" w:eastAsia="Verdana" w:hAnsi="Verdana" w:cs="Verdana"/>
        </w:rPr>
        <w:t>Ma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5"/>
        </w:rPr>
        <w:t>a</w:t>
      </w:r>
      <w:r w:rsidR="0084259F">
        <w:rPr>
          <w:rFonts w:ascii="Verdana" w:eastAsia="Verdana" w:hAnsi="Verdana" w:cs="Verdana"/>
          <w:spacing w:val="1"/>
        </w:rPr>
        <w:t>g</w:t>
      </w:r>
      <w:r w:rsidR="0084259F">
        <w:rPr>
          <w:rFonts w:ascii="Verdana" w:eastAsia="Verdana" w:hAnsi="Verdana" w:cs="Verdana"/>
          <w:spacing w:val="-1"/>
        </w:rPr>
        <w:t>er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7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1"/>
        </w:rPr>
        <w:t>etu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13"/>
        </w:rPr>
        <w:t xml:space="preserve"> </w:t>
      </w:r>
      <w:r w:rsidR="0084259F">
        <w:rPr>
          <w:rFonts w:ascii="Verdana" w:eastAsia="Verdana" w:hAnsi="Verdana" w:cs="Verdana"/>
        </w:rPr>
        <w:t>Ma</w:t>
      </w:r>
      <w:r w:rsidR="0084259F">
        <w:rPr>
          <w:rFonts w:ascii="Verdana" w:eastAsia="Verdana" w:hAnsi="Verdana" w:cs="Verdana"/>
          <w:spacing w:val="1"/>
        </w:rPr>
        <w:t>in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2"/>
        </w:rPr>
        <w:t>n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5"/>
        </w:rPr>
        <w:t xml:space="preserve"> </w:t>
      </w:r>
      <w:r w:rsidR="0084259F">
        <w:rPr>
          <w:rFonts w:ascii="Verdana" w:eastAsia="Verdana" w:hAnsi="Verdana" w:cs="Verdana"/>
        </w:rPr>
        <w:t>Pla</w:t>
      </w:r>
      <w:r w:rsidR="0084259F">
        <w:rPr>
          <w:rFonts w:ascii="Verdana" w:eastAsia="Verdana" w:hAnsi="Verdana" w:cs="Verdana"/>
          <w:spacing w:val="1"/>
        </w:rPr>
        <w:t>nn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4"/>
        </w:rPr>
        <w:t>r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8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  <w:spacing w:val="-3"/>
        </w:rPr>
        <w:t>o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-1"/>
        </w:rPr>
        <w:t>f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g</w:t>
      </w:r>
      <w:r w:rsidR="0084259F">
        <w:rPr>
          <w:rFonts w:ascii="Verdana" w:eastAsia="Verdana" w:hAnsi="Verdana" w:cs="Verdana"/>
          <w:spacing w:val="3"/>
        </w:rPr>
        <w:t>u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7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l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1"/>
        </w:rPr>
        <w:t>ti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9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m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g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4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d sat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ll</w:t>
      </w:r>
      <w:r w:rsidR="0084259F">
        <w:rPr>
          <w:rFonts w:ascii="Verdana" w:eastAsia="Verdana" w:hAnsi="Verdana" w:cs="Verdana"/>
        </w:rPr>
        <w:t>i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17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sy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m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</w:rPr>
        <w:t>.</w:t>
      </w:r>
    </w:p>
    <w:p w14:paraId="38178AF0" w14:textId="7BEA9B73" w:rsidR="001E032B" w:rsidRDefault="008C6998" w:rsidP="000B13CA">
      <w:pPr>
        <w:spacing w:before="9" w:line="251" w:lineRule="auto"/>
        <w:ind w:left="142" w:right="4963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5E763DE3" wp14:editId="68CC2D16">
            <wp:extent cx="114300" cy="114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1"/>
        </w:rPr>
        <w:t>Upg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d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15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SA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5"/>
        </w:rPr>
        <w:t>C</w:t>
      </w:r>
      <w:r w:rsidR="0084259F">
        <w:rPr>
          <w:rFonts w:ascii="Verdana" w:eastAsia="Verdana" w:hAnsi="Verdana" w:cs="Verdana"/>
        </w:rPr>
        <w:t>6.0</w:t>
      </w:r>
      <w:r w:rsidR="0084259F">
        <w:rPr>
          <w:rFonts w:ascii="Verdana" w:eastAsia="Verdana" w:hAnsi="Verdana" w:cs="Verdana"/>
          <w:spacing w:val="-14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</w:rPr>
        <w:t>o</w:t>
      </w:r>
      <w:r w:rsidR="0084259F">
        <w:rPr>
          <w:rFonts w:ascii="Verdana" w:eastAsia="Verdana" w:hAnsi="Verdana" w:cs="Verdana"/>
          <w:spacing w:val="-6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SA</w:t>
      </w:r>
      <w:r w:rsidR="0084259F">
        <w:rPr>
          <w:rFonts w:ascii="Verdana" w:eastAsia="Verdana" w:hAnsi="Verdana" w:cs="Verdana"/>
        </w:rPr>
        <w:t>P</w:t>
      </w:r>
      <w:r w:rsidR="00955FE8">
        <w:rPr>
          <w:rFonts w:ascii="Verdana" w:eastAsia="Verdana" w:hAnsi="Verdana" w:cs="Verdana"/>
          <w:spacing w:val="-7"/>
        </w:rPr>
        <w:t>E</w:t>
      </w:r>
      <w:r w:rsidR="0084259F">
        <w:rPr>
          <w:rFonts w:ascii="Verdana" w:eastAsia="Verdana" w:hAnsi="Verdana" w:cs="Verdana"/>
          <w:spacing w:val="-1"/>
        </w:rPr>
        <w:t>H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3"/>
        </w:rPr>
        <w:t>7</w:t>
      </w:r>
      <w:r w:rsidR="0084259F">
        <w:rPr>
          <w:rFonts w:ascii="Verdana" w:eastAsia="Verdana" w:hAnsi="Verdana" w:cs="Verdana"/>
        </w:rPr>
        <w:t xml:space="preserve">. </w:t>
      </w:r>
      <w:r w:rsidR="001E032B">
        <w:rPr>
          <w:rFonts w:ascii="Verdana" w:eastAsia="Verdana" w:hAnsi="Verdana" w:cs="Verdana"/>
        </w:rPr>
        <w:t xml:space="preserve">  </w:t>
      </w:r>
    </w:p>
    <w:p w14:paraId="21378D28" w14:textId="1B17105D" w:rsidR="00670955" w:rsidRDefault="008C6998" w:rsidP="000B13CA">
      <w:pPr>
        <w:spacing w:before="9" w:line="251" w:lineRule="auto"/>
        <w:ind w:left="142" w:right="4963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793117EF" wp14:editId="76A10A5A">
            <wp:extent cx="114300" cy="114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9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mig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ti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19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</w:rPr>
        <w:t>o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SA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H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a</w:t>
      </w:r>
    </w:p>
    <w:p w14:paraId="596FAE3E" w14:textId="3E1FF6C4" w:rsidR="00670955" w:rsidRDefault="008C6998" w:rsidP="005B1979">
      <w:pPr>
        <w:spacing w:before="4" w:line="286" w:lineRule="auto"/>
        <w:ind w:left="502" w:right="70" w:hanging="360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0B4EDD37" wp14:editId="2050281F">
            <wp:extent cx="114300" cy="114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W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2"/>
        </w:rPr>
        <w:t>k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48"/>
        </w:rPr>
        <w:t xml:space="preserve"> </w:t>
      </w:r>
      <w:r w:rsidR="0084259F">
        <w:rPr>
          <w:rFonts w:ascii="Verdana" w:eastAsia="Verdana" w:hAnsi="Verdana" w:cs="Verdana"/>
        </w:rPr>
        <w:t>wi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</w:rPr>
        <w:t>h</w:t>
      </w:r>
      <w:r w:rsidR="0084259F">
        <w:rPr>
          <w:rFonts w:ascii="Verdana" w:eastAsia="Verdana" w:hAnsi="Verdana" w:cs="Verdana"/>
          <w:spacing w:val="59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am</w:t>
      </w:r>
      <w:r w:rsidR="0084259F">
        <w:rPr>
          <w:rFonts w:ascii="Verdana" w:eastAsia="Verdana" w:hAnsi="Verdana" w:cs="Verdana"/>
          <w:spacing w:val="56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58"/>
        </w:rPr>
        <w:t xml:space="preserve"> </w:t>
      </w:r>
      <w:r w:rsidR="0084259F">
        <w:rPr>
          <w:rFonts w:ascii="Verdana" w:eastAsia="Verdana" w:hAnsi="Verdana" w:cs="Verdana"/>
        </w:rPr>
        <w:t>SPD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48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53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S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1"/>
        </w:rPr>
        <w:t>A</w:t>
      </w:r>
      <w:r w:rsidR="0084259F">
        <w:rPr>
          <w:rFonts w:ascii="Verdana" w:eastAsia="Verdana" w:hAnsi="Verdana" w:cs="Verdana"/>
        </w:rPr>
        <w:t>U</w:t>
      </w:r>
      <w:r w:rsidR="0084259F">
        <w:rPr>
          <w:rFonts w:ascii="Verdana" w:eastAsia="Verdana" w:hAnsi="Verdana" w:cs="Verdana"/>
          <w:spacing w:val="53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4"/>
        </w:rPr>
        <w:t>s</w:t>
      </w:r>
      <w:r w:rsidR="0084259F">
        <w:rPr>
          <w:rFonts w:ascii="Verdana" w:eastAsia="Verdana" w:hAnsi="Verdana" w:cs="Verdana"/>
        </w:rPr>
        <w:t>k</w:t>
      </w:r>
      <w:r w:rsidR="0084259F">
        <w:rPr>
          <w:rFonts w:ascii="Verdana" w:eastAsia="Verdana" w:hAnsi="Verdana" w:cs="Verdana"/>
          <w:spacing w:val="53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56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do</w:t>
      </w:r>
      <w:r w:rsidR="0084259F">
        <w:rPr>
          <w:rFonts w:ascii="Verdana" w:eastAsia="Verdana" w:hAnsi="Verdana" w:cs="Verdana"/>
          <w:spacing w:val="-1"/>
        </w:rPr>
        <w:t>c</w:t>
      </w:r>
      <w:r w:rsidR="0084259F">
        <w:rPr>
          <w:rFonts w:ascii="Verdana" w:eastAsia="Verdana" w:hAnsi="Verdana" w:cs="Verdana"/>
          <w:spacing w:val="1"/>
        </w:rPr>
        <w:t>um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39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5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1"/>
        </w:rPr>
        <w:t>p</w:t>
      </w:r>
      <w:r w:rsidR="0084259F">
        <w:rPr>
          <w:rFonts w:ascii="Verdana" w:eastAsia="Verdana" w:hAnsi="Verdana" w:cs="Verdana"/>
          <w:spacing w:val="-1"/>
        </w:rPr>
        <w:t>or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46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55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f</w:t>
      </w:r>
      <w:r w:rsidR="0084259F">
        <w:rPr>
          <w:rFonts w:ascii="Verdana" w:eastAsia="Verdana" w:hAnsi="Verdana" w:cs="Verdana"/>
          <w:spacing w:val="1"/>
        </w:rPr>
        <w:t>ut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</w:rPr>
        <w:t xml:space="preserve">e 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</w:rPr>
        <w:t>m</w:t>
      </w:r>
      <w:r w:rsidR="0084259F">
        <w:rPr>
          <w:rFonts w:ascii="Verdana" w:eastAsia="Verdana" w:hAnsi="Verdana" w:cs="Verdana"/>
          <w:spacing w:val="1"/>
        </w:rPr>
        <w:t>p</w:t>
      </w:r>
      <w:r w:rsidR="0084259F">
        <w:rPr>
          <w:rFonts w:ascii="Verdana" w:eastAsia="Verdana" w:hAnsi="Verdana" w:cs="Verdana"/>
          <w:spacing w:val="-1"/>
        </w:rPr>
        <w:t>or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14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l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  <w:spacing w:val="-1"/>
        </w:rPr>
        <w:t>sc</w:t>
      </w:r>
      <w:r w:rsidR="0084259F">
        <w:rPr>
          <w:rFonts w:ascii="Verdana" w:eastAsia="Verdana" w:hAnsi="Verdana" w:cs="Verdana"/>
          <w:spacing w:val="1"/>
        </w:rPr>
        <w:t>a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.</w:t>
      </w:r>
    </w:p>
    <w:p w14:paraId="2C7C5DE3" w14:textId="2AB312F1" w:rsidR="00670955" w:rsidRDefault="008C6998">
      <w:pPr>
        <w:spacing w:line="240" w:lineRule="exact"/>
        <w:ind w:left="14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0A5D116F" wp14:editId="4D03ED4A">
            <wp:extent cx="114300" cy="114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rPr>
          <w:position w:val="-1"/>
        </w:rPr>
        <w:t xml:space="preserve">    </w:t>
      </w:r>
      <w:r w:rsidR="0084259F">
        <w:rPr>
          <w:rFonts w:ascii="Verdana" w:eastAsia="Verdana" w:hAnsi="Verdana" w:cs="Verdana"/>
          <w:spacing w:val="1"/>
          <w:position w:val="-1"/>
        </w:rPr>
        <w:t>K</w:t>
      </w:r>
      <w:r w:rsidR="0084259F">
        <w:rPr>
          <w:rFonts w:ascii="Verdana" w:eastAsia="Verdana" w:hAnsi="Verdana" w:cs="Verdana"/>
          <w:spacing w:val="-1"/>
          <w:position w:val="-1"/>
        </w:rPr>
        <w:t>er</w:t>
      </w:r>
      <w:r w:rsidR="0084259F">
        <w:rPr>
          <w:rFonts w:ascii="Verdana" w:eastAsia="Verdana" w:hAnsi="Verdana" w:cs="Verdana"/>
          <w:spacing w:val="1"/>
          <w:position w:val="-1"/>
        </w:rPr>
        <w:t>n</w:t>
      </w:r>
      <w:r w:rsidR="0084259F">
        <w:rPr>
          <w:rFonts w:ascii="Verdana" w:eastAsia="Verdana" w:hAnsi="Verdana" w:cs="Verdana"/>
          <w:spacing w:val="-1"/>
          <w:position w:val="-1"/>
        </w:rPr>
        <w:t>e</w:t>
      </w:r>
      <w:r w:rsidR="0084259F">
        <w:rPr>
          <w:rFonts w:ascii="Verdana" w:eastAsia="Verdana" w:hAnsi="Verdana" w:cs="Verdana"/>
          <w:position w:val="-1"/>
        </w:rPr>
        <w:t>l</w:t>
      </w:r>
      <w:r w:rsidR="0084259F">
        <w:rPr>
          <w:rFonts w:ascii="Verdana" w:eastAsia="Verdana" w:hAnsi="Verdana" w:cs="Verdana"/>
          <w:spacing w:val="-11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3"/>
          <w:position w:val="-1"/>
        </w:rPr>
        <w:t>U</w:t>
      </w:r>
      <w:r w:rsidR="0084259F">
        <w:rPr>
          <w:rFonts w:ascii="Verdana" w:eastAsia="Verdana" w:hAnsi="Verdana" w:cs="Verdana"/>
          <w:spacing w:val="1"/>
          <w:position w:val="-1"/>
        </w:rPr>
        <w:t>pg</w:t>
      </w:r>
      <w:r w:rsidR="0084259F">
        <w:rPr>
          <w:rFonts w:ascii="Verdana" w:eastAsia="Verdana" w:hAnsi="Verdana" w:cs="Verdana"/>
          <w:spacing w:val="-1"/>
          <w:position w:val="-1"/>
        </w:rPr>
        <w:t>r</w:t>
      </w:r>
      <w:r w:rsidR="0084259F">
        <w:rPr>
          <w:rFonts w:ascii="Verdana" w:eastAsia="Verdana" w:hAnsi="Verdana" w:cs="Verdana"/>
          <w:position w:val="-1"/>
        </w:rPr>
        <w:t>a</w:t>
      </w:r>
      <w:r w:rsidR="0084259F">
        <w:rPr>
          <w:rFonts w:ascii="Verdana" w:eastAsia="Verdana" w:hAnsi="Verdana" w:cs="Verdana"/>
          <w:spacing w:val="5"/>
          <w:position w:val="-1"/>
        </w:rPr>
        <w:t>d</w:t>
      </w:r>
      <w:r w:rsidR="0084259F">
        <w:rPr>
          <w:rFonts w:ascii="Verdana" w:eastAsia="Verdana" w:hAnsi="Verdana" w:cs="Verdana"/>
          <w:spacing w:val="-1"/>
          <w:position w:val="-1"/>
        </w:rPr>
        <w:t>e</w:t>
      </w:r>
      <w:r w:rsidR="0084259F">
        <w:rPr>
          <w:rFonts w:ascii="Verdana" w:eastAsia="Verdana" w:hAnsi="Verdana" w:cs="Verdana"/>
          <w:spacing w:val="2"/>
          <w:position w:val="-1"/>
        </w:rPr>
        <w:t>’</w:t>
      </w:r>
      <w:r w:rsidR="0084259F">
        <w:rPr>
          <w:rFonts w:ascii="Verdana" w:eastAsia="Verdana" w:hAnsi="Verdana" w:cs="Verdana"/>
          <w:position w:val="-1"/>
        </w:rPr>
        <w:t>s</w:t>
      </w:r>
      <w:r w:rsidR="0084259F">
        <w:rPr>
          <w:rFonts w:ascii="Verdana" w:eastAsia="Verdana" w:hAnsi="Verdana" w:cs="Verdana"/>
          <w:spacing w:val="-18"/>
          <w:position w:val="-1"/>
        </w:rPr>
        <w:t xml:space="preserve"> </w:t>
      </w:r>
      <w:r w:rsidR="0084259F">
        <w:rPr>
          <w:rFonts w:ascii="Verdana" w:eastAsia="Verdana" w:hAnsi="Verdana" w:cs="Verdana"/>
          <w:position w:val="-1"/>
        </w:rPr>
        <w:t>&amp;</w:t>
      </w:r>
      <w:r w:rsidR="0084259F">
        <w:rPr>
          <w:rFonts w:ascii="Verdana" w:eastAsia="Verdana" w:hAnsi="Verdana" w:cs="Verdana"/>
          <w:spacing w:val="-2"/>
          <w:position w:val="-1"/>
        </w:rPr>
        <w:t xml:space="preserve"> </w:t>
      </w:r>
      <w:r w:rsidR="0084259F">
        <w:rPr>
          <w:rFonts w:ascii="Verdana" w:eastAsia="Verdana" w:hAnsi="Verdana" w:cs="Verdana"/>
          <w:position w:val="-1"/>
        </w:rPr>
        <w:t>Pa</w:t>
      </w:r>
      <w:r w:rsidR="0084259F">
        <w:rPr>
          <w:rFonts w:ascii="Verdana" w:eastAsia="Verdana" w:hAnsi="Verdana" w:cs="Verdana"/>
          <w:spacing w:val="3"/>
          <w:position w:val="-1"/>
        </w:rPr>
        <w:t>t</w:t>
      </w:r>
      <w:r w:rsidR="0084259F">
        <w:rPr>
          <w:rFonts w:ascii="Verdana" w:eastAsia="Verdana" w:hAnsi="Verdana" w:cs="Verdana"/>
          <w:spacing w:val="4"/>
          <w:position w:val="-1"/>
        </w:rPr>
        <w:t>c</w:t>
      </w:r>
      <w:r w:rsidR="0084259F">
        <w:rPr>
          <w:rFonts w:ascii="Verdana" w:eastAsia="Verdana" w:hAnsi="Verdana" w:cs="Verdana"/>
          <w:position w:val="-1"/>
        </w:rPr>
        <w:t>h</w:t>
      </w:r>
      <w:r w:rsidR="0084259F">
        <w:rPr>
          <w:rFonts w:ascii="Verdana" w:eastAsia="Verdana" w:hAnsi="Verdana" w:cs="Verdana"/>
          <w:spacing w:val="-9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1"/>
          <w:position w:val="-1"/>
        </w:rPr>
        <w:t>m</w:t>
      </w:r>
      <w:r w:rsidR="0084259F">
        <w:rPr>
          <w:rFonts w:ascii="Verdana" w:eastAsia="Verdana" w:hAnsi="Verdana" w:cs="Verdana"/>
          <w:position w:val="-1"/>
        </w:rPr>
        <w:t>a</w:t>
      </w:r>
      <w:r w:rsidR="0084259F">
        <w:rPr>
          <w:rFonts w:ascii="Verdana" w:eastAsia="Verdana" w:hAnsi="Verdana" w:cs="Verdana"/>
          <w:spacing w:val="1"/>
          <w:position w:val="-1"/>
        </w:rPr>
        <w:t>n</w:t>
      </w:r>
      <w:r w:rsidR="0084259F">
        <w:rPr>
          <w:rFonts w:ascii="Verdana" w:eastAsia="Verdana" w:hAnsi="Verdana" w:cs="Verdana"/>
          <w:position w:val="-1"/>
        </w:rPr>
        <w:t>a</w:t>
      </w:r>
      <w:r w:rsidR="0084259F">
        <w:rPr>
          <w:rFonts w:ascii="Verdana" w:eastAsia="Verdana" w:hAnsi="Verdana" w:cs="Verdana"/>
          <w:spacing w:val="1"/>
          <w:position w:val="-1"/>
        </w:rPr>
        <w:t>g</w:t>
      </w:r>
      <w:r w:rsidR="0084259F">
        <w:rPr>
          <w:rFonts w:ascii="Verdana" w:eastAsia="Verdana" w:hAnsi="Verdana" w:cs="Verdana"/>
          <w:spacing w:val="-1"/>
          <w:position w:val="-1"/>
        </w:rPr>
        <w:t>e</w:t>
      </w:r>
      <w:r w:rsidR="0084259F">
        <w:rPr>
          <w:rFonts w:ascii="Verdana" w:eastAsia="Verdana" w:hAnsi="Verdana" w:cs="Verdana"/>
          <w:spacing w:val="3"/>
          <w:position w:val="-1"/>
        </w:rPr>
        <w:t>m</w:t>
      </w:r>
      <w:r w:rsidR="0084259F">
        <w:rPr>
          <w:rFonts w:ascii="Verdana" w:eastAsia="Verdana" w:hAnsi="Verdana" w:cs="Verdana"/>
          <w:spacing w:val="-1"/>
          <w:position w:val="-1"/>
        </w:rPr>
        <w:t>e</w:t>
      </w:r>
      <w:r w:rsidR="0084259F">
        <w:rPr>
          <w:rFonts w:ascii="Verdana" w:eastAsia="Verdana" w:hAnsi="Verdana" w:cs="Verdana"/>
          <w:spacing w:val="1"/>
          <w:position w:val="-1"/>
        </w:rPr>
        <w:t>nt</w:t>
      </w:r>
      <w:r w:rsidR="0084259F">
        <w:rPr>
          <w:rFonts w:ascii="Verdana" w:eastAsia="Verdana" w:hAnsi="Verdana" w:cs="Verdana"/>
          <w:position w:val="-1"/>
        </w:rPr>
        <w:t>.</w:t>
      </w:r>
    </w:p>
    <w:p w14:paraId="3A2A8D61" w14:textId="1C2C20BF" w:rsidR="00670955" w:rsidRDefault="008C6998">
      <w:pPr>
        <w:spacing w:line="240" w:lineRule="exact"/>
        <w:ind w:left="14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2F7284F9" wp14:editId="4D24E9DA">
            <wp:extent cx="114300" cy="11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rPr>
          <w:position w:val="-1"/>
        </w:rPr>
        <w:t xml:space="preserve">    </w:t>
      </w:r>
      <w:r w:rsidR="0084259F">
        <w:rPr>
          <w:rFonts w:ascii="Verdana" w:eastAsia="Verdana" w:hAnsi="Verdana" w:cs="Verdana"/>
          <w:spacing w:val="1"/>
          <w:position w:val="-1"/>
        </w:rPr>
        <w:t>E</w:t>
      </w:r>
      <w:r w:rsidR="0084259F">
        <w:rPr>
          <w:rFonts w:ascii="Verdana" w:eastAsia="Verdana" w:hAnsi="Verdana" w:cs="Verdana"/>
          <w:position w:val="-1"/>
        </w:rPr>
        <w:t>x</w:t>
      </w:r>
      <w:r w:rsidR="0084259F">
        <w:rPr>
          <w:rFonts w:ascii="Verdana" w:eastAsia="Verdana" w:hAnsi="Verdana" w:cs="Verdana"/>
          <w:spacing w:val="1"/>
          <w:position w:val="-1"/>
        </w:rPr>
        <w:t>p</w:t>
      </w:r>
      <w:r w:rsidR="0084259F">
        <w:rPr>
          <w:rFonts w:ascii="Verdana" w:eastAsia="Verdana" w:hAnsi="Verdana" w:cs="Verdana"/>
          <w:spacing w:val="-1"/>
          <w:position w:val="-1"/>
        </w:rPr>
        <w:t>er</w:t>
      </w:r>
      <w:r w:rsidR="0084259F">
        <w:rPr>
          <w:rFonts w:ascii="Verdana" w:eastAsia="Verdana" w:hAnsi="Verdana" w:cs="Verdana"/>
          <w:position w:val="-1"/>
        </w:rPr>
        <w:t>t</w:t>
      </w:r>
      <w:r w:rsidR="0084259F">
        <w:rPr>
          <w:rFonts w:ascii="Verdana" w:eastAsia="Verdana" w:hAnsi="Verdana" w:cs="Verdana"/>
          <w:spacing w:val="40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1"/>
          <w:position w:val="-1"/>
        </w:rPr>
        <w:t>i</w:t>
      </w:r>
      <w:r w:rsidR="0084259F">
        <w:rPr>
          <w:rFonts w:ascii="Verdana" w:eastAsia="Verdana" w:hAnsi="Verdana" w:cs="Verdana"/>
          <w:position w:val="-1"/>
        </w:rPr>
        <w:t>n</w:t>
      </w:r>
      <w:r w:rsidR="0084259F">
        <w:rPr>
          <w:rFonts w:ascii="Verdana" w:eastAsia="Verdana" w:hAnsi="Verdana" w:cs="Verdana"/>
          <w:spacing w:val="48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2"/>
          <w:position w:val="-1"/>
        </w:rPr>
        <w:t>T</w:t>
      </w:r>
      <w:r w:rsidR="0084259F">
        <w:rPr>
          <w:rFonts w:ascii="Verdana" w:eastAsia="Verdana" w:hAnsi="Verdana" w:cs="Verdana"/>
          <w:spacing w:val="-1"/>
          <w:position w:val="-1"/>
        </w:rPr>
        <w:t>r</w:t>
      </w:r>
      <w:r w:rsidR="0084259F">
        <w:rPr>
          <w:rFonts w:ascii="Verdana" w:eastAsia="Verdana" w:hAnsi="Verdana" w:cs="Verdana"/>
          <w:position w:val="-1"/>
        </w:rPr>
        <w:t>a</w:t>
      </w:r>
      <w:r w:rsidR="0084259F">
        <w:rPr>
          <w:rFonts w:ascii="Verdana" w:eastAsia="Verdana" w:hAnsi="Verdana" w:cs="Verdana"/>
          <w:spacing w:val="1"/>
          <w:position w:val="-1"/>
        </w:rPr>
        <w:t>n</w:t>
      </w:r>
      <w:r w:rsidR="0084259F">
        <w:rPr>
          <w:rFonts w:ascii="Verdana" w:eastAsia="Verdana" w:hAnsi="Verdana" w:cs="Verdana"/>
          <w:spacing w:val="-1"/>
          <w:position w:val="-1"/>
        </w:rPr>
        <w:t>s</w:t>
      </w:r>
      <w:r w:rsidR="0084259F">
        <w:rPr>
          <w:rFonts w:ascii="Verdana" w:eastAsia="Verdana" w:hAnsi="Verdana" w:cs="Verdana"/>
          <w:spacing w:val="3"/>
          <w:position w:val="-1"/>
        </w:rPr>
        <w:t>p</w:t>
      </w:r>
      <w:r w:rsidR="0084259F">
        <w:rPr>
          <w:rFonts w:ascii="Verdana" w:eastAsia="Verdana" w:hAnsi="Verdana" w:cs="Verdana"/>
          <w:spacing w:val="-1"/>
          <w:position w:val="-1"/>
        </w:rPr>
        <w:t>o</w:t>
      </w:r>
      <w:r w:rsidR="0084259F">
        <w:rPr>
          <w:rFonts w:ascii="Verdana" w:eastAsia="Verdana" w:hAnsi="Verdana" w:cs="Verdana"/>
          <w:position w:val="-1"/>
        </w:rPr>
        <w:t>rt</w:t>
      </w:r>
      <w:r w:rsidR="0084259F">
        <w:rPr>
          <w:rFonts w:ascii="Verdana" w:eastAsia="Verdana" w:hAnsi="Verdana" w:cs="Verdana"/>
          <w:spacing w:val="37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3"/>
          <w:position w:val="-1"/>
        </w:rPr>
        <w:t>Ma</w:t>
      </w:r>
      <w:r w:rsidR="0084259F">
        <w:rPr>
          <w:rFonts w:ascii="Verdana" w:eastAsia="Verdana" w:hAnsi="Verdana" w:cs="Verdana"/>
          <w:spacing w:val="1"/>
          <w:position w:val="-1"/>
        </w:rPr>
        <w:t>n</w:t>
      </w:r>
      <w:r w:rsidR="0084259F">
        <w:rPr>
          <w:rFonts w:ascii="Verdana" w:eastAsia="Verdana" w:hAnsi="Verdana" w:cs="Verdana"/>
          <w:position w:val="-1"/>
        </w:rPr>
        <w:t>a</w:t>
      </w:r>
      <w:r w:rsidR="0084259F">
        <w:rPr>
          <w:rFonts w:ascii="Verdana" w:eastAsia="Verdana" w:hAnsi="Verdana" w:cs="Verdana"/>
          <w:spacing w:val="1"/>
          <w:position w:val="-1"/>
        </w:rPr>
        <w:t>g</w:t>
      </w:r>
      <w:r w:rsidR="0084259F">
        <w:rPr>
          <w:rFonts w:ascii="Verdana" w:eastAsia="Verdana" w:hAnsi="Verdana" w:cs="Verdana"/>
          <w:spacing w:val="-1"/>
          <w:position w:val="-1"/>
        </w:rPr>
        <w:t>e</w:t>
      </w:r>
      <w:r w:rsidR="0084259F">
        <w:rPr>
          <w:rFonts w:ascii="Verdana" w:eastAsia="Verdana" w:hAnsi="Verdana" w:cs="Verdana"/>
          <w:position w:val="-1"/>
        </w:rPr>
        <w:t>ment</w:t>
      </w:r>
      <w:r w:rsidR="0084259F">
        <w:rPr>
          <w:rFonts w:ascii="Verdana" w:eastAsia="Verdana" w:hAnsi="Verdana" w:cs="Verdana"/>
          <w:spacing w:val="26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3"/>
          <w:position w:val="-1"/>
        </w:rPr>
        <w:t>S</w:t>
      </w:r>
      <w:r w:rsidR="0084259F">
        <w:rPr>
          <w:rFonts w:ascii="Verdana" w:eastAsia="Verdana" w:hAnsi="Verdana" w:cs="Verdana"/>
          <w:position w:val="-1"/>
        </w:rPr>
        <w:t>y</w:t>
      </w:r>
      <w:r w:rsidR="0084259F">
        <w:rPr>
          <w:rFonts w:ascii="Verdana" w:eastAsia="Verdana" w:hAnsi="Verdana" w:cs="Verdana"/>
          <w:spacing w:val="-1"/>
          <w:position w:val="-1"/>
        </w:rPr>
        <w:t>s</w:t>
      </w:r>
      <w:r w:rsidR="0084259F">
        <w:rPr>
          <w:rFonts w:ascii="Verdana" w:eastAsia="Verdana" w:hAnsi="Verdana" w:cs="Verdana"/>
          <w:spacing w:val="6"/>
          <w:position w:val="-1"/>
        </w:rPr>
        <w:t>t</w:t>
      </w:r>
      <w:r w:rsidR="0084259F">
        <w:rPr>
          <w:rFonts w:ascii="Verdana" w:eastAsia="Verdana" w:hAnsi="Verdana" w:cs="Verdana"/>
          <w:spacing w:val="-1"/>
          <w:position w:val="-1"/>
        </w:rPr>
        <w:t>e</w:t>
      </w:r>
      <w:r w:rsidR="0084259F">
        <w:rPr>
          <w:rFonts w:ascii="Verdana" w:eastAsia="Verdana" w:hAnsi="Verdana" w:cs="Verdana"/>
          <w:position w:val="-1"/>
        </w:rPr>
        <w:t>m</w:t>
      </w:r>
      <w:r w:rsidR="0084259F">
        <w:rPr>
          <w:rFonts w:ascii="Verdana" w:eastAsia="Verdana" w:hAnsi="Verdana" w:cs="Verdana"/>
          <w:spacing w:val="36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3"/>
          <w:position w:val="-1"/>
        </w:rPr>
        <w:t>(</w:t>
      </w:r>
      <w:r w:rsidR="0084259F">
        <w:rPr>
          <w:rFonts w:ascii="Verdana" w:eastAsia="Verdana" w:hAnsi="Verdana" w:cs="Verdana"/>
          <w:spacing w:val="2"/>
          <w:position w:val="-1"/>
        </w:rPr>
        <w:t>T</w:t>
      </w:r>
      <w:r w:rsidR="0084259F">
        <w:rPr>
          <w:rFonts w:ascii="Verdana" w:eastAsia="Verdana" w:hAnsi="Verdana" w:cs="Verdana"/>
          <w:spacing w:val="3"/>
          <w:position w:val="-1"/>
        </w:rPr>
        <w:t>M</w:t>
      </w:r>
      <w:r w:rsidR="0084259F">
        <w:rPr>
          <w:rFonts w:ascii="Verdana" w:eastAsia="Verdana" w:hAnsi="Verdana" w:cs="Verdana"/>
          <w:spacing w:val="1"/>
          <w:position w:val="-1"/>
        </w:rPr>
        <w:t>S</w:t>
      </w:r>
      <w:r w:rsidR="0084259F">
        <w:rPr>
          <w:rFonts w:ascii="Verdana" w:eastAsia="Verdana" w:hAnsi="Verdana" w:cs="Verdana"/>
          <w:position w:val="-1"/>
        </w:rPr>
        <w:t>)</w:t>
      </w:r>
      <w:r w:rsidR="0084259F">
        <w:rPr>
          <w:rFonts w:ascii="Verdana" w:eastAsia="Verdana" w:hAnsi="Verdana" w:cs="Verdana"/>
          <w:spacing w:val="42"/>
          <w:position w:val="-1"/>
        </w:rPr>
        <w:t xml:space="preserve"> </w:t>
      </w:r>
      <w:r w:rsidR="0084259F">
        <w:rPr>
          <w:rFonts w:ascii="Verdana" w:eastAsia="Verdana" w:hAnsi="Verdana" w:cs="Verdana"/>
          <w:position w:val="-1"/>
        </w:rPr>
        <w:t>-</w:t>
      </w:r>
      <w:r w:rsidR="0084259F">
        <w:rPr>
          <w:rFonts w:ascii="Verdana" w:eastAsia="Verdana" w:hAnsi="Verdana" w:cs="Verdana"/>
          <w:spacing w:val="52"/>
          <w:position w:val="-1"/>
        </w:rPr>
        <w:t xml:space="preserve"> </w:t>
      </w:r>
      <w:r w:rsidR="0084259F">
        <w:rPr>
          <w:rFonts w:ascii="Verdana" w:eastAsia="Verdana" w:hAnsi="Verdana" w:cs="Verdana"/>
          <w:position w:val="-1"/>
        </w:rPr>
        <w:t>C</w:t>
      </w:r>
      <w:r w:rsidR="0084259F">
        <w:rPr>
          <w:rFonts w:ascii="Verdana" w:eastAsia="Verdana" w:hAnsi="Verdana" w:cs="Verdana"/>
          <w:spacing w:val="-1"/>
          <w:position w:val="-1"/>
        </w:rPr>
        <w:t>o</w:t>
      </w:r>
      <w:r w:rsidR="0084259F">
        <w:rPr>
          <w:rFonts w:ascii="Verdana" w:eastAsia="Verdana" w:hAnsi="Verdana" w:cs="Verdana"/>
          <w:spacing w:val="1"/>
          <w:position w:val="-1"/>
        </w:rPr>
        <w:t>mp</w:t>
      </w:r>
      <w:r w:rsidR="0084259F">
        <w:rPr>
          <w:rFonts w:ascii="Verdana" w:eastAsia="Verdana" w:hAnsi="Verdana" w:cs="Verdana"/>
          <w:spacing w:val="3"/>
          <w:position w:val="-1"/>
        </w:rPr>
        <w:t>l</w:t>
      </w:r>
      <w:r w:rsidR="0084259F">
        <w:rPr>
          <w:rFonts w:ascii="Verdana" w:eastAsia="Verdana" w:hAnsi="Verdana" w:cs="Verdana"/>
          <w:spacing w:val="1"/>
          <w:position w:val="-1"/>
        </w:rPr>
        <w:t>et</w:t>
      </w:r>
      <w:r w:rsidR="0084259F">
        <w:rPr>
          <w:rFonts w:ascii="Verdana" w:eastAsia="Verdana" w:hAnsi="Verdana" w:cs="Verdana"/>
          <w:position w:val="-1"/>
        </w:rPr>
        <w:t>e</w:t>
      </w:r>
      <w:r w:rsidR="0084259F">
        <w:rPr>
          <w:rFonts w:ascii="Verdana" w:eastAsia="Verdana" w:hAnsi="Verdana" w:cs="Verdana"/>
          <w:spacing w:val="32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2"/>
          <w:position w:val="-1"/>
        </w:rPr>
        <w:t>s</w:t>
      </w:r>
      <w:r w:rsidR="0084259F">
        <w:rPr>
          <w:rFonts w:ascii="Verdana" w:eastAsia="Verdana" w:hAnsi="Verdana" w:cs="Verdana"/>
          <w:spacing w:val="-1"/>
          <w:position w:val="-1"/>
        </w:rPr>
        <w:t>e</w:t>
      </w:r>
      <w:r w:rsidR="0084259F">
        <w:rPr>
          <w:rFonts w:ascii="Verdana" w:eastAsia="Verdana" w:hAnsi="Verdana" w:cs="Verdana"/>
          <w:spacing w:val="3"/>
          <w:position w:val="-1"/>
        </w:rPr>
        <w:t>t</w:t>
      </w:r>
      <w:r w:rsidR="0084259F">
        <w:rPr>
          <w:rFonts w:ascii="Verdana" w:eastAsia="Verdana" w:hAnsi="Verdana" w:cs="Verdana"/>
          <w:spacing w:val="2"/>
          <w:position w:val="-1"/>
        </w:rPr>
        <w:t>u</w:t>
      </w:r>
      <w:r w:rsidR="0084259F">
        <w:rPr>
          <w:rFonts w:ascii="Verdana" w:eastAsia="Verdana" w:hAnsi="Verdana" w:cs="Verdana"/>
          <w:position w:val="-1"/>
        </w:rPr>
        <w:t>p</w:t>
      </w:r>
      <w:r w:rsidR="0084259F">
        <w:rPr>
          <w:rFonts w:ascii="Verdana" w:eastAsia="Verdana" w:hAnsi="Verdana" w:cs="Verdana"/>
          <w:spacing w:val="43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1"/>
          <w:position w:val="-1"/>
        </w:rPr>
        <w:t>o</w:t>
      </w:r>
      <w:r w:rsidR="0084259F">
        <w:rPr>
          <w:rFonts w:ascii="Verdana" w:eastAsia="Verdana" w:hAnsi="Verdana" w:cs="Verdana"/>
          <w:position w:val="-1"/>
        </w:rPr>
        <w:t>f</w:t>
      </w:r>
      <w:r w:rsidR="0084259F">
        <w:rPr>
          <w:rFonts w:ascii="Verdana" w:eastAsia="Verdana" w:hAnsi="Verdana" w:cs="Verdana"/>
          <w:spacing w:val="45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3"/>
          <w:position w:val="-1"/>
        </w:rPr>
        <w:t>C</w:t>
      </w:r>
      <w:r w:rsidR="0084259F">
        <w:rPr>
          <w:rFonts w:ascii="Verdana" w:eastAsia="Verdana" w:hAnsi="Verdana" w:cs="Verdana"/>
          <w:spacing w:val="-1"/>
          <w:position w:val="-1"/>
        </w:rPr>
        <w:t>o</w:t>
      </w:r>
      <w:r w:rsidR="0084259F">
        <w:rPr>
          <w:rFonts w:ascii="Verdana" w:eastAsia="Verdana" w:hAnsi="Verdana" w:cs="Verdana"/>
          <w:spacing w:val="1"/>
          <w:position w:val="-1"/>
        </w:rPr>
        <w:t>rr</w:t>
      </w:r>
      <w:r w:rsidR="0084259F">
        <w:rPr>
          <w:rFonts w:ascii="Verdana" w:eastAsia="Verdana" w:hAnsi="Verdana" w:cs="Verdana"/>
          <w:spacing w:val="-1"/>
          <w:position w:val="-1"/>
        </w:rPr>
        <w:t>ec</w:t>
      </w:r>
      <w:r w:rsidR="0084259F">
        <w:rPr>
          <w:rFonts w:ascii="Verdana" w:eastAsia="Verdana" w:hAnsi="Verdana" w:cs="Verdana"/>
          <w:spacing w:val="1"/>
          <w:position w:val="-1"/>
        </w:rPr>
        <w:t>t</w:t>
      </w:r>
      <w:r w:rsidR="0084259F">
        <w:rPr>
          <w:rFonts w:ascii="Verdana" w:eastAsia="Verdana" w:hAnsi="Verdana" w:cs="Verdana"/>
          <w:spacing w:val="3"/>
          <w:position w:val="-1"/>
        </w:rPr>
        <w:t>i</w:t>
      </w:r>
      <w:r w:rsidR="0084259F">
        <w:rPr>
          <w:rFonts w:ascii="Verdana" w:eastAsia="Verdana" w:hAnsi="Verdana" w:cs="Verdana"/>
          <w:spacing w:val="-1"/>
          <w:position w:val="-1"/>
        </w:rPr>
        <w:t>o</w:t>
      </w:r>
      <w:r w:rsidR="0084259F">
        <w:rPr>
          <w:rFonts w:ascii="Verdana" w:eastAsia="Verdana" w:hAnsi="Verdana" w:cs="Verdana"/>
          <w:position w:val="-1"/>
        </w:rPr>
        <w:t>n</w:t>
      </w:r>
      <w:r w:rsidR="0084259F">
        <w:rPr>
          <w:rFonts w:ascii="Verdana" w:eastAsia="Verdana" w:hAnsi="Verdana" w:cs="Verdana"/>
          <w:spacing w:val="31"/>
          <w:position w:val="-1"/>
        </w:rPr>
        <w:t xml:space="preserve"> </w:t>
      </w:r>
      <w:r w:rsidR="0084259F">
        <w:rPr>
          <w:rFonts w:ascii="Verdana" w:eastAsia="Verdana" w:hAnsi="Verdana" w:cs="Verdana"/>
          <w:position w:val="-1"/>
        </w:rPr>
        <w:t>a</w:t>
      </w:r>
      <w:r w:rsidR="0084259F">
        <w:rPr>
          <w:rFonts w:ascii="Verdana" w:eastAsia="Verdana" w:hAnsi="Verdana" w:cs="Verdana"/>
          <w:spacing w:val="1"/>
          <w:position w:val="-1"/>
        </w:rPr>
        <w:t>n</w:t>
      </w:r>
      <w:r w:rsidR="0084259F">
        <w:rPr>
          <w:rFonts w:ascii="Verdana" w:eastAsia="Verdana" w:hAnsi="Verdana" w:cs="Verdana"/>
          <w:position w:val="-1"/>
        </w:rPr>
        <w:t>d</w:t>
      </w:r>
    </w:p>
    <w:p w14:paraId="0D7E99C2" w14:textId="0F17EB53" w:rsidR="00670955" w:rsidRDefault="008C6998">
      <w:pPr>
        <w:spacing w:before="1"/>
        <w:ind w:left="14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57642065" wp14:editId="28137FBB">
            <wp:extent cx="114300" cy="114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-1"/>
        </w:rPr>
        <w:t>or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19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S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6"/>
        </w:rPr>
        <w:t>t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m</w:t>
      </w:r>
      <w:r w:rsidR="0084259F">
        <w:rPr>
          <w:rFonts w:ascii="Verdana" w:eastAsia="Verdana" w:hAnsi="Verdana" w:cs="Verdana"/>
          <w:spacing w:val="-14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(</w:t>
      </w:r>
      <w:r w:rsidR="0084259F">
        <w:rPr>
          <w:rFonts w:ascii="Verdana" w:eastAsia="Verdana" w:hAnsi="Verdana" w:cs="Verdana"/>
        </w:rPr>
        <w:t>CTS)</w:t>
      </w:r>
      <w:r w:rsidR="0084259F">
        <w:rPr>
          <w:rFonts w:ascii="Verdana" w:eastAsia="Verdana" w:hAnsi="Verdana" w:cs="Verdana"/>
          <w:spacing w:val="-6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th</w:t>
      </w:r>
      <w:r w:rsidR="0084259F">
        <w:rPr>
          <w:rFonts w:ascii="Verdana" w:eastAsia="Verdana" w:hAnsi="Verdana" w:cs="Verdana"/>
          <w:spacing w:val="-1"/>
        </w:rPr>
        <w:t>ro</w:t>
      </w:r>
      <w:r w:rsidR="0084259F">
        <w:rPr>
          <w:rFonts w:ascii="Verdana" w:eastAsia="Verdana" w:hAnsi="Verdana" w:cs="Verdana"/>
          <w:spacing w:val="1"/>
        </w:rPr>
        <w:t>ug</w:t>
      </w:r>
      <w:r w:rsidR="0084259F">
        <w:rPr>
          <w:rFonts w:ascii="Verdana" w:eastAsia="Verdana" w:hAnsi="Verdana" w:cs="Verdana"/>
        </w:rPr>
        <w:t>h</w:t>
      </w:r>
      <w:r w:rsidR="0084259F">
        <w:rPr>
          <w:rFonts w:ascii="Verdana" w:eastAsia="Verdana" w:hAnsi="Verdana" w:cs="Verdana"/>
          <w:spacing w:val="-15"/>
        </w:rPr>
        <w:t xml:space="preserve"> </w:t>
      </w:r>
      <w:r w:rsidR="0084259F">
        <w:rPr>
          <w:rFonts w:ascii="Verdana" w:eastAsia="Verdana" w:hAnsi="Verdana" w:cs="Verdana"/>
          <w:spacing w:val="4"/>
        </w:rPr>
        <w:t>S</w:t>
      </w:r>
      <w:r w:rsidR="0084259F">
        <w:rPr>
          <w:rFonts w:ascii="Verdana" w:eastAsia="Verdana" w:hAnsi="Verdana" w:cs="Verdana"/>
          <w:spacing w:val="2"/>
        </w:rPr>
        <w:t>TM</w:t>
      </w:r>
      <w:r w:rsidR="0084259F">
        <w:rPr>
          <w:rFonts w:ascii="Verdana" w:eastAsia="Verdana" w:hAnsi="Verdana" w:cs="Verdana"/>
          <w:spacing w:val="6"/>
        </w:rPr>
        <w:t>S</w:t>
      </w:r>
      <w:r w:rsidR="0084259F">
        <w:rPr>
          <w:rFonts w:ascii="Verdana" w:eastAsia="Verdana" w:hAnsi="Verdana" w:cs="Verdana"/>
        </w:rPr>
        <w:t>.</w:t>
      </w:r>
    </w:p>
    <w:p w14:paraId="1681AD33" w14:textId="36D7990D" w:rsidR="00955FE8" w:rsidRDefault="008C6998" w:rsidP="00955FE8">
      <w:pPr>
        <w:spacing w:before="7" w:line="240" w:lineRule="exact"/>
        <w:ind w:left="142" w:right="1691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373B97A9" wp14:editId="7C968E22">
            <wp:extent cx="114300" cy="114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x</w:t>
      </w:r>
      <w:r w:rsidR="0084259F">
        <w:rPr>
          <w:rFonts w:ascii="Verdana" w:eastAsia="Verdana" w:hAnsi="Verdana" w:cs="Verdana"/>
          <w:spacing w:val="1"/>
        </w:rPr>
        <w:t>p</w:t>
      </w:r>
      <w:r w:rsidR="0084259F">
        <w:rPr>
          <w:rFonts w:ascii="Verdana" w:eastAsia="Verdana" w:hAnsi="Verdana" w:cs="Verdana"/>
          <w:spacing w:val="-1"/>
        </w:rPr>
        <w:t>er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13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pp</w:t>
      </w:r>
      <w:r w:rsidR="0084259F">
        <w:rPr>
          <w:rFonts w:ascii="Verdana" w:eastAsia="Verdana" w:hAnsi="Verdana" w:cs="Verdana"/>
          <w:spacing w:val="3"/>
        </w:rPr>
        <w:t>l</w:t>
      </w:r>
      <w:r w:rsidR="0084259F">
        <w:rPr>
          <w:rFonts w:ascii="Verdana" w:eastAsia="Verdana" w:hAnsi="Verdana" w:cs="Verdana"/>
        </w:rPr>
        <w:t>yi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15"/>
        </w:rPr>
        <w:t xml:space="preserve"> </w:t>
      </w:r>
      <w:r w:rsidR="0084259F">
        <w:rPr>
          <w:rFonts w:ascii="Verdana" w:eastAsia="Verdana" w:hAnsi="Verdana" w:cs="Verdana"/>
          <w:spacing w:val="4"/>
        </w:rPr>
        <w:t>K</w:t>
      </w:r>
      <w:r w:rsidR="0084259F">
        <w:rPr>
          <w:rFonts w:ascii="Verdana" w:eastAsia="Verdana" w:hAnsi="Verdana" w:cs="Verdana"/>
          <w:spacing w:val="-1"/>
        </w:rPr>
        <w:t>er</w:t>
      </w:r>
      <w:r w:rsidR="0084259F">
        <w:rPr>
          <w:rFonts w:ascii="Verdana" w:eastAsia="Verdana" w:hAnsi="Verdana" w:cs="Verdana"/>
          <w:spacing w:val="6"/>
        </w:rPr>
        <w:t>n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l</w:t>
      </w:r>
      <w:r w:rsidR="0084259F">
        <w:rPr>
          <w:rFonts w:ascii="Verdana" w:eastAsia="Verdana" w:hAnsi="Verdana" w:cs="Verdana"/>
          <w:spacing w:val="-13"/>
        </w:rPr>
        <w:t xml:space="preserve"> </w:t>
      </w:r>
      <w:r w:rsidR="0084259F">
        <w:rPr>
          <w:rFonts w:ascii="Verdana" w:eastAsia="Verdana" w:hAnsi="Verdana" w:cs="Verdana"/>
        </w:rPr>
        <w:t>Pa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-1"/>
        </w:rPr>
        <w:t>c</w:t>
      </w:r>
      <w:r w:rsidR="0084259F">
        <w:rPr>
          <w:rFonts w:ascii="Verdana" w:eastAsia="Verdana" w:hAnsi="Verdana" w:cs="Verdana"/>
          <w:spacing w:val="6"/>
        </w:rPr>
        <w:t>h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-16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1"/>
        </w:rPr>
        <w:t>p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-1"/>
        </w:rPr>
        <w:t>or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15"/>
        </w:rPr>
        <w:t xml:space="preserve"> </w:t>
      </w:r>
      <w:r w:rsidR="0084259F">
        <w:rPr>
          <w:rFonts w:ascii="Verdana" w:eastAsia="Verdana" w:hAnsi="Verdana" w:cs="Verdana"/>
        </w:rPr>
        <w:t>Pa</w:t>
      </w:r>
      <w:r w:rsidR="0084259F">
        <w:rPr>
          <w:rFonts w:ascii="Verdana" w:eastAsia="Verdana" w:hAnsi="Verdana" w:cs="Verdana"/>
          <w:spacing w:val="4"/>
        </w:rPr>
        <w:t>c</w:t>
      </w:r>
      <w:r w:rsidR="0084259F">
        <w:rPr>
          <w:rFonts w:ascii="Verdana" w:eastAsia="Verdana" w:hAnsi="Verdana" w:cs="Verdana"/>
        </w:rPr>
        <w:t>ka</w:t>
      </w:r>
      <w:r w:rsidR="0084259F">
        <w:rPr>
          <w:rFonts w:ascii="Verdana" w:eastAsia="Verdana" w:hAnsi="Verdana" w:cs="Verdana"/>
          <w:spacing w:val="1"/>
        </w:rPr>
        <w:t>g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15"/>
        </w:rPr>
        <w:t xml:space="preserve"> </w:t>
      </w:r>
      <w:r w:rsidR="0084259F">
        <w:rPr>
          <w:rFonts w:ascii="Verdana" w:eastAsia="Verdana" w:hAnsi="Verdana" w:cs="Verdana"/>
        </w:rPr>
        <w:t>wi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</w:rPr>
        <w:t>h</w:t>
      </w:r>
      <w:r w:rsidR="0084259F">
        <w:rPr>
          <w:rFonts w:ascii="Verdana" w:eastAsia="Verdana" w:hAnsi="Verdana" w:cs="Verdana"/>
          <w:spacing w:val="-6"/>
        </w:rPr>
        <w:t xml:space="preserve"> </w:t>
      </w:r>
      <w:r w:rsidR="0084259F">
        <w:rPr>
          <w:rFonts w:ascii="Verdana" w:eastAsia="Verdana" w:hAnsi="Verdana" w:cs="Verdana"/>
        </w:rPr>
        <w:t>SP</w:t>
      </w:r>
      <w:r w:rsidR="0084259F">
        <w:rPr>
          <w:rFonts w:ascii="Verdana" w:eastAsia="Verdana" w:hAnsi="Verdana" w:cs="Verdana"/>
          <w:spacing w:val="1"/>
        </w:rPr>
        <w:t>A</w:t>
      </w:r>
      <w:r w:rsidR="0084259F">
        <w:rPr>
          <w:rFonts w:ascii="Verdana" w:eastAsia="Verdana" w:hAnsi="Verdana" w:cs="Verdana"/>
        </w:rPr>
        <w:t>M</w:t>
      </w:r>
      <w:r w:rsidR="0084259F">
        <w:rPr>
          <w:rFonts w:ascii="Verdana" w:eastAsia="Verdana" w:hAnsi="Verdana" w:cs="Verdana"/>
          <w:spacing w:val="-9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</w:rPr>
        <w:t>or</w:t>
      </w:r>
      <w:r w:rsidR="00955FE8">
        <w:rPr>
          <w:rFonts w:ascii="Verdana" w:eastAsia="Verdana" w:hAnsi="Verdana" w:cs="Verdana"/>
        </w:rPr>
        <w:t xml:space="preserve"> </w:t>
      </w:r>
      <w:r w:rsidR="00955FE8">
        <w:rPr>
          <w:rFonts w:ascii="Verdana" w:eastAsia="Verdana" w:hAnsi="Verdana" w:cs="Verdana"/>
          <w:spacing w:val="-7"/>
        </w:rPr>
        <w:t>A</w:t>
      </w:r>
      <w:r w:rsidR="0084259F">
        <w:rPr>
          <w:rFonts w:ascii="Verdana" w:eastAsia="Verdana" w:hAnsi="Verdana" w:cs="Verdana"/>
          <w:spacing w:val="5"/>
        </w:rPr>
        <w:t>B</w:t>
      </w:r>
      <w:r w:rsidR="0084259F">
        <w:rPr>
          <w:rFonts w:ascii="Verdana" w:eastAsia="Verdana" w:hAnsi="Verdana" w:cs="Verdana"/>
        </w:rPr>
        <w:t xml:space="preserve">AP. </w:t>
      </w:r>
    </w:p>
    <w:p w14:paraId="734C1FC0" w14:textId="6EB2FA53" w:rsidR="00AD0A97" w:rsidRDefault="008C6998" w:rsidP="00AD0A97">
      <w:pPr>
        <w:spacing w:before="7" w:line="240" w:lineRule="exact"/>
        <w:ind w:left="142" w:right="1691"/>
        <w:rPr>
          <w:rFonts w:ascii="Verdana" w:eastAsia="Verdana" w:hAnsi="Verdana" w:cs="Verdana"/>
          <w:spacing w:val="-1"/>
        </w:rPr>
      </w:pPr>
      <w:r>
        <w:rPr>
          <w:noProof/>
        </w:rPr>
        <w:drawing>
          <wp:inline distT="0" distB="0" distL="0" distR="0" wp14:anchorId="0436077D" wp14:editId="51B02CC9">
            <wp:extent cx="114300" cy="114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-1"/>
        </w:rPr>
        <w:t>f</w:t>
      </w:r>
      <w:r w:rsidR="0084259F">
        <w:rPr>
          <w:rFonts w:ascii="Verdana" w:eastAsia="Verdana" w:hAnsi="Verdana" w:cs="Verdana"/>
          <w:spacing w:val="1"/>
        </w:rPr>
        <w:t>ig</w:t>
      </w:r>
      <w:r w:rsidR="0084259F">
        <w:rPr>
          <w:rFonts w:ascii="Verdana" w:eastAsia="Verdana" w:hAnsi="Verdana" w:cs="Verdana"/>
          <w:spacing w:val="3"/>
        </w:rPr>
        <w:t>u</w:t>
      </w:r>
      <w:r w:rsidR="0084259F">
        <w:rPr>
          <w:rFonts w:ascii="Verdana" w:eastAsia="Verdana" w:hAnsi="Verdana" w:cs="Verdana"/>
          <w:spacing w:val="2"/>
        </w:rPr>
        <w:t>r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21"/>
        </w:rPr>
        <w:t xml:space="preserve"> </w:t>
      </w:r>
      <w:r w:rsidR="0084259F">
        <w:rPr>
          <w:rFonts w:ascii="Verdana" w:eastAsia="Verdana" w:hAnsi="Verdana" w:cs="Verdana"/>
        </w:rPr>
        <w:t>l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g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</w:rPr>
        <w:t>cal</w:t>
      </w:r>
      <w:r w:rsidR="0084259F">
        <w:rPr>
          <w:rFonts w:ascii="Verdana" w:eastAsia="Verdana" w:hAnsi="Verdana" w:cs="Verdana"/>
          <w:spacing w:val="-11"/>
        </w:rPr>
        <w:t xml:space="preserve"> 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l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4"/>
        </w:rPr>
        <w:t>s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2"/>
        </w:rPr>
        <w:t>v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-15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ut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1"/>
        </w:rPr>
        <w:t>u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14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de</w:t>
      </w:r>
      <w:r w:rsidR="0084259F">
        <w:rPr>
          <w:rFonts w:ascii="Verdana" w:eastAsia="Verdana" w:hAnsi="Verdana" w:cs="Verdana"/>
        </w:rPr>
        <w:t>v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4"/>
        </w:rPr>
        <w:t>c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-1"/>
        </w:rPr>
        <w:t>s.</w:t>
      </w:r>
    </w:p>
    <w:p w14:paraId="3B67096C" w14:textId="0D9F2420" w:rsidR="00670955" w:rsidRDefault="008C6998" w:rsidP="00AD0A97">
      <w:pPr>
        <w:spacing w:before="7" w:line="240" w:lineRule="exact"/>
        <w:ind w:left="142" w:right="1691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0A592D15" wp14:editId="3168695F">
            <wp:extent cx="114300" cy="114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x</w:t>
      </w:r>
      <w:r w:rsidR="0084259F">
        <w:rPr>
          <w:rFonts w:ascii="Verdana" w:eastAsia="Verdana" w:hAnsi="Verdana" w:cs="Verdana"/>
          <w:spacing w:val="1"/>
        </w:rPr>
        <w:t>p</w:t>
      </w:r>
      <w:r w:rsidR="0084259F">
        <w:rPr>
          <w:rFonts w:ascii="Verdana" w:eastAsia="Verdana" w:hAnsi="Verdana" w:cs="Verdana"/>
          <w:spacing w:val="-1"/>
        </w:rPr>
        <w:t>er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</w:rPr>
        <w:t>in</w:t>
      </w:r>
      <w:r w:rsidR="0084259F">
        <w:rPr>
          <w:rFonts w:ascii="Verdana" w:eastAsia="Verdana" w:hAnsi="Verdana" w:cs="Verdana"/>
          <w:spacing w:val="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-1"/>
        </w:rPr>
        <w:t>cc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l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-11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es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m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tin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18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w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</w:rPr>
        <w:t>k</w:t>
      </w:r>
      <w:r w:rsidR="0084259F">
        <w:rPr>
          <w:rFonts w:ascii="Verdana" w:eastAsia="Verdana" w:hAnsi="Verdana" w:cs="Verdana"/>
          <w:spacing w:val="-1"/>
        </w:rPr>
        <w:t xml:space="preserve"> re</w:t>
      </w:r>
      <w:r w:rsidR="0084259F">
        <w:rPr>
          <w:rFonts w:ascii="Verdana" w:eastAsia="Verdana" w:hAnsi="Verdana" w:cs="Verdana"/>
          <w:spacing w:val="3"/>
        </w:rPr>
        <w:t>q</w:t>
      </w:r>
      <w:r w:rsidR="0084259F">
        <w:rPr>
          <w:rFonts w:ascii="Verdana" w:eastAsia="Verdana" w:hAnsi="Verdana" w:cs="Verdana"/>
          <w:spacing w:val="1"/>
        </w:rPr>
        <w:t>ui</w:t>
      </w:r>
      <w:r w:rsidR="0084259F">
        <w:rPr>
          <w:rFonts w:ascii="Verdana" w:eastAsia="Verdana" w:hAnsi="Verdana" w:cs="Verdana"/>
          <w:spacing w:val="2"/>
        </w:rPr>
        <w:t>r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m</w:t>
      </w:r>
      <w:r w:rsidR="0084259F">
        <w:rPr>
          <w:rFonts w:ascii="Verdana" w:eastAsia="Verdana" w:hAnsi="Verdana" w:cs="Verdana"/>
          <w:spacing w:val="4"/>
        </w:rPr>
        <w:t>e</w:t>
      </w:r>
      <w:r w:rsidR="0084259F">
        <w:rPr>
          <w:rFonts w:ascii="Verdana" w:eastAsia="Verdana" w:hAnsi="Verdana" w:cs="Verdana"/>
          <w:spacing w:val="1"/>
        </w:rPr>
        <w:t>nt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24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</w:rPr>
        <w:t>m</w:t>
      </w:r>
      <w:r w:rsidR="0084259F">
        <w:rPr>
          <w:rFonts w:ascii="Verdana" w:eastAsia="Verdana" w:hAnsi="Verdana" w:cs="Verdana"/>
          <w:spacing w:val="1"/>
        </w:rPr>
        <w:t>ple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nti</w:t>
      </w:r>
      <w:r w:rsidR="0084259F">
        <w:rPr>
          <w:rFonts w:ascii="Verdana" w:eastAsia="Verdana" w:hAnsi="Verdana" w:cs="Verdana"/>
          <w:spacing w:val="2"/>
        </w:rPr>
        <w:t>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24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8"/>
        </w:rPr>
        <w:t>n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1"/>
        </w:rPr>
        <w:t>h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3"/>
        </w:rPr>
        <w:t>g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12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6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4"/>
        </w:rPr>
        <w:t>h</w:t>
      </w:r>
      <w:r w:rsidR="0084259F">
        <w:rPr>
          <w:rFonts w:ascii="Verdana" w:eastAsia="Verdana" w:hAnsi="Verdana" w:cs="Verdana"/>
        </w:rPr>
        <w:t xml:space="preserve">e </w:t>
      </w:r>
      <w:r w:rsidR="0084259F">
        <w:rPr>
          <w:rFonts w:ascii="Verdana" w:eastAsia="Verdana" w:hAnsi="Verdana" w:cs="Verdana"/>
          <w:spacing w:val="1"/>
        </w:rPr>
        <w:t>l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nd</w:t>
      </w:r>
      <w:r w:rsidR="0084259F">
        <w:rPr>
          <w:rFonts w:ascii="Verdana" w:eastAsia="Verdana" w:hAnsi="Verdana" w:cs="Verdana"/>
          <w:spacing w:val="-1"/>
        </w:rPr>
        <w:t>sc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21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th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1"/>
        </w:rPr>
        <w:t>ing</w:t>
      </w:r>
      <w:r w:rsidR="0084259F">
        <w:rPr>
          <w:rFonts w:ascii="Verdana" w:eastAsia="Verdana" w:hAnsi="Verdana" w:cs="Verdana"/>
          <w:spacing w:val="3"/>
        </w:rPr>
        <w:t>l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13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m.</w:t>
      </w:r>
    </w:p>
    <w:p w14:paraId="2E97366F" w14:textId="77777777" w:rsidR="00670955" w:rsidRDefault="00670955">
      <w:pPr>
        <w:spacing w:before="9" w:line="140" w:lineRule="exact"/>
        <w:rPr>
          <w:sz w:val="14"/>
          <w:szCs w:val="14"/>
        </w:rPr>
      </w:pPr>
    </w:p>
    <w:p w14:paraId="51DD8793" w14:textId="77777777" w:rsidR="00670955" w:rsidRDefault="0084259F" w:rsidP="00D67152">
      <w:pPr>
        <w:spacing w:before="23" w:line="220" w:lineRule="exac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000FF"/>
          <w:w w:val="99"/>
          <w:position w:val="-1"/>
          <w:u w:val="thick" w:color="0000FF"/>
        </w:rPr>
        <w:t>Prof</w:t>
      </w:r>
      <w:r>
        <w:rPr>
          <w:rFonts w:ascii="Verdana" w:eastAsia="Verdana" w:hAnsi="Verdana" w:cs="Verdana"/>
          <w:b/>
          <w:color w:val="0000FF"/>
          <w:spacing w:val="5"/>
          <w:w w:val="99"/>
          <w:position w:val="-1"/>
          <w:u w:val="thick" w:color="0000FF"/>
        </w:rPr>
        <w:t>e</w:t>
      </w:r>
      <w:r>
        <w:rPr>
          <w:rFonts w:ascii="Verdana" w:eastAsia="Verdana" w:hAnsi="Verdana" w:cs="Verdana"/>
          <w:b/>
          <w:color w:val="0000FF"/>
          <w:spacing w:val="-1"/>
          <w:w w:val="99"/>
          <w:position w:val="-1"/>
          <w:u w:val="thick" w:color="0000FF"/>
        </w:rPr>
        <w:t>ss</w:t>
      </w:r>
      <w:r>
        <w:rPr>
          <w:rFonts w:ascii="Verdana" w:eastAsia="Verdana" w:hAnsi="Verdana" w:cs="Verdana"/>
          <w:b/>
          <w:color w:val="0000FF"/>
          <w:spacing w:val="2"/>
          <w:w w:val="99"/>
          <w:position w:val="-1"/>
          <w:u w:val="thick" w:color="0000FF"/>
        </w:rPr>
        <w:t>i</w:t>
      </w:r>
      <w:r>
        <w:rPr>
          <w:rFonts w:ascii="Verdana" w:eastAsia="Verdana" w:hAnsi="Verdana" w:cs="Verdana"/>
          <w:b/>
          <w:color w:val="0000FF"/>
          <w:w w:val="99"/>
          <w:position w:val="-1"/>
          <w:u w:val="thick" w:color="0000FF"/>
        </w:rPr>
        <w:t>o</w:t>
      </w:r>
      <w:r>
        <w:rPr>
          <w:rFonts w:ascii="Verdana" w:eastAsia="Verdana" w:hAnsi="Verdana" w:cs="Verdana"/>
          <w:b/>
          <w:color w:val="0000FF"/>
          <w:spacing w:val="2"/>
          <w:w w:val="99"/>
          <w:position w:val="-1"/>
          <w:u w:val="thick" w:color="0000FF"/>
        </w:rPr>
        <w:t>n</w:t>
      </w:r>
      <w:r>
        <w:rPr>
          <w:rFonts w:ascii="Verdana" w:eastAsia="Verdana" w:hAnsi="Verdana" w:cs="Verdana"/>
          <w:b/>
          <w:color w:val="0000FF"/>
          <w:spacing w:val="1"/>
          <w:w w:val="99"/>
          <w:position w:val="-1"/>
          <w:u w:val="thick" w:color="0000FF"/>
        </w:rPr>
        <w:t>a</w:t>
      </w:r>
      <w:r>
        <w:rPr>
          <w:rFonts w:ascii="Verdana" w:eastAsia="Verdana" w:hAnsi="Verdana" w:cs="Verdana"/>
          <w:b/>
          <w:color w:val="0000FF"/>
          <w:w w:val="99"/>
          <w:position w:val="-1"/>
          <w:u w:val="thick" w:color="0000FF"/>
        </w:rPr>
        <w:t>l</w:t>
      </w:r>
      <w:r>
        <w:rPr>
          <w:rFonts w:ascii="Verdana" w:eastAsia="Verdana" w:hAnsi="Verdana" w:cs="Verdana"/>
          <w:b/>
          <w:color w:val="0000FF"/>
          <w:spacing w:val="-16"/>
          <w:w w:val="99"/>
          <w:position w:val="-1"/>
          <w:u w:val="thick" w:color="0000FF"/>
        </w:rPr>
        <w:t xml:space="preserve"> </w:t>
      </w:r>
      <w:r>
        <w:rPr>
          <w:rFonts w:ascii="Verdana" w:eastAsia="Verdana" w:hAnsi="Verdana" w:cs="Verdana"/>
          <w:b/>
          <w:color w:val="0000FF"/>
          <w:spacing w:val="1"/>
          <w:position w:val="-1"/>
          <w:u w:val="thick" w:color="0000FF"/>
        </w:rPr>
        <w:t>E</w:t>
      </w:r>
      <w:r>
        <w:rPr>
          <w:rFonts w:ascii="Verdana" w:eastAsia="Verdana" w:hAnsi="Verdana" w:cs="Verdana"/>
          <w:b/>
          <w:color w:val="0000FF"/>
          <w:spacing w:val="4"/>
          <w:position w:val="-1"/>
          <w:u w:val="thick" w:color="0000FF"/>
        </w:rPr>
        <w:t>x</w:t>
      </w: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p</w:t>
      </w:r>
      <w:r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  <w:t>e</w:t>
      </w:r>
      <w:r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ri</w:t>
      </w:r>
      <w:r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  <w:t>e</w:t>
      </w:r>
      <w:r>
        <w:rPr>
          <w:rFonts w:ascii="Verdana" w:eastAsia="Verdana" w:hAnsi="Verdana" w:cs="Verdana"/>
          <w:b/>
          <w:color w:val="0000FF"/>
          <w:spacing w:val="5"/>
          <w:position w:val="-1"/>
          <w:u w:val="thick" w:color="0000FF"/>
        </w:rPr>
        <w:t>n</w:t>
      </w: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c</w:t>
      </w:r>
      <w:r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  <w:t>e</w:t>
      </w:r>
      <w:r>
        <w:rPr>
          <w:rFonts w:ascii="Verdana" w:eastAsia="Verdana" w:hAnsi="Verdana" w:cs="Verdana"/>
          <w:b/>
          <w:color w:val="0000FF"/>
          <w:position w:val="-1"/>
        </w:rPr>
        <w:t>:</w:t>
      </w:r>
    </w:p>
    <w:p w14:paraId="3AA6EDBE" w14:textId="77777777" w:rsidR="00670955" w:rsidRDefault="00670955">
      <w:pPr>
        <w:spacing w:before="8" w:line="220" w:lineRule="exact"/>
        <w:rPr>
          <w:sz w:val="22"/>
          <w:szCs w:val="22"/>
        </w:rPr>
      </w:pPr>
    </w:p>
    <w:p w14:paraId="54F7F782" w14:textId="485AB1FB" w:rsidR="005B1979" w:rsidRPr="00F20D65" w:rsidRDefault="0084259F" w:rsidP="00F20D65">
      <w:pPr>
        <w:spacing w:before="23"/>
        <w:ind w:left="360"/>
        <w:rPr>
          <w:rFonts w:ascii="Verdana" w:eastAsia="Verdana" w:hAnsi="Verdana" w:cs="Verdana"/>
        </w:rPr>
      </w:pPr>
      <w:r w:rsidRPr="00F20D65">
        <w:rPr>
          <w:rFonts w:ascii="Verdana" w:eastAsia="Verdana" w:hAnsi="Verdana" w:cs="Verdana"/>
        </w:rPr>
        <w:t>W</w:t>
      </w:r>
      <w:r w:rsidRPr="00F20D65">
        <w:rPr>
          <w:rFonts w:ascii="Verdana" w:eastAsia="Verdana" w:hAnsi="Verdana" w:cs="Verdana"/>
          <w:spacing w:val="1"/>
        </w:rPr>
        <w:t>o</w:t>
      </w:r>
      <w:r w:rsidRPr="00F20D65">
        <w:rPr>
          <w:rFonts w:ascii="Verdana" w:eastAsia="Verdana" w:hAnsi="Verdana" w:cs="Verdana"/>
          <w:spacing w:val="-1"/>
        </w:rPr>
        <w:t>r</w:t>
      </w:r>
      <w:r w:rsidRPr="00F20D65">
        <w:rPr>
          <w:rFonts w:ascii="Verdana" w:eastAsia="Verdana" w:hAnsi="Verdana" w:cs="Verdana"/>
        </w:rPr>
        <w:t>k</w:t>
      </w:r>
      <w:r w:rsidRPr="00F20D65">
        <w:rPr>
          <w:rFonts w:ascii="Verdana" w:eastAsia="Verdana" w:hAnsi="Verdana" w:cs="Verdana"/>
          <w:spacing w:val="1"/>
        </w:rPr>
        <w:t>in</w:t>
      </w:r>
      <w:r w:rsidRPr="00F20D65">
        <w:rPr>
          <w:rFonts w:ascii="Verdana" w:eastAsia="Verdana" w:hAnsi="Verdana" w:cs="Verdana"/>
        </w:rPr>
        <w:t>g</w:t>
      </w:r>
      <w:r w:rsidRPr="00F20D65">
        <w:rPr>
          <w:rFonts w:ascii="Verdana" w:eastAsia="Verdana" w:hAnsi="Verdana" w:cs="Verdana"/>
          <w:spacing w:val="-15"/>
        </w:rPr>
        <w:t xml:space="preserve"> </w:t>
      </w:r>
      <w:r w:rsidRPr="00F20D65">
        <w:rPr>
          <w:rFonts w:ascii="Verdana" w:eastAsia="Verdana" w:hAnsi="Verdana" w:cs="Verdana"/>
        </w:rPr>
        <w:t>as</w:t>
      </w:r>
      <w:r w:rsidRPr="00F20D65">
        <w:rPr>
          <w:rFonts w:ascii="Verdana" w:eastAsia="Verdana" w:hAnsi="Verdana" w:cs="Verdana"/>
          <w:spacing w:val="-5"/>
        </w:rPr>
        <w:t xml:space="preserve"> </w:t>
      </w:r>
      <w:r w:rsidRPr="00F20D65">
        <w:rPr>
          <w:rFonts w:ascii="Verdana" w:eastAsia="Verdana" w:hAnsi="Verdana" w:cs="Verdana"/>
          <w:spacing w:val="3"/>
        </w:rPr>
        <w:t>SA</w:t>
      </w:r>
      <w:r w:rsidRPr="00F20D65">
        <w:rPr>
          <w:rFonts w:ascii="Verdana" w:eastAsia="Verdana" w:hAnsi="Verdana" w:cs="Verdana"/>
        </w:rPr>
        <w:t>P</w:t>
      </w:r>
      <w:r w:rsidRPr="00F20D65">
        <w:rPr>
          <w:rFonts w:ascii="Verdana" w:eastAsia="Verdana" w:hAnsi="Verdana" w:cs="Verdana"/>
          <w:spacing w:val="-7"/>
        </w:rPr>
        <w:t xml:space="preserve"> </w:t>
      </w:r>
      <w:r w:rsidRPr="00F20D65">
        <w:rPr>
          <w:rFonts w:ascii="Verdana" w:eastAsia="Verdana" w:hAnsi="Verdana" w:cs="Verdana"/>
        </w:rPr>
        <w:t>B</w:t>
      </w:r>
      <w:r w:rsidRPr="00F20D65">
        <w:rPr>
          <w:rFonts w:ascii="Verdana" w:eastAsia="Verdana" w:hAnsi="Verdana" w:cs="Verdana"/>
          <w:spacing w:val="3"/>
        </w:rPr>
        <w:t>a</w:t>
      </w:r>
      <w:r w:rsidRPr="00F20D65">
        <w:rPr>
          <w:rFonts w:ascii="Verdana" w:eastAsia="Verdana" w:hAnsi="Verdana" w:cs="Verdana"/>
        </w:rPr>
        <w:t>s</w:t>
      </w:r>
      <w:r w:rsidRPr="00F20D65">
        <w:rPr>
          <w:rFonts w:ascii="Verdana" w:eastAsia="Verdana" w:hAnsi="Verdana" w:cs="Verdana"/>
          <w:spacing w:val="2"/>
        </w:rPr>
        <w:t>i</w:t>
      </w:r>
      <w:r w:rsidRPr="00F20D65">
        <w:rPr>
          <w:rFonts w:ascii="Verdana" w:eastAsia="Verdana" w:hAnsi="Verdana" w:cs="Verdana"/>
        </w:rPr>
        <w:t>s</w:t>
      </w:r>
      <w:r w:rsidRPr="00F20D65">
        <w:rPr>
          <w:rFonts w:ascii="Verdana" w:eastAsia="Verdana" w:hAnsi="Verdana" w:cs="Verdana"/>
          <w:spacing w:val="3"/>
        </w:rPr>
        <w:t>/</w:t>
      </w:r>
      <w:r w:rsidRPr="00F20D65">
        <w:rPr>
          <w:rFonts w:ascii="Verdana" w:eastAsia="Verdana" w:hAnsi="Verdana" w:cs="Verdana"/>
          <w:spacing w:val="1"/>
        </w:rPr>
        <w:t>H</w:t>
      </w:r>
      <w:r w:rsidRPr="00F20D65">
        <w:rPr>
          <w:rFonts w:ascii="Verdana" w:eastAsia="Verdana" w:hAnsi="Verdana" w:cs="Verdana"/>
        </w:rPr>
        <w:t>a</w:t>
      </w:r>
      <w:r w:rsidRPr="00F20D65">
        <w:rPr>
          <w:rFonts w:ascii="Verdana" w:eastAsia="Verdana" w:hAnsi="Verdana" w:cs="Verdana"/>
          <w:spacing w:val="1"/>
        </w:rPr>
        <w:t>n</w:t>
      </w:r>
      <w:r w:rsidRPr="00F20D65">
        <w:rPr>
          <w:rFonts w:ascii="Verdana" w:eastAsia="Verdana" w:hAnsi="Verdana" w:cs="Verdana"/>
        </w:rPr>
        <w:t>a</w:t>
      </w:r>
      <w:r w:rsidRPr="00F20D65">
        <w:rPr>
          <w:rFonts w:ascii="Verdana" w:eastAsia="Verdana" w:hAnsi="Verdana" w:cs="Verdana"/>
          <w:spacing w:val="-23"/>
        </w:rPr>
        <w:t xml:space="preserve"> </w:t>
      </w:r>
      <w:r w:rsidRPr="00F20D65">
        <w:rPr>
          <w:rFonts w:ascii="Verdana" w:eastAsia="Verdana" w:hAnsi="Verdana" w:cs="Verdana"/>
          <w:spacing w:val="2"/>
        </w:rPr>
        <w:t>L</w:t>
      </w:r>
      <w:r w:rsidRPr="00F20D65">
        <w:rPr>
          <w:rFonts w:ascii="Verdana" w:eastAsia="Verdana" w:hAnsi="Verdana" w:cs="Verdana"/>
          <w:spacing w:val="-1"/>
        </w:rPr>
        <w:t>e</w:t>
      </w:r>
      <w:r w:rsidRPr="00F20D65">
        <w:rPr>
          <w:rFonts w:ascii="Verdana" w:eastAsia="Verdana" w:hAnsi="Verdana" w:cs="Verdana"/>
        </w:rPr>
        <w:t>ad</w:t>
      </w:r>
      <w:r w:rsidRPr="00F20D65">
        <w:rPr>
          <w:rFonts w:ascii="Verdana" w:eastAsia="Verdana" w:hAnsi="Verdana" w:cs="Verdana"/>
          <w:spacing w:val="-7"/>
        </w:rPr>
        <w:t xml:space="preserve"> </w:t>
      </w:r>
      <w:r w:rsidRPr="00F20D65">
        <w:rPr>
          <w:rFonts w:ascii="Verdana" w:eastAsia="Verdana" w:hAnsi="Verdana" w:cs="Verdana"/>
          <w:spacing w:val="2"/>
        </w:rPr>
        <w:t>f</w:t>
      </w:r>
      <w:r w:rsidRPr="00F20D65">
        <w:rPr>
          <w:rFonts w:ascii="Verdana" w:eastAsia="Verdana" w:hAnsi="Verdana" w:cs="Verdana"/>
          <w:spacing w:val="1"/>
        </w:rPr>
        <w:t>o</w:t>
      </w:r>
      <w:r w:rsidRPr="00F20D65">
        <w:rPr>
          <w:rFonts w:ascii="Verdana" w:eastAsia="Verdana" w:hAnsi="Verdana" w:cs="Verdana"/>
        </w:rPr>
        <w:t>r</w:t>
      </w:r>
      <w:r w:rsidRPr="00F20D65">
        <w:rPr>
          <w:rFonts w:ascii="Verdana" w:eastAsia="Verdana" w:hAnsi="Verdana" w:cs="Verdana"/>
          <w:spacing w:val="-9"/>
        </w:rPr>
        <w:t xml:space="preserve"> </w:t>
      </w:r>
      <w:r w:rsidRPr="00F20D65">
        <w:rPr>
          <w:rFonts w:ascii="Verdana" w:eastAsia="Verdana" w:hAnsi="Verdana" w:cs="Verdana"/>
          <w:spacing w:val="3"/>
        </w:rPr>
        <w:t>S</w:t>
      </w:r>
      <w:r w:rsidRPr="00F20D65">
        <w:rPr>
          <w:rFonts w:ascii="Verdana" w:eastAsia="Verdana" w:hAnsi="Verdana" w:cs="Verdana"/>
        </w:rPr>
        <w:t>a</w:t>
      </w:r>
      <w:r w:rsidRPr="00F20D65">
        <w:rPr>
          <w:rFonts w:ascii="Verdana" w:eastAsia="Verdana" w:hAnsi="Verdana" w:cs="Verdana"/>
          <w:spacing w:val="1"/>
        </w:rPr>
        <w:t>ud</w:t>
      </w:r>
      <w:r w:rsidRPr="00F20D65">
        <w:rPr>
          <w:rFonts w:ascii="Verdana" w:eastAsia="Verdana" w:hAnsi="Verdana" w:cs="Verdana"/>
        </w:rPr>
        <w:t>i</w:t>
      </w:r>
      <w:r w:rsidRPr="00F20D65">
        <w:rPr>
          <w:rFonts w:ascii="Verdana" w:eastAsia="Verdana" w:hAnsi="Verdana" w:cs="Verdana"/>
          <w:spacing w:val="-10"/>
        </w:rPr>
        <w:t xml:space="preserve"> </w:t>
      </w:r>
      <w:r w:rsidRPr="00F20D65">
        <w:rPr>
          <w:rFonts w:ascii="Verdana" w:eastAsia="Verdana" w:hAnsi="Verdana" w:cs="Verdana"/>
        </w:rPr>
        <w:t>Pan</w:t>
      </w:r>
      <w:r w:rsidRPr="00F20D65">
        <w:rPr>
          <w:rFonts w:ascii="Verdana" w:eastAsia="Verdana" w:hAnsi="Verdana" w:cs="Verdana"/>
          <w:spacing w:val="-4"/>
        </w:rPr>
        <w:t xml:space="preserve"> </w:t>
      </w:r>
      <w:r w:rsidRPr="00F20D65">
        <w:rPr>
          <w:rFonts w:ascii="Verdana" w:eastAsia="Verdana" w:hAnsi="Verdana" w:cs="Verdana"/>
          <w:spacing w:val="-1"/>
        </w:rPr>
        <w:t>G</w:t>
      </w:r>
      <w:r w:rsidRPr="00F20D65">
        <w:rPr>
          <w:rFonts w:ascii="Verdana" w:eastAsia="Verdana" w:hAnsi="Verdana" w:cs="Verdana"/>
          <w:spacing w:val="1"/>
        </w:rPr>
        <w:t>ul</w:t>
      </w:r>
      <w:r w:rsidRPr="00F20D65">
        <w:rPr>
          <w:rFonts w:ascii="Verdana" w:eastAsia="Verdana" w:hAnsi="Verdana" w:cs="Verdana"/>
        </w:rPr>
        <w:t>f</w:t>
      </w:r>
      <w:r w:rsidRPr="00F20D65">
        <w:rPr>
          <w:rFonts w:ascii="Verdana" w:eastAsia="Verdana" w:hAnsi="Verdana" w:cs="Verdana"/>
          <w:spacing w:val="-10"/>
        </w:rPr>
        <w:t xml:space="preserve"> </w:t>
      </w:r>
      <w:r w:rsidRPr="00F20D65">
        <w:rPr>
          <w:rFonts w:ascii="Verdana" w:eastAsia="Verdana" w:hAnsi="Verdana" w:cs="Verdana"/>
          <w:spacing w:val="1"/>
        </w:rPr>
        <w:t>(</w:t>
      </w:r>
      <w:r w:rsidRPr="00F20D65">
        <w:rPr>
          <w:rFonts w:ascii="Verdana" w:eastAsia="Verdana" w:hAnsi="Verdana" w:cs="Verdana"/>
          <w:spacing w:val="3"/>
        </w:rPr>
        <w:t>2</w:t>
      </w:r>
      <w:r w:rsidRPr="00F20D65">
        <w:rPr>
          <w:rFonts w:ascii="Verdana" w:eastAsia="Verdana" w:hAnsi="Verdana" w:cs="Verdana"/>
        </w:rPr>
        <w:t>0</w:t>
      </w:r>
      <w:r w:rsidRPr="00F20D65">
        <w:rPr>
          <w:rFonts w:ascii="Verdana" w:eastAsia="Verdana" w:hAnsi="Verdana" w:cs="Verdana"/>
          <w:spacing w:val="3"/>
        </w:rPr>
        <w:t>1</w:t>
      </w:r>
      <w:r w:rsidRPr="00F20D65">
        <w:rPr>
          <w:rFonts w:ascii="Verdana" w:eastAsia="Verdana" w:hAnsi="Verdana" w:cs="Verdana"/>
          <w:spacing w:val="1"/>
        </w:rPr>
        <w:t>7-til</w:t>
      </w:r>
      <w:r w:rsidRPr="00F20D65">
        <w:rPr>
          <w:rFonts w:ascii="Verdana" w:eastAsia="Verdana" w:hAnsi="Verdana" w:cs="Verdana"/>
        </w:rPr>
        <w:t>l</w:t>
      </w:r>
      <w:r w:rsidRPr="00F20D65">
        <w:rPr>
          <w:rFonts w:ascii="Verdana" w:eastAsia="Verdana" w:hAnsi="Verdana" w:cs="Verdana"/>
          <w:spacing w:val="-20"/>
        </w:rPr>
        <w:t xml:space="preserve"> </w:t>
      </w:r>
      <w:r w:rsidRPr="00F20D65">
        <w:rPr>
          <w:rFonts w:ascii="Verdana" w:eastAsia="Verdana" w:hAnsi="Verdana" w:cs="Verdana"/>
          <w:spacing w:val="1"/>
        </w:rPr>
        <w:t>d</w:t>
      </w:r>
      <w:r w:rsidRPr="00F20D65">
        <w:rPr>
          <w:rFonts w:ascii="Verdana" w:eastAsia="Verdana" w:hAnsi="Verdana" w:cs="Verdana"/>
          <w:spacing w:val="3"/>
        </w:rPr>
        <w:t>a</w:t>
      </w:r>
      <w:r w:rsidRPr="00F20D65">
        <w:rPr>
          <w:rFonts w:ascii="Verdana" w:eastAsia="Verdana" w:hAnsi="Verdana" w:cs="Verdana"/>
          <w:spacing w:val="1"/>
        </w:rPr>
        <w:t>t</w:t>
      </w:r>
      <w:r w:rsidRPr="00F20D65">
        <w:rPr>
          <w:rFonts w:ascii="Verdana" w:eastAsia="Verdana" w:hAnsi="Verdana" w:cs="Verdana"/>
          <w:spacing w:val="-1"/>
        </w:rPr>
        <w:t>e</w:t>
      </w:r>
      <w:r w:rsidRPr="00F20D65">
        <w:rPr>
          <w:rFonts w:ascii="Verdana" w:eastAsia="Verdana" w:hAnsi="Verdana" w:cs="Verdana"/>
        </w:rPr>
        <w:t>)</w:t>
      </w:r>
    </w:p>
    <w:p w14:paraId="01F4FEC2" w14:textId="2FB52FCF" w:rsidR="005B1979" w:rsidRPr="00F20D65" w:rsidRDefault="0084259F" w:rsidP="00F20D65">
      <w:pPr>
        <w:spacing w:before="23"/>
        <w:ind w:left="360"/>
        <w:rPr>
          <w:rFonts w:ascii="Verdana" w:eastAsia="Verdana" w:hAnsi="Verdana" w:cs="Verdana"/>
        </w:rPr>
      </w:pPr>
      <w:r w:rsidRPr="00F20D65">
        <w:rPr>
          <w:rFonts w:ascii="Verdana" w:eastAsia="Verdana" w:hAnsi="Verdana" w:cs="Verdana"/>
        </w:rPr>
        <w:t>W</w:t>
      </w:r>
      <w:r w:rsidRPr="00F20D65">
        <w:rPr>
          <w:rFonts w:ascii="Verdana" w:eastAsia="Verdana" w:hAnsi="Verdana" w:cs="Verdana"/>
          <w:spacing w:val="1"/>
        </w:rPr>
        <w:t>o</w:t>
      </w:r>
      <w:r w:rsidRPr="00F20D65">
        <w:rPr>
          <w:rFonts w:ascii="Verdana" w:eastAsia="Verdana" w:hAnsi="Verdana" w:cs="Verdana"/>
          <w:spacing w:val="-1"/>
        </w:rPr>
        <w:t>r</w:t>
      </w:r>
      <w:r w:rsidRPr="00F20D65">
        <w:rPr>
          <w:rFonts w:ascii="Verdana" w:eastAsia="Verdana" w:hAnsi="Verdana" w:cs="Verdana"/>
          <w:spacing w:val="2"/>
        </w:rPr>
        <w:t>k</w:t>
      </w:r>
      <w:r w:rsidRPr="00F20D65">
        <w:rPr>
          <w:rFonts w:ascii="Verdana" w:eastAsia="Verdana" w:hAnsi="Verdana" w:cs="Verdana"/>
          <w:spacing w:val="-1"/>
        </w:rPr>
        <w:t>e</w:t>
      </w:r>
      <w:r w:rsidRPr="00F20D65">
        <w:rPr>
          <w:rFonts w:ascii="Verdana" w:eastAsia="Verdana" w:hAnsi="Verdana" w:cs="Verdana"/>
        </w:rPr>
        <w:t>d</w:t>
      </w:r>
      <w:r w:rsidRPr="00F20D65">
        <w:rPr>
          <w:rFonts w:ascii="Verdana" w:eastAsia="Verdana" w:hAnsi="Verdana" w:cs="Verdana"/>
          <w:spacing w:val="-15"/>
        </w:rPr>
        <w:t xml:space="preserve"> </w:t>
      </w:r>
      <w:r w:rsidRPr="00F20D65">
        <w:rPr>
          <w:rFonts w:ascii="Verdana" w:eastAsia="Verdana" w:hAnsi="Verdana" w:cs="Verdana"/>
        </w:rPr>
        <w:t>as SAP</w:t>
      </w:r>
      <w:r w:rsidRPr="00F20D65">
        <w:rPr>
          <w:rFonts w:ascii="Verdana" w:eastAsia="Verdana" w:hAnsi="Verdana" w:cs="Verdana"/>
          <w:spacing w:val="-6"/>
        </w:rPr>
        <w:t xml:space="preserve"> </w:t>
      </w:r>
      <w:r w:rsidRPr="00F20D65">
        <w:rPr>
          <w:rFonts w:ascii="Verdana" w:eastAsia="Verdana" w:hAnsi="Verdana" w:cs="Verdana"/>
          <w:spacing w:val="2"/>
        </w:rPr>
        <w:t>H</w:t>
      </w:r>
      <w:r w:rsidRPr="00F20D65">
        <w:rPr>
          <w:rFonts w:ascii="Verdana" w:eastAsia="Verdana" w:hAnsi="Verdana" w:cs="Verdana"/>
        </w:rPr>
        <w:t>a</w:t>
      </w:r>
      <w:r w:rsidRPr="00F20D65">
        <w:rPr>
          <w:rFonts w:ascii="Verdana" w:eastAsia="Verdana" w:hAnsi="Verdana" w:cs="Verdana"/>
          <w:spacing w:val="1"/>
        </w:rPr>
        <w:t>n</w:t>
      </w:r>
      <w:r w:rsidRPr="00F20D65">
        <w:rPr>
          <w:rFonts w:ascii="Verdana" w:eastAsia="Verdana" w:hAnsi="Verdana" w:cs="Verdana"/>
        </w:rPr>
        <w:t>a</w:t>
      </w:r>
      <w:r w:rsidRPr="00F20D65">
        <w:rPr>
          <w:rFonts w:ascii="Verdana" w:eastAsia="Verdana" w:hAnsi="Verdana" w:cs="Verdana"/>
          <w:spacing w:val="4"/>
        </w:rPr>
        <w:t>/</w:t>
      </w:r>
      <w:r w:rsidRPr="00F20D65">
        <w:rPr>
          <w:rFonts w:ascii="Verdana" w:eastAsia="Verdana" w:hAnsi="Verdana" w:cs="Verdana"/>
        </w:rPr>
        <w:t>B</w:t>
      </w:r>
      <w:r w:rsidRPr="00F20D65">
        <w:rPr>
          <w:rFonts w:ascii="Verdana" w:eastAsia="Verdana" w:hAnsi="Verdana" w:cs="Verdana"/>
          <w:spacing w:val="3"/>
        </w:rPr>
        <w:t>a</w:t>
      </w:r>
      <w:r w:rsidRPr="00F20D65">
        <w:rPr>
          <w:rFonts w:ascii="Verdana" w:eastAsia="Verdana" w:hAnsi="Verdana" w:cs="Verdana"/>
        </w:rPr>
        <w:t>sis</w:t>
      </w:r>
      <w:r w:rsidRPr="00F20D65">
        <w:rPr>
          <w:rFonts w:ascii="Verdana" w:eastAsia="Verdana" w:hAnsi="Verdana" w:cs="Verdana"/>
          <w:spacing w:val="-24"/>
        </w:rPr>
        <w:t xml:space="preserve"> </w:t>
      </w:r>
      <w:r w:rsidRPr="00F20D65">
        <w:rPr>
          <w:rFonts w:ascii="Verdana" w:eastAsia="Verdana" w:hAnsi="Verdana" w:cs="Verdana"/>
          <w:spacing w:val="3"/>
        </w:rPr>
        <w:t>C</w:t>
      </w:r>
      <w:r w:rsidRPr="00F20D65">
        <w:rPr>
          <w:rFonts w:ascii="Verdana" w:eastAsia="Verdana" w:hAnsi="Verdana" w:cs="Verdana"/>
          <w:spacing w:val="-1"/>
        </w:rPr>
        <w:t>o</w:t>
      </w:r>
      <w:r w:rsidRPr="00F20D65">
        <w:rPr>
          <w:rFonts w:ascii="Verdana" w:eastAsia="Verdana" w:hAnsi="Verdana" w:cs="Verdana"/>
          <w:spacing w:val="4"/>
        </w:rPr>
        <w:t>n</w:t>
      </w:r>
      <w:r w:rsidRPr="00F20D65">
        <w:rPr>
          <w:rFonts w:ascii="Verdana" w:eastAsia="Verdana" w:hAnsi="Verdana" w:cs="Verdana"/>
          <w:spacing w:val="-1"/>
        </w:rPr>
        <w:t>s</w:t>
      </w:r>
      <w:r w:rsidRPr="00F20D65">
        <w:rPr>
          <w:rFonts w:ascii="Verdana" w:eastAsia="Verdana" w:hAnsi="Verdana" w:cs="Verdana"/>
          <w:spacing w:val="1"/>
        </w:rPr>
        <w:t>ul</w:t>
      </w:r>
      <w:r w:rsidRPr="00F20D65">
        <w:rPr>
          <w:rFonts w:ascii="Verdana" w:eastAsia="Verdana" w:hAnsi="Verdana" w:cs="Verdana"/>
        </w:rPr>
        <w:t>ta</w:t>
      </w:r>
      <w:r w:rsidRPr="00F20D65">
        <w:rPr>
          <w:rFonts w:ascii="Verdana" w:eastAsia="Verdana" w:hAnsi="Verdana" w:cs="Verdana"/>
          <w:spacing w:val="1"/>
        </w:rPr>
        <w:t>n</w:t>
      </w:r>
      <w:r w:rsidRPr="00F20D65">
        <w:rPr>
          <w:rFonts w:ascii="Verdana" w:eastAsia="Verdana" w:hAnsi="Verdana" w:cs="Verdana"/>
        </w:rPr>
        <w:t>t</w:t>
      </w:r>
      <w:r w:rsidRPr="00F20D65">
        <w:rPr>
          <w:rFonts w:ascii="Verdana" w:eastAsia="Verdana" w:hAnsi="Verdana" w:cs="Verdana"/>
          <w:spacing w:val="-20"/>
        </w:rPr>
        <w:t xml:space="preserve"> </w:t>
      </w:r>
      <w:r w:rsidRPr="00F20D65">
        <w:rPr>
          <w:rFonts w:ascii="Verdana" w:eastAsia="Verdana" w:hAnsi="Verdana" w:cs="Verdana"/>
          <w:spacing w:val="2"/>
        </w:rPr>
        <w:t>f</w:t>
      </w:r>
      <w:r w:rsidRPr="00F20D65">
        <w:rPr>
          <w:rFonts w:ascii="Verdana" w:eastAsia="Verdana" w:hAnsi="Verdana" w:cs="Verdana"/>
          <w:spacing w:val="-1"/>
        </w:rPr>
        <w:t>o</w:t>
      </w:r>
      <w:r w:rsidRPr="00F20D65">
        <w:rPr>
          <w:rFonts w:ascii="Verdana" w:eastAsia="Verdana" w:hAnsi="Verdana" w:cs="Verdana"/>
        </w:rPr>
        <w:t>r</w:t>
      </w:r>
      <w:r w:rsidRPr="00F20D65">
        <w:rPr>
          <w:rFonts w:ascii="Verdana" w:eastAsia="Verdana" w:hAnsi="Verdana" w:cs="Verdana"/>
          <w:spacing w:val="-7"/>
        </w:rPr>
        <w:t xml:space="preserve"> </w:t>
      </w:r>
      <w:r w:rsidRPr="00F20D65">
        <w:rPr>
          <w:rFonts w:ascii="Verdana" w:eastAsia="Verdana" w:hAnsi="Verdana" w:cs="Verdana"/>
          <w:spacing w:val="3"/>
        </w:rPr>
        <w:t>J</w:t>
      </w:r>
      <w:r w:rsidRPr="00F20D65">
        <w:rPr>
          <w:rFonts w:ascii="Verdana" w:eastAsia="Verdana" w:hAnsi="Verdana" w:cs="Verdana"/>
        </w:rPr>
        <w:t>a</w:t>
      </w:r>
      <w:r w:rsidRPr="00F20D65">
        <w:rPr>
          <w:rFonts w:ascii="Verdana" w:eastAsia="Verdana" w:hAnsi="Verdana" w:cs="Verdana"/>
          <w:spacing w:val="1"/>
        </w:rPr>
        <w:t>n</w:t>
      </w:r>
      <w:r w:rsidRPr="00F20D65">
        <w:rPr>
          <w:rFonts w:ascii="Verdana" w:eastAsia="Verdana" w:hAnsi="Verdana" w:cs="Verdana"/>
        </w:rPr>
        <w:t>a</w:t>
      </w:r>
      <w:r w:rsidRPr="00F20D65">
        <w:rPr>
          <w:rFonts w:ascii="Verdana" w:eastAsia="Verdana" w:hAnsi="Verdana" w:cs="Verdana"/>
          <w:spacing w:val="-5"/>
        </w:rPr>
        <w:t xml:space="preserve"> </w:t>
      </w:r>
      <w:r w:rsidRPr="00F20D65">
        <w:rPr>
          <w:rFonts w:ascii="Verdana" w:eastAsia="Verdana" w:hAnsi="Verdana" w:cs="Verdana"/>
        </w:rPr>
        <w:t>C</w:t>
      </w:r>
      <w:r w:rsidRPr="00F20D65">
        <w:rPr>
          <w:rFonts w:ascii="Verdana" w:eastAsia="Verdana" w:hAnsi="Verdana" w:cs="Verdana"/>
          <w:spacing w:val="1"/>
        </w:rPr>
        <w:t>h</w:t>
      </w:r>
      <w:r w:rsidRPr="00F20D65">
        <w:rPr>
          <w:rFonts w:ascii="Verdana" w:eastAsia="Verdana" w:hAnsi="Verdana" w:cs="Verdana"/>
          <w:spacing w:val="-1"/>
        </w:rPr>
        <w:t>e</w:t>
      </w:r>
      <w:r w:rsidRPr="00F20D65">
        <w:rPr>
          <w:rFonts w:ascii="Verdana" w:eastAsia="Verdana" w:hAnsi="Verdana" w:cs="Verdana"/>
          <w:spacing w:val="1"/>
        </w:rPr>
        <w:t>mi</w:t>
      </w:r>
      <w:r w:rsidRPr="00F20D65">
        <w:rPr>
          <w:rFonts w:ascii="Verdana" w:eastAsia="Verdana" w:hAnsi="Verdana" w:cs="Verdana"/>
          <w:spacing w:val="-1"/>
        </w:rPr>
        <w:t>c</w:t>
      </w:r>
      <w:r w:rsidRPr="00F20D65">
        <w:rPr>
          <w:rFonts w:ascii="Verdana" w:eastAsia="Verdana" w:hAnsi="Verdana" w:cs="Verdana"/>
          <w:spacing w:val="3"/>
        </w:rPr>
        <w:t>al</w:t>
      </w:r>
      <w:r w:rsidRPr="00F20D65">
        <w:rPr>
          <w:rFonts w:ascii="Verdana" w:eastAsia="Verdana" w:hAnsi="Verdana" w:cs="Verdana"/>
        </w:rPr>
        <w:t>s</w:t>
      </w:r>
      <w:r w:rsidRPr="00F20D65">
        <w:rPr>
          <w:rFonts w:ascii="Verdana" w:eastAsia="Verdana" w:hAnsi="Verdana" w:cs="Verdana"/>
          <w:spacing w:val="-21"/>
        </w:rPr>
        <w:t xml:space="preserve"> </w:t>
      </w:r>
      <w:r w:rsidRPr="00F20D65">
        <w:rPr>
          <w:rFonts w:ascii="Verdana" w:eastAsia="Verdana" w:hAnsi="Verdana" w:cs="Verdana"/>
          <w:spacing w:val="1"/>
        </w:rPr>
        <w:t>J</w:t>
      </w:r>
      <w:r w:rsidRPr="00F20D65">
        <w:rPr>
          <w:rFonts w:ascii="Verdana" w:eastAsia="Verdana" w:hAnsi="Verdana" w:cs="Verdana"/>
          <w:spacing w:val="4"/>
        </w:rPr>
        <w:t>u</w:t>
      </w:r>
      <w:r w:rsidRPr="00F20D65">
        <w:rPr>
          <w:rFonts w:ascii="Verdana" w:eastAsia="Verdana" w:hAnsi="Verdana" w:cs="Verdana"/>
          <w:spacing w:val="1"/>
        </w:rPr>
        <w:t>b</w:t>
      </w:r>
      <w:r w:rsidRPr="00F20D65">
        <w:rPr>
          <w:rFonts w:ascii="Verdana" w:eastAsia="Verdana" w:hAnsi="Verdana" w:cs="Verdana"/>
        </w:rPr>
        <w:t>a</w:t>
      </w:r>
      <w:r w:rsidRPr="00F20D65">
        <w:rPr>
          <w:rFonts w:ascii="Verdana" w:eastAsia="Verdana" w:hAnsi="Verdana" w:cs="Verdana"/>
          <w:spacing w:val="1"/>
        </w:rPr>
        <w:t>i</w:t>
      </w:r>
      <w:r w:rsidRPr="00F20D65">
        <w:rPr>
          <w:rFonts w:ascii="Verdana" w:eastAsia="Verdana" w:hAnsi="Verdana" w:cs="Verdana"/>
        </w:rPr>
        <w:t>l</w:t>
      </w:r>
      <w:r w:rsidRPr="00F20D65">
        <w:rPr>
          <w:rFonts w:ascii="Verdana" w:eastAsia="Verdana" w:hAnsi="Verdana" w:cs="Verdana"/>
          <w:spacing w:val="-13"/>
        </w:rPr>
        <w:t xml:space="preserve"> </w:t>
      </w:r>
      <w:r w:rsidRPr="00F20D65">
        <w:rPr>
          <w:rFonts w:ascii="Verdana" w:eastAsia="Verdana" w:hAnsi="Verdana" w:cs="Verdana"/>
          <w:spacing w:val="3"/>
        </w:rPr>
        <w:t>(</w:t>
      </w:r>
      <w:r w:rsidRPr="00F20D65">
        <w:rPr>
          <w:rFonts w:ascii="Verdana" w:eastAsia="Verdana" w:hAnsi="Verdana" w:cs="Verdana"/>
          <w:spacing w:val="1"/>
        </w:rPr>
        <w:t>201</w:t>
      </w:r>
      <w:r w:rsidRPr="00F20D65">
        <w:rPr>
          <w:rFonts w:ascii="Verdana" w:eastAsia="Verdana" w:hAnsi="Verdana" w:cs="Verdana"/>
          <w:spacing w:val="3"/>
        </w:rPr>
        <w:t>6-</w:t>
      </w:r>
      <w:r w:rsidRPr="00F20D65">
        <w:rPr>
          <w:rFonts w:ascii="Verdana" w:eastAsia="Verdana" w:hAnsi="Verdana" w:cs="Verdana"/>
        </w:rPr>
        <w:t>2</w:t>
      </w:r>
      <w:r w:rsidRPr="00F20D65">
        <w:rPr>
          <w:rFonts w:ascii="Verdana" w:eastAsia="Verdana" w:hAnsi="Verdana" w:cs="Verdana"/>
          <w:spacing w:val="1"/>
        </w:rPr>
        <w:t>0</w:t>
      </w:r>
      <w:r w:rsidRPr="00F20D65">
        <w:rPr>
          <w:rFonts w:ascii="Verdana" w:eastAsia="Verdana" w:hAnsi="Verdana" w:cs="Verdana"/>
          <w:spacing w:val="3"/>
        </w:rPr>
        <w:t>1</w:t>
      </w:r>
      <w:r w:rsidRPr="00F20D65">
        <w:rPr>
          <w:rFonts w:ascii="Verdana" w:eastAsia="Verdana" w:hAnsi="Verdana" w:cs="Verdana"/>
        </w:rPr>
        <w:t xml:space="preserve">7) </w:t>
      </w:r>
    </w:p>
    <w:p w14:paraId="3510155E" w14:textId="3FFB2D7F" w:rsidR="00670955" w:rsidRDefault="0084259F" w:rsidP="00F20D65">
      <w:pPr>
        <w:spacing w:before="9" w:line="240" w:lineRule="exact"/>
        <w:ind w:left="360" w:right="1414"/>
        <w:rPr>
          <w:rFonts w:ascii="Verdana" w:eastAsia="Verdana" w:hAnsi="Verdana" w:cs="Verdana"/>
        </w:rPr>
      </w:pPr>
      <w:r w:rsidRPr="00F20D65">
        <w:rPr>
          <w:rFonts w:ascii="Verdana" w:eastAsia="Verdana" w:hAnsi="Verdana" w:cs="Verdana"/>
        </w:rPr>
        <w:t>W</w:t>
      </w:r>
      <w:r w:rsidRPr="00F20D65">
        <w:rPr>
          <w:rFonts w:ascii="Verdana" w:eastAsia="Verdana" w:hAnsi="Verdana" w:cs="Verdana"/>
          <w:spacing w:val="1"/>
        </w:rPr>
        <w:t>o</w:t>
      </w:r>
      <w:r w:rsidRPr="00F20D65">
        <w:rPr>
          <w:rFonts w:ascii="Verdana" w:eastAsia="Verdana" w:hAnsi="Verdana" w:cs="Verdana"/>
          <w:spacing w:val="-1"/>
        </w:rPr>
        <w:t>r</w:t>
      </w:r>
      <w:r w:rsidRPr="00F20D65">
        <w:rPr>
          <w:rFonts w:ascii="Verdana" w:eastAsia="Verdana" w:hAnsi="Verdana" w:cs="Verdana"/>
          <w:spacing w:val="2"/>
        </w:rPr>
        <w:t>k</w:t>
      </w:r>
      <w:r w:rsidRPr="00F20D65">
        <w:rPr>
          <w:rFonts w:ascii="Verdana" w:eastAsia="Verdana" w:hAnsi="Verdana" w:cs="Verdana"/>
          <w:spacing w:val="-1"/>
        </w:rPr>
        <w:t>e</w:t>
      </w:r>
      <w:r w:rsidRPr="00F20D65">
        <w:rPr>
          <w:rFonts w:ascii="Verdana" w:eastAsia="Verdana" w:hAnsi="Verdana" w:cs="Verdana"/>
        </w:rPr>
        <w:t>d</w:t>
      </w:r>
      <w:r w:rsidRPr="00F20D65">
        <w:rPr>
          <w:rFonts w:ascii="Verdana" w:eastAsia="Verdana" w:hAnsi="Verdana" w:cs="Verdana"/>
          <w:spacing w:val="-15"/>
        </w:rPr>
        <w:t xml:space="preserve"> </w:t>
      </w:r>
      <w:r w:rsidRPr="00F20D65">
        <w:rPr>
          <w:rFonts w:ascii="Verdana" w:eastAsia="Verdana" w:hAnsi="Verdana" w:cs="Verdana"/>
        </w:rPr>
        <w:t>as SAP</w:t>
      </w:r>
      <w:r w:rsidRPr="00F20D65">
        <w:rPr>
          <w:rFonts w:ascii="Verdana" w:eastAsia="Verdana" w:hAnsi="Verdana" w:cs="Verdana"/>
          <w:spacing w:val="-6"/>
        </w:rPr>
        <w:t xml:space="preserve"> </w:t>
      </w:r>
      <w:r w:rsidRPr="00F20D65">
        <w:rPr>
          <w:rFonts w:ascii="Verdana" w:eastAsia="Verdana" w:hAnsi="Verdana" w:cs="Verdana"/>
        </w:rPr>
        <w:t>B</w:t>
      </w:r>
      <w:r w:rsidRPr="00F20D65">
        <w:rPr>
          <w:rFonts w:ascii="Verdana" w:eastAsia="Verdana" w:hAnsi="Verdana" w:cs="Verdana"/>
          <w:spacing w:val="3"/>
        </w:rPr>
        <w:t>a</w:t>
      </w:r>
      <w:r w:rsidRPr="00F20D65">
        <w:rPr>
          <w:rFonts w:ascii="Verdana" w:eastAsia="Verdana" w:hAnsi="Verdana" w:cs="Verdana"/>
        </w:rPr>
        <w:t>sis</w:t>
      </w:r>
      <w:r w:rsidRPr="00F20D65">
        <w:rPr>
          <w:rFonts w:ascii="Verdana" w:eastAsia="Verdana" w:hAnsi="Verdana" w:cs="Verdana"/>
          <w:spacing w:val="-24"/>
        </w:rPr>
        <w:t xml:space="preserve"> </w:t>
      </w:r>
      <w:r w:rsidRPr="00F20D65">
        <w:rPr>
          <w:rFonts w:ascii="Verdana" w:eastAsia="Verdana" w:hAnsi="Verdana" w:cs="Verdana"/>
          <w:spacing w:val="3"/>
        </w:rPr>
        <w:t>C</w:t>
      </w:r>
      <w:r w:rsidRPr="00F20D65">
        <w:rPr>
          <w:rFonts w:ascii="Verdana" w:eastAsia="Verdana" w:hAnsi="Verdana" w:cs="Verdana"/>
          <w:spacing w:val="-1"/>
        </w:rPr>
        <w:t>o</w:t>
      </w:r>
      <w:r w:rsidRPr="00F20D65">
        <w:rPr>
          <w:rFonts w:ascii="Verdana" w:eastAsia="Verdana" w:hAnsi="Verdana" w:cs="Verdana"/>
          <w:spacing w:val="4"/>
        </w:rPr>
        <w:t>n</w:t>
      </w:r>
      <w:r w:rsidRPr="00F20D65">
        <w:rPr>
          <w:rFonts w:ascii="Verdana" w:eastAsia="Verdana" w:hAnsi="Verdana" w:cs="Verdana"/>
          <w:spacing w:val="-1"/>
        </w:rPr>
        <w:t>s</w:t>
      </w:r>
      <w:r w:rsidRPr="00F20D65">
        <w:rPr>
          <w:rFonts w:ascii="Verdana" w:eastAsia="Verdana" w:hAnsi="Verdana" w:cs="Verdana"/>
          <w:spacing w:val="1"/>
        </w:rPr>
        <w:t>ul</w:t>
      </w:r>
      <w:r w:rsidRPr="00F20D65">
        <w:rPr>
          <w:rFonts w:ascii="Verdana" w:eastAsia="Verdana" w:hAnsi="Verdana" w:cs="Verdana"/>
        </w:rPr>
        <w:t>ta</w:t>
      </w:r>
      <w:r w:rsidRPr="00F20D65">
        <w:rPr>
          <w:rFonts w:ascii="Verdana" w:eastAsia="Verdana" w:hAnsi="Verdana" w:cs="Verdana"/>
          <w:spacing w:val="1"/>
        </w:rPr>
        <w:t>n</w:t>
      </w:r>
      <w:r w:rsidRPr="00F20D65">
        <w:rPr>
          <w:rFonts w:ascii="Verdana" w:eastAsia="Verdana" w:hAnsi="Verdana" w:cs="Verdana"/>
        </w:rPr>
        <w:t>t</w:t>
      </w:r>
      <w:r w:rsidRPr="00F20D65">
        <w:rPr>
          <w:rFonts w:ascii="Verdana" w:eastAsia="Verdana" w:hAnsi="Verdana" w:cs="Verdana"/>
          <w:spacing w:val="-20"/>
        </w:rPr>
        <w:t xml:space="preserve"> </w:t>
      </w:r>
      <w:r w:rsidRPr="00F20D65">
        <w:rPr>
          <w:rFonts w:ascii="Verdana" w:eastAsia="Verdana" w:hAnsi="Verdana" w:cs="Verdana"/>
          <w:spacing w:val="2"/>
        </w:rPr>
        <w:t>f</w:t>
      </w:r>
      <w:r w:rsidRPr="00F20D65">
        <w:rPr>
          <w:rFonts w:ascii="Verdana" w:eastAsia="Verdana" w:hAnsi="Verdana" w:cs="Verdana"/>
          <w:spacing w:val="-1"/>
        </w:rPr>
        <w:t>o</w:t>
      </w:r>
      <w:r w:rsidRPr="00F20D65">
        <w:rPr>
          <w:rFonts w:ascii="Verdana" w:eastAsia="Verdana" w:hAnsi="Verdana" w:cs="Verdana"/>
        </w:rPr>
        <w:t>r</w:t>
      </w:r>
      <w:r w:rsidRPr="00F20D65">
        <w:rPr>
          <w:rFonts w:ascii="Verdana" w:eastAsia="Verdana" w:hAnsi="Verdana" w:cs="Verdana"/>
          <w:spacing w:val="-2"/>
        </w:rPr>
        <w:t xml:space="preserve"> </w:t>
      </w:r>
      <w:r w:rsidRPr="00AF70C8">
        <w:rPr>
          <w:rFonts w:ascii="Verdana" w:eastAsia="Verdana" w:hAnsi="Verdana" w:cs="Verdana"/>
          <w:bCs/>
        </w:rPr>
        <w:t>B</w:t>
      </w:r>
      <w:r w:rsidRPr="00AF70C8">
        <w:rPr>
          <w:rFonts w:ascii="Verdana" w:eastAsia="Verdana" w:hAnsi="Verdana" w:cs="Verdana"/>
          <w:bCs/>
          <w:spacing w:val="-1"/>
        </w:rPr>
        <w:t>i</w:t>
      </w:r>
      <w:r w:rsidRPr="00AF70C8">
        <w:rPr>
          <w:rFonts w:ascii="Verdana" w:eastAsia="Verdana" w:hAnsi="Verdana" w:cs="Verdana"/>
          <w:bCs/>
          <w:spacing w:val="2"/>
        </w:rPr>
        <w:t>ne</w:t>
      </w:r>
      <w:r w:rsidRPr="00AF70C8">
        <w:rPr>
          <w:rFonts w:ascii="Verdana" w:eastAsia="Verdana" w:hAnsi="Verdana" w:cs="Verdana"/>
          <w:bCs/>
          <w:spacing w:val="6"/>
        </w:rPr>
        <w:t>x</w:t>
      </w:r>
      <w:r w:rsidRPr="00F20D65">
        <w:rPr>
          <w:rFonts w:ascii="Verdana" w:eastAsia="Verdana" w:hAnsi="Verdana" w:cs="Verdana"/>
        </w:rPr>
        <w:t>,</w:t>
      </w:r>
      <w:r w:rsidRPr="00F20D65">
        <w:rPr>
          <w:rFonts w:ascii="Verdana" w:eastAsia="Verdana" w:hAnsi="Verdana" w:cs="Verdana"/>
          <w:spacing w:val="-15"/>
        </w:rPr>
        <w:t xml:space="preserve"> </w:t>
      </w:r>
      <w:r w:rsidRPr="00F20D65">
        <w:rPr>
          <w:rFonts w:ascii="Verdana" w:eastAsia="Verdana" w:hAnsi="Verdana" w:cs="Verdana"/>
          <w:spacing w:val="1"/>
        </w:rPr>
        <w:t>A</w:t>
      </w:r>
      <w:r w:rsidRPr="00F20D65">
        <w:rPr>
          <w:rFonts w:ascii="Verdana" w:eastAsia="Verdana" w:hAnsi="Verdana" w:cs="Verdana"/>
        </w:rPr>
        <w:t>BT</w:t>
      </w:r>
      <w:r w:rsidRPr="00F20D65">
        <w:rPr>
          <w:rFonts w:ascii="Verdana" w:eastAsia="Verdana" w:hAnsi="Verdana" w:cs="Verdana"/>
          <w:spacing w:val="-7"/>
        </w:rPr>
        <w:t xml:space="preserve"> </w:t>
      </w:r>
      <w:r w:rsidRPr="00F20D65">
        <w:rPr>
          <w:rFonts w:ascii="Verdana" w:eastAsia="Verdana" w:hAnsi="Verdana" w:cs="Verdana"/>
          <w:spacing w:val="1"/>
        </w:rPr>
        <w:t>(2</w:t>
      </w:r>
      <w:r w:rsidRPr="00F20D65">
        <w:rPr>
          <w:rFonts w:ascii="Verdana" w:eastAsia="Verdana" w:hAnsi="Verdana" w:cs="Verdana"/>
        </w:rPr>
        <w:t>0</w:t>
      </w:r>
      <w:r w:rsidRPr="00F20D65">
        <w:rPr>
          <w:rFonts w:ascii="Verdana" w:eastAsia="Verdana" w:hAnsi="Verdana" w:cs="Verdana"/>
          <w:spacing w:val="3"/>
        </w:rPr>
        <w:t>0</w:t>
      </w:r>
      <w:r w:rsidRPr="00F20D65">
        <w:rPr>
          <w:rFonts w:ascii="Verdana" w:eastAsia="Verdana" w:hAnsi="Verdana" w:cs="Verdana"/>
          <w:spacing w:val="1"/>
        </w:rPr>
        <w:t>7-</w:t>
      </w:r>
      <w:r w:rsidRPr="00F20D65">
        <w:rPr>
          <w:rFonts w:ascii="Verdana" w:eastAsia="Verdana" w:hAnsi="Verdana" w:cs="Verdana"/>
          <w:spacing w:val="3"/>
        </w:rPr>
        <w:t>2</w:t>
      </w:r>
      <w:r w:rsidRPr="00F20D65">
        <w:rPr>
          <w:rFonts w:ascii="Verdana" w:eastAsia="Verdana" w:hAnsi="Verdana" w:cs="Verdana"/>
        </w:rPr>
        <w:t>0</w:t>
      </w:r>
      <w:r w:rsidRPr="00F20D65">
        <w:rPr>
          <w:rFonts w:ascii="Verdana" w:eastAsia="Verdana" w:hAnsi="Verdana" w:cs="Verdana"/>
          <w:spacing w:val="3"/>
        </w:rPr>
        <w:t>1</w:t>
      </w:r>
      <w:r w:rsidRPr="00F20D65">
        <w:rPr>
          <w:rFonts w:ascii="Verdana" w:eastAsia="Verdana" w:hAnsi="Verdana" w:cs="Verdana"/>
          <w:spacing w:val="1"/>
        </w:rPr>
        <w:t>6</w:t>
      </w:r>
      <w:r w:rsidRPr="00F20D65">
        <w:rPr>
          <w:rFonts w:ascii="Verdana" w:eastAsia="Verdana" w:hAnsi="Verdana" w:cs="Verdana"/>
        </w:rPr>
        <w:t>)</w:t>
      </w:r>
    </w:p>
    <w:p w14:paraId="6C25775F" w14:textId="0310ADC5" w:rsidR="00F12181" w:rsidRPr="00F20D65" w:rsidRDefault="00F12181" w:rsidP="00F12181">
      <w:pPr>
        <w:spacing w:before="9" w:line="240" w:lineRule="exact"/>
        <w:ind w:left="360" w:right="1414"/>
        <w:rPr>
          <w:rFonts w:ascii="Verdana" w:eastAsia="Verdana" w:hAnsi="Verdana" w:cs="Verdana"/>
        </w:rPr>
      </w:pPr>
      <w:r w:rsidRPr="00F20D65">
        <w:rPr>
          <w:rFonts w:ascii="Verdana" w:eastAsia="Verdana" w:hAnsi="Verdana" w:cs="Verdana"/>
        </w:rPr>
        <w:t>W</w:t>
      </w:r>
      <w:r w:rsidRPr="00F20D65">
        <w:rPr>
          <w:rFonts w:ascii="Verdana" w:eastAsia="Verdana" w:hAnsi="Verdana" w:cs="Verdana"/>
          <w:spacing w:val="1"/>
        </w:rPr>
        <w:t>o</w:t>
      </w:r>
      <w:r w:rsidRPr="00F20D65">
        <w:rPr>
          <w:rFonts w:ascii="Verdana" w:eastAsia="Verdana" w:hAnsi="Verdana" w:cs="Verdana"/>
          <w:spacing w:val="-1"/>
        </w:rPr>
        <w:t>r</w:t>
      </w:r>
      <w:r w:rsidRPr="00F20D65">
        <w:rPr>
          <w:rFonts w:ascii="Verdana" w:eastAsia="Verdana" w:hAnsi="Verdana" w:cs="Verdana"/>
          <w:spacing w:val="2"/>
        </w:rPr>
        <w:t>k</w:t>
      </w:r>
      <w:r w:rsidRPr="00F20D65">
        <w:rPr>
          <w:rFonts w:ascii="Verdana" w:eastAsia="Verdana" w:hAnsi="Verdana" w:cs="Verdana"/>
          <w:spacing w:val="-1"/>
        </w:rPr>
        <w:t>e</w:t>
      </w:r>
      <w:r w:rsidRPr="00F20D65">
        <w:rPr>
          <w:rFonts w:ascii="Verdana" w:eastAsia="Verdana" w:hAnsi="Verdana" w:cs="Verdana"/>
        </w:rPr>
        <w:t>d</w:t>
      </w:r>
      <w:r w:rsidRPr="00F20D65">
        <w:rPr>
          <w:rFonts w:ascii="Verdana" w:eastAsia="Verdana" w:hAnsi="Verdana" w:cs="Verdana"/>
          <w:spacing w:val="-15"/>
        </w:rPr>
        <w:t xml:space="preserve"> </w:t>
      </w:r>
      <w:r w:rsidRPr="00F20D65">
        <w:rPr>
          <w:rFonts w:ascii="Verdana" w:eastAsia="Verdana" w:hAnsi="Verdana" w:cs="Verdana"/>
        </w:rPr>
        <w:t xml:space="preserve">as </w:t>
      </w:r>
      <w:r w:rsidR="00ED5D38">
        <w:rPr>
          <w:rFonts w:ascii="Verdana" w:eastAsia="Verdana" w:hAnsi="Verdana" w:cs="Verdana"/>
        </w:rPr>
        <w:t>Database</w:t>
      </w:r>
      <w:r w:rsidRPr="00F20D65">
        <w:rPr>
          <w:rFonts w:ascii="Verdana" w:eastAsia="Verdana" w:hAnsi="Verdana" w:cs="Verdana"/>
          <w:spacing w:val="-24"/>
        </w:rPr>
        <w:t xml:space="preserve"> </w:t>
      </w:r>
      <w:r w:rsidRPr="00F20D65">
        <w:rPr>
          <w:rFonts w:ascii="Verdana" w:eastAsia="Verdana" w:hAnsi="Verdana" w:cs="Verdana"/>
          <w:spacing w:val="3"/>
        </w:rPr>
        <w:t>C</w:t>
      </w:r>
      <w:r w:rsidRPr="00F20D65">
        <w:rPr>
          <w:rFonts w:ascii="Verdana" w:eastAsia="Verdana" w:hAnsi="Verdana" w:cs="Verdana"/>
          <w:spacing w:val="-1"/>
        </w:rPr>
        <w:t>o</w:t>
      </w:r>
      <w:r w:rsidRPr="00F20D65">
        <w:rPr>
          <w:rFonts w:ascii="Verdana" w:eastAsia="Verdana" w:hAnsi="Verdana" w:cs="Verdana"/>
          <w:spacing w:val="4"/>
        </w:rPr>
        <w:t>n</w:t>
      </w:r>
      <w:r w:rsidRPr="00F20D65">
        <w:rPr>
          <w:rFonts w:ascii="Verdana" w:eastAsia="Verdana" w:hAnsi="Verdana" w:cs="Verdana"/>
          <w:spacing w:val="-1"/>
        </w:rPr>
        <w:t>s</w:t>
      </w:r>
      <w:r w:rsidRPr="00F20D65">
        <w:rPr>
          <w:rFonts w:ascii="Verdana" w:eastAsia="Verdana" w:hAnsi="Verdana" w:cs="Verdana"/>
          <w:spacing w:val="1"/>
        </w:rPr>
        <w:t>ul</w:t>
      </w:r>
      <w:r w:rsidRPr="00F20D65">
        <w:rPr>
          <w:rFonts w:ascii="Verdana" w:eastAsia="Verdana" w:hAnsi="Verdana" w:cs="Verdana"/>
        </w:rPr>
        <w:t>ta</w:t>
      </w:r>
      <w:r w:rsidRPr="00F20D65">
        <w:rPr>
          <w:rFonts w:ascii="Verdana" w:eastAsia="Verdana" w:hAnsi="Verdana" w:cs="Verdana"/>
          <w:spacing w:val="1"/>
        </w:rPr>
        <w:t>n</w:t>
      </w:r>
      <w:r w:rsidRPr="00F20D65">
        <w:rPr>
          <w:rFonts w:ascii="Verdana" w:eastAsia="Verdana" w:hAnsi="Verdana" w:cs="Verdana"/>
        </w:rPr>
        <w:t>t</w:t>
      </w:r>
      <w:r w:rsidRPr="00F20D65">
        <w:rPr>
          <w:rFonts w:ascii="Verdana" w:eastAsia="Verdana" w:hAnsi="Verdana" w:cs="Verdana"/>
          <w:spacing w:val="-20"/>
        </w:rPr>
        <w:t xml:space="preserve"> </w:t>
      </w:r>
      <w:r w:rsidRPr="00F20D65">
        <w:rPr>
          <w:rFonts w:ascii="Verdana" w:eastAsia="Verdana" w:hAnsi="Verdana" w:cs="Verdana"/>
          <w:spacing w:val="2"/>
        </w:rPr>
        <w:t>f</w:t>
      </w:r>
      <w:r w:rsidRPr="00F20D65">
        <w:rPr>
          <w:rFonts w:ascii="Verdana" w:eastAsia="Verdana" w:hAnsi="Verdana" w:cs="Verdana"/>
          <w:spacing w:val="-1"/>
        </w:rPr>
        <w:t>o</w:t>
      </w:r>
      <w:r w:rsidRPr="00F20D65"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</w:rPr>
        <w:t xml:space="preserve"> SOFCON</w:t>
      </w:r>
      <w:r w:rsidRPr="00F20D65">
        <w:rPr>
          <w:rFonts w:ascii="Verdana" w:eastAsia="Verdana" w:hAnsi="Verdana" w:cs="Verdana"/>
          <w:spacing w:val="-7"/>
        </w:rPr>
        <w:t xml:space="preserve"> </w:t>
      </w:r>
      <w:r w:rsidRPr="00F20D65">
        <w:rPr>
          <w:rFonts w:ascii="Verdana" w:eastAsia="Verdana" w:hAnsi="Verdana" w:cs="Verdana"/>
          <w:spacing w:val="1"/>
        </w:rPr>
        <w:t>(2</w:t>
      </w:r>
      <w:r w:rsidRPr="00F20D65">
        <w:rPr>
          <w:rFonts w:ascii="Verdana" w:eastAsia="Verdana" w:hAnsi="Verdana" w:cs="Verdana"/>
        </w:rPr>
        <w:t>0</w:t>
      </w:r>
      <w:r w:rsidRPr="00F20D65">
        <w:rPr>
          <w:rFonts w:ascii="Verdana" w:eastAsia="Verdana" w:hAnsi="Verdana" w:cs="Verdana"/>
          <w:spacing w:val="3"/>
        </w:rPr>
        <w:t>0</w:t>
      </w:r>
      <w:r>
        <w:rPr>
          <w:rFonts w:ascii="Verdana" w:eastAsia="Verdana" w:hAnsi="Verdana" w:cs="Verdana"/>
          <w:spacing w:val="3"/>
        </w:rPr>
        <w:t>2</w:t>
      </w:r>
      <w:r w:rsidRPr="00F20D65">
        <w:rPr>
          <w:rFonts w:ascii="Verdana" w:eastAsia="Verdana" w:hAnsi="Verdana" w:cs="Verdana"/>
          <w:spacing w:val="1"/>
        </w:rPr>
        <w:t>-</w:t>
      </w:r>
      <w:r w:rsidRPr="00F20D65">
        <w:rPr>
          <w:rFonts w:ascii="Verdana" w:eastAsia="Verdana" w:hAnsi="Verdana" w:cs="Verdana"/>
          <w:spacing w:val="3"/>
        </w:rPr>
        <w:t>2</w:t>
      </w:r>
      <w:r w:rsidRPr="00F20D65">
        <w:rPr>
          <w:rFonts w:ascii="Verdana" w:eastAsia="Verdana" w:hAnsi="Verdana" w:cs="Verdana"/>
        </w:rPr>
        <w:t>0</w:t>
      </w:r>
      <w:r>
        <w:rPr>
          <w:rFonts w:ascii="Verdana" w:eastAsia="Verdana" w:hAnsi="Verdana" w:cs="Verdana"/>
        </w:rPr>
        <w:t>07</w:t>
      </w:r>
      <w:r w:rsidRPr="00F20D65">
        <w:rPr>
          <w:rFonts w:ascii="Verdana" w:eastAsia="Verdana" w:hAnsi="Verdana" w:cs="Verdana"/>
        </w:rPr>
        <w:t>)</w:t>
      </w:r>
    </w:p>
    <w:p w14:paraId="68CF1A01" w14:textId="77777777" w:rsidR="00F12181" w:rsidRPr="00F20D65" w:rsidRDefault="00F12181" w:rsidP="00F20D65">
      <w:pPr>
        <w:spacing w:before="9" w:line="240" w:lineRule="exact"/>
        <w:ind w:left="360" w:right="1414"/>
        <w:rPr>
          <w:rFonts w:ascii="Verdana" w:eastAsia="Verdana" w:hAnsi="Verdana" w:cs="Verdana"/>
        </w:rPr>
      </w:pPr>
    </w:p>
    <w:p w14:paraId="45108CDE" w14:textId="77777777" w:rsidR="00670955" w:rsidRDefault="00670955">
      <w:pPr>
        <w:spacing w:before="12" w:line="200" w:lineRule="exact"/>
      </w:pPr>
    </w:p>
    <w:p w14:paraId="26F8F2B2" w14:textId="730C1B55" w:rsidR="00670955" w:rsidRDefault="00791723" w:rsidP="00791723">
      <w:pPr>
        <w:spacing w:before="23" w:line="360" w:lineRule="auto"/>
        <w:ind w:right="806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000FF"/>
          <w:u w:val="thick" w:color="0000FF"/>
        </w:rPr>
        <w:t xml:space="preserve"> </w:t>
      </w:r>
      <w:r w:rsidR="0084259F">
        <w:rPr>
          <w:rFonts w:ascii="Verdana" w:eastAsia="Verdana" w:hAnsi="Verdana" w:cs="Verdana"/>
          <w:b/>
          <w:color w:val="0000FF"/>
          <w:u w:val="thick" w:color="0000FF"/>
        </w:rPr>
        <w:t>S</w:t>
      </w:r>
      <w:r w:rsidR="0084259F">
        <w:rPr>
          <w:rFonts w:ascii="Verdana" w:eastAsia="Verdana" w:hAnsi="Verdana" w:cs="Verdana"/>
          <w:b/>
          <w:color w:val="0000FF"/>
          <w:spacing w:val="-1"/>
          <w:u w:val="thick" w:color="0000FF"/>
        </w:rPr>
        <w:t>A</w:t>
      </w:r>
      <w:r w:rsidR="0084259F">
        <w:rPr>
          <w:rFonts w:ascii="Verdana" w:eastAsia="Verdana" w:hAnsi="Verdana" w:cs="Verdana"/>
          <w:b/>
          <w:color w:val="0000FF"/>
          <w:u w:val="thick" w:color="0000FF"/>
        </w:rPr>
        <w:t>P</w:t>
      </w:r>
      <w:r w:rsidR="0084259F">
        <w:rPr>
          <w:rFonts w:ascii="Verdana" w:eastAsia="Verdana" w:hAnsi="Verdana" w:cs="Verdana"/>
          <w:b/>
          <w:color w:val="0000FF"/>
        </w:rPr>
        <w:t xml:space="preserve"> </w:t>
      </w:r>
      <w:r>
        <w:rPr>
          <w:rFonts w:ascii="Verdana" w:eastAsia="Verdana" w:hAnsi="Verdana" w:cs="Verdana"/>
          <w:b/>
          <w:color w:val="0000FF"/>
        </w:rPr>
        <w:t xml:space="preserve">   </w:t>
      </w:r>
      <w:r w:rsidR="00955FE8">
        <w:rPr>
          <w:rFonts w:ascii="Verdana" w:eastAsia="Verdana" w:hAnsi="Verdana" w:cs="Verdana"/>
          <w:b/>
          <w:color w:val="0000FF"/>
          <w:spacing w:val="1"/>
          <w:u w:val="thick" w:color="0000FF"/>
        </w:rPr>
        <w:t>Experien</w:t>
      </w:r>
      <w:r w:rsidR="00A20357">
        <w:rPr>
          <w:rFonts w:ascii="Verdana" w:eastAsia="Verdana" w:hAnsi="Verdana" w:cs="Verdana"/>
          <w:b/>
          <w:color w:val="0000FF"/>
          <w:spacing w:val="1"/>
          <w:u w:val="thick" w:color="0000FF"/>
        </w:rPr>
        <w:t>ce</w:t>
      </w:r>
    </w:p>
    <w:p w14:paraId="37836C88" w14:textId="77777777" w:rsidR="00670955" w:rsidRDefault="0084259F">
      <w:pPr>
        <w:ind w:left="2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3"/>
        </w:rPr>
        <w:t>2</w:t>
      </w:r>
      <w:r>
        <w:rPr>
          <w:rFonts w:ascii="Verdana" w:eastAsia="Verdana" w:hAnsi="Verdana" w:cs="Verdana"/>
        </w:rPr>
        <w:t>0</w:t>
      </w:r>
      <w:r>
        <w:rPr>
          <w:rFonts w:ascii="Verdana" w:eastAsia="Verdana" w:hAnsi="Verdana" w:cs="Verdana"/>
          <w:spacing w:val="1"/>
        </w:rPr>
        <w:t>1</w:t>
      </w:r>
      <w:r>
        <w:rPr>
          <w:rFonts w:ascii="Verdana" w:eastAsia="Verdana" w:hAnsi="Verdana" w:cs="Verdana"/>
        </w:rPr>
        <w:t>7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ill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da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 xml:space="preserve">e </w:t>
      </w:r>
      <w:r>
        <w:rPr>
          <w:rFonts w:ascii="Verdana" w:eastAsia="Verdana" w:hAnsi="Verdana" w:cs="Verdana"/>
          <w:spacing w:val="35"/>
        </w:rPr>
        <w:t xml:space="preserve"> </w:t>
      </w:r>
      <w:r>
        <w:rPr>
          <w:rFonts w:ascii="Verdana" w:eastAsia="Verdana" w:hAnsi="Verdana" w:cs="Verdana"/>
        </w:rPr>
        <w:t xml:space="preserve">:     </w:t>
      </w:r>
      <w:r>
        <w:rPr>
          <w:rFonts w:ascii="Verdana" w:eastAsia="Verdana" w:hAnsi="Verdana" w:cs="Verdana"/>
          <w:spacing w:val="9"/>
        </w:rPr>
        <w:t xml:space="preserve"> </w:t>
      </w:r>
      <w:r>
        <w:rPr>
          <w:rFonts w:ascii="Verdana" w:eastAsia="Verdana" w:hAnsi="Verdana" w:cs="Verdana"/>
          <w:spacing w:val="3"/>
        </w:rPr>
        <w:t>S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ud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Pan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-1"/>
        </w:rPr>
        <w:t>G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</w:rPr>
        <w:t>.</w:t>
      </w:r>
    </w:p>
    <w:p w14:paraId="47E77D64" w14:textId="77777777" w:rsidR="00670955" w:rsidRDefault="0084259F">
      <w:pPr>
        <w:spacing w:before="35"/>
        <w:ind w:left="298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3"/>
        </w:rPr>
        <w:t>S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</w:rPr>
        <w:t>sis/</w:t>
      </w:r>
      <w:r>
        <w:rPr>
          <w:rFonts w:ascii="Verdana" w:eastAsia="Verdana" w:hAnsi="Verdana" w:cs="Verdana"/>
          <w:spacing w:val="-9"/>
        </w:rPr>
        <w:t xml:space="preserve"> 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</w:rPr>
        <w:t>.</w:t>
      </w:r>
    </w:p>
    <w:p w14:paraId="16C232F5" w14:textId="77777777" w:rsidR="00670955" w:rsidRDefault="00670955">
      <w:pPr>
        <w:spacing w:before="2" w:line="100" w:lineRule="exact"/>
        <w:rPr>
          <w:sz w:val="11"/>
          <w:szCs w:val="11"/>
        </w:rPr>
      </w:pPr>
    </w:p>
    <w:p w14:paraId="33299B60" w14:textId="77777777" w:rsidR="00670955" w:rsidRDefault="00670955">
      <w:pPr>
        <w:spacing w:line="200" w:lineRule="exact"/>
      </w:pPr>
    </w:p>
    <w:p w14:paraId="5E3A7875" w14:textId="77777777" w:rsidR="00670955" w:rsidRDefault="0084259F">
      <w:pPr>
        <w:spacing w:line="220" w:lineRule="exact"/>
        <w:ind w:left="2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  <w:position w:val="-1"/>
          <w:u w:val="thick" w:color="000000"/>
        </w:rPr>
        <w:t>O</w:t>
      </w:r>
      <w:r>
        <w:rPr>
          <w:rFonts w:ascii="Verdana" w:eastAsia="Verdana" w:hAnsi="Verdana" w:cs="Verdana"/>
          <w:b/>
          <w:position w:val="-1"/>
          <w:u w:val="thick" w:color="000000"/>
        </w:rPr>
        <w:t>ve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r</w:t>
      </w:r>
      <w:r>
        <w:rPr>
          <w:rFonts w:ascii="Verdana" w:eastAsia="Verdana" w:hAnsi="Verdana" w:cs="Verdana"/>
          <w:b/>
          <w:spacing w:val="-1"/>
          <w:position w:val="-1"/>
          <w:u w:val="thick" w:color="000000"/>
        </w:rPr>
        <w:t>al</w:t>
      </w:r>
      <w:r>
        <w:rPr>
          <w:rFonts w:ascii="Verdana" w:eastAsia="Verdana" w:hAnsi="Verdana" w:cs="Verdana"/>
          <w:b/>
          <w:position w:val="-1"/>
          <w:u w:val="thick" w:color="000000"/>
        </w:rPr>
        <w:t>l</w:t>
      </w:r>
      <w:r>
        <w:rPr>
          <w:rFonts w:ascii="Verdana" w:eastAsia="Verdana" w:hAnsi="Verdana" w:cs="Verdana"/>
          <w:b/>
          <w:spacing w:val="-16"/>
          <w:position w:val="-1"/>
          <w:u w:val="thick" w:color="000000"/>
        </w:rPr>
        <w:t xml:space="preserve"> </w:t>
      </w:r>
      <w:r>
        <w:rPr>
          <w:rFonts w:ascii="Verdana" w:eastAsia="Verdana" w:hAnsi="Verdana" w:cs="Verdana"/>
          <w:b/>
          <w:position w:val="-1"/>
          <w:u w:val="thick" w:color="000000"/>
        </w:rPr>
        <w:t>R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es</w:t>
      </w:r>
      <w:r>
        <w:rPr>
          <w:rFonts w:ascii="Verdana" w:eastAsia="Verdana" w:hAnsi="Verdana" w:cs="Verdana"/>
          <w:b/>
          <w:position w:val="-1"/>
          <w:u w:val="thick" w:color="000000"/>
        </w:rPr>
        <w:t>p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on</w:t>
      </w:r>
      <w:r>
        <w:rPr>
          <w:rFonts w:ascii="Verdana" w:eastAsia="Verdana" w:hAnsi="Verdana" w:cs="Verdana"/>
          <w:b/>
          <w:spacing w:val="-1"/>
          <w:position w:val="-1"/>
          <w:u w:val="thick" w:color="000000"/>
        </w:rPr>
        <w:t>si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b</w:t>
      </w:r>
      <w:r>
        <w:rPr>
          <w:rFonts w:ascii="Verdana" w:eastAsia="Verdana" w:hAnsi="Verdana" w:cs="Verdana"/>
          <w:b/>
          <w:spacing w:val="-1"/>
          <w:position w:val="-1"/>
          <w:u w:val="thick" w:color="000000"/>
        </w:rPr>
        <w:t>il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i</w:t>
      </w:r>
      <w:r>
        <w:rPr>
          <w:rFonts w:ascii="Verdana" w:eastAsia="Verdana" w:hAnsi="Verdana" w:cs="Verdana"/>
          <w:b/>
          <w:spacing w:val="3"/>
          <w:position w:val="-1"/>
          <w:u w:val="thick" w:color="000000"/>
        </w:rPr>
        <w:t>t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i</w:t>
      </w:r>
      <w:r>
        <w:rPr>
          <w:rFonts w:ascii="Verdana" w:eastAsia="Verdana" w:hAnsi="Verdana" w:cs="Verdana"/>
          <w:b/>
          <w:position w:val="-1"/>
          <w:u w:val="thick" w:color="000000"/>
        </w:rPr>
        <w:t>e</w:t>
      </w:r>
      <w:r>
        <w:rPr>
          <w:rFonts w:ascii="Verdana" w:eastAsia="Verdana" w:hAnsi="Verdana" w:cs="Verdana"/>
          <w:b/>
          <w:spacing w:val="-1"/>
          <w:position w:val="-1"/>
          <w:u w:val="thick" w:color="000000"/>
        </w:rPr>
        <w:t>s</w:t>
      </w:r>
      <w:r>
        <w:rPr>
          <w:rFonts w:ascii="Verdana" w:eastAsia="Verdana" w:hAnsi="Verdana" w:cs="Verdana"/>
          <w:b/>
          <w:position w:val="-1"/>
          <w:u w:val="thick" w:color="000000"/>
        </w:rPr>
        <w:t>:</w:t>
      </w:r>
    </w:p>
    <w:p w14:paraId="042BFE65" w14:textId="77777777" w:rsidR="00670955" w:rsidRDefault="00670955">
      <w:pPr>
        <w:spacing w:before="18" w:line="220" w:lineRule="exact"/>
        <w:rPr>
          <w:sz w:val="22"/>
          <w:szCs w:val="22"/>
        </w:rPr>
      </w:pPr>
    </w:p>
    <w:p w14:paraId="26CB0CA9" w14:textId="6FB9D412" w:rsidR="00670955" w:rsidRDefault="008C6998">
      <w:pPr>
        <w:spacing w:before="23" w:line="248" w:lineRule="auto"/>
        <w:ind w:left="602" w:right="1013" w:hanging="360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2A4C9D2C" wp14:editId="26FDBFF5">
            <wp:extent cx="114300" cy="114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2"/>
        </w:rPr>
        <w:t>W</w:t>
      </w:r>
      <w:r w:rsidR="0084259F">
        <w:rPr>
          <w:rFonts w:ascii="Verdana" w:eastAsia="Verdana" w:hAnsi="Verdana" w:cs="Verdana"/>
          <w:spacing w:val="1"/>
        </w:rPr>
        <w:t>or</w:t>
      </w:r>
      <w:r w:rsidR="0084259F">
        <w:rPr>
          <w:rFonts w:ascii="Verdana" w:eastAsia="Verdana" w:hAnsi="Verdana" w:cs="Verdana"/>
          <w:spacing w:val="2"/>
        </w:rPr>
        <w:t>k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w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</w:rPr>
        <w:t xml:space="preserve">th </w:t>
      </w:r>
      <w:r w:rsidR="0084259F">
        <w:rPr>
          <w:rFonts w:ascii="Verdana" w:eastAsia="Verdana" w:hAnsi="Verdana" w:cs="Verdana"/>
          <w:spacing w:val="1"/>
        </w:rPr>
        <w:t xml:space="preserve"> S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</w:rPr>
        <w:t xml:space="preserve">P </w:t>
      </w:r>
      <w:r w:rsidR="0084259F">
        <w:rPr>
          <w:rFonts w:ascii="Verdana" w:eastAsia="Verdana" w:hAnsi="Verdana" w:cs="Verdana"/>
          <w:spacing w:val="-1"/>
        </w:rPr>
        <w:t>H</w:t>
      </w:r>
      <w:r w:rsidR="0084259F">
        <w:rPr>
          <w:rFonts w:ascii="Verdana" w:eastAsia="Verdana" w:hAnsi="Verdana" w:cs="Verdana"/>
          <w:spacing w:val="3"/>
        </w:rPr>
        <w:t>AN</w:t>
      </w:r>
      <w:r w:rsidR="0084259F">
        <w:rPr>
          <w:rFonts w:ascii="Verdana" w:eastAsia="Verdana" w:hAnsi="Verdana" w:cs="Verdana"/>
          <w:spacing w:val="1"/>
        </w:rPr>
        <w:t>A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</w:t>
      </w:r>
      <w:r w:rsidR="0084259F">
        <w:rPr>
          <w:rFonts w:ascii="Verdana" w:eastAsia="Verdana" w:hAnsi="Verdana" w:cs="Verdana"/>
          <w:spacing w:val="3"/>
        </w:rPr>
        <w:t>/</w:t>
      </w:r>
      <w:r w:rsidR="0084259F">
        <w:rPr>
          <w:rFonts w:ascii="Verdana" w:eastAsia="Verdana" w:hAnsi="Verdana" w:cs="Verdana"/>
        </w:rPr>
        <w:t>4</w:t>
      </w:r>
      <w:r w:rsidR="0084259F">
        <w:rPr>
          <w:rFonts w:ascii="Verdana" w:eastAsia="Verdana" w:hAnsi="Verdana" w:cs="Verdana"/>
          <w:spacing w:val="1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H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-10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  <w:spacing w:val="4"/>
        </w:rPr>
        <w:t>/</w:t>
      </w:r>
      <w:r w:rsidR="0084259F">
        <w:rPr>
          <w:rFonts w:ascii="Verdana" w:eastAsia="Verdana" w:hAnsi="Verdana" w:cs="Verdana"/>
        </w:rPr>
        <w:t>3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S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3"/>
        </w:rPr>
        <w:t>u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2"/>
        </w:rPr>
        <w:t>y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H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S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-1"/>
        </w:rPr>
        <w:t>c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</w:rPr>
        <w:t>y</w:t>
      </w:r>
    </w:p>
    <w:p w14:paraId="56B16A10" w14:textId="718404D6" w:rsidR="00670955" w:rsidRDefault="008C6998">
      <w:pPr>
        <w:spacing w:line="251" w:lineRule="auto"/>
        <w:ind w:left="602" w:right="446" w:hanging="360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5836780D" wp14:editId="12DADE04">
            <wp:extent cx="114300" cy="114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I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</w:rPr>
        <w:t>i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l</w:t>
      </w:r>
      <w:r w:rsidR="0084259F">
        <w:rPr>
          <w:rFonts w:ascii="Verdana" w:eastAsia="Verdana" w:hAnsi="Verdana" w:cs="Verdana"/>
          <w:spacing w:val="2"/>
        </w:rPr>
        <w:t>y</w:t>
      </w:r>
      <w:r w:rsidR="0084259F">
        <w:rPr>
          <w:rFonts w:ascii="Verdana" w:eastAsia="Verdana" w:hAnsi="Verdana" w:cs="Verdana"/>
          <w:spacing w:val="1"/>
        </w:rPr>
        <w:t>zi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9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nt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</w:rPr>
        <w:t>al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re</w:t>
      </w:r>
      <w:r w:rsidR="0084259F">
        <w:rPr>
          <w:rFonts w:ascii="Verdana" w:eastAsia="Verdana" w:hAnsi="Verdana" w:cs="Verdana"/>
          <w:spacing w:val="2"/>
        </w:rPr>
        <w:t>a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im</w:t>
      </w:r>
      <w:r w:rsidR="0084259F">
        <w:rPr>
          <w:rFonts w:ascii="Verdana" w:eastAsia="Verdana" w:hAnsi="Verdana" w:cs="Verdana"/>
          <w:spacing w:val="1"/>
        </w:rPr>
        <w:t>pro</w:t>
      </w:r>
      <w:r w:rsidR="0084259F">
        <w:rPr>
          <w:rFonts w:ascii="Verdana" w:eastAsia="Verdana" w:hAnsi="Verdana" w:cs="Verdana"/>
          <w:spacing w:val="2"/>
        </w:rPr>
        <w:t>ve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</w:rPr>
        <w:t>f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3"/>
        </w:rPr>
        <w:t>y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em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(p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-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2"/>
        </w:rPr>
        <w:t xml:space="preserve">ve </w:t>
      </w:r>
      <w:r w:rsidR="0084259F">
        <w:rPr>
          <w:rFonts w:ascii="Verdana" w:eastAsia="Verdana" w:hAnsi="Verdana" w:cs="Verdana"/>
          <w:spacing w:val="1"/>
        </w:rPr>
        <w:t>prob</w:t>
      </w:r>
      <w:r w:rsidR="0084259F">
        <w:rPr>
          <w:rFonts w:ascii="Verdana" w:eastAsia="Verdana" w:hAnsi="Verdana" w:cs="Verdana"/>
          <w:spacing w:val="3"/>
        </w:rPr>
        <w:t>l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m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m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g</w:t>
      </w:r>
      <w:r w:rsidR="0084259F">
        <w:rPr>
          <w:rFonts w:ascii="Verdana" w:eastAsia="Verdana" w:hAnsi="Verdana" w:cs="Verdana"/>
          <w:spacing w:val="2"/>
        </w:rPr>
        <w:t>e</w:t>
      </w:r>
      <w:r w:rsidR="0084259F">
        <w:rPr>
          <w:rFonts w:ascii="Verdana" w:eastAsia="Verdana" w:hAnsi="Verdana" w:cs="Verdana"/>
          <w:spacing w:val="4"/>
        </w:rPr>
        <w:t>m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nt</w:t>
      </w:r>
      <w:r w:rsidR="0084259F">
        <w:rPr>
          <w:rFonts w:ascii="Verdana" w:eastAsia="Verdana" w:hAnsi="Verdana" w:cs="Verdana"/>
        </w:rPr>
        <w:t>)</w:t>
      </w:r>
      <w:r w:rsidR="0084259F">
        <w:rPr>
          <w:rFonts w:ascii="Verdana" w:eastAsia="Verdana" w:hAnsi="Verdana" w:cs="Verdana"/>
          <w:spacing w:val="-10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an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d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3"/>
        </w:rPr>
        <w:t>l</w:t>
      </w:r>
      <w:r w:rsidR="0084259F">
        <w:rPr>
          <w:rFonts w:ascii="Verdana" w:eastAsia="Verdana" w:hAnsi="Verdana" w:cs="Verdana"/>
        </w:rPr>
        <w:t>i</w:t>
      </w:r>
      <w:r w:rsidR="0084259F">
        <w:rPr>
          <w:rFonts w:ascii="Verdana" w:eastAsia="Verdana" w:hAnsi="Verdana" w:cs="Verdana"/>
          <w:spacing w:val="2"/>
        </w:rPr>
        <w:t>v</w:t>
      </w:r>
      <w:r w:rsidR="0084259F">
        <w:rPr>
          <w:rFonts w:ascii="Verdana" w:eastAsia="Verdana" w:hAnsi="Verdana" w:cs="Verdana"/>
          <w:spacing w:val="1"/>
        </w:rPr>
        <w:t>erin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nt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3"/>
        </w:rPr>
        <w:t>u</w:t>
      </w:r>
      <w:r w:rsidR="0084259F">
        <w:rPr>
          <w:rFonts w:ascii="Verdana" w:eastAsia="Verdana" w:hAnsi="Verdana" w:cs="Verdana"/>
          <w:spacing w:val="1"/>
        </w:rPr>
        <w:t>ou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9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3"/>
        </w:rPr>
        <w:t>mp</w:t>
      </w:r>
      <w:r w:rsidR="0084259F">
        <w:rPr>
          <w:rFonts w:ascii="Verdana" w:eastAsia="Verdana" w:hAnsi="Verdana" w:cs="Verdana"/>
          <w:spacing w:val="1"/>
        </w:rPr>
        <w:t>ro</w:t>
      </w:r>
      <w:r w:rsidR="0084259F">
        <w:rPr>
          <w:rFonts w:ascii="Verdana" w:eastAsia="Verdana" w:hAnsi="Verdana" w:cs="Verdana"/>
          <w:spacing w:val="2"/>
        </w:rPr>
        <w:t>v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t</w:t>
      </w:r>
    </w:p>
    <w:p w14:paraId="4B4D757F" w14:textId="31E07D8D" w:rsidR="00670955" w:rsidRDefault="008C6998">
      <w:pPr>
        <w:spacing w:before="9"/>
        <w:ind w:left="24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23887597" wp14:editId="4672818B">
            <wp:extent cx="114300" cy="114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1"/>
        </w:rPr>
        <w:t>(</w:t>
      </w:r>
      <w:r w:rsidR="0084259F">
        <w:rPr>
          <w:rFonts w:ascii="Verdana" w:eastAsia="Verdana" w:hAnsi="Verdana" w:cs="Verdana"/>
          <w:spacing w:val="2"/>
        </w:rPr>
        <w:t>T</w:t>
      </w:r>
      <w:r w:rsidR="0084259F">
        <w:rPr>
          <w:rFonts w:ascii="Verdana" w:eastAsia="Verdana" w:hAnsi="Verdana" w:cs="Verdana"/>
        </w:rPr>
        <w:t>M</w:t>
      </w:r>
      <w:r w:rsidR="0084259F">
        <w:rPr>
          <w:rFonts w:ascii="Verdana" w:eastAsia="Verdana" w:hAnsi="Verdana" w:cs="Verdana"/>
          <w:spacing w:val="1"/>
        </w:rPr>
        <w:t>S</w:t>
      </w:r>
      <w:r w:rsidR="0084259F">
        <w:rPr>
          <w:rFonts w:ascii="Verdana" w:eastAsia="Verdana" w:hAnsi="Verdana" w:cs="Verdana"/>
        </w:rPr>
        <w:t>)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b</w:t>
      </w:r>
      <w:r w:rsidR="0084259F">
        <w:rPr>
          <w:rFonts w:ascii="Verdana" w:eastAsia="Verdana" w:hAnsi="Verdana" w:cs="Verdana"/>
          <w:spacing w:val="1"/>
        </w:rPr>
        <w:t>a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</w:rPr>
        <w:t>ch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j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3"/>
        </w:rPr>
        <w:t>b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na</w:t>
      </w:r>
      <w:r w:rsidR="0084259F">
        <w:rPr>
          <w:rFonts w:ascii="Verdana" w:eastAsia="Verdana" w:hAnsi="Verdana" w:cs="Verdana"/>
          <w:spacing w:val="3"/>
        </w:rPr>
        <w:t>g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  <w:spacing w:val="1"/>
        </w:rPr>
        <w:t>ro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3"/>
        </w:rPr>
        <w:t>u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</w:rPr>
        <w:t>.</w:t>
      </w:r>
    </w:p>
    <w:p w14:paraId="75A1630C" w14:textId="36E69501" w:rsidR="00670955" w:rsidRDefault="008C6998">
      <w:pPr>
        <w:spacing w:before="9" w:line="251" w:lineRule="auto"/>
        <w:ind w:left="602" w:right="82" w:hanging="360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513E238" wp14:editId="4CF38FF5">
            <wp:extent cx="114300" cy="114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2"/>
        </w:rPr>
        <w:t>P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3"/>
        </w:rPr>
        <w:t>v</w:t>
      </w:r>
      <w:r w:rsidR="0084259F">
        <w:rPr>
          <w:rFonts w:ascii="Verdana" w:eastAsia="Verdana" w:hAnsi="Verdana" w:cs="Verdana"/>
          <w:spacing w:val="1"/>
        </w:rPr>
        <w:t>idi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</w:rPr>
        <w:t>o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al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x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2"/>
        </w:rPr>
        <w:t>e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3"/>
        </w:rPr>
        <w:t>ti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</w:rPr>
        <w:t xml:space="preserve">r 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</w:rPr>
        <w:t>o</w:t>
      </w:r>
      <w:r w:rsidR="0084259F">
        <w:rPr>
          <w:rFonts w:ascii="Verdana" w:eastAsia="Verdana" w:hAnsi="Verdana" w:cs="Verdana"/>
          <w:spacing w:val="1"/>
        </w:rPr>
        <w:t>lu</w:t>
      </w:r>
      <w:r w:rsidR="0084259F">
        <w:rPr>
          <w:rFonts w:ascii="Verdana" w:eastAsia="Verdana" w:hAnsi="Verdana" w:cs="Verdana"/>
          <w:spacing w:val="3"/>
        </w:rPr>
        <w:t>ti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  <w:spacing w:val="3"/>
        </w:rPr>
        <w:t>mp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1"/>
        </w:rPr>
        <w:t>ig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5"/>
        </w:rPr>
        <w:t>p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</w:rPr>
        <w:t>im</w:t>
      </w:r>
      <w:r w:rsidR="0084259F">
        <w:rPr>
          <w:rFonts w:ascii="Verdana" w:eastAsia="Verdana" w:hAnsi="Verdana" w:cs="Verdana"/>
          <w:spacing w:val="4"/>
        </w:rPr>
        <w:t>i</w:t>
      </w:r>
      <w:r w:rsidR="0084259F">
        <w:rPr>
          <w:rFonts w:ascii="Verdana" w:eastAsia="Verdana" w:hAnsi="Verdana" w:cs="Verdana"/>
          <w:spacing w:val="1"/>
        </w:rPr>
        <w:t>z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ti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-10"/>
        </w:rPr>
        <w:t xml:space="preserve"> 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4"/>
        </w:rPr>
        <w:t>h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3"/>
        </w:rPr>
        <w:t>g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s 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3"/>
        </w:rPr>
        <w:t xml:space="preserve"> p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3"/>
        </w:rPr>
        <w:t>bl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m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re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l</w:t>
      </w:r>
      <w:r w:rsidR="0084259F">
        <w:rPr>
          <w:rFonts w:ascii="Verdana" w:eastAsia="Verdana" w:hAnsi="Verdana" w:cs="Verdana"/>
          <w:spacing w:val="2"/>
        </w:rPr>
        <w:t>u</w:t>
      </w:r>
      <w:r w:rsidR="0084259F">
        <w:rPr>
          <w:rFonts w:ascii="Verdana" w:eastAsia="Verdana" w:hAnsi="Verdana" w:cs="Verdana"/>
          <w:spacing w:val="3"/>
        </w:rPr>
        <w:t>ti</w:t>
      </w:r>
      <w:r w:rsidR="0084259F">
        <w:rPr>
          <w:rFonts w:ascii="Verdana" w:eastAsia="Verdana" w:hAnsi="Verdana" w:cs="Verdana"/>
          <w:spacing w:val="-1"/>
        </w:rPr>
        <w:t>on</w:t>
      </w:r>
    </w:p>
    <w:p w14:paraId="4B61C25D" w14:textId="6BB90E48" w:rsidR="00670955" w:rsidRDefault="008C6998">
      <w:pPr>
        <w:spacing w:line="240" w:lineRule="exact"/>
        <w:ind w:left="24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26DA594F" wp14:editId="467E0600">
            <wp:extent cx="114300" cy="114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Ma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0F5EF3">
        <w:rPr>
          <w:rFonts w:ascii="Verdana" w:eastAsia="Verdana" w:hAnsi="Verdana" w:cs="Verdana"/>
          <w:spacing w:val="-2"/>
        </w:rPr>
        <w:t xml:space="preserve">High Availability 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R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</w:rPr>
        <w:t>o</w:t>
      </w:r>
      <w:r w:rsidR="0084259F">
        <w:rPr>
          <w:rFonts w:ascii="Verdana" w:eastAsia="Verdana" w:hAnsi="Verdana" w:cs="Verdana"/>
          <w:spacing w:val="2"/>
        </w:rPr>
        <w:t>v</w:t>
      </w:r>
      <w:r w:rsidR="0084259F">
        <w:rPr>
          <w:rFonts w:ascii="Verdana" w:eastAsia="Verdana" w:hAnsi="Verdana" w:cs="Verdana"/>
          <w:spacing w:val="1"/>
        </w:rPr>
        <w:t>er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w</w:t>
      </w:r>
      <w:r w:rsidR="0084259F">
        <w:rPr>
          <w:rFonts w:ascii="Verdana" w:eastAsia="Verdana" w:hAnsi="Verdana" w:cs="Verdana"/>
        </w:rPr>
        <w:t>i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</w:rPr>
        <w:t>h</w:t>
      </w:r>
      <w:r w:rsidR="000F5EF3">
        <w:rPr>
          <w:rFonts w:ascii="Verdana" w:eastAsia="Verdana" w:hAnsi="Verdana" w:cs="Verdana"/>
        </w:rPr>
        <w:t xml:space="preserve"> SAP Hana Replication</w:t>
      </w:r>
      <w:r w:rsidR="0084259F">
        <w:rPr>
          <w:rFonts w:ascii="Verdana" w:eastAsia="Verdana" w:hAnsi="Verdana" w:cs="Verdana"/>
        </w:rPr>
        <w:t>.</w:t>
      </w:r>
    </w:p>
    <w:p w14:paraId="006A3F22" w14:textId="713444E1" w:rsidR="00670955" w:rsidRDefault="008C6998">
      <w:pPr>
        <w:spacing w:before="11" w:line="249" w:lineRule="auto"/>
        <w:ind w:left="602" w:right="509" w:hanging="360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21A0F2CF" wp14:editId="291DA449">
            <wp:extent cx="114300" cy="114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2"/>
        </w:rPr>
        <w:t>W</w:t>
      </w:r>
      <w:r w:rsidR="0084259F">
        <w:rPr>
          <w:rFonts w:ascii="Verdana" w:eastAsia="Verdana" w:hAnsi="Verdana" w:cs="Verdana"/>
          <w:spacing w:val="1"/>
        </w:rPr>
        <w:t>or</w:t>
      </w:r>
      <w:r w:rsidR="0084259F">
        <w:rPr>
          <w:rFonts w:ascii="Verdana" w:eastAsia="Verdana" w:hAnsi="Verdana" w:cs="Verdana"/>
        </w:rPr>
        <w:t>k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</w:rPr>
        <w:t>w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</w:rPr>
        <w:t>h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</w:rPr>
        <w:t>f</w:t>
      </w:r>
      <w:r w:rsidR="0084259F">
        <w:rPr>
          <w:rFonts w:ascii="Verdana" w:eastAsia="Verdana" w:hAnsi="Verdana" w:cs="Verdana"/>
          <w:spacing w:val="1"/>
        </w:rPr>
        <w:t>u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3"/>
        </w:rPr>
        <w:t>ti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2"/>
        </w:rPr>
        <w:t>a</w:t>
      </w:r>
      <w:r w:rsidR="0084259F">
        <w:rPr>
          <w:rFonts w:ascii="Verdana" w:eastAsia="Verdana" w:hAnsi="Verdana" w:cs="Verdana"/>
        </w:rPr>
        <w:t>l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th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  <w:spacing w:val="-1"/>
        </w:rPr>
        <w:t>c</w:t>
      </w:r>
      <w:r w:rsidR="0084259F">
        <w:rPr>
          <w:rFonts w:ascii="Verdana" w:eastAsia="Verdana" w:hAnsi="Verdana" w:cs="Verdana"/>
          <w:spacing w:val="1"/>
        </w:rPr>
        <w:t>hi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1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am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</w:rPr>
        <w:t>o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er</w:t>
      </w:r>
      <w:r w:rsidR="0084259F">
        <w:rPr>
          <w:rFonts w:ascii="Verdana" w:eastAsia="Verdana" w:hAnsi="Verdana" w:cs="Verdana"/>
        </w:rPr>
        <w:t>m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9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b</w:t>
      </w:r>
      <w:r w:rsidR="0084259F">
        <w:rPr>
          <w:rFonts w:ascii="Verdana" w:eastAsia="Verdana" w:hAnsi="Verdana" w:cs="Verdana"/>
          <w:spacing w:val="5"/>
        </w:rPr>
        <w:t>e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  <w:spacing w:val="1"/>
        </w:rPr>
        <w:t xml:space="preserve">or </w:t>
      </w:r>
      <w:r w:rsidR="0084259F">
        <w:rPr>
          <w:rFonts w:ascii="Verdana" w:eastAsia="Verdana" w:hAnsi="Verdana" w:cs="Verdana"/>
        </w:rPr>
        <w:t>f</w:t>
      </w:r>
      <w:r w:rsidR="0084259F">
        <w:rPr>
          <w:rFonts w:ascii="Verdana" w:eastAsia="Verdana" w:hAnsi="Verdana" w:cs="Verdana"/>
          <w:spacing w:val="1"/>
        </w:rPr>
        <w:t>ut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l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2"/>
        </w:rPr>
        <w:t>a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s</w:t>
      </w:r>
    </w:p>
    <w:p w14:paraId="0704AA8F" w14:textId="77777777" w:rsidR="00670955" w:rsidRDefault="00670955">
      <w:pPr>
        <w:spacing w:before="10" w:line="220" w:lineRule="exact"/>
        <w:rPr>
          <w:sz w:val="22"/>
          <w:szCs w:val="22"/>
        </w:rPr>
      </w:pPr>
    </w:p>
    <w:p w14:paraId="590FF40F" w14:textId="25EB1670" w:rsidR="00670955" w:rsidRDefault="0084259F">
      <w:pPr>
        <w:spacing w:before="23" w:line="360" w:lineRule="auto"/>
        <w:ind w:left="220" w:right="806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000FF"/>
          <w:u w:val="thick" w:color="0000FF"/>
        </w:rPr>
        <w:t>S</w:t>
      </w:r>
      <w:r>
        <w:rPr>
          <w:rFonts w:ascii="Verdana" w:eastAsia="Verdana" w:hAnsi="Verdana" w:cs="Verdana"/>
          <w:b/>
          <w:color w:val="0000FF"/>
          <w:spacing w:val="-1"/>
          <w:u w:val="thick" w:color="0000FF"/>
        </w:rPr>
        <w:t>A</w:t>
      </w:r>
      <w:r>
        <w:rPr>
          <w:rFonts w:ascii="Verdana" w:eastAsia="Verdana" w:hAnsi="Verdana" w:cs="Verdana"/>
          <w:b/>
          <w:color w:val="0000FF"/>
          <w:u w:val="thick" w:color="0000FF"/>
        </w:rPr>
        <w:t>P</w:t>
      </w:r>
      <w:r>
        <w:rPr>
          <w:rFonts w:ascii="Verdana" w:eastAsia="Verdana" w:hAnsi="Verdana" w:cs="Verdana"/>
          <w:b/>
          <w:color w:val="0000FF"/>
        </w:rPr>
        <w:t xml:space="preserve"> </w:t>
      </w:r>
      <w:r w:rsidR="00AD0A97">
        <w:rPr>
          <w:rFonts w:ascii="Verdana" w:eastAsia="Verdana" w:hAnsi="Verdana" w:cs="Verdana"/>
          <w:b/>
          <w:color w:val="0000FF"/>
          <w:spacing w:val="1"/>
          <w:u w:val="thick" w:color="0000FF"/>
        </w:rPr>
        <w:t xml:space="preserve">Experience </w:t>
      </w:r>
    </w:p>
    <w:p w14:paraId="5412CD0F" w14:textId="77777777" w:rsidR="00670955" w:rsidRDefault="0084259F">
      <w:pPr>
        <w:ind w:left="2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3"/>
        </w:rPr>
        <w:t>2</w:t>
      </w:r>
      <w:r>
        <w:rPr>
          <w:rFonts w:ascii="Verdana" w:eastAsia="Verdana" w:hAnsi="Verdana" w:cs="Verdana"/>
          <w:spacing w:val="1"/>
        </w:rPr>
        <w:t>01</w:t>
      </w:r>
      <w:r>
        <w:rPr>
          <w:rFonts w:ascii="Verdana" w:eastAsia="Verdana" w:hAnsi="Verdana" w:cs="Verdana"/>
        </w:rPr>
        <w:t>6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  <w:spacing w:val="1"/>
        </w:rPr>
        <w:t>201</w:t>
      </w:r>
      <w:r>
        <w:rPr>
          <w:rFonts w:ascii="Verdana" w:eastAsia="Verdana" w:hAnsi="Verdana" w:cs="Verdana"/>
        </w:rPr>
        <w:t xml:space="preserve">7           </w:t>
      </w:r>
      <w:r>
        <w:rPr>
          <w:rFonts w:ascii="Verdana" w:eastAsia="Verdana" w:hAnsi="Verdana" w:cs="Verdana"/>
          <w:spacing w:val="11"/>
        </w:rPr>
        <w:t xml:space="preserve"> </w:t>
      </w:r>
      <w:r>
        <w:rPr>
          <w:rFonts w:ascii="Verdana" w:eastAsia="Verdana" w:hAnsi="Verdana" w:cs="Verdana"/>
        </w:rPr>
        <w:t xml:space="preserve">:    </w:t>
      </w:r>
      <w:r>
        <w:rPr>
          <w:rFonts w:ascii="Verdana" w:eastAsia="Verdana" w:hAnsi="Verdana" w:cs="Verdana"/>
          <w:spacing w:val="57"/>
        </w:rPr>
        <w:t xml:space="preserve"> </w:t>
      </w:r>
      <w:r>
        <w:rPr>
          <w:rFonts w:ascii="Verdana" w:eastAsia="Verdana" w:hAnsi="Verdana" w:cs="Verdana"/>
          <w:spacing w:val="1"/>
        </w:rPr>
        <w:t>J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</w:rPr>
        <w:t>cal</w:t>
      </w:r>
      <w:r>
        <w:rPr>
          <w:rFonts w:ascii="Verdana" w:eastAsia="Verdana" w:hAnsi="Verdana" w:cs="Verdana"/>
          <w:spacing w:val="-16"/>
        </w:rPr>
        <w:t xml:space="preserve"> </w:t>
      </w:r>
      <w:r>
        <w:rPr>
          <w:rFonts w:ascii="Verdana" w:eastAsia="Verdana" w:hAnsi="Verdana" w:cs="Verdana"/>
        </w:rPr>
        <w:t>J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  <w:spacing w:val="2"/>
        </w:rPr>
        <w:t>l</w:t>
      </w:r>
      <w:r>
        <w:rPr>
          <w:rFonts w:ascii="Verdana" w:eastAsia="Verdana" w:hAnsi="Verdana" w:cs="Verdana"/>
        </w:rPr>
        <w:t>.</w:t>
      </w:r>
    </w:p>
    <w:p w14:paraId="07657007" w14:textId="1F9564A1" w:rsidR="00670955" w:rsidRDefault="0084259F" w:rsidP="00955FE8">
      <w:pPr>
        <w:spacing w:before="35"/>
        <w:ind w:left="3887" w:right="3614"/>
        <w:jc w:val="center"/>
        <w:rPr>
          <w:sz w:val="15"/>
          <w:szCs w:val="15"/>
        </w:rPr>
      </w:pPr>
      <w:r>
        <w:rPr>
          <w:rFonts w:ascii="Verdana" w:eastAsia="Verdana" w:hAnsi="Verdana" w:cs="Verdana"/>
          <w:spacing w:val="1"/>
        </w:rPr>
        <w:t>S</w:t>
      </w:r>
      <w:r>
        <w:rPr>
          <w:rFonts w:ascii="Verdana" w:eastAsia="Verdana" w:hAnsi="Verdana" w:cs="Verdana"/>
          <w:spacing w:val="5"/>
        </w:rPr>
        <w:t>A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10"/>
        </w:rPr>
        <w:t xml:space="preserve"> </w:t>
      </w:r>
      <w:r>
        <w:rPr>
          <w:rFonts w:ascii="Verdana" w:eastAsia="Verdana" w:hAnsi="Verdana" w:cs="Verdana"/>
        </w:rPr>
        <w:t>Bas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</w:rPr>
        <w:t>/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-1"/>
        </w:rPr>
        <w:t>H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5"/>
          <w:w w:val="97"/>
        </w:rPr>
        <w:t>L</w:t>
      </w:r>
      <w:r>
        <w:rPr>
          <w:rFonts w:ascii="Verdana" w:eastAsia="Verdana" w:hAnsi="Verdana" w:cs="Verdana"/>
          <w:spacing w:val="-1"/>
          <w:w w:val="97"/>
        </w:rPr>
        <w:t>e</w:t>
      </w:r>
      <w:r>
        <w:rPr>
          <w:rFonts w:ascii="Verdana" w:eastAsia="Verdana" w:hAnsi="Verdana" w:cs="Verdana"/>
          <w:spacing w:val="3"/>
          <w:w w:val="97"/>
        </w:rPr>
        <w:t>a</w:t>
      </w:r>
      <w:r>
        <w:rPr>
          <w:rFonts w:ascii="Verdana" w:eastAsia="Verdana" w:hAnsi="Verdana" w:cs="Verdana"/>
          <w:spacing w:val="4"/>
          <w:w w:val="97"/>
        </w:rPr>
        <w:t>d</w:t>
      </w:r>
      <w:r>
        <w:rPr>
          <w:rFonts w:ascii="Verdana" w:eastAsia="Verdana" w:hAnsi="Verdana" w:cs="Verdana"/>
          <w:w w:val="97"/>
        </w:rPr>
        <w:t>.</w:t>
      </w:r>
    </w:p>
    <w:p w14:paraId="59877BDB" w14:textId="77777777" w:rsidR="00670955" w:rsidRDefault="00670955">
      <w:pPr>
        <w:spacing w:line="200" w:lineRule="exact"/>
      </w:pPr>
    </w:p>
    <w:p w14:paraId="3DA76D0E" w14:textId="77777777" w:rsidR="00670955" w:rsidRDefault="0084259F">
      <w:pPr>
        <w:spacing w:before="23" w:line="220" w:lineRule="exact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  <w:position w:val="-1"/>
          <w:u w:val="thick" w:color="000000"/>
        </w:rPr>
        <w:t>O</w:t>
      </w:r>
      <w:r>
        <w:rPr>
          <w:rFonts w:ascii="Verdana" w:eastAsia="Verdana" w:hAnsi="Verdana" w:cs="Verdana"/>
          <w:b/>
          <w:position w:val="-1"/>
          <w:u w:val="thick" w:color="000000"/>
        </w:rPr>
        <w:t>ve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r</w:t>
      </w:r>
      <w:r>
        <w:rPr>
          <w:rFonts w:ascii="Verdana" w:eastAsia="Verdana" w:hAnsi="Verdana" w:cs="Verdana"/>
          <w:b/>
          <w:spacing w:val="-1"/>
          <w:position w:val="-1"/>
          <w:u w:val="thick" w:color="000000"/>
        </w:rPr>
        <w:t>al</w:t>
      </w:r>
      <w:r>
        <w:rPr>
          <w:rFonts w:ascii="Verdana" w:eastAsia="Verdana" w:hAnsi="Verdana" w:cs="Verdana"/>
          <w:b/>
          <w:position w:val="-1"/>
          <w:u w:val="thick" w:color="000000"/>
        </w:rPr>
        <w:t>l</w:t>
      </w:r>
      <w:r>
        <w:rPr>
          <w:rFonts w:ascii="Verdana" w:eastAsia="Verdana" w:hAnsi="Verdana" w:cs="Verdana"/>
          <w:b/>
          <w:spacing w:val="-18"/>
          <w:position w:val="-1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3"/>
          <w:position w:val="-1"/>
          <w:u w:val="thick" w:color="000000"/>
        </w:rPr>
        <w:t>R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e</w:t>
      </w:r>
      <w:r>
        <w:rPr>
          <w:rFonts w:ascii="Verdana" w:eastAsia="Verdana" w:hAnsi="Verdana" w:cs="Verdana"/>
          <w:b/>
          <w:spacing w:val="-1"/>
          <w:position w:val="-1"/>
          <w:u w:val="thick" w:color="000000"/>
        </w:rPr>
        <w:t>s</w:t>
      </w:r>
      <w:r>
        <w:rPr>
          <w:rFonts w:ascii="Verdana" w:eastAsia="Verdana" w:hAnsi="Verdana" w:cs="Verdana"/>
          <w:b/>
          <w:position w:val="-1"/>
          <w:u w:val="thick" w:color="000000"/>
        </w:rPr>
        <w:t>p</w:t>
      </w:r>
      <w:r>
        <w:rPr>
          <w:rFonts w:ascii="Verdana" w:eastAsia="Verdana" w:hAnsi="Verdana" w:cs="Verdana"/>
          <w:b/>
          <w:spacing w:val="5"/>
          <w:position w:val="-1"/>
          <w:u w:val="thick" w:color="000000"/>
        </w:rPr>
        <w:t>o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n</w:t>
      </w:r>
      <w:r>
        <w:rPr>
          <w:rFonts w:ascii="Verdana" w:eastAsia="Verdana" w:hAnsi="Verdana" w:cs="Verdana"/>
          <w:b/>
          <w:spacing w:val="-1"/>
          <w:position w:val="-1"/>
          <w:u w:val="thick" w:color="000000"/>
        </w:rPr>
        <w:t>si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b</w:t>
      </w:r>
      <w:r>
        <w:rPr>
          <w:rFonts w:ascii="Verdana" w:eastAsia="Verdana" w:hAnsi="Verdana" w:cs="Verdana"/>
          <w:b/>
          <w:spacing w:val="-1"/>
          <w:position w:val="-1"/>
          <w:u w:val="thick" w:color="000000"/>
        </w:rPr>
        <w:t>ili</w:t>
      </w:r>
      <w:r>
        <w:rPr>
          <w:rFonts w:ascii="Verdana" w:eastAsia="Verdana" w:hAnsi="Verdana" w:cs="Verdana"/>
          <w:b/>
          <w:spacing w:val="6"/>
          <w:position w:val="-1"/>
          <w:u w:val="thick" w:color="000000"/>
        </w:rPr>
        <w:t>t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i</w:t>
      </w:r>
      <w:r>
        <w:rPr>
          <w:rFonts w:ascii="Verdana" w:eastAsia="Verdana" w:hAnsi="Verdana" w:cs="Verdana"/>
          <w:b/>
          <w:position w:val="-1"/>
          <w:u w:val="thick" w:color="000000"/>
        </w:rPr>
        <w:t>e</w:t>
      </w:r>
      <w:r>
        <w:rPr>
          <w:rFonts w:ascii="Verdana" w:eastAsia="Verdana" w:hAnsi="Verdana" w:cs="Verdana"/>
          <w:b/>
          <w:spacing w:val="-1"/>
          <w:position w:val="-1"/>
          <w:u w:val="thick" w:color="000000"/>
        </w:rPr>
        <w:t>s</w:t>
      </w:r>
      <w:r>
        <w:rPr>
          <w:rFonts w:ascii="Verdana" w:eastAsia="Verdana" w:hAnsi="Verdana" w:cs="Verdana"/>
          <w:b/>
          <w:position w:val="-1"/>
          <w:u w:val="thick" w:color="000000"/>
        </w:rPr>
        <w:t>:</w:t>
      </w:r>
    </w:p>
    <w:p w14:paraId="5B0F8C86" w14:textId="77777777" w:rsidR="00670955" w:rsidRDefault="00670955">
      <w:pPr>
        <w:spacing w:before="20" w:line="220" w:lineRule="exact"/>
        <w:rPr>
          <w:sz w:val="22"/>
          <w:szCs w:val="22"/>
        </w:rPr>
      </w:pPr>
    </w:p>
    <w:p w14:paraId="7E8ED3BB" w14:textId="76A16AF6" w:rsidR="00670955" w:rsidRDefault="008C6998">
      <w:pPr>
        <w:spacing w:before="23"/>
        <w:ind w:left="12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368FB123" wp14:editId="64639325">
            <wp:extent cx="114300" cy="114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60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D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0D104C">
        <w:rPr>
          <w:rFonts w:ascii="Verdana" w:eastAsia="Verdana" w:hAnsi="Verdana" w:cs="Verdana"/>
          <w:spacing w:val="1"/>
        </w:rPr>
        <w:t>conversion</w:t>
      </w:r>
      <w:r w:rsidR="0084259F">
        <w:rPr>
          <w:rFonts w:ascii="Verdana" w:eastAsia="Verdana" w:hAnsi="Verdana" w:cs="Verdana"/>
          <w:spacing w:val="-6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 xml:space="preserve">m 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3"/>
        </w:rPr>
        <w:t>C</w:t>
      </w:r>
      <w:r w:rsidR="0084259F">
        <w:rPr>
          <w:rFonts w:ascii="Verdana" w:eastAsia="Verdana" w:hAnsi="Verdana" w:cs="Verdana"/>
        </w:rPr>
        <w:t>6</w:t>
      </w:r>
      <w:r w:rsidR="0084259F">
        <w:rPr>
          <w:rFonts w:ascii="Verdana" w:eastAsia="Verdana" w:hAnsi="Verdana" w:cs="Verdana"/>
          <w:spacing w:val="2"/>
        </w:rPr>
        <w:t>.</w:t>
      </w:r>
      <w:r w:rsidR="0084259F">
        <w:rPr>
          <w:rFonts w:ascii="Verdana" w:eastAsia="Verdana" w:hAnsi="Verdana" w:cs="Verdana"/>
        </w:rPr>
        <w:t>0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</w:rPr>
        <w:t>o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3"/>
        </w:rPr>
        <w:t>/</w:t>
      </w:r>
      <w:r w:rsidR="0084259F">
        <w:rPr>
          <w:rFonts w:ascii="Verdana" w:eastAsia="Verdana" w:hAnsi="Verdana" w:cs="Verdana"/>
        </w:rPr>
        <w:t>4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H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3"/>
        </w:rPr>
        <w:t>a.</w:t>
      </w:r>
    </w:p>
    <w:p w14:paraId="485DB215" w14:textId="2E029F0D" w:rsidR="00670955" w:rsidRDefault="008C6998">
      <w:pPr>
        <w:spacing w:before="11"/>
        <w:ind w:left="12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18B5F8F" wp14:editId="37A41D3E">
            <wp:extent cx="114300" cy="114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60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1"/>
        </w:rPr>
        <w:t xml:space="preserve"> s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u</w:t>
      </w:r>
      <w:r w:rsidR="0084259F">
        <w:rPr>
          <w:rFonts w:ascii="Verdana" w:eastAsia="Verdana" w:hAnsi="Verdana" w:cs="Verdana"/>
          <w:spacing w:val="1"/>
        </w:rPr>
        <w:t>p</w:t>
      </w:r>
      <w:r w:rsidR="0084259F">
        <w:rPr>
          <w:rFonts w:ascii="Verdana" w:eastAsia="Verdana" w:hAnsi="Verdana" w:cs="Verdana"/>
          <w:spacing w:val="3"/>
        </w:rPr>
        <w:t>g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d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9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1"/>
        </w:rPr>
        <w:t>pl</w:t>
      </w:r>
      <w:r w:rsidR="0084259F">
        <w:rPr>
          <w:rFonts w:ascii="Verdana" w:eastAsia="Verdana" w:hAnsi="Verdana" w:cs="Verdana"/>
          <w:spacing w:val="2"/>
        </w:rPr>
        <w:t>ac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6"/>
        </w:rPr>
        <w:t xml:space="preserve"> 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DM</w:t>
      </w:r>
      <w:r w:rsidR="0084259F">
        <w:rPr>
          <w:rFonts w:ascii="Verdana" w:eastAsia="Verdana" w:hAnsi="Verdana" w:cs="Verdana"/>
          <w:spacing w:val="2"/>
        </w:rPr>
        <w:t>O</w:t>
      </w:r>
      <w:r w:rsidR="0084259F">
        <w:rPr>
          <w:rFonts w:ascii="Verdana" w:eastAsia="Verdana" w:hAnsi="Verdana" w:cs="Verdana"/>
        </w:rPr>
        <w:t>.</w:t>
      </w:r>
    </w:p>
    <w:p w14:paraId="4D85A0ED" w14:textId="223E79A8" w:rsidR="00670955" w:rsidRDefault="008C6998">
      <w:pPr>
        <w:spacing w:before="9"/>
        <w:ind w:left="12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1ADDD49B" wp14:editId="10FBAD92">
            <wp:extent cx="114300" cy="114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60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Solut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M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g</w:t>
      </w:r>
      <w:r w:rsidR="0084259F">
        <w:rPr>
          <w:rFonts w:ascii="Verdana" w:eastAsia="Verdana" w:hAnsi="Verdana" w:cs="Verdana"/>
          <w:spacing w:val="2"/>
        </w:rPr>
        <w:t>e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</w:rPr>
        <w:t>: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</w:rPr>
        <w:t>B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  <w:spacing w:val="1"/>
        </w:rPr>
        <w:t>on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  <w:spacing w:val="1"/>
        </w:rPr>
        <w:t>ig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-12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B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9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-1"/>
        </w:rPr>
        <w:t>f</w:t>
      </w:r>
      <w:r w:rsidR="0084259F">
        <w:rPr>
          <w:rFonts w:ascii="Verdana" w:eastAsia="Verdana" w:hAnsi="Verdana" w:cs="Verdana"/>
          <w:spacing w:val="4"/>
        </w:rPr>
        <w:t>i</w:t>
      </w:r>
      <w:r w:rsidR="0084259F">
        <w:rPr>
          <w:rFonts w:ascii="Verdana" w:eastAsia="Verdana" w:hAnsi="Verdana" w:cs="Verdana"/>
          <w:spacing w:val="1"/>
        </w:rPr>
        <w:t>g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 xml:space="preserve">t </w:t>
      </w:r>
      <w:r w:rsidR="0084259F">
        <w:rPr>
          <w:rFonts w:ascii="Verdana" w:eastAsia="Verdana" w:hAnsi="Verdana" w:cs="Verdana"/>
          <w:spacing w:val="1"/>
        </w:rPr>
        <w:t>u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u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1"/>
        </w:rPr>
        <w:t>in</w:t>
      </w:r>
      <w:r w:rsidR="0084259F">
        <w:rPr>
          <w:rFonts w:ascii="Verdana" w:eastAsia="Verdana" w:hAnsi="Verdana" w:cs="Verdana"/>
        </w:rPr>
        <w:t>g</w:t>
      </w:r>
    </w:p>
    <w:p w14:paraId="0F110C8F" w14:textId="54991F3D" w:rsidR="00670955" w:rsidRDefault="0084259F" w:rsidP="00AC4D1C">
      <w:pPr>
        <w:spacing w:before="9"/>
        <w:ind w:left="48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</w:rPr>
        <w:t>Solut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on</w:t>
      </w:r>
    </w:p>
    <w:p w14:paraId="69030999" w14:textId="11D72605" w:rsidR="00670955" w:rsidRDefault="008C6998">
      <w:pPr>
        <w:spacing w:line="240" w:lineRule="exact"/>
        <w:ind w:left="12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6F7B0C1B" wp14:editId="3A6362EE">
            <wp:extent cx="114300" cy="114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rPr>
          <w:position w:val="-1"/>
        </w:rPr>
        <w:t xml:space="preserve">    </w:t>
      </w:r>
      <w:r w:rsidR="0084259F">
        <w:rPr>
          <w:rFonts w:ascii="Verdana" w:eastAsia="Verdana" w:hAnsi="Verdana" w:cs="Verdana"/>
          <w:spacing w:val="3"/>
          <w:position w:val="-1"/>
        </w:rPr>
        <w:t>D</w:t>
      </w:r>
      <w:r w:rsidR="0084259F">
        <w:rPr>
          <w:rFonts w:ascii="Verdana" w:eastAsia="Verdana" w:hAnsi="Verdana" w:cs="Verdana"/>
          <w:spacing w:val="-1"/>
          <w:position w:val="-1"/>
        </w:rPr>
        <w:t>r</w:t>
      </w:r>
      <w:r w:rsidR="0084259F">
        <w:rPr>
          <w:rFonts w:ascii="Verdana" w:eastAsia="Verdana" w:hAnsi="Verdana" w:cs="Verdana"/>
          <w:spacing w:val="3"/>
          <w:position w:val="-1"/>
        </w:rPr>
        <w:t>i</w:t>
      </w:r>
      <w:r w:rsidR="0084259F">
        <w:rPr>
          <w:rFonts w:ascii="Verdana" w:eastAsia="Verdana" w:hAnsi="Verdana" w:cs="Verdana"/>
          <w:position w:val="-1"/>
        </w:rPr>
        <w:t>v</w:t>
      </w:r>
      <w:r w:rsidR="0084259F">
        <w:rPr>
          <w:rFonts w:ascii="Verdana" w:eastAsia="Verdana" w:hAnsi="Verdana" w:cs="Verdana"/>
          <w:spacing w:val="1"/>
          <w:position w:val="-1"/>
        </w:rPr>
        <w:t>in</w:t>
      </w:r>
      <w:r w:rsidR="0084259F">
        <w:rPr>
          <w:rFonts w:ascii="Verdana" w:eastAsia="Verdana" w:hAnsi="Verdana" w:cs="Verdana"/>
          <w:position w:val="-1"/>
        </w:rPr>
        <w:t>g</w:t>
      </w:r>
      <w:r w:rsidR="0084259F">
        <w:rPr>
          <w:rFonts w:ascii="Verdana" w:eastAsia="Verdana" w:hAnsi="Verdana" w:cs="Verdana"/>
          <w:spacing w:val="-4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2"/>
          <w:position w:val="-1"/>
        </w:rPr>
        <w:t>bes</w:t>
      </w:r>
      <w:r w:rsidR="0084259F">
        <w:rPr>
          <w:rFonts w:ascii="Verdana" w:eastAsia="Verdana" w:hAnsi="Verdana" w:cs="Verdana"/>
          <w:position w:val="-1"/>
        </w:rPr>
        <w:t>t</w:t>
      </w:r>
      <w:r w:rsidR="0084259F">
        <w:rPr>
          <w:rFonts w:ascii="Verdana" w:eastAsia="Verdana" w:hAnsi="Verdana" w:cs="Verdana"/>
          <w:spacing w:val="-1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3"/>
          <w:position w:val="-1"/>
        </w:rPr>
        <w:t>p</w:t>
      </w:r>
      <w:r w:rsidR="0084259F">
        <w:rPr>
          <w:rFonts w:ascii="Verdana" w:eastAsia="Verdana" w:hAnsi="Verdana" w:cs="Verdana"/>
          <w:spacing w:val="-1"/>
          <w:position w:val="-1"/>
        </w:rPr>
        <w:t>r</w:t>
      </w:r>
      <w:r w:rsidR="0084259F">
        <w:rPr>
          <w:rFonts w:ascii="Verdana" w:eastAsia="Verdana" w:hAnsi="Verdana" w:cs="Verdana"/>
          <w:spacing w:val="3"/>
          <w:position w:val="-1"/>
        </w:rPr>
        <w:t>a</w:t>
      </w:r>
      <w:r w:rsidR="0084259F">
        <w:rPr>
          <w:rFonts w:ascii="Verdana" w:eastAsia="Verdana" w:hAnsi="Verdana" w:cs="Verdana"/>
          <w:position w:val="-1"/>
        </w:rPr>
        <w:t>c</w:t>
      </w:r>
      <w:r w:rsidR="0084259F">
        <w:rPr>
          <w:rFonts w:ascii="Verdana" w:eastAsia="Verdana" w:hAnsi="Verdana" w:cs="Verdana"/>
          <w:spacing w:val="3"/>
          <w:position w:val="-1"/>
        </w:rPr>
        <w:t>t</w:t>
      </w:r>
      <w:r w:rsidR="0084259F">
        <w:rPr>
          <w:rFonts w:ascii="Verdana" w:eastAsia="Verdana" w:hAnsi="Verdana" w:cs="Verdana"/>
          <w:spacing w:val="1"/>
          <w:position w:val="-1"/>
        </w:rPr>
        <w:t>i</w:t>
      </w:r>
      <w:r w:rsidR="0084259F">
        <w:rPr>
          <w:rFonts w:ascii="Verdana" w:eastAsia="Verdana" w:hAnsi="Verdana" w:cs="Verdana"/>
          <w:spacing w:val="2"/>
          <w:position w:val="-1"/>
        </w:rPr>
        <w:t>c</w:t>
      </w:r>
      <w:r w:rsidR="0084259F">
        <w:rPr>
          <w:rFonts w:ascii="Verdana" w:eastAsia="Verdana" w:hAnsi="Verdana" w:cs="Verdana"/>
          <w:position w:val="-1"/>
        </w:rPr>
        <w:t>e</w:t>
      </w:r>
      <w:r w:rsidR="0084259F">
        <w:rPr>
          <w:rFonts w:ascii="Verdana" w:eastAsia="Verdana" w:hAnsi="Verdana" w:cs="Verdana"/>
          <w:spacing w:val="-5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4"/>
          <w:position w:val="-1"/>
        </w:rPr>
        <w:t>a</w:t>
      </w:r>
      <w:r w:rsidR="0084259F">
        <w:rPr>
          <w:rFonts w:ascii="Verdana" w:eastAsia="Verdana" w:hAnsi="Verdana" w:cs="Verdana"/>
          <w:spacing w:val="1"/>
          <w:position w:val="-1"/>
        </w:rPr>
        <w:t>r</w:t>
      </w:r>
      <w:r w:rsidR="0084259F">
        <w:rPr>
          <w:rFonts w:ascii="Verdana" w:eastAsia="Verdana" w:hAnsi="Verdana" w:cs="Verdana"/>
          <w:spacing w:val="-1"/>
          <w:position w:val="-1"/>
        </w:rPr>
        <w:t>c</w:t>
      </w:r>
      <w:r w:rsidR="0084259F">
        <w:rPr>
          <w:rFonts w:ascii="Verdana" w:eastAsia="Verdana" w:hAnsi="Verdana" w:cs="Verdana"/>
          <w:spacing w:val="1"/>
          <w:position w:val="-1"/>
        </w:rPr>
        <w:t>h</w:t>
      </w:r>
      <w:r w:rsidR="0084259F">
        <w:rPr>
          <w:rFonts w:ascii="Verdana" w:eastAsia="Verdana" w:hAnsi="Verdana" w:cs="Verdana"/>
          <w:spacing w:val="3"/>
          <w:position w:val="-1"/>
        </w:rPr>
        <w:t>it</w:t>
      </w:r>
      <w:r w:rsidR="0084259F">
        <w:rPr>
          <w:rFonts w:ascii="Verdana" w:eastAsia="Verdana" w:hAnsi="Verdana" w:cs="Verdana"/>
          <w:spacing w:val="-1"/>
          <w:position w:val="-1"/>
        </w:rPr>
        <w:t>e</w:t>
      </w:r>
      <w:r w:rsidR="0084259F">
        <w:rPr>
          <w:rFonts w:ascii="Verdana" w:eastAsia="Verdana" w:hAnsi="Verdana" w:cs="Verdana"/>
          <w:spacing w:val="2"/>
          <w:position w:val="-1"/>
        </w:rPr>
        <w:t>c</w:t>
      </w:r>
      <w:r w:rsidR="0084259F">
        <w:rPr>
          <w:rFonts w:ascii="Verdana" w:eastAsia="Verdana" w:hAnsi="Verdana" w:cs="Verdana"/>
          <w:spacing w:val="1"/>
          <w:position w:val="-1"/>
        </w:rPr>
        <w:t>t</w:t>
      </w:r>
      <w:r w:rsidR="0084259F">
        <w:rPr>
          <w:rFonts w:ascii="Verdana" w:eastAsia="Verdana" w:hAnsi="Verdana" w:cs="Verdana"/>
          <w:spacing w:val="4"/>
          <w:position w:val="-1"/>
        </w:rPr>
        <w:t>u</w:t>
      </w:r>
      <w:r w:rsidR="0084259F">
        <w:rPr>
          <w:rFonts w:ascii="Verdana" w:eastAsia="Verdana" w:hAnsi="Verdana" w:cs="Verdana"/>
          <w:spacing w:val="1"/>
          <w:position w:val="-1"/>
        </w:rPr>
        <w:t>r</w:t>
      </w:r>
      <w:r w:rsidR="0084259F">
        <w:rPr>
          <w:rFonts w:ascii="Verdana" w:eastAsia="Verdana" w:hAnsi="Verdana" w:cs="Verdana"/>
          <w:position w:val="-1"/>
        </w:rPr>
        <w:t>e</w:t>
      </w:r>
      <w:r w:rsidR="0084259F">
        <w:rPr>
          <w:rFonts w:ascii="Verdana" w:eastAsia="Verdana" w:hAnsi="Verdana" w:cs="Verdana"/>
          <w:spacing w:val="-11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2"/>
          <w:position w:val="-1"/>
        </w:rPr>
        <w:t>de</w:t>
      </w:r>
      <w:r w:rsidR="0084259F">
        <w:rPr>
          <w:rFonts w:ascii="Verdana" w:eastAsia="Verdana" w:hAnsi="Verdana" w:cs="Verdana"/>
          <w:spacing w:val="-1"/>
          <w:position w:val="-1"/>
        </w:rPr>
        <w:t>s</w:t>
      </w:r>
      <w:r w:rsidR="0084259F">
        <w:rPr>
          <w:rFonts w:ascii="Verdana" w:eastAsia="Verdana" w:hAnsi="Verdana" w:cs="Verdana"/>
          <w:spacing w:val="1"/>
          <w:position w:val="-1"/>
        </w:rPr>
        <w:t>i</w:t>
      </w:r>
      <w:r w:rsidR="0084259F">
        <w:rPr>
          <w:rFonts w:ascii="Verdana" w:eastAsia="Verdana" w:hAnsi="Verdana" w:cs="Verdana"/>
          <w:spacing w:val="3"/>
          <w:position w:val="-1"/>
        </w:rPr>
        <w:t>g</w:t>
      </w:r>
      <w:r w:rsidR="0084259F">
        <w:rPr>
          <w:rFonts w:ascii="Verdana" w:eastAsia="Verdana" w:hAnsi="Verdana" w:cs="Verdana"/>
          <w:position w:val="-1"/>
        </w:rPr>
        <w:t>n</w:t>
      </w:r>
      <w:r w:rsidR="0084259F">
        <w:rPr>
          <w:rFonts w:ascii="Verdana" w:eastAsia="Verdana" w:hAnsi="Verdana" w:cs="Verdana"/>
          <w:spacing w:val="-4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1"/>
          <w:position w:val="-1"/>
        </w:rPr>
        <w:t>a</w:t>
      </w:r>
      <w:r w:rsidR="0084259F">
        <w:rPr>
          <w:rFonts w:ascii="Verdana" w:eastAsia="Verdana" w:hAnsi="Verdana" w:cs="Verdana"/>
          <w:spacing w:val="2"/>
          <w:position w:val="-1"/>
        </w:rPr>
        <w:t>n</w:t>
      </w:r>
      <w:r w:rsidR="0084259F">
        <w:rPr>
          <w:rFonts w:ascii="Verdana" w:eastAsia="Verdana" w:hAnsi="Verdana" w:cs="Verdana"/>
          <w:position w:val="-1"/>
        </w:rPr>
        <w:t xml:space="preserve">d </w:t>
      </w:r>
      <w:r w:rsidR="0084259F">
        <w:rPr>
          <w:rFonts w:ascii="Verdana" w:eastAsia="Verdana" w:hAnsi="Verdana" w:cs="Verdana"/>
          <w:spacing w:val="1"/>
          <w:position w:val="-1"/>
        </w:rPr>
        <w:t>e</w:t>
      </w:r>
      <w:r w:rsidR="0084259F">
        <w:rPr>
          <w:rFonts w:ascii="Verdana" w:eastAsia="Verdana" w:hAnsi="Verdana" w:cs="Verdana"/>
          <w:spacing w:val="2"/>
          <w:position w:val="-1"/>
        </w:rPr>
        <w:t>n</w:t>
      </w:r>
      <w:r w:rsidR="0084259F">
        <w:rPr>
          <w:rFonts w:ascii="Verdana" w:eastAsia="Verdana" w:hAnsi="Verdana" w:cs="Verdana"/>
          <w:spacing w:val="-1"/>
          <w:position w:val="-1"/>
        </w:rPr>
        <w:t>s</w:t>
      </w:r>
      <w:r w:rsidR="0084259F">
        <w:rPr>
          <w:rFonts w:ascii="Verdana" w:eastAsia="Verdana" w:hAnsi="Verdana" w:cs="Verdana"/>
          <w:spacing w:val="4"/>
          <w:position w:val="-1"/>
        </w:rPr>
        <w:t>u</w:t>
      </w:r>
      <w:r w:rsidR="0084259F">
        <w:rPr>
          <w:rFonts w:ascii="Verdana" w:eastAsia="Verdana" w:hAnsi="Verdana" w:cs="Verdana"/>
          <w:spacing w:val="-1"/>
          <w:position w:val="-1"/>
        </w:rPr>
        <w:t>r</w:t>
      </w:r>
      <w:r w:rsidR="0084259F">
        <w:rPr>
          <w:rFonts w:ascii="Verdana" w:eastAsia="Verdana" w:hAnsi="Verdana" w:cs="Verdana"/>
          <w:spacing w:val="3"/>
          <w:position w:val="-1"/>
        </w:rPr>
        <w:t>i</w:t>
      </w:r>
      <w:r w:rsidR="0084259F">
        <w:rPr>
          <w:rFonts w:ascii="Verdana" w:eastAsia="Verdana" w:hAnsi="Verdana" w:cs="Verdana"/>
          <w:spacing w:val="1"/>
          <w:position w:val="-1"/>
        </w:rPr>
        <w:t>n</w:t>
      </w:r>
      <w:r w:rsidR="0084259F">
        <w:rPr>
          <w:rFonts w:ascii="Verdana" w:eastAsia="Verdana" w:hAnsi="Verdana" w:cs="Verdana"/>
          <w:position w:val="-1"/>
        </w:rPr>
        <w:t>g</w:t>
      </w:r>
      <w:r w:rsidR="0084259F">
        <w:rPr>
          <w:rFonts w:ascii="Verdana" w:eastAsia="Verdana" w:hAnsi="Verdana" w:cs="Verdana"/>
          <w:spacing w:val="-6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1"/>
          <w:position w:val="-1"/>
        </w:rPr>
        <w:t>t</w:t>
      </w:r>
      <w:r w:rsidR="0084259F">
        <w:rPr>
          <w:rFonts w:ascii="Verdana" w:eastAsia="Verdana" w:hAnsi="Verdana" w:cs="Verdana"/>
          <w:spacing w:val="4"/>
          <w:position w:val="-1"/>
        </w:rPr>
        <w:t>h</w:t>
      </w:r>
      <w:r w:rsidR="0084259F">
        <w:rPr>
          <w:rFonts w:ascii="Verdana" w:eastAsia="Verdana" w:hAnsi="Verdana" w:cs="Verdana"/>
          <w:position w:val="-1"/>
        </w:rPr>
        <w:t>e</w:t>
      </w:r>
      <w:r w:rsidR="0084259F">
        <w:rPr>
          <w:rFonts w:ascii="Verdana" w:eastAsia="Verdana" w:hAnsi="Verdana" w:cs="Verdana"/>
          <w:spacing w:val="-2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3"/>
          <w:position w:val="-1"/>
        </w:rPr>
        <w:t>p</w:t>
      </w:r>
      <w:r w:rsidR="0084259F">
        <w:rPr>
          <w:rFonts w:ascii="Verdana" w:eastAsia="Verdana" w:hAnsi="Verdana" w:cs="Verdana"/>
          <w:spacing w:val="1"/>
          <w:position w:val="-1"/>
        </w:rPr>
        <w:t>r</w:t>
      </w:r>
      <w:r w:rsidR="0084259F">
        <w:rPr>
          <w:rFonts w:ascii="Verdana" w:eastAsia="Verdana" w:hAnsi="Verdana" w:cs="Verdana"/>
          <w:spacing w:val="-1"/>
          <w:position w:val="-1"/>
        </w:rPr>
        <w:t>o</w:t>
      </w:r>
      <w:r w:rsidR="0084259F">
        <w:rPr>
          <w:rFonts w:ascii="Verdana" w:eastAsia="Verdana" w:hAnsi="Verdana" w:cs="Verdana"/>
          <w:spacing w:val="3"/>
          <w:position w:val="-1"/>
        </w:rPr>
        <w:t>j</w:t>
      </w:r>
      <w:r w:rsidR="0084259F">
        <w:rPr>
          <w:rFonts w:ascii="Verdana" w:eastAsia="Verdana" w:hAnsi="Verdana" w:cs="Verdana"/>
          <w:spacing w:val="1"/>
          <w:position w:val="-1"/>
        </w:rPr>
        <w:t>e</w:t>
      </w:r>
      <w:r w:rsidR="0084259F">
        <w:rPr>
          <w:rFonts w:ascii="Verdana" w:eastAsia="Verdana" w:hAnsi="Verdana" w:cs="Verdana"/>
          <w:position w:val="-1"/>
        </w:rPr>
        <w:t>ct</w:t>
      </w:r>
      <w:r w:rsidR="0084259F">
        <w:rPr>
          <w:rFonts w:ascii="Verdana" w:eastAsia="Verdana" w:hAnsi="Verdana" w:cs="Verdana"/>
          <w:spacing w:val="-4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3"/>
          <w:position w:val="-1"/>
        </w:rPr>
        <w:t>i</w:t>
      </w:r>
      <w:r w:rsidR="0084259F">
        <w:rPr>
          <w:rFonts w:ascii="Verdana" w:eastAsia="Verdana" w:hAnsi="Verdana" w:cs="Verdana"/>
          <w:position w:val="-1"/>
        </w:rPr>
        <w:t>s</w:t>
      </w:r>
      <w:r w:rsidR="0084259F">
        <w:rPr>
          <w:rFonts w:ascii="Verdana" w:eastAsia="Verdana" w:hAnsi="Verdana" w:cs="Verdana"/>
          <w:spacing w:val="2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-1"/>
          <w:position w:val="-1"/>
        </w:rPr>
        <w:t>s</w:t>
      </w:r>
      <w:r w:rsidR="0084259F">
        <w:rPr>
          <w:rFonts w:ascii="Verdana" w:eastAsia="Verdana" w:hAnsi="Verdana" w:cs="Verdana"/>
          <w:spacing w:val="3"/>
          <w:position w:val="-1"/>
        </w:rPr>
        <w:t>i</w:t>
      </w:r>
      <w:r w:rsidR="0084259F">
        <w:rPr>
          <w:rFonts w:ascii="Verdana" w:eastAsia="Verdana" w:hAnsi="Verdana" w:cs="Verdana"/>
          <w:spacing w:val="1"/>
          <w:position w:val="-1"/>
        </w:rPr>
        <w:t>ze</w:t>
      </w:r>
      <w:r w:rsidR="0084259F">
        <w:rPr>
          <w:rFonts w:ascii="Verdana" w:eastAsia="Verdana" w:hAnsi="Verdana" w:cs="Verdana"/>
          <w:position w:val="-1"/>
        </w:rPr>
        <w:t>d</w:t>
      </w:r>
      <w:r w:rsidR="0084259F">
        <w:rPr>
          <w:rFonts w:ascii="Verdana" w:eastAsia="Verdana" w:hAnsi="Verdana" w:cs="Verdana"/>
          <w:spacing w:val="-3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2"/>
          <w:position w:val="-1"/>
        </w:rPr>
        <w:t>c</w:t>
      </w:r>
      <w:r w:rsidR="0084259F">
        <w:rPr>
          <w:rFonts w:ascii="Verdana" w:eastAsia="Verdana" w:hAnsi="Verdana" w:cs="Verdana"/>
          <w:spacing w:val="3"/>
          <w:position w:val="-1"/>
        </w:rPr>
        <w:t>o</w:t>
      </w:r>
      <w:r w:rsidR="0084259F">
        <w:rPr>
          <w:rFonts w:ascii="Verdana" w:eastAsia="Verdana" w:hAnsi="Verdana" w:cs="Verdana"/>
          <w:spacing w:val="1"/>
          <w:position w:val="-1"/>
        </w:rPr>
        <w:t>rre</w:t>
      </w:r>
      <w:r w:rsidR="0084259F">
        <w:rPr>
          <w:rFonts w:ascii="Verdana" w:eastAsia="Verdana" w:hAnsi="Verdana" w:cs="Verdana"/>
          <w:spacing w:val="-1"/>
          <w:position w:val="-1"/>
        </w:rPr>
        <w:t>c</w:t>
      </w:r>
      <w:r w:rsidR="0084259F">
        <w:rPr>
          <w:rFonts w:ascii="Verdana" w:eastAsia="Verdana" w:hAnsi="Verdana" w:cs="Verdana"/>
          <w:spacing w:val="3"/>
          <w:position w:val="-1"/>
        </w:rPr>
        <w:t>t</w:t>
      </w:r>
      <w:r w:rsidR="0084259F">
        <w:rPr>
          <w:rFonts w:ascii="Verdana" w:eastAsia="Verdana" w:hAnsi="Verdana" w:cs="Verdana"/>
          <w:spacing w:val="1"/>
          <w:position w:val="-1"/>
        </w:rPr>
        <w:t>l</w:t>
      </w:r>
      <w:r w:rsidR="0084259F">
        <w:rPr>
          <w:rFonts w:ascii="Verdana" w:eastAsia="Verdana" w:hAnsi="Verdana" w:cs="Verdana"/>
          <w:position w:val="-1"/>
        </w:rPr>
        <w:t>y</w:t>
      </w:r>
    </w:p>
    <w:p w14:paraId="33AC835B" w14:textId="4A8C67F6" w:rsidR="00670955" w:rsidRDefault="008C6998">
      <w:pPr>
        <w:spacing w:line="240" w:lineRule="exact"/>
        <w:ind w:left="12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93D46E8" wp14:editId="1831D386">
            <wp:extent cx="114300" cy="114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2"/>
        </w:rPr>
        <w:t>W</w:t>
      </w:r>
      <w:r w:rsidR="0084259F">
        <w:rPr>
          <w:rFonts w:ascii="Verdana" w:eastAsia="Verdana" w:hAnsi="Verdana" w:cs="Verdana"/>
          <w:spacing w:val="1"/>
        </w:rPr>
        <w:t>or</w:t>
      </w:r>
      <w:r w:rsidR="0084259F">
        <w:rPr>
          <w:rFonts w:ascii="Verdana" w:eastAsia="Verdana" w:hAnsi="Verdana" w:cs="Verdana"/>
        </w:rPr>
        <w:t>k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3"/>
        </w:rPr>
        <w:t>l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1"/>
        </w:rPr>
        <w:t>el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</w:rPr>
        <w:t>w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</w:rPr>
        <w:t>th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dev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3"/>
        </w:rPr>
        <w:t>l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3"/>
        </w:rPr>
        <w:t>pm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10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</w:rPr>
        <w:t>o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1"/>
        </w:rPr>
        <w:t>ign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h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ru</w:t>
      </w:r>
      <w:r w:rsidR="0084259F">
        <w:rPr>
          <w:rFonts w:ascii="Verdana" w:eastAsia="Verdana" w:hAnsi="Verdana" w:cs="Verdana"/>
          <w:spacing w:val="-1"/>
        </w:rPr>
        <w:t>c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11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d</w:t>
      </w:r>
    </w:p>
    <w:p w14:paraId="7C381B03" w14:textId="77777777" w:rsidR="00670955" w:rsidRDefault="0084259F">
      <w:pPr>
        <w:spacing w:before="11"/>
        <w:ind w:left="48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2"/>
        </w:rPr>
        <w:t>f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3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  <w:spacing w:val="3"/>
        </w:rPr>
        <w:t>S</w:t>
      </w:r>
      <w:r>
        <w:rPr>
          <w:rFonts w:ascii="Verdana" w:eastAsia="Verdana" w:hAnsi="Verdana" w:cs="Verdana"/>
          <w:spacing w:val="1"/>
        </w:rPr>
        <w:t>A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  <w:spacing w:val="3"/>
        </w:rPr>
        <w:t>pg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d</w:t>
      </w:r>
      <w:r>
        <w:rPr>
          <w:rFonts w:ascii="Verdana" w:eastAsia="Verdana" w:hAnsi="Verdana" w:cs="Verdana"/>
          <w:spacing w:val="1"/>
        </w:rPr>
        <w:t>at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1"/>
        </w:rPr>
        <w:t>on</w:t>
      </w:r>
      <w:r>
        <w:rPr>
          <w:rFonts w:ascii="Verdana" w:eastAsia="Verdana" w:hAnsi="Verdana" w:cs="Verdana"/>
        </w:rPr>
        <w:t>.</w:t>
      </w:r>
    </w:p>
    <w:p w14:paraId="7AB7F239" w14:textId="218FF1CF" w:rsidR="00670955" w:rsidRDefault="008C6998" w:rsidP="00955FE8">
      <w:pPr>
        <w:spacing w:before="9" w:line="251" w:lineRule="auto"/>
        <w:ind w:left="482" w:right="142" w:hanging="360"/>
      </w:pPr>
      <w:r>
        <w:rPr>
          <w:noProof/>
        </w:rPr>
        <w:drawing>
          <wp:inline distT="0" distB="0" distL="0" distR="0" wp14:anchorId="4ED609F2" wp14:editId="796E8FCF">
            <wp:extent cx="114300" cy="114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1"/>
        </w:rPr>
        <w:t>A</w:t>
      </w:r>
      <w:r w:rsidR="0084259F">
        <w:rPr>
          <w:rFonts w:ascii="Verdana" w:eastAsia="Verdana" w:hAnsi="Verdana" w:cs="Verdana"/>
          <w:spacing w:val="-1"/>
        </w:rPr>
        <w:t>c</w:t>
      </w:r>
      <w:r w:rsidR="0084259F">
        <w:rPr>
          <w:rFonts w:ascii="Verdana" w:eastAsia="Verdana" w:hAnsi="Verdana" w:cs="Verdana"/>
          <w:spacing w:val="3"/>
        </w:rPr>
        <w:t>ti</w:t>
      </w:r>
      <w:r w:rsidR="0084259F">
        <w:rPr>
          <w:rFonts w:ascii="Verdana" w:eastAsia="Verdana" w:hAnsi="Verdana" w:cs="Verdana"/>
          <w:spacing w:val="2"/>
        </w:rPr>
        <w:t>v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3"/>
        </w:rPr>
        <w:t>l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-6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</w:rPr>
        <w:t>i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f</w:t>
      </w:r>
      <w:r w:rsidR="0084259F">
        <w:rPr>
          <w:rFonts w:ascii="Verdana" w:eastAsia="Verdana" w:hAnsi="Verdana" w:cs="Verdana"/>
          <w:spacing w:val="1"/>
        </w:rPr>
        <w:t>fi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im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1"/>
        </w:rPr>
        <w:t>ro</w:t>
      </w:r>
      <w:r w:rsidR="0084259F">
        <w:rPr>
          <w:rFonts w:ascii="Verdana" w:eastAsia="Verdana" w:hAnsi="Verdana" w:cs="Verdana"/>
          <w:spacing w:val="2"/>
        </w:rPr>
        <w:t>ve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3"/>
        </w:rPr>
        <w:t>pp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un</w:t>
      </w:r>
      <w:r w:rsidR="0084259F">
        <w:rPr>
          <w:rFonts w:ascii="Verdana" w:eastAsia="Verdana" w:hAnsi="Verdana" w:cs="Verdana"/>
        </w:rPr>
        <w:t>i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11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w</w:t>
      </w:r>
      <w:r w:rsidR="0084259F">
        <w:rPr>
          <w:rFonts w:ascii="Verdana" w:eastAsia="Verdana" w:hAnsi="Verdana" w:cs="Verdana"/>
          <w:spacing w:val="1"/>
        </w:rPr>
        <w:t>or</w:t>
      </w:r>
      <w:r w:rsidR="0084259F">
        <w:rPr>
          <w:rFonts w:ascii="Verdana" w:eastAsia="Verdana" w:hAnsi="Verdana" w:cs="Verdana"/>
        </w:rPr>
        <w:t>k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2"/>
        </w:rPr>
        <w:t xml:space="preserve"> s</w:t>
      </w:r>
      <w:r w:rsidR="0084259F">
        <w:rPr>
          <w:rFonts w:ascii="Verdana" w:eastAsia="Verdana" w:hAnsi="Verdana" w:cs="Verdana"/>
          <w:spacing w:val="1"/>
        </w:rPr>
        <w:t>er</w:t>
      </w:r>
      <w:r w:rsidR="0084259F">
        <w:rPr>
          <w:rFonts w:ascii="Verdana" w:eastAsia="Verdana" w:hAnsi="Verdana" w:cs="Verdana"/>
        </w:rPr>
        <w:t>v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6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3"/>
        </w:rPr>
        <w:t>mp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2"/>
        </w:rPr>
        <w:t>v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 xml:space="preserve">t </w:t>
      </w:r>
      <w:r w:rsidR="0084259F">
        <w:rPr>
          <w:rFonts w:ascii="Verdana" w:eastAsia="Verdana" w:hAnsi="Verdana" w:cs="Verdana"/>
          <w:spacing w:val="1"/>
        </w:rPr>
        <w:t>pl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4"/>
        </w:rPr>
        <w:t>d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</w:rPr>
        <w:t>v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3"/>
        </w:rPr>
        <w:t>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ut</w:t>
      </w:r>
      <w:r w:rsidR="0084259F">
        <w:rPr>
          <w:rFonts w:ascii="Verdana" w:eastAsia="Verdana" w:hAnsi="Verdana" w:cs="Verdana"/>
          <w:spacing w:val="1"/>
        </w:rPr>
        <w:t>om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on</w:t>
      </w:r>
    </w:p>
    <w:p w14:paraId="7DD46D6A" w14:textId="77777777" w:rsidR="00670955" w:rsidRDefault="00670955">
      <w:pPr>
        <w:spacing w:line="200" w:lineRule="exact"/>
      </w:pPr>
    </w:p>
    <w:p w14:paraId="59766D53" w14:textId="77777777" w:rsidR="00670955" w:rsidRDefault="00670955">
      <w:pPr>
        <w:spacing w:line="200" w:lineRule="exact"/>
      </w:pPr>
    </w:p>
    <w:p w14:paraId="1A5A0604" w14:textId="77777777" w:rsidR="00FE0B88" w:rsidRDefault="00FE0B88">
      <w:pPr>
        <w:spacing w:before="23" w:line="360" w:lineRule="auto"/>
        <w:ind w:left="122" w:right="7955"/>
        <w:rPr>
          <w:rFonts w:ascii="Verdana" w:eastAsia="Verdana" w:hAnsi="Verdana" w:cs="Verdana"/>
          <w:b/>
          <w:color w:val="0000FF"/>
          <w:u w:val="thick" w:color="0000FF"/>
        </w:rPr>
      </w:pPr>
    </w:p>
    <w:p w14:paraId="3281706F" w14:textId="77777777" w:rsidR="00791723" w:rsidRDefault="00791723" w:rsidP="00C05BB5">
      <w:pPr>
        <w:spacing w:before="23" w:line="360" w:lineRule="auto"/>
        <w:ind w:right="7955"/>
        <w:rPr>
          <w:rFonts w:ascii="Verdana" w:eastAsia="Verdana" w:hAnsi="Verdana" w:cs="Verdana"/>
          <w:b/>
          <w:color w:val="0000FF"/>
          <w:u w:val="thick" w:color="0000FF"/>
        </w:rPr>
      </w:pPr>
    </w:p>
    <w:p w14:paraId="2AC3232C" w14:textId="77777777" w:rsidR="00791723" w:rsidRDefault="00791723" w:rsidP="00C05BB5">
      <w:pPr>
        <w:spacing w:before="23" w:line="360" w:lineRule="auto"/>
        <w:ind w:right="7955"/>
        <w:rPr>
          <w:rFonts w:ascii="Verdana" w:eastAsia="Verdana" w:hAnsi="Verdana" w:cs="Verdana"/>
          <w:b/>
          <w:color w:val="0000FF"/>
          <w:u w:val="thick" w:color="0000FF"/>
        </w:rPr>
      </w:pPr>
    </w:p>
    <w:p w14:paraId="1B292874" w14:textId="77777777" w:rsidR="00791723" w:rsidRDefault="00791723" w:rsidP="00C05BB5">
      <w:pPr>
        <w:spacing w:before="23" w:line="360" w:lineRule="auto"/>
        <w:ind w:right="7955"/>
        <w:rPr>
          <w:rFonts w:ascii="Verdana" w:eastAsia="Verdana" w:hAnsi="Verdana" w:cs="Verdana"/>
          <w:b/>
          <w:color w:val="0000FF"/>
          <w:u w:val="thick" w:color="0000FF"/>
        </w:rPr>
      </w:pPr>
    </w:p>
    <w:p w14:paraId="150198F9" w14:textId="77777777" w:rsidR="00791723" w:rsidRDefault="00791723" w:rsidP="00C05BB5">
      <w:pPr>
        <w:spacing w:before="23" w:line="360" w:lineRule="auto"/>
        <w:ind w:right="7955"/>
        <w:rPr>
          <w:rFonts w:ascii="Verdana" w:eastAsia="Verdana" w:hAnsi="Verdana" w:cs="Verdana"/>
          <w:b/>
          <w:color w:val="0000FF"/>
          <w:u w:val="thick" w:color="0000FF"/>
        </w:rPr>
      </w:pPr>
    </w:p>
    <w:p w14:paraId="2F4CDFB2" w14:textId="220D2B8B" w:rsidR="00670955" w:rsidRDefault="0084259F" w:rsidP="00C05BB5">
      <w:pPr>
        <w:spacing w:before="23" w:line="360" w:lineRule="auto"/>
        <w:ind w:right="795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000FF"/>
          <w:u w:val="thick" w:color="0000FF"/>
        </w:rPr>
        <w:t>S</w:t>
      </w:r>
      <w:r>
        <w:rPr>
          <w:rFonts w:ascii="Verdana" w:eastAsia="Verdana" w:hAnsi="Verdana" w:cs="Verdana"/>
          <w:b/>
          <w:color w:val="0000FF"/>
          <w:spacing w:val="-1"/>
          <w:u w:val="thick" w:color="0000FF"/>
        </w:rPr>
        <w:t>A</w:t>
      </w:r>
      <w:r>
        <w:rPr>
          <w:rFonts w:ascii="Verdana" w:eastAsia="Verdana" w:hAnsi="Verdana" w:cs="Verdana"/>
          <w:b/>
          <w:color w:val="0000FF"/>
          <w:u w:val="thick" w:color="0000FF"/>
        </w:rPr>
        <w:t>P</w:t>
      </w:r>
      <w:r>
        <w:rPr>
          <w:rFonts w:ascii="Verdana" w:eastAsia="Verdana" w:hAnsi="Verdana" w:cs="Verdana"/>
          <w:b/>
          <w:color w:val="0000FF"/>
          <w:spacing w:val="2"/>
          <w:u w:val="thick" w:color="0000FF"/>
        </w:rPr>
        <w:t xml:space="preserve"> </w:t>
      </w:r>
      <w:r>
        <w:rPr>
          <w:rFonts w:ascii="Verdana" w:eastAsia="Verdana" w:hAnsi="Verdana" w:cs="Verdana"/>
          <w:b/>
          <w:color w:val="0000FF"/>
          <w:spacing w:val="2"/>
        </w:rPr>
        <w:t xml:space="preserve"> </w:t>
      </w:r>
      <w:r>
        <w:rPr>
          <w:rFonts w:ascii="Verdana" w:eastAsia="Verdana" w:hAnsi="Verdana" w:cs="Verdana"/>
          <w:b/>
          <w:color w:val="0000FF"/>
          <w:spacing w:val="1"/>
          <w:u w:val="thick" w:color="0000FF"/>
        </w:rPr>
        <w:t>Ex</w:t>
      </w:r>
      <w:r>
        <w:rPr>
          <w:rFonts w:ascii="Verdana" w:eastAsia="Verdana" w:hAnsi="Verdana" w:cs="Verdana"/>
          <w:b/>
          <w:color w:val="0000FF"/>
          <w:u w:val="thick" w:color="0000FF"/>
        </w:rPr>
        <w:t>pe</w:t>
      </w:r>
      <w:r>
        <w:rPr>
          <w:rFonts w:ascii="Verdana" w:eastAsia="Verdana" w:hAnsi="Verdana" w:cs="Verdana"/>
          <w:b/>
          <w:color w:val="0000FF"/>
          <w:spacing w:val="-1"/>
          <w:u w:val="thick" w:color="0000FF"/>
        </w:rPr>
        <w:t>r</w:t>
      </w:r>
      <w:r>
        <w:rPr>
          <w:rFonts w:ascii="Verdana" w:eastAsia="Verdana" w:hAnsi="Verdana" w:cs="Verdana"/>
          <w:b/>
          <w:color w:val="0000FF"/>
          <w:spacing w:val="2"/>
          <w:u w:val="thick" w:color="0000FF"/>
        </w:rPr>
        <w:t>i</w:t>
      </w:r>
      <w:r>
        <w:rPr>
          <w:rFonts w:ascii="Verdana" w:eastAsia="Verdana" w:hAnsi="Verdana" w:cs="Verdana"/>
          <w:b/>
          <w:color w:val="0000FF"/>
          <w:u w:val="thick" w:color="0000FF"/>
        </w:rPr>
        <w:t>enc</w:t>
      </w:r>
      <w:r>
        <w:rPr>
          <w:rFonts w:ascii="Verdana" w:eastAsia="Verdana" w:hAnsi="Verdana" w:cs="Verdana"/>
          <w:b/>
          <w:color w:val="0000FF"/>
          <w:spacing w:val="2"/>
          <w:u w:val="thick" w:color="0000FF"/>
        </w:rPr>
        <w:t>e</w:t>
      </w:r>
      <w:r>
        <w:rPr>
          <w:rFonts w:ascii="Verdana" w:eastAsia="Verdana" w:hAnsi="Verdana" w:cs="Verdana"/>
          <w:b/>
          <w:color w:val="0000FF"/>
          <w:u w:val="thick" w:color="0000FF"/>
        </w:rPr>
        <w:t>:3</w:t>
      </w:r>
    </w:p>
    <w:p w14:paraId="332E81A3" w14:textId="77777777" w:rsidR="00670955" w:rsidRDefault="0084259F">
      <w:pPr>
        <w:ind w:left="12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  <w:spacing w:val="3"/>
        </w:rPr>
        <w:t>0</w:t>
      </w:r>
      <w:r>
        <w:rPr>
          <w:rFonts w:ascii="Verdana" w:eastAsia="Verdana" w:hAnsi="Verdana" w:cs="Verdana"/>
        </w:rPr>
        <w:t>0</w:t>
      </w:r>
      <w:r>
        <w:rPr>
          <w:rFonts w:ascii="Verdana" w:eastAsia="Verdana" w:hAnsi="Verdana" w:cs="Verdana"/>
          <w:spacing w:val="4"/>
        </w:rPr>
        <w:t>7</w:t>
      </w:r>
      <w:r>
        <w:rPr>
          <w:rFonts w:ascii="Verdana" w:eastAsia="Verdana" w:hAnsi="Verdana" w:cs="Verdana"/>
          <w:spacing w:val="1"/>
        </w:rPr>
        <w:t>-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  <w:spacing w:val="1"/>
        </w:rPr>
        <w:t>o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  <w:spacing w:val="-8"/>
        </w:rPr>
        <w:t xml:space="preserve"> </w:t>
      </w:r>
      <w:r>
        <w:rPr>
          <w:rFonts w:ascii="Verdana" w:eastAsia="Verdana" w:hAnsi="Verdana" w:cs="Verdana"/>
          <w:spacing w:val="3"/>
        </w:rPr>
        <w:t>2</w:t>
      </w:r>
      <w:r>
        <w:rPr>
          <w:rFonts w:ascii="Verdana" w:eastAsia="Verdana" w:hAnsi="Verdana" w:cs="Verdana"/>
          <w:spacing w:val="1"/>
        </w:rPr>
        <w:t>01</w:t>
      </w:r>
      <w:r>
        <w:rPr>
          <w:rFonts w:ascii="Verdana" w:eastAsia="Verdana" w:hAnsi="Verdana" w:cs="Verdana"/>
        </w:rPr>
        <w:t xml:space="preserve">6        </w:t>
      </w:r>
      <w:r>
        <w:rPr>
          <w:rFonts w:ascii="Verdana" w:eastAsia="Verdana" w:hAnsi="Verdana" w:cs="Verdana"/>
          <w:spacing w:val="60"/>
        </w:rPr>
        <w:t xml:space="preserve"> </w:t>
      </w:r>
      <w:r>
        <w:rPr>
          <w:rFonts w:ascii="Verdana" w:eastAsia="Verdana" w:hAnsi="Verdana" w:cs="Verdana"/>
        </w:rPr>
        <w:t xml:space="preserve">:       </w:t>
      </w:r>
      <w:r>
        <w:rPr>
          <w:rFonts w:ascii="Verdana" w:eastAsia="Verdana" w:hAnsi="Verdana" w:cs="Verdana"/>
          <w:spacing w:val="67"/>
        </w:rPr>
        <w:t xml:space="preserve"> </w:t>
      </w: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3"/>
        </w:rPr>
        <w:t>X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3"/>
        </w:rPr>
        <w:t>AB</w:t>
      </w:r>
      <w:r>
        <w:rPr>
          <w:rFonts w:ascii="Verdana" w:eastAsia="Verdana" w:hAnsi="Verdana" w:cs="Verdana"/>
        </w:rPr>
        <w:t>T.</w:t>
      </w:r>
    </w:p>
    <w:p w14:paraId="1A30191E" w14:textId="77777777" w:rsidR="00670955" w:rsidRDefault="0084259F">
      <w:pPr>
        <w:spacing w:before="9" w:line="220" w:lineRule="exact"/>
        <w:ind w:left="3546" w:right="3798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  <w:position w:val="-1"/>
        </w:rPr>
        <w:t>SA</w:t>
      </w:r>
      <w:r>
        <w:rPr>
          <w:rFonts w:ascii="Verdana" w:eastAsia="Verdana" w:hAnsi="Verdana" w:cs="Verdana"/>
          <w:position w:val="-1"/>
        </w:rPr>
        <w:t>P B</w:t>
      </w:r>
      <w:r>
        <w:rPr>
          <w:rFonts w:ascii="Verdana" w:eastAsia="Verdana" w:hAnsi="Verdana" w:cs="Verdana"/>
          <w:spacing w:val="3"/>
          <w:position w:val="-1"/>
        </w:rPr>
        <w:t>a</w:t>
      </w:r>
      <w:r>
        <w:rPr>
          <w:rFonts w:ascii="Verdana" w:eastAsia="Verdana" w:hAnsi="Verdana" w:cs="Verdana"/>
          <w:position w:val="-1"/>
        </w:rPr>
        <w:t>s</w:t>
      </w:r>
      <w:r>
        <w:rPr>
          <w:rFonts w:ascii="Verdana" w:eastAsia="Verdana" w:hAnsi="Verdana" w:cs="Verdana"/>
          <w:spacing w:val="2"/>
          <w:position w:val="-1"/>
        </w:rPr>
        <w:t>i</w:t>
      </w:r>
      <w:r>
        <w:rPr>
          <w:rFonts w:ascii="Verdana" w:eastAsia="Verdana" w:hAnsi="Verdana" w:cs="Verdana"/>
          <w:position w:val="-1"/>
        </w:rPr>
        <w:t>s</w:t>
      </w:r>
      <w:r>
        <w:rPr>
          <w:rFonts w:ascii="Verdana" w:eastAsia="Verdana" w:hAnsi="Verdana" w:cs="Verdana"/>
          <w:spacing w:val="-4"/>
          <w:position w:val="-1"/>
        </w:rPr>
        <w:t xml:space="preserve"> </w:t>
      </w:r>
      <w:r>
        <w:rPr>
          <w:rFonts w:ascii="Verdana" w:eastAsia="Verdana" w:hAnsi="Verdana" w:cs="Verdana"/>
          <w:spacing w:val="3"/>
          <w:w w:val="99"/>
          <w:position w:val="-1"/>
        </w:rPr>
        <w:t>C</w:t>
      </w:r>
      <w:r>
        <w:rPr>
          <w:rFonts w:ascii="Verdana" w:eastAsia="Verdana" w:hAnsi="Verdana" w:cs="Verdana"/>
          <w:spacing w:val="1"/>
          <w:w w:val="99"/>
          <w:position w:val="-1"/>
        </w:rPr>
        <w:t>on</w:t>
      </w:r>
      <w:r>
        <w:rPr>
          <w:rFonts w:ascii="Verdana" w:eastAsia="Verdana" w:hAnsi="Verdana" w:cs="Verdana"/>
          <w:spacing w:val="2"/>
          <w:w w:val="99"/>
          <w:position w:val="-1"/>
        </w:rPr>
        <w:t>s</w:t>
      </w:r>
      <w:r>
        <w:rPr>
          <w:rFonts w:ascii="Verdana" w:eastAsia="Verdana" w:hAnsi="Verdana" w:cs="Verdana"/>
          <w:spacing w:val="1"/>
          <w:w w:val="99"/>
          <w:position w:val="-1"/>
        </w:rPr>
        <w:t>ul</w:t>
      </w:r>
      <w:r>
        <w:rPr>
          <w:rFonts w:ascii="Verdana" w:eastAsia="Verdana" w:hAnsi="Verdana" w:cs="Verdana"/>
          <w:spacing w:val="3"/>
          <w:w w:val="99"/>
          <w:position w:val="-1"/>
        </w:rPr>
        <w:t>t</w:t>
      </w:r>
      <w:r>
        <w:rPr>
          <w:rFonts w:ascii="Verdana" w:eastAsia="Verdana" w:hAnsi="Verdana" w:cs="Verdana"/>
          <w:w w:val="99"/>
          <w:position w:val="-1"/>
        </w:rPr>
        <w:t>a</w:t>
      </w:r>
      <w:r>
        <w:rPr>
          <w:rFonts w:ascii="Verdana" w:eastAsia="Verdana" w:hAnsi="Verdana" w:cs="Verdana"/>
          <w:spacing w:val="1"/>
          <w:w w:val="99"/>
          <w:position w:val="-1"/>
        </w:rPr>
        <w:t>n</w:t>
      </w:r>
      <w:r>
        <w:rPr>
          <w:rFonts w:ascii="Verdana" w:eastAsia="Verdana" w:hAnsi="Verdana" w:cs="Verdana"/>
          <w:spacing w:val="3"/>
          <w:w w:val="99"/>
          <w:position w:val="-1"/>
        </w:rPr>
        <w:t>t</w:t>
      </w:r>
      <w:r>
        <w:rPr>
          <w:rFonts w:ascii="Verdana" w:eastAsia="Verdana" w:hAnsi="Verdana" w:cs="Verdana"/>
          <w:w w:val="99"/>
          <w:position w:val="-1"/>
        </w:rPr>
        <w:t>.</w:t>
      </w:r>
    </w:p>
    <w:p w14:paraId="424051A4" w14:textId="77777777" w:rsidR="00670955" w:rsidRDefault="0084259F">
      <w:pPr>
        <w:spacing w:before="14" w:line="220" w:lineRule="exact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  <w:position w:val="-1"/>
          <w:u w:val="thick" w:color="000000"/>
        </w:rPr>
        <w:t>O</w:t>
      </w:r>
      <w:r>
        <w:rPr>
          <w:rFonts w:ascii="Verdana" w:eastAsia="Verdana" w:hAnsi="Verdana" w:cs="Verdana"/>
          <w:b/>
          <w:spacing w:val="3"/>
          <w:position w:val="-1"/>
          <w:u w:val="thick" w:color="000000"/>
        </w:rPr>
        <w:t>v</w:t>
      </w:r>
      <w:r>
        <w:rPr>
          <w:rFonts w:ascii="Verdana" w:eastAsia="Verdana" w:hAnsi="Verdana" w:cs="Verdana"/>
          <w:b/>
          <w:position w:val="-1"/>
          <w:u w:val="thick" w:color="000000"/>
        </w:rPr>
        <w:t>e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r</w:t>
      </w:r>
      <w:r>
        <w:rPr>
          <w:rFonts w:ascii="Verdana" w:eastAsia="Verdana" w:hAnsi="Verdana" w:cs="Verdana"/>
          <w:b/>
          <w:spacing w:val="1"/>
          <w:position w:val="-1"/>
          <w:u w:val="thick" w:color="000000"/>
        </w:rPr>
        <w:t>a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l</w:t>
      </w:r>
      <w:r>
        <w:rPr>
          <w:rFonts w:ascii="Verdana" w:eastAsia="Verdana" w:hAnsi="Verdana" w:cs="Verdana"/>
          <w:b/>
          <w:position w:val="-1"/>
          <w:u w:val="thick" w:color="000000"/>
        </w:rPr>
        <w:t>l</w:t>
      </w:r>
      <w:r>
        <w:rPr>
          <w:rFonts w:ascii="Verdana" w:eastAsia="Verdana" w:hAnsi="Verdana" w:cs="Verdana"/>
          <w:b/>
          <w:spacing w:val="-6"/>
          <w:position w:val="-1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3"/>
          <w:position w:val="-1"/>
          <w:u w:val="thick" w:color="000000"/>
        </w:rPr>
        <w:t>R</w:t>
      </w:r>
      <w:r>
        <w:rPr>
          <w:rFonts w:ascii="Verdana" w:eastAsia="Verdana" w:hAnsi="Verdana" w:cs="Verdana"/>
          <w:b/>
          <w:position w:val="-1"/>
          <w:u w:val="thick" w:color="000000"/>
        </w:rPr>
        <w:t>e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spo</w:t>
      </w:r>
      <w:r>
        <w:rPr>
          <w:rFonts w:ascii="Verdana" w:eastAsia="Verdana" w:hAnsi="Verdana" w:cs="Verdana"/>
          <w:b/>
          <w:position w:val="-1"/>
          <w:u w:val="thick" w:color="000000"/>
        </w:rPr>
        <w:t>n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sibi</w:t>
      </w:r>
      <w:r>
        <w:rPr>
          <w:rFonts w:ascii="Verdana" w:eastAsia="Verdana" w:hAnsi="Verdana" w:cs="Verdana"/>
          <w:b/>
          <w:spacing w:val="1"/>
          <w:position w:val="-1"/>
          <w:u w:val="thick" w:color="000000"/>
        </w:rPr>
        <w:t>l</w:t>
      </w:r>
      <w:r>
        <w:rPr>
          <w:rFonts w:ascii="Verdana" w:eastAsia="Verdana" w:hAnsi="Verdana" w:cs="Verdana"/>
          <w:b/>
          <w:spacing w:val="-1"/>
          <w:position w:val="-1"/>
          <w:u w:val="thick" w:color="000000"/>
        </w:rPr>
        <w:t>i</w:t>
      </w:r>
      <w:r>
        <w:rPr>
          <w:rFonts w:ascii="Verdana" w:eastAsia="Verdana" w:hAnsi="Verdana" w:cs="Verdana"/>
          <w:b/>
          <w:spacing w:val="3"/>
          <w:position w:val="-1"/>
          <w:u w:val="thick" w:color="000000"/>
        </w:rPr>
        <w:t>t</w:t>
      </w:r>
      <w:r>
        <w:rPr>
          <w:rFonts w:ascii="Verdana" w:eastAsia="Verdana" w:hAnsi="Verdana" w:cs="Verdana"/>
          <w:b/>
          <w:spacing w:val="2"/>
          <w:position w:val="-1"/>
          <w:u w:val="thick" w:color="000000"/>
        </w:rPr>
        <w:t>ies</w:t>
      </w:r>
      <w:r>
        <w:rPr>
          <w:rFonts w:ascii="Verdana" w:eastAsia="Verdana" w:hAnsi="Verdana" w:cs="Verdana"/>
          <w:b/>
          <w:position w:val="-1"/>
          <w:u w:val="thick" w:color="000000"/>
        </w:rPr>
        <w:t>:</w:t>
      </w:r>
    </w:p>
    <w:p w14:paraId="3888CDD4" w14:textId="77777777" w:rsidR="00670955" w:rsidRDefault="00670955">
      <w:pPr>
        <w:spacing w:before="16" w:line="200" w:lineRule="exact"/>
      </w:pPr>
    </w:p>
    <w:p w14:paraId="734D2244" w14:textId="01E2922F" w:rsidR="00670955" w:rsidRDefault="008C6998">
      <w:pPr>
        <w:spacing w:before="23" w:line="248" w:lineRule="auto"/>
        <w:ind w:left="122" w:right="4976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044876B0" wp14:editId="3AA5B376">
            <wp:extent cx="114300" cy="114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I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ll</w:t>
      </w:r>
      <w:r w:rsidR="0084259F">
        <w:rPr>
          <w:rFonts w:ascii="Verdana" w:eastAsia="Verdana" w:hAnsi="Verdana" w:cs="Verdana"/>
          <w:spacing w:val="2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C</w:t>
      </w:r>
      <w:r w:rsidR="0084259F">
        <w:rPr>
          <w:rFonts w:ascii="Verdana" w:eastAsia="Verdana" w:hAnsi="Verdana" w:cs="Verdana"/>
        </w:rPr>
        <w:t>o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-1"/>
        </w:rPr>
        <w:t>f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3"/>
        </w:rPr>
        <w:t>g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</w:rPr>
        <w:t>f</w:t>
      </w:r>
      <w:r w:rsidR="00984EC8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3"/>
        </w:rPr>
        <w:t>C</w:t>
      </w:r>
      <w:r w:rsidR="0084259F">
        <w:rPr>
          <w:rFonts w:ascii="Verdana" w:eastAsia="Verdana" w:hAnsi="Verdana" w:cs="Verdana"/>
        </w:rPr>
        <w:t>C</w:t>
      </w:r>
      <w:r w:rsidR="0084259F">
        <w:rPr>
          <w:rFonts w:ascii="Verdana" w:eastAsia="Verdana" w:hAnsi="Verdana" w:cs="Verdana"/>
          <w:spacing w:val="3"/>
        </w:rPr>
        <w:t>6</w:t>
      </w:r>
      <w:r w:rsidR="0084259F">
        <w:rPr>
          <w:rFonts w:ascii="Verdana" w:eastAsia="Verdana" w:hAnsi="Verdana" w:cs="Verdana"/>
        </w:rPr>
        <w:t>.</w:t>
      </w:r>
      <w:r w:rsidR="0084259F">
        <w:rPr>
          <w:rFonts w:ascii="Verdana" w:eastAsia="Verdana" w:hAnsi="Verdana" w:cs="Verdana"/>
          <w:spacing w:val="2"/>
        </w:rPr>
        <w:t>0</w:t>
      </w:r>
      <w:r w:rsidR="0084259F">
        <w:rPr>
          <w:rFonts w:ascii="Verdana" w:eastAsia="Verdana" w:hAnsi="Verdana" w:cs="Verdana"/>
        </w:rPr>
        <w:t xml:space="preserve">. </w:t>
      </w:r>
      <w:r>
        <w:rPr>
          <w:noProof/>
        </w:rPr>
        <w:drawing>
          <wp:inline distT="0" distB="0" distL="0" distR="0" wp14:anchorId="6AFDF562" wp14:editId="6280B097">
            <wp:extent cx="114300" cy="1143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1"/>
        </w:rPr>
        <w:t>SA</w:t>
      </w:r>
      <w:r w:rsidR="0084259F">
        <w:rPr>
          <w:rFonts w:ascii="Verdana" w:eastAsia="Verdana" w:hAnsi="Verdana" w:cs="Verdana"/>
        </w:rPr>
        <w:t xml:space="preserve">P </w:t>
      </w:r>
      <w:r w:rsidR="0084259F">
        <w:rPr>
          <w:rFonts w:ascii="Verdana" w:eastAsia="Verdana" w:hAnsi="Verdana" w:cs="Verdana"/>
          <w:spacing w:val="1"/>
        </w:rPr>
        <w:t>S/</w:t>
      </w:r>
      <w:r w:rsidR="0084259F">
        <w:rPr>
          <w:rFonts w:ascii="Verdana" w:eastAsia="Verdana" w:hAnsi="Verdana" w:cs="Verdana"/>
        </w:rPr>
        <w:t>4</w:t>
      </w:r>
      <w:r w:rsidR="0084259F">
        <w:rPr>
          <w:rFonts w:ascii="Verdana" w:eastAsia="Verdana" w:hAnsi="Verdana" w:cs="Verdana"/>
          <w:spacing w:val="1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H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2"/>
        </w:rPr>
        <w:t>N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</w:t>
      </w:r>
      <w:r w:rsidR="0084259F">
        <w:rPr>
          <w:rFonts w:ascii="Verdana" w:eastAsia="Verdana" w:hAnsi="Verdana" w:cs="Verdana"/>
          <w:spacing w:val="2"/>
        </w:rPr>
        <w:t>y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m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ni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or</w:t>
      </w:r>
      <w:r w:rsidR="0084259F">
        <w:rPr>
          <w:rFonts w:ascii="Verdana" w:eastAsia="Verdana" w:hAnsi="Verdana" w:cs="Verdana"/>
        </w:rPr>
        <w:t>i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g</w:t>
      </w:r>
    </w:p>
    <w:p w14:paraId="71288C40" w14:textId="727314D5" w:rsidR="00670955" w:rsidRDefault="008C6998">
      <w:pPr>
        <w:spacing w:before="2"/>
        <w:ind w:left="12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2BBB9A54" wp14:editId="0917D5D5">
            <wp:extent cx="114300" cy="114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1"/>
        </w:rPr>
        <w:t>SA</w:t>
      </w:r>
      <w:r w:rsidR="0084259F">
        <w:rPr>
          <w:rFonts w:ascii="Verdana" w:eastAsia="Verdana" w:hAnsi="Verdana" w:cs="Verdana"/>
        </w:rPr>
        <w:t xml:space="preserve">P </w:t>
      </w:r>
      <w:r w:rsidR="0084259F">
        <w:rPr>
          <w:rFonts w:ascii="Verdana" w:eastAsia="Verdana" w:hAnsi="Verdana" w:cs="Verdana"/>
          <w:spacing w:val="2"/>
        </w:rPr>
        <w:t>H</w:t>
      </w:r>
      <w:r w:rsidR="0084259F">
        <w:rPr>
          <w:rFonts w:ascii="Verdana" w:eastAsia="Verdana" w:hAnsi="Verdana" w:cs="Verdana"/>
          <w:spacing w:val="1"/>
        </w:rPr>
        <w:t>A</w:t>
      </w:r>
      <w:r w:rsidR="0084259F">
        <w:rPr>
          <w:rFonts w:ascii="Verdana" w:eastAsia="Verdana" w:hAnsi="Verdana" w:cs="Verdana"/>
          <w:spacing w:val="2"/>
        </w:rPr>
        <w:t>N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D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1"/>
        </w:rPr>
        <w:t>b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  <w:spacing w:val="1"/>
        </w:rPr>
        <w:t>oni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1"/>
        </w:rPr>
        <w:t>ing</w:t>
      </w:r>
    </w:p>
    <w:p w14:paraId="3B9975B3" w14:textId="36FCD18E" w:rsidR="00670955" w:rsidRDefault="008C6998">
      <w:pPr>
        <w:spacing w:before="9"/>
        <w:ind w:left="12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571C4761" wp14:editId="72580D22">
            <wp:extent cx="114300" cy="114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M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  <w:spacing w:val="3"/>
        </w:rPr>
        <w:t>g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6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</w:rPr>
        <w:t>o</w:t>
      </w:r>
      <w:r w:rsidR="0084259F">
        <w:rPr>
          <w:rFonts w:ascii="Verdana" w:eastAsia="Verdana" w:hAnsi="Verdana" w:cs="Verdana"/>
          <w:spacing w:val="1"/>
        </w:rPr>
        <w:t xml:space="preserve"> S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H</w:t>
      </w:r>
      <w:r w:rsidR="0084259F">
        <w:rPr>
          <w:rFonts w:ascii="Verdana" w:eastAsia="Verdana" w:hAnsi="Verdana" w:cs="Verdana"/>
          <w:spacing w:val="1"/>
        </w:rPr>
        <w:t>an</w:t>
      </w:r>
      <w:r w:rsidR="0084259F">
        <w:rPr>
          <w:rFonts w:ascii="Verdana" w:eastAsia="Verdana" w:hAnsi="Verdana" w:cs="Verdana"/>
        </w:rPr>
        <w:t xml:space="preserve">a 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 xml:space="preserve">m </w:t>
      </w:r>
      <w:r w:rsidR="0084259F">
        <w:rPr>
          <w:rFonts w:ascii="Verdana" w:eastAsia="Verdana" w:hAnsi="Verdana" w:cs="Verdana"/>
          <w:spacing w:val="1"/>
        </w:rPr>
        <w:t>Sq</w:t>
      </w:r>
      <w:r w:rsidR="0084259F">
        <w:rPr>
          <w:rFonts w:ascii="Verdana" w:eastAsia="Verdana" w:hAnsi="Verdana" w:cs="Verdana"/>
        </w:rPr>
        <w:t>l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S</w:t>
      </w:r>
      <w:r w:rsidR="0084259F">
        <w:rPr>
          <w:rFonts w:ascii="Verdana" w:eastAsia="Verdana" w:hAnsi="Verdana" w:cs="Verdana"/>
          <w:spacing w:val="1"/>
        </w:rPr>
        <w:t>er</w:t>
      </w:r>
      <w:r w:rsidR="0084259F">
        <w:rPr>
          <w:rFonts w:ascii="Verdana" w:eastAsia="Verdana" w:hAnsi="Verdana" w:cs="Verdana"/>
          <w:spacing w:val="2"/>
        </w:rPr>
        <w:t>v</w:t>
      </w:r>
      <w:r w:rsidR="0084259F">
        <w:rPr>
          <w:rFonts w:ascii="Verdana" w:eastAsia="Verdana" w:hAnsi="Verdana" w:cs="Verdana"/>
          <w:spacing w:val="1"/>
        </w:rPr>
        <w:t>er.</w:t>
      </w:r>
    </w:p>
    <w:p w14:paraId="09453703" w14:textId="719526C4" w:rsidR="00670955" w:rsidRDefault="008C6998">
      <w:pPr>
        <w:spacing w:before="9"/>
        <w:ind w:left="12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72EB3D49" wp14:editId="4FF47E11">
            <wp:extent cx="114300" cy="114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1"/>
        </w:rPr>
        <w:t>A</w:t>
      </w:r>
      <w:r w:rsidR="0084259F">
        <w:rPr>
          <w:rFonts w:ascii="Verdana" w:eastAsia="Verdana" w:hAnsi="Verdana" w:cs="Verdana"/>
        </w:rPr>
        <w:t>P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H</w:t>
      </w:r>
      <w:r w:rsidR="0084259F">
        <w:rPr>
          <w:rFonts w:ascii="Verdana" w:eastAsia="Verdana" w:hAnsi="Verdana" w:cs="Verdana"/>
          <w:spacing w:val="2"/>
        </w:rPr>
        <w:t>AN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</w:rPr>
        <w:t xml:space="preserve">a </w:t>
      </w:r>
      <w:r w:rsidR="0084259F">
        <w:rPr>
          <w:rFonts w:ascii="Verdana" w:eastAsia="Verdana" w:hAnsi="Verdana" w:cs="Verdana"/>
          <w:spacing w:val="2"/>
        </w:rPr>
        <w:t>P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</w:rPr>
        <w:t>o</w:t>
      </w:r>
      <w:r w:rsidR="0084259F">
        <w:rPr>
          <w:rFonts w:ascii="Verdana" w:eastAsia="Verdana" w:hAnsi="Verdana" w:cs="Verdana"/>
          <w:spacing w:val="2"/>
        </w:rPr>
        <w:t>v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  <w:spacing w:val="2"/>
        </w:rPr>
        <w:t>n</w:t>
      </w:r>
      <w:r w:rsidR="0084259F">
        <w:rPr>
          <w:rFonts w:ascii="Verdana" w:eastAsia="Verdana" w:hAnsi="Verdana" w:cs="Verdana"/>
          <w:spacing w:val="1"/>
        </w:rPr>
        <w:t>in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10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1"/>
        </w:rPr>
        <w:t>in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S</w:t>
      </w:r>
      <w:r w:rsidR="0084259F">
        <w:rPr>
          <w:rFonts w:ascii="Verdana" w:eastAsia="Verdana" w:hAnsi="Verdana" w:cs="Verdana"/>
        </w:rPr>
        <w:t>AP</w:t>
      </w:r>
      <w:r w:rsidR="0084259F">
        <w:rPr>
          <w:rFonts w:ascii="Verdana" w:eastAsia="Verdana" w:hAnsi="Verdana" w:cs="Verdana"/>
          <w:spacing w:val="1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L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Repl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c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S</w:t>
      </w:r>
      <w:r w:rsidR="0084259F">
        <w:rPr>
          <w:rFonts w:ascii="Verdana" w:eastAsia="Verdana" w:hAnsi="Verdana" w:cs="Verdana"/>
          <w:spacing w:val="1"/>
        </w:rPr>
        <w:t>er</w:t>
      </w:r>
      <w:r w:rsidR="0084259F">
        <w:rPr>
          <w:rFonts w:ascii="Verdana" w:eastAsia="Verdana" w:hAnsi="Verdana" w:cs="Verdana"/>
          <w:spacing w:val="2"/>
        </w:rPr>
        <w:t>v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-6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(</w:t>
      </w:r>
      <w:r w:rsidR="0084259F">
        <w:rPr>
          <w:rFonts w:ascii="Verdana" w:eastAsia="Verdana" w:hAnsi="Verdana" w:cs="Verdana"/>
          <w:spacing w:val="1"/>
        </w:rPr>
        <w:t>S</w:t>
      </w:r>
      <w:r w:rsidR="0084259F">
        <w:rPr>
          <w:rFonts w:ascii="Verdana" w:eastAsia="Verdana" w:hAnsi="Verdana" w:cs="Verdana"/>
          <w:spacing w:val="2"/>
        </w:rPr>
        <w:t>LT)</w:t>
      </w:r>
    </w:p>
    <w:p w14:paraId="3F5C1F8B" w14:textId="45B2F2CE" w:rsidR="00670955" w:rsidRDefault="008C6998">
      <w:pPr>
        <w:spacing w:before="12" w:line="248" w:lineRule="auto"/>
        <w:ind w:left="482" w:right="181" w:hanging="360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59B0CAF" wp14:editId="6D392E52">
            <wp:extent cx="114300" cy="1143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  <w:spacing w:val="3"/>
        </w:rPr>
        <w:t>C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  <w:spacing w:val="1"/>
        </w:rPr>
        <w:t>ig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</w:rPr>
        <w:t>n</w:t>
      </w:r>
      <w:r w:rsidR="0084259F">
        <w:rPr>
          <w:rFonts w:ascii="Verdana" w:eastAsia="Verdana" w:hAnsi="Verdana" w:cs="Verdana"/>
          <w:spacing w:val="-8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</w:rPr>
        <w:t>f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T</w:t>
      </w:r>
      <w:r w:rsidR="0084259F">
        <w:rPr>
          <w:rFonts w:ascii="Verdana" w:eastAsia="Verdana" w:hAnsi="Verdana" w:cs="Verdana"/>
        </w:rPr>
        <w:t>MS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S</w:t>
      </w:r>
      <w:r w:rsidR="0084259F">
        <w:rPr>
          <w:rFonts w:ascii="Verdana" w:eastAsia="Verdana" w:hAnsi="Verdana" w:cs="Verdana"/>
          <w:spacing w:val="2"/>
        </w:rPr>
        <w:t>y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</w:rPr>
        <w:t>m</w:t>
      </w:r>
      <w:r w:rsidR="0084259F">
        <w:rPr>
          <w:rFonts w:ascii="Verdana" w:eastAsia="Verdana" w:hAnsi="Verdana" w:cs="Verdana"/>
          <w:spacing w:val="-6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l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-1"/>
        </w:rPr>
        <w:t>c</w:t>
      </w:r>
      <w:r w:rsidR="0084259F">
        <w:rPr>
          <w:rFonts w:ascii="Verdana" w:eastAsia="Verdana" w:hAnsi="Verdana" w:cs="Verdana"/>
          <w:spacing w:val="3"/>
        </w:rPr>
        <w:t>ap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.</w:t>
      </w:r>
      <w:r w:rsidR="0084259F">
        <w:rPr>
          <w:rFonts w:ascii="Verdana" w:eastAsia="Verdana" w:hAnsi="Verdana" w:cs="Verdana"/>
          <w:spacing w:val="-10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R</w:t>
      </w:r>
      <w:r w:rsidR="0084259F">
        <w:rPr>
          <w:rFonts w:ascii="Verdana" w:eastAsia="Verdana" w:hAnsi="Verdana" w:cs="Verdana"/>
          <w:spacing w:val="2"/>
        </w:rPr>
        <w:t>e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b</w:t>
      </w:r>
      <w:r w:rsidR="0084259F">
        <w:rPr>
          <w:rFonts w:ascii="Verdana" w:eastAsia="Verdana" w:hAnsi="Verdana" w:cs="Verdana"/>
          <w:spacing w:val="3"/>
        </w:rPr>
        <w:t>l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12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f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  <w:spacing w:val="-1"/>
        </w:rPr>
        <w:t>r</w:t>
      </w:r>
      <w:r w:rsidR="0084259F">
        <w:rPr>
          <w:rFonts w:ascii="Verdana" w:eastAsia="Verdana" w:hAnsi="Verdana" w:cs="Verdana"/>
          <w:spacing w:val="4"/>
        </w:rPr>
        <w:t>t</w:t>
      </w:r>
      <w:r w:rsidR="0084259F">
        <w:rPr>
          <w:rFonts w:ascii="Verdana" w:eastAsia="Verdana" w:hAnsi="Verdana" w:cs="Verdana"/>
          <w:spacing w:val="1"/>
        </w:rPr>
        <w:t>in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c</w:t>
      </w:r>
      <w:r w:rsidR="0084259F">
        <w:rPr>
          <w:rFonts w:ascii="Verdana" w:eastAsia="Verdana" w:hAnsi="Verdana" w:cs="Verdana"/>
          <w:spacing w:val="1"/>
        </w:rPr>
        <w:t>h</w:t>
      </w:r>
      <w:r w:rsidR="0084259F">
        <w:rPr>
          <w:rFonts w:ascii="Verdana" w:eastAsia="Verdana" w:hAnsi="Verdana" w:cs="Verdana"/>
          <w:spacing w:val="2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3"/>
        </w:rPr>
        <w:t>g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4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q</w:t>
      </w:r>
      <w:r w:rsidR="0084259F">
        <w:rPr>
          <w:rFonts w:ascii="Verdana" w:eastAsia="Verdana" w:hAnsi="Verdana" w:cs="Verdana"/>
          <w:spacing w:val="3"/>
        </w:rPr>
        <w:t>u</w:t>
      </w:r>
      <w:r w:rsidR="0084259F">
        <w:rPr>
          <w:rFonts w:ascii="Verdana" w:eastAsia="Verdana" w:hAnsi="Verdana" w:cs="Verdana"/>
          <w:spacing w:val="2"/>
        </w:rPr>
        <w:t>e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3"/>
          <w:w w:val="99"/>
        </w:rPr>
        <w:t>t</w:t>
      </w:r>
      <w:r w:rsidR="0084259F">
        <w:rPr>
          <w:rFonts w:ascii="Verdana" w:eastAsia="Verdana" w:hAnsi="Verdana" w:cs="Verdana"/>
          <w:w w:val="99"/>
        </w:rPr>
        <w:t>o a</w:t>
      </w:r>
      <w:r w:rsidR="0084259F">
        <w:rPr>
          <w:rFonts w:ascii="Verdana" w:eastAsia="Verdana" w:hAnsi="Verdana" w:cs="Verdana"/>
          <w:spacing w:val="1"/>
          <w:w w:val="99"/>
        </w:rPr>
        <w:t>l</w:t>
      </w:r>
      <w:r w:rsidR="0084259F">
        <w:rPr>
          <w:rFonts w:ascii="Verdana" w:eastAsia="Verdana" w:hAnsi="Verdana" w:cs="Verdana"/>
          <w:w w:val="99"/>
        </w:rPr>
        <w:t>l</w:t>
      </w:r>
      <w:r w:rsidR="0084259F">
        <w:rPr>
          <w:rFonts w:ascii="Verdana" w:eastAsia="Verdana" w:hAnsi="Verdana" w:cs="Verdana"/>
          <w:spacing w:val="5"/>
        </w:rPr>
        <w:t xml:space="preserve"> 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2"/>
        </w:rPr>
        <w:t>y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m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i</w:t>
      </w:r>
      <w:r w:rsidR="0084259F">
        <w:rPr>
          <w:rFonts w:ascii="Verdana" w:eastAsia="Verdana" w:hAnsi="Verdana" w:cs="Verdana"/>
        </w:rPr>
        <w:t xml:space="preserve">n 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4"/>
        </w:rPr>
        <w:t>h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l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  <w:spacing w:val="2"/>
        </w:rPr>
        <w:t>sc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.</w:t>
      </w:r>
    </w:p>
    <w:p w14:paraId="4BB6561D" w14:textId="6E458080" w:rsidR="00670955" w:rsidRPr="00F20D65" w:rsidRDefault="008C6998" w:rsidP="00D75881">
      <w:pPr>
        <w:spacing w:before="2" w:line="248" w:lineRule="auto"/>
        <w:ind w:left="122" w:right="2446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68427674" wp14:editId="0214AD35">
            <wp:extent cx="114300" cy="114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Cl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A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  <w:spacing w:val="1"/>
        </w:rPr>
        <w:t>min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</w:rPr>
        <w:t>s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2"/>
        </w:rPr>
        <w:t>o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-11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</w:rPr>
        <w:t>l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t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C</w:t>
      </w:r>
      <w:r w:rsidR="0084259F">
        <w:rPr>
          <w:rFonts w:ascii="Verdana" w:eastAsia="Verdana" w:hAnsi="Verdana" w:cs="Verdana"/>
          <w:spacing w:val="1"/>
        </w:rPr>
        <w:t>op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(</w:t>
      </w:r>
      <w:r w:rsidR="0084259F">
        <w:rPr>
          <w:rFonts w:ascii="Verdana" w:eastAsia="Verdana" w:hAnsi="Verdana" w:cs="Verdana"/>
          <w:spacing w:val="2"/>
        </w:rPr>
        <w:t>L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3"/>
        </w:rPr>
        <w:t>l</w:t>
      </w:r>
      <w:r w:rsidR="0084259F">
        <w:rPr>
          <w:rFonts w:ascii="Verdana" w:eastAsia="Verdana" w:hAnsi="Verdana" w:cs="Verdana"/>
        </w:rPr>
        <w:t>,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R</w:t>
      </w:r>
      <w:r w:rsidR="0084259F">
        <w:rPr>
          <w:rFonts w:ascii="Verdana" w:eastAsia="Verdana" w:hAnsi="Verdana" w:cs="Verdana"/>
          <w:spacing w:val="-1"/>
        </w:rPr>
        <w:t>e</w:t>
      </w:r>
      <w:r w:rsidR="0084259F">
        <w:rPr>
          <w:rFonts w:ascii="Verdana" w:eastAsia="Verdana" w:hAnsi="Verdana" w:cs="Verdana"/>
          <w:spacing w:val="3"/>
        </w:rPr>
        <w:t>m</w:t>
      </w:r>
      <w:r w:rsidR="0084259F">
        <w:rPr>
          <w:rFonts w:ascii="Verdana" w:eastAsia="Verdana" w:hAnsi="Verdana" w:cs="Verdana"/>
          <w:spacing w:val="1"/>
        </w:rPr>
        <w:t>ot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1"/>
        </w:rPr>
        <w:t>n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T</w:t>
      </w:r>
      <w:r w:rsidR="0084259F">
        <w:rPr>
          <w:rFonts w:ascii="Verdana" w:eastAsia="Verdana" w:hAnsi="Verdana" w:cs="Verdana"/>
          <w:spacing w:val="1"/>
        </w:rPr>
        <w:t>r</w:t>
      </w:r>
      <w:r w:rsidR="0084259F">
        <w:rPr>
          <w:rFonts w:ascii="Verdana" w:eastAsia="Verdana" w:hAnsi="Verdana" w:cs="Verdana"/>
        </w:rPr>
        <w:t>a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p</w:t>
      </w:r>
      <w:r w:rsidR="0084259F">
        <w:rPr>
          <w:rFonts w:ascii="Verdana" w:eastAsia="Verdana" w:hAnsi="Verdana" w:cs="Verdana"/>
          <w:spacing w:val="1"/>
        </w:rPr>
        <w:t>ort</w:t>
      </w:r>
      <w:r w:rsidR="0084259F">
        <w:rPr>
          <w:rFonts w:ascii="Verdana" w:eastAsia="Verdana" w:hAnsi="Verdana" w:cs="Verdana"/>
          <w:spacing w:val="3"/>
        </w:rPr>
        <w:t>)</w:t>
      </w:r>
      <w:r w:rsidR="0084259F">
        <w:rPr>
          <w:rFonts w:ascii="Verdana" w:eastAsia="Verdana" w:hAnsi="Verdana" w:cs="Verdana"/>
        </w:rPr>
        <w:t xml:space="preserve">. </w:t>
      </w:r>
      <w:r w:rsidR="0084259F" w:rsidRPr="00F20D65">
        <w:rPr>
          <w:rFonts w:ascii="Verdana" w:eastAsia="Verdana" w:hAnsi="Verdana" w:cs="Verdana"/>
        </w:rPr>
        <w:t>C</w:t>
      </w:r>
      <w:r w:rsidR="0084259F" w:rsidRPr="00F20D65">
        <w:rPr>
          <w:rFonts w:ascii="Verdana" w:eastAsia="Verdana" w:hAnsi="Verdana" w:cs="Verdana"/>
          <w:spacing w:val="1"/>
        </w:rPr>
        <w:t>h</w:t>
      </w:r>
      <w:r w:rsidR="0084259F" w:rsidRPr="00F20D65">
        <w:rPr>
          <w:rFonts w:ascii="Verdana" w:eastAsia="Verdana" w:hAnsi="Verdana" w:cs="Verdana"/>
        </w:rPr>
        <w:t>a</w:t>
      </w:r>
      <w:r w:rsidR="0084259F" w:rsidRPr="00F20D65">
        <w:rPr>
          <w:rFonts w:ascii="Verdana" w:eastAsia="Verdana" w:hAnsi="Verdana" w:cs="Verdana"/>
          <w:spacing w:val="4"/>
        </w:rPr>
        <w:t>n</w:t>
      </w:r>
      <w:r w:rsidR="0084259F" w:rsidRPr="00F20D65">
        <w:rPr>
          <w:rFonts w:ascii="Verdana" w:eastAsia="Verdana" w:hAnsi="Verdana" w:cs="Verdana"/>
          <w:spacing w:val="3"/>
        </w:rPr>
        <w:t>g</w:t>
      </w:r>
      <w:r w:rsidR="0084259F" w:rsidRPr="00F20D65">
        <w:rPr>
          <w:rFonts w:ascii="Verdana" w:eastAsia="Verdana" w:hAnsi="Verdana" w:cs="Verdana"/>
        </w:rPr>
        <w:t>e</w:t>
      </w:r>
      <w:r w:rsidR="0084259F" w:rsidRPr="00F20D65">
        <w:rPr>
          <w:rFonts w:ascii="Verdana" w:eastAsia="Verdana" w:hAnsi="Verdana" w:cs="Verdana"/>
          <w:spacing w:val="-7"/>
        </w:rPr>
        <w:t xml:space="preserve"> </w:t>
      </w:r>
      <w:r w:rsidR="0084259F" w:rsidRPr="00F20D65">
        <w:rPr>
          <w:rFonts w:ascii="Verdana" w:eastAsia="Verdana" w:hAnsi="Verdana" w:cs="Verdana"/>
        </w:rPr>
        <w:t>a</w:t>
      </w:r>
      <w:r w:rsidR="0084259F" w:rsidRPr="00F20D65">
        <w:rPr>
          <w:rFonts w:ascii="Verdana" w:eastAsia="Verdana" w:hAnsi="Verdana" w:cs="Verdana"/>
          <w:spacing w:val="1"/>
        </w:rPr>
        <w:t>n</w:t>
      </w:r>
      <w:r w:rsidR="0084259F" w:rsidRPr="00F20D65">
        <w:rPr>
          <w:rFonts w:ascii="Verdana" w:eastAsia="Verdana" w:hAnsi="Verdana" w:cs="Verdana"/>
        </w:rPr>
        <w:t>d</w:t>
      </w:r>
      <w:r w:rsidR="0084259F" w:rsidRPr="00F20D65">
        <w:rPr>
          <w:rFonts w:ascii="Verdana" w:eastAsia="Verdana" w:hAnsi="Verdana" w:cs="Verdana"/>
          <w:spacing w:val="1"/>
        </w:rPr>
        <w:t xml:space="preserve"> </w:t>
      </w:r>
      <w:r w:rsidR="0084259F" w:rsidRPr="00F20D65">
        <w:rPr>
          <w:rFonts w:ascii="Verdana" w:eastAsia="Verdana" w:hAnsi="Verdana" w:cs="Verdana"/>
          <w:spacing w:val="2"/>
        </w:rPr>
        <w:t>T</w:t>
      </w:r>
      <w:r w:rsidR="0084259F" w:rsidRPr="00F20D65">
        <w:rPr>
          <w:rFonts w:ascii="Verdana" w:eastAsia="Verdana" w:hAnsi="Verdana" w:cs="Verdana"/>
          <w:spacing w:val="-1"/>
        </w:rPr>
        <w:t>r</w:t>
      </w:r>
      <w:r w:rsidR="0084259F" w:rsidRPr="00F20D65">
        <w:rPr>
          <w:rFonts w:ascii="Verdana" w:eastAsia="Verdana" w:hAnsi="Verdana" w:cs="Verdana"/>
          <w:spacing w:val="3"/>
        </w:rPr>
        <w:t>a</w:t>
      </w:r>
      <w:r w:rsidR="0084259F" w:rsidRPr="00F20D65">
        <w:rPr>
          <w:rFonts w:ascii="Verdana" w:eastAsia="Verdana" w:hAnsi="Verdana" w:cs="Verdana"/>
          <w:spacing w:val="1"/>
        </w:rPr>
        <w:t>n</w:t>
      </w:r>
      <w:r w:rsidR="0084259F" w:rsidRPr="00F20D65">
        <w:rPr>
          <w:rFonts w:ascii="Verdana" w:eastAsia="Verdana" w:hAnsi="Verdana" w:cs="Verdana"/>
          <w:spacing w:val="2"/>
        </w:rPr>
        <w:t>s</w:t>
      </w:r>
      <w:r w:rsidR="0084259F" w:rsidRPr="00F20D65">
        <w:rPr>
          <w:rFonts w:ascii="Verdana" w:eastAsia="Verdana" w:hAnsi="Verdana" w:cs="Verdana"/>
          <w:spacing w:val="4"/>
        </w:rPr>
        <w:t>p</w:t>
      </w:r>
      <w:r w:rsidR="0084259F" w:rsidRPr="00F20D65">
        <w:rPr>
          <w:rFonts w:ascii="Verdana" w:eastAsia="Verdana" w:hAnsi="Verdana" w:cs="Verdana"/>
          <w:spacing w:val="1"/>
        </w:rPr>
        <w:t>o</w:t>
      </w:r>
      <w:r w:rsidR="0084259F" w:rsidRPr="00F20D65">
        <w:rPr>
          <w:rFonts w:ascii="Verdana" w:eastAsia="Verdana" w:hAnsi="Verdana" w:cs="Verdana"/>
          <w:spacing w:val="-1"/>
        </w:rPr>
        <w:t>r</w:t>
      </w:r>
      <w:r w:rsidR="0084259F" w:rsidRPr="00F20D65">
        <w:rPr>
          <w:rFonts w:ascii="Verdana" w:eastAsia="Verdana" w:hAnsi="Verdana" w:cs="Verdana"/>
        </w:rPr>
        <w:t>t</w:t>
      </w:r>
      <w:r w:rsidR="0084259F" w:rsidRPr="00F20D65">
        <w:rPr>
          <w:rFonts w:ascii="Verdana" w:eastAsia="Verdana" w:hAnsi="Verdana" w:cs="Verdana"/>
          <w:spacing w:val="-5"/>
        </w:rPr>
        <w:t xml:space="preserve"> </w:t>
      </w:r>
      <w:r w:rsidR="0084259F" w:rsidRPr="00F20D65">
        <w:rPr>
          <w:rFonts w:ascii="Verdana" w:eastAsia="Verdana" w:hAnsi="Verdana" w:cs="Verdana"/>
          <w:spacing w:val="2"/>
        </w:rPr>
        <w:t>c</w:t>
      </w:r>
      <w:r w:rsidR="0084259F" w:rsidRPr="00F20D65">
        <w:rPr>
          <w:rFonts w:ascii="Verdana" w:eastAsia="Verdana" w:hAnsi="Verdana" w:cs="Verdana"/>
          <w:spacing w:val="-1"/>
        </w:rPr>
        <w:t>o</w:t>
      </w:r>
      <w:r w:rsidR="0084259F" w:rsidRPr="00F20D65">
        <w:rPr>
          <w:rFonts w:ascii="Verdana" w:eastAsia="Verdana" w:hAnsi="Verdana" w:cs="Verdana"/>
          <w:spacing w:val="4"/>
        </w:rPr>
        <w:t>n</w:t>
      </w:r>
      <w:r w:rsidR="0084259F" w:rsidRPr="00F20D65">
        <w:rPr>
          <w:rFonts w:ascii="Verdana" w:eastAsia="Verdana" w:hAnsi="Verdana" w:cs="Verdana"/>
        </w:rPr>
        <w:t>f</w:t>
      </w:r>
      <w:r w:rsidR="0084259F" w:rsidRPr="00F20D65">
        <w:rPr>
          <w:rFonts w:ascii="Verdana" w:eastAsia="Verdana" w:hAnsi="Verdana" w:cs="Verdana"/>
          <w:spacing w:val="1"/>
        </w:rPr>
        <w:t>i</w:t>
      </w:r>
      <w:r w:rsidR="0084259F" w:rsidRPr="00F20D65">
        <w:rPr>
          <w:rFonts w:ascii="Verdana" w:eastAsia="Verdana" w:hAnsi="Verdana" w:cs="Verdana"/>
          <w:spacing w:val="3"/>
        </w:rPr>
        <w:t>g</w:t>
      </w:r>
      <w:r w:rsidR="0084259F" w:rsidRPr="00F20D65">
        <w:rPr>
          <w:rFonts w:ascii="Verdana" w:eastAsia="Verdana" w:hAnsi="Verdana" w:cs="Verdana"/>
          <w:spacing w:val="4"/>
        </w:rPr>
        <w:t>u</w:t>
      </w:r>
      <w:r w:rsidR="0084259F" w:rsidRPr="00F20D65">
        <w:rPr>
          <w:rFonts w:ascii="Verdana" w:eastAsia="Verdana" w:hAnsi="Verdana" w:cs="Verdana"/>
          <w:spacing w:val="-1"/>
        </w:rPr>
        <w:t>r</w:t>
      </w:r>
      <w:r w:rsidR="0084259F" w:rsidRPr="00F20D65">
        <w:rPr>
          <w:rFonts w:ascii="Verdana" w:eastAsia="Verdana" w:hAnsi="Verdana" w:cs="Verdana"/>
        </w:rPr>
        <w:t>a</w:t>
      </w:r>
      <w:r w:rsidR="0084259F" w:rsidRPr="00F20D65">
        <w:rPr>
          <w:rFonts w:ascii="Verdana" w:eastAsia="Verdana" w:hAnsi="Verdana" w:cs="Verdana"/>
          <w:spacing w:val="3"/>
        </w:rPr>
        <w:t>ti</w:t>
      </w:r>
      <w:r w:rsidR="0084259F" w:rsidRPr="00F20D65">
        <w:rPr>
          <w:rFonts w:ascii="Verdana" w:eastAsia="Verdana" w:hAnsi="Verdana" w:cs="Verdana"/>
          <w:spacing w:val="-1"/>
        </w:rPr>
        <w:t>o</w:t>
      </w:r>
      <w:r w:rsidR="0084259F" w:rsidRPr="00F20D65">
        <w:rPr>
          <w:rFonts w:ascii="Verdana" w:eastAsia="Verdana" w:hAnsi="Verdana" w:cs="Verdana"/>
        </w:rPr>
        <w:t>n</w:t>
      </w:r>
      <w:r w:rsidR="00D75881">
        <w:rPr>
          <w:rFonts w:ascii="Verdana" w:eastAsia="Verdana" w:hAnsi="Verdana" w:cs="Verdana"/>
        </w:rPr>
        <w:t xml:space="preserve"> </w:t>
      </w:r>
      <w:r w:rsidR="0084259F" w:rsidRPr="00F20D65">
        <w:rPr>
          <w:rFonts w:ascii="Verdana" w:eastAsia="Verdana" w:hAnsi="Verdana" w:cs="Verdana"/>
        </w:rPr>
        <w:t>Da</w:t>
      </w:r>
      <w:r w:rsidR="0084259F" w:rsidRPr="00F20D65">
        <w:rPr>
          <w:rFonts w:ascii="Verdana" w:eastAsia="Verdana" w:hAnsi="Verdana" w:cs="Verdana"/>
          <w:spacing w:val="3"/>
        </w:rPr>
        <w:t>i</w:t>
      </w:r>
      <w:r w:rsidR="0084259F" w:rsidRPr="00F20D65">
        <w:rPr>
          <w:rFonts w:ascii="Verdana" w:eastAsia="Verdana" w:hAnsi="Verdana" w:cs="Verdana"/>
          <w:spacing w:val="1"/>
        </w:rPr>
        <w:t>l</w:t>
      </w:r>
      <w:r w:rsidR="0084259F" w:rsidRPr="00F20D65">
        <w:rPr>
          <w:rFonts w:ascii="Verdana" w:eastAsia="Verdana" w:hAnsi="Verdana" w:cs="Verdana"/>
        </w:rPr>
        <w:t>y</w:t>
      </w:r>
      <w:r w:rsidR="0084259F" w:rsidRPr="00F20D65">
        <w:rPr>
          <w:rFonts w:ascii="Verdana" w:eastAsia="Verdana" w:hAnsi="Verdana" w:cs="Verdana"/>
          <w:spacing w:val="-4"/>
        </w:rPr>
        <w:t xml:space="preserve"> </w:t>
      </w:r>
      <w:r w:rsidR="0084259F" w:rsidRPr="00F20D65">
        <w:rPr>
          <w:rFonts w:ascii="Verdana" w:eastAsia="Verdana" w:hAnsi="Verdana" w:cs="Verdana"/>
          <w:spacing w:val="3"/>
        </w:rPr>
        <w:t>p</w:t>
      </w:r>
      <w:r w:rsidR="0084259F" w:rsidRPr="00F20D65">
        <w:rPr>
          <w:rFonts w:ascii="Verdana" w:eastAsia="Verdana" w:hAnsi="Verdana" w:cs="Verdana"/>
          <w:spacing w:val="1"/>
        </w:rPr>
        <w:t>er</w:t>
      </w:r>
      <w:r w:rsidR="0084259F" w:rsidRPr="00F20D65">
        <w:rPr>
          <w:rFonts w:ascii="Verdana" w:eastAsia="Verdana" w:hAnsi="Verdana" w:cs="Verdana"/>
          <w:spacing w:val="2"/>
        </w:rPr>
        <w:t>f</w:t>
      </w:r>
      <w:r w:rsidR="0084259F" w:rsidRPr="00F20D65">
        <w:rPr>
          <w:rFonts w:ascii="Verdana" w:eastAsia="Verdana" w:hAnsi="Verdana" w:cs="Verdana"/>
          <w:spacing w:val="1"/>
        </w:rPr>
        <w:t>ormin</w:t>
      </w:r>
      <w:r w:rsidR="0084259F" w:rsidRPr="00F20D65">
        <w:rPr>
          <w:rFonts w:ascii="Verdana" w:eastAsia="Verdana" w:hAnsi="Verdana" w:cs="Verdana"/>
        </w:rPr>
        <w:t>g</w:t>
      </w:r>
      <w:r w:rsidR="0084259F" w:rsidRPr="00F20D65">
        <w:rPr>
          <w:rFonts w:ascii="Verdana" w:eastAsia="Verdana" w:hAnsi="Verdana" w:cs="Verdana"/>
          <w:spacing w:val="-9"/>
        </w:rPr>
        <w:t xml:space="preserve"> </w:t>
      </w:r>
      <w:r w:rsidR="0084259F" w:rsidRPr="00F20D65">
        <w:rPr>
          <w:rFonts w:ascii="Verdana" w:eastAsia="Verdana" w:hAnsi="Verdana" w:cs="Verdana"/>
          <w:spacing w:val="4"/>
        </w:rPr>
        <w:t>h</w:t>
      </w:r>
      <w:r w:rsidR="0084259F" w:rsidRPr="00F20D65">
        <w:rPr>
          <w:rFonts w:ascii="Verdana" w:eastAsia="Verdana" w:hAnsi="Verdana" w:cs="Verdana"/>
          <w:spacing w:val="1"/>
        </w:rPr>
        <w:t>e</w:t>
      </w:r>
      <w:r w:rsidR="0084259F" w:rsidRPr="00F20D65">
        <w:rPr>
          <w:rFonts w:ascii="Verdana" w:eastAsia="Verdana" w:hAnsi="Verdana" w:cs="Verdana"/>
        </w:rPr>
        <w:t>a</w:t>
      </w:r>
      <w:r w:rsidR="0084259F" w:rsidRPr="00F20D65">
        <w:rPr>
          <w:rFonts w:ascii="Verdana" w:eastAsia="Verdana" w:hAnsi="Verdana" w:cs="Verdana"/>
          <w:spacing w:val="1"/>
        </w:rPr>
        <w:t>l</w:t>
      </w:r>
      <w:r w:rsidR="0084259F" w:rsidRPr="00F20D65">
        <w:rPr>
          <w:rFonts w:ascii="Verdana" w:eastAsia="Verdana" w:hAnsi="Verdana" w:cs="Verdana"/>
          <w:spacing w:val="3"/>
        </w:rPr>
        <w:t>t</w:t>
      </w:r>
      <w:r w:rsidR="0084259F" w:rsidRPr="00F20D65">
        <w:rPr>
          <w:rFonts w:ascii="Verdana" w:eastAsia="Verdana" w:hAnsi="Verdana" w:cs="Verdana"/>
        </w:rPr>
        <w:t>h</w:t>
      </w:r>
      <w:r w:rsidR="0084259F" w:rsidRPr="00F20D65">
        <w:rPr>
          <w:rFonts w:ascii="Verdana" w:eastAsia="Verdana" w:hAnsi="Verdana" w:cs="Verdana"/>
          <w:spacing w:val="-1"/>
        </w:rPr>
        <w:t xml:space="preserve"> c</w:t>
      </w:r>
      <w:r w:rsidR="0084259F" w:rsidRPr="00F20D65">
        <w:rPr>
          <w:rFonts w:ascii="Verdana" w:eastAsia="Verdana" w:hAnsi="Verdana" w:cs="Verdana"/>
          <w:spacing w:val="4"/>
        </w:rPr>
        <w:t>h</w:t>
      </w:r>
      <w:r w:rsidR="0084259F" w:rsidRPr="00F20D65">
        <w:rPr>
          <w:rFonts w:ascii="Verdana" w:eastAsia="Verdana" w:hAnsi="Verdana" w:cs="Verdana"/>
          <w:spacing w:val="1"/>
        </w:rPr>
        <w:t>e</w:t>
      </w:r>
      <w:r w:rsidR="0084259F" w:rsidRPr="00F20D65">
        <w:rPr>
          <w:rFonts w:ascii="Verdana" w:eastAsia="Verdana" w:hAnsi="Verdana" w:cs="Verdana"/>
          <w:spacing w:val="-1"/>
        </w:rPr>
        <w:t>c</w:t>
      </w:r>
      <w:r w:rsidR="0084259F" w:rsidRPr="00F20D65">
        <w:rPr>
          <w:rFonts w:ascii="Verdana" w:eastAsia="Verdana" w:hAnsi="Verdana" w:cs="Verdana"/>
          <w:spacing w:val="2"/>
        </w:rPr>
        <w:t>k</w:t>
      </w:r>
      <w:r w:rsidR="0084259F" w:rsidRPr="00F20D65">
        <w:rPr>
          <w:rFonts w:ascii="Verdana" w:eastAsia="Verdana" w:hAnsi="Verdana" w:cs="Verdana"/>
        </w:rPr>
        <w:t>s</w:t>
      </w:r>
      <w:r w:rsidR="0084259F" w:rsidRPr="00F20D65">
        <w:rPr>
          <w:rFonts w:ascii="Verdana" w:eastAsia="Verdana" w:hAnsi="Verdana" w:cs="Verdana"/>
          <w:spacing w:val="-6"/>
        </w:rPr>
        <w:t xml:space="preserve"> </w:t>
      </w:r>
      <w:r w:rsidR="0084259F" w:rsidRPr="00F20D65">
        <w:rPr>
          <w:rFonts w:ascii="Verdana" w:eastAsia="Verdana" w:hAnsi="Verdana" w:cs="Verdana"/>
          <w:spacing w:val="3"/>
        </w:rPr>
        <w:t>a</w:t>
      </w:r>
      <w:r w:rsidR="0084259F" w:rsidRPr="00F20D65">
        <w:rPr>
          <w:rFonts w:ascii="Verdana" w:eastAsia="Verdana" w:hAnsi="Verdana" w:cs="Verdana"/>
        </w:rPr>
        <w:t>t</w:t>
      </w:r>
      <w:r w:rsidR="0084259F" w:rsidRPr="00F20D65">
        <w:rPr>
          <w:rFonts w:ascii="Verdana" w:eastAsia="Verdana" w:hAnsi="Verdana" w:cs="Verdana"/>
          <w:spacing w:val="1"/>
        </w:rPr>
        <w:t xml:space="preserve"> S</w:t>
      </w:r>
      <w:r w:rsidR="0084259F" w:rsidRPr="00F20D65">
        <w:rPr>
          <w:rFonts w:ascii="Verdana" w:eastAsia="Verdana" w:hAnsi="Verdana" w:cs="Verdana"/>
          <w:spacing w:val="3"/>
        </w:rPr>
        <w:t>A</w:t>
      </w:r>
      <w:r w:rsidR="0084259F" w:rsidRPr="00F20D65">
        <w:rPr>
          <w:rFonts w:ascii="Verdana" w:eastAsia="Verdana" w:hAnsi="Verdana" w:cs="Verdana"/>
        </w:rPr>
        <w:t>P</w:t>
      </w:r>
      <w:r w:rsidR="0084259F" w:rsidRPr="00F20D65">
        <w:rPr>
          <w:rFonts w:ascii="Verdana" w:eastAsia="Verdana" w:hAnsi="Verdana" w:cs="Verdana"/>
          <w:spacing w:val="-2"/>
        </w:rPr>
        <w:t xml:space="preserve"> </w:t>
      </w:r>
      <w:r w:rsidR="0084259F" w:rsidRPr="00F20D65">
        <w:rPr>
          <w:rFonts w:ascii="Verdana" w:eastAsia="Verdana" w:hAnsi="Verdana" w:cs="Verdana"/>
          <w:spacing w:val="3"/>
        </w:rPr>
        <w:t>l</w:t>
      </w:r>
      <w:r w:rsidR="0084259F" w:rsidRPr="00F20D65">
        <w:rPr>
          <w:rFonts w:ascii="Verdana" w:eastAsia="Verdana" w:hAnsi="Verdana" w:cs="Verdana"/>
          <w:spacing w:val="1"/>
        </w:rPr>
        <w:t>e</w:t>
      </w:r>
      <w:r w:rsidR="0084259F" w:rsidRPr="00F20D65">
        <w:rPr>
          <w:rFonts w:ascii="Verdana" w:eastAsia="Verdana" w:hAnsi="Verdana" w:cs="Verdana"/>
          <w:spacing w:val="2"/>
        </w:rPr>
        <w:t>v</w:t>
      </w:r>
      <w:r w:rsidR="0084259F" w:rsidRPr="00F20D65">
        <w:rPr>
          <w:rFonts w:ascii="Verdana" w:eastAsia="Verdana" w:hAnsi="Verdana" w:cs="Verdana"/>
          <w:spacing w:val="-1"/>
        </w:rPr>
        <w:t>e</w:t>
      </w:r>
      <w:r w:rsidR="0084259F" w:rsidRPr="00F20D65">
        <w:rPr>
          <w:rFonts w:ascii="Verdana" w:eastAsia="Verdana" w:hAnsi="Verdana" w:cs="Verdana"/>
          <w:spacing w:val="3"/>
        </w:rPr>
        <w:t>l</w:t>
      </w:r>
      <w:r w:rsidR="0084259F" w:rsidRPr="00F20D65">
        <w:rPr>
          <w:rFonts w:ascii="Verdana" w:eastAsia="Verdana" w:hAnsi="Verdana" w:cs="Verdana"/>
        </w:rPr>
        <w:t xml:space="preserve">. </w:t>
      </w:r>
      <w:r w:rsidR="0084259F" w:rsidRPr="00F20D65">
        <w:rPr>
          <w:rFonts w:ascii="Verdana" w:eastAsia="Verdana" w:hAnsi="Verdana" w:cs="Verdana"/>
          <w:spacing w:val="1"/>
        </w:rPr>
        <w:t>App</w:t>
      </w:r>
      <w:r w:rsidR="0084259F" w:rsidRPr="00F20D65">
        <w:rPr>
          <w:rFonts w:ascii="Verdana" w:eastAsia="Verdana" w:hAnsi="Verdana" w:cs="Verdana"/>
          <w:spacing w:val="3"/>
        </w:rPr>
        <w:t>l</w:t>
      </w:r>
      <w:r w:rsidR="0084259F" w:rsidRPr="00F20D65">
        <w:rPr>
          <w:rFonts w:ascii="Verdana" w:eastAsia="Verdana" w:hAnsi="Verdana" w:cs="Verdana"/>
        </w:rPr>
        <w:t>y</w:t>
      </w:r>
      <w:r w:rsidR="0084259F" w:rsidRPr="00F20D65">
        <w:rPr>
          <w:rFonts w:ascii="Verdana" w:eastAsia="Verdana" w:hAnsi="Verdana" w:cs="Verdana"/>
          <w:spacing w:val="-5"/>
        </w:rPr>
        <w:t xml:space="preserve"> </w:t>
      </w:r>
      <w:r w:rsidR="0084259F" w:rsidRPr="00F20D65">
        <w:rPr>
          <w:rFonts w:ascii="Verdana" w:eastAsia="Verdana" w:hAnsi="Verdana" w:cs="Verdana"/>
          <w:spacing w:val="1"/>
        </w:rPr>
        <w:t>S</w:t>
      </w:r>
      <w:r w:rsidR="0084259F" w:rsidRPr="00F20D65">
        <w:rPr>
          <w:rFonts w:ascii="Verdana" w:eastAsia="Verdana" w:hAnsi="Verdana" w:cs="Verdana"/>
          <w:spacing w:val="4"/>
        </w:rPr>
        <w:t>u</w:t>
      </w:r>
      <w:r w:rsidR="0084259F" w:rsidRPr="00F20D65">
        <w:rPr>
          <w:rFonts w:ascii="Verdana" w:eastAsia="Verdana" w:hAnsi="Verdana" w:cs="Verdana"/>
          <w:spacing w:val="1"/>
        </w:rPr>
        <w:t>p</w:t>
      </w:r>
      <w:r w:rsidR="0084259F" w:rsidRPr="00F20D65">
        <w:rPr>
          <w:rFonts w:ascii="Verdana" w:eastAsia="Verdana" w:hAnsi="Verdana" w:cs="Verdana"/>
          <w:spacing w:val="3"/>
        </w:rPr>
        <w:t>p</w:t>
      </w:r>
      <w:r w:rsidR="0084259F" w:rsidRPr="00F20D65">
        <w:rPr>
          <w:rFonts w:ascii="Verdana" w:eastAsia="Verdana" w:hAnsi="Verdana" w:cs="Verdana"/>
          <w:spacing w:val="1"/>
        </w:rPr>
        <w:t>o</w:t>
      </w:r>
      <w:r w:rsidR="0084259F" w:rsidRPr="00F20D65">
        <w:rPr>
          <w:rFonts w:ascii="Verdana" w:eastAsia="Verdana" w:hAnsi="Verdana" w:cs="Verdana"/>
          <w:spacing w:val="-1"/>
        </w:rPr>
        <w:t>r</w:t>
      </w:r>
      <w:r w:rsidR="0084259F" w:rsidRPr="00F20D65">
        <w:rPr>
          <w:rFonts w:ascii="Verdana" w:eastAsia="Verdana" w:hAnsi="Verdana" w:cs="Verdana"/>
        </w:rPr>
        <w:t>t</w:t>
      </w:r>
      <w:r w:rsidR="0084259F" w:rsidRPr="00F20D65">
        <w:rPr>
          <w:rFonts w:ascii="Verdana" w:eastAsia="Verdana" w:hAnsi="Verdana" w:cs="Verdana"/>
          <w:spacing w:val="-3"/>
        </w:rPr>
        <w:t xml:space="preserve"> </w:t>
      </w:r>
      <w:r w:rsidR="0084259F" w:rsidRPr="00F20D65">
        <w:rPr>
          <w:rFonts w:ascii="Verdana" w:eastAsia="Verdana" w:hAnsi="Verdana" w:cs="Verdana"/>
        </w:rPr>
        <w:t>P</w:t>
      </w:r>
      <w:r w:rsidR="0084259F" w:rsidRPr="00F20D65">
        <w:rPr>
          <w:rFonts w:ascii="Verdana" w:eastAsia="Verdana" w:hAnsi="Verdana" w:cs="Verdana"/>
          <w:spacing w:val="3"/>
        </w:rPr>
        <w:t>a</w:t>
      </w:r>
      <w:r w:rsidR="0084259F" w:rsidRPr="00F20D65">
        <w:rPr>
          <w:rFonts w:ascii="Verdana" w:eastAsia="Verdana" w:hAnsi="Verdana" w:cs="Verdana"/>
          <w:spacing w:val="2"/>
        </w:rPr>
        <w:t>c</w:t>
      </w:r>
      <w:r w:rsidR="0084259F" w:rsidRPr="00F20D65">
        <w:rPr>
          <w:rFonts w:ascii="Verdana" w:eastAsia="Verdana" w:hAnsi="Verdana" w:cs="Verdana"/>
        </w:rPr>
        <w:t>k</w:t>
      </w:r>
      <w:r w:rsidR="0084259F" w:rsidRPr="00F20D65">
        <w:rPr>
          <w:rFonts w:ascii="Verdana" w:eastAsia="Verdana" w:hAnsi="Verdana" w:cs="Verdana"/>
          <w:spacing w:val="3"/>
        </w:rPr>
        <w:t>ag</w:t>
      </w:r>
      <w:r w:rsidR="0084259F" w:rsidRPr="00F20D65">
        <w:rPr>
          <w:rFonts w:ascii="Verdana" w:eastAsia="Verdana" w:hAnsi="Verdana" w:cs="Verdana"/>
          <w:spacing w:val="-1"/>
        </w:rPr>
        <w:t>e</w:t>
      </w:r>
      <w:r w:rsidR="0084259F" w:rsidRPr="00F20D65">
        <w:rPr>
          <w:rFonts w:ascii="Verdana" w:eastAsia="Verdana" w:hAnsi="Verdana" w:cs="Verdana"/>
          <w:spacing w:val="2"/>
        </w:rPr>
        <w:t>s</w:t>
      </w:r>
      <w:r w:rsidR="0084259F" w:rsidRPr="00F20D65">
        <w:rPr>
          <w:rFonts w:ascii="Verdana" w:eastAsia="Verdana" w:hAnsi="Verdana" w:cs="Verdana"/>
        </w:rPr>
        <w:t>.</w:t>
      </w:r>
    </w:p>
    <w:p w14:paraId="2D1275C5" w14:textId="47AC57E5" w:rsidR="00670955" w:rsidRDefault="008C6998">
      <w:pPr>
        <w:spacing w:line="240" w:lineRule="exact"/>
        <w:ind w:left="12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3D136C0C" wp14:editId="07684F06">
            <wp:extent cx="114300" cy="114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rPr>
          <w:position w:val="-1"/>
        </w:rPr>
        <w:t xml:space="preserve">    </w:t>
      </w:r>
      <w:r w:rsidR="0084259F">
        <w:rPr>
          <w:rFonts w:ascii="Verdana" w:eastAsia="Verdana" w:hAnsi="Verdana" w:cs="Verdana"/>
          <w:spacing w:val="1"/>
          <w:position w:val="-1"/>
        </w:rPr>
        <w:t>S</w:t>
      </w:r>
      <w:r w:rsidR="0084259F">
        <w:rPr>
          <w:rFonts w:ascii="Verdana" w:eastAsia="Verdana" w:hAnsi="Verdana" w:cs="Verdana"/>
          <w:position w:val="-1"/>
        </w:rPr>
        <w:t>P</w:t>
      </w:r>
      <w:r w:rsidR="0084259F">
        <w:rPr>
          <w:rFonts w:ascii="Verdana" w:eastAsia="Verdana" w:hAnsi="Verdana" w:cs="Verdana"/>
          <w:spacing w:val="3"/>
          <w:position w:val="-1"/>
        </w:rPr>
        <w:t>A</w:t>
      </w:r>
      <w:r w:rsidR="0084259F">
        <w:rPr>
          <w:rFonts w:ascii="Verdana" w:eastAsia="Verdana" w:hAnsi="Verdana" w:cs="Verdana"/>
          <w:position w:val="-1"/>
        </w:rPr>
        <w:t>M</w:t>
      </w:r>
      <w:r w:rsidR="0084259F">
        <w:rPr>
          <w:rFonts w:ascii="Verdana" w:eastAsia="Verdana" w:hAnsi="Verdana" w:cs="Verdana"/>
          <w:spacing w:val="-2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2"/>
          <w:position w:val="-1"/>
        </w:rPr>
        <w:t>v</w:t>
      </w:r>
      <w:r w:rsidR="0084259F">
        <w:rPr>
          <w:rFonts w:ascii="Verdana" w:eastAsia="Verdana" w:hAnsi="Verdana" w:cs="Verdana"/>
          <w:spacing w:val="1"/>
          <w:position w:val="-1"/>
        </w:rPr>
        <w:t>e</w:t>
      </w:r>
      <w:r w:rsidR="0084259F">
        <w:rPr>
          <w:rFonts w:ascii="Verdana" w:eastAsia="Verdana" w:hAnsi="Verdana" w:cs="Verdana"/>
          <w:spacing w:val="-1"/>
          <w:position w:val="-1"/>
        </w:rPr>
        <w:t>r</w:t>
      </w:r>
      <w:r w:rsidR="0084259F">
        <w:rPr>
          <w:rFonts w:ascii="Verdana" w:eastAsia="Verdana" w:hAnsi="Verdana" w:cs="Verdana"/>
          <w:spacing w:val="2"/>
          <w:position w:val="-1"/>
        </w:rPr>
        <w:t>s</w:t>
      </w:r>
      <w:r w:rsidR="0084259F">
        <w:rPr>
          <w:rFonts w:ascii="Verdana" w:eastAsia="Verdana" w:hAnsi="Verdana" w:cs="Verdana"/>
          <w:spacing w:val="3"/>
          <w:position w:val="-1"/>
        </w:rPr>
        <w:t>i</w:t>
      </w:r>
      <w:r w:rsidR="0084259F">
        <w:rPr>
          <w:rFonts w:ascii="Verdana" w:eastAsia="Verdana" w:hAnsi="Verdana" w:cs="Verdana"/>
          <w:spacing w:val="-1"/>
          <w:position w:val="-1"/>
        </w:rPr>
        <w:t>o</w:t>
      </w:r>
      <w:r w:rsidR="0084259F">
        <w:rPr>
          <w:rFonts w:ascii="Verdana" w:eastAsia="Verdana" w:hAnsi="Verdana" w:cs="Verdana"/>
          <w:position w:val="-1"/>
        </w:rPr>
        <w:t>n</w:t>
      </w:r>
      <w:r w:rsidR="0084259F">
        <w:rPr>
          <w:rFonts w:ascii="Verdana" w:eastAsia="Verdana" w:hAnsi="Verdana" w:cs="Verdana"/>
          <w:spacing w:val="-4"/>
          <w:position w:val="-1"/>
        </w:rPr>
        <w:t xml:space="preserve"> </w:t>
      </w:r>
      <w:r w:rsidR="0084259F">
        <w:rPr>
          <w:rFonts w:ascii="Verdana" w:eastAsia="Verdana" w:hAnsi="Verdana" w:cs="Verdana"/>
          <w:spacing w:val="1"/>
          <w:position w:val="-1"/>
        </w:rPr>
        <w:t>up</w:t>
      </w:r>
      <w:r w:rsidR="0084259F">
        <w:rPr>
          <w:rFonts w:ascii="Verdana" w:eastAsia="Verdana" w:hAnsi="Verdana" w:cs="Verdana"/>
          <w:spacing w:val="3"/>
          <w:position w:val="-1"/>
        </w:rPr>
        <w:t>g</w:t>
      </w:r>
      <w:r w:rsidR="0084259F">
        <w:rPr>
          <w:rFonts w:ascii="Verdana" w:eastAsia="Verdana" w:hAnsi="Verdana" w:cs="Verdana"/>
          <w:spacing w:val="2"/>
          <w:position w:val="-1"/>
        </w:rPr>
        <w:t>r</w:t>
      </w:r>
      <w:r w:rsidR="0084259F">
        <w:rPr>
          <w:rFonts w:ascii="Verdana" w:eastAsia="Verdana" w:hAnsi="Verdana" w:cs="Verdana"/>
          <w:position w:val="-1"/>
        </w:rPr>
        <w:t>a</w:t>
      </w:r>
      <w:r w:rsidR="0084259F">
        <w:rPr>
          <w:rFonts w:ascii="Verdana" w:eastAsia="Verdana" w:hAnsi="Verdana" w:cs="Verdana"/>
          <w:spacing w:val="3"/>
          <w:position w:val="-1"/>
        </w:rPr>
        <w:t>d</w:t>
      </w:r>
      <w:r w:rsidR="0084259F">
        <w:rPr>
          <w:rFonts w:ascii="Verdana" w:eastAsia="Verdana" w:hAnsi="Verdana" w:cs="Verdana"/>
          <w:spacing w:val="1"/>
          <w:position w:val="-1"/>
        </w:rPr>
        <w:t>e</w:t>
      </w:r>
      <w:r w:rsidR="0084259F">
        <w:rPr>
          <w:rFonts w:ascii="Verdana" w:eastAsia="Verdana" w:hAnsi="Verdana" w:cs="Verdana"/>
          <w:position w:val="-1"/>
        </w:rPr>
        <w:t>.</w:t>
      </w:r>
    </w:p>
    <w:p w14:paraId="3D81E606" w14:textId="5E0DAD51" w:rsidR="00670955" w:rsidRDefault="008C6998" w:rsidP="00955FE8">
      <w:pPr>
        <w:ind w:left="122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7B99299A" wp14:editId="2E99D1AD">
            <wp:extent cx="114300" cy="114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9F">
        <w:t xml:space="preserve">    </w:t>
      </w:r>
      <w:r w:rsidR="0084259F">
        <w:rPr>
          <w:rFonts w:ascii="Verdana" w:eastAsia="Verdana" w:hAnsi="Verdana" w:cs="Verdana"/>
        </w:rPr>
        <w:t>Ma</w:t>
      </w:r>
      <w:r w:rsidR="0084259F">
        <w:rPr>
          <w:rFonts w:ascii="Verdana" w:eastAsia="Verdana" w:hAnsi="Verdana" w:cs="Verdana"/>
          <w:spacing w:val="3"/>
        </w:rPr>
        <w:t>d</w:t>
      </w:r>
      <w:r w:rsidR="0084259F">
        <w:rPr>
          <w:rFonts w:ascii="Verdana" w:eastAsia="Verdana" w:hAnsi="Verdana" w:cs="Verdana"/>
        </w:rPr>
        <w:t>e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</w:rPr>
        <w:t>D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-1"/>
        </w:rPr>
        <w:t>s</w:t>
      </w:r>
      <w:r w:rsidR="0084259F">
        <w:rPr>
          <w:rFonts w:ascii="Verdana" w:eastAsia="Verdana" w:hAnsi="Verdana" w:cs="Verdana"/>
          <w:spacing w:val="3"/>
        </w:rPr>
        <w:t>a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R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  <w:spacing w:val="2"/>
        </w:rPr>
        <w:t>c</w:t>
      </w:r>
      <w:r w:rsidR="0084259F">
        <w:rPr>
          <w:rFonts w:ascii="Verdana" w:eastAsia="Verdana" w:hAnsi="Verdana" w:cs="Verdana"/>
        </w:rPr>
        <w:t>o</w:t>
      </w:r>
      <w:r w:rsidR="0084259F">
        <w:rPr>
          <w:rFonts w:ascii="Verdana" w:eastAsia="Verdana" w:hAnsi="Verdana" w:cs="Verdana"/>
          <w:spacing w:val="2"/>
        </w:rPr>
        <w:t>v</w:t>
      </w:r>
      <w:r w:rsidR="0084259F">
        <w:rPr>
          <w:rFonts w:ascii="Verdana" w:eastAsia="Verdana" w:hAnsi="Verdana" w:cs="Verdana"/>
          <w:spacing w:val="1"/>
        </w:rPr>
        <w:t>er</w:t>
      </w:r>
      <w:r w:rsidR="0084259F">
        <w:rPr>
          <w:rFonts w:ascii="Verdana" w:eastAsia="Verdana" w:hAnsi="Verdana" w:cs="Verdana"/>
        </w:rPr>
        <w:t>y</w:t>
      </w:r>
      <w:r w:rsidR="0084259F">
        <w:rPr>
          <w:rFonts w:ascii="Verdana" w:eastAsia="Verdana" w:hAnsi="Verdana" w:cs="Verdana"/>
          <w:spacing w:val="-7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w</w:t>
      </w:r>
      <w:r w:rsidR="0084259F">
        <w:rPr>
          <w:rFonts w:ascii="Verdana" w:eastAsia="Verdana" w:hAnsi="Verdana" w:cs="Verdana"/>
        </w:rPr>
        <w:t>i</w:t>
      </w:r>
      <w:r w:rsidR="0084259F">
        <w:rPr>
          <w:rFonts w:ascii="Verdana" w:eastAsia="Verdana" w:hAnsi="Verdana" w:cs="Verdana"/>
          <w:spacing w:val="1"/>
        </w:rPr>
        <w:t>t</w:t>
      </w:r>
      <w:r w:rsidR="0084259F">
        <w:rPr>
          <w:rFonts w:ascii="Verdana" w:eastAsia="Verdana" w:hAnsi="Verdana" w:cs="Verdana"/>
        </w:rPr>
        <w:t>h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</w:t>
      </w:r>
      <w:r w:rsidR="0084259F">
        <w:rPr>
          <w:rFonts w:ascii="Verdana" w:eastAsia="Verdana" w:hAnsi="Verdana" w:cs="Verdana"/>
          <w:spacing w:val="3"/>
        </w:rPr>
        <w:t>q</w:t>
      </w:r>
      <w:r w:rsidR="0084259F">
        <w:rPr>
          <w:rFonts w:ascii="Verdana" w:eastAsia="Verdana" w:hAnsi="Verdana" w:cs="Verdana"/>
        </w:rPr>
        <w:t>l</w:t>
      </w:r>
      <w:r w:rsidR="0084259F">
        <w:rPr>
          <w:rFonts w:ascii="Verdana" w:eastAsia="Verdana" w:hAnsi="Verdana" w:cs="Verdana"/>
          <w:spacing w:val="-1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s</w:t>
      </w:r>
      <w:r w:rsidR="0084259F">
        <w:rPr>
          <w:rFonts w:ascii="Verdana" w:eastAsia="Verdana" w:hAnsi="Verdana" w:cs="Verdana"/>
          <w:spacing w:val="1"/>
        </w:rPr>
        <w:t>er</w:t>
      </w:r>
      <w:r w:rsidR="0084259F">
        <w:rPr>
          <w:rFonts w:ascii="Verdana" w:eastAsia="Verdana" w:hAnsi="Verdana" w:cs="Verdana"/>
          <w:spacing w:val="2"/>
        </w:rPr>
        <w:t>v</w:t>
      </w:r>
      <w:r w:rsidR="0084259F">
        <w:rPr>
          <w:rFonts w:ascii="Verdana" w:eastAsia="Verdana" w:hAnsi="Verdana" w:cs="Verdana"/>
          <w:spacing w:val="1"/>
        </w:rPr>
        <w:t>e</w:t>
      </w:r>
      <w:r w:rsidR="0084259F">
        <w:rPr>
          <w:rFonts w:ascii="Verdana" w:eastAsia="Verdana" w:hAnsi="Verdana" w:cs="Verdana"/>
        </w:rPr>
        <w:t>r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2</w:t>
      </w:r>
      <w:r w:rsidR="0084259F">
        <w:rPr>
          <w:rFonts w:ascii="Verdana" w:eastAsia="Verdana" w:hAnsi="Verdana" w:cs="Verdana"/>
          <w:spacing w:val="1"/>
        </w:rPr>
        <w:t>00</w:t>
      </w:r>
      <w:r w:rsidR="0084259F">
        <w:rPr>
          <w:rFonts w:ascii="Verdana" w:eastAsia="Verdana" w:hAnsi="Verdana" w:cs="Verdana"/>
        </w:rPr>
        <w:t>5</w:t>
      </w:r>
      <w:r w:rsidR="0084259F">
        <w:rPr>
          <w:rFonts w:ascii="Verdana" w:eastAsia="Verdana" w:hAnsi="Verdana" w:cs="Verdana"/>
          <w:spacing w:val="-3"/>
        </w:rPr>
        <w:t xml:space="preserve"> </w:t>
      </w:r>
      <w:r w:rsidR="0084259F">
        <w:rPr>
          <w:rFonts w:ascii="Verdana" w:eastAsia="Verdana" w:hAnsi="Verdana" w:cs="Verdana"/>
          <w:spacing w:val="3"/>
        </w:rPr>
        <w:t>t</w:t>
      </w:r>
      <w:r w:rsidR="0084259F">
        <w:rPr>
          <w:rFonts w:ascii="Verdana" w:eastAsia="Verdana" w:hAnsi="Verdana" w:cs="Verdana"/>
          <w:spacing w:val="1"/>
        </w:rPr>
        <w:t>hr</w:t>
      </w:r>
      <w:r w:rsidR="0084259F">
        <w:rPr>
          <w:rFonts w:ascii="Verdana" w:eastAsia="Verdana" w:hAnsi="Verdana" w:cs="Verdana"/>
          <w:spacing w:val="-1"/>
        </w:rPr>
        <w:t>o</w:t>
      </w:r>
      <w:r w:rsidR="0084259F">
        <w:rPr>
          <w:rFonts w:ascii="Verdana" w:eastAsia="Verdana" w:hAnsi="Verdana" w:cs="Verdana"/>
          <w:spacing w:val="4"/>
        </w:rPr>
        <w:t>u</w:t>
      </w:r>
      <w:r w:rsidR="0084259F">
        <w:rPr>
          <w:rFonts w:ascii="Verdana" w:eastAsia="Verdana" w:hAnsi="Verdana" w:cs="Verdana"/>
          <w:spacing w:val="1"/>
        </w:rPr>
        <w:t>g</w:t>
      </w:r>
      <w:r w:rsidR="0084259F">
        <w:rPr>
          <w:rFonts w:ascii="Verdana" w:eastAsia="Verdana" w:hAnsi="Verdana" w:cs="Verdana"/>
        </w:rPr>
        <w:t>h</w:t>
      </w:r>
      <w:r w:rsidR="0084259F">
        <w:rPr>
          <w:rFonts w:ascii="Verdana" w:eastAsia="Verdana" w:hAnsi="Verdana" w:cs="Verdana"/>
          <w:spacing w:val="-5"/>
        </w:rPr>
        <w:t xml:space="preserve"> </w:t>
      </w:r>
      <w:r w:rsidR="0084259F">
        <w:rPr>
          <w:rFonts w:ascii="Verdana" w:eastAsia="Verdana" w:hAnsi="Verdana" w:cs="Verdana"/>
          <w:spacing w:val="2"/>
        </w:rPr>
        <w:t>L</w:t>
      </w:r>
      <w:r w:rsidR="0084259F">
        <w:rPr>
          <w:rFonts w:ascii="Verdana" w:eastAsia="Verdana" w:hAnsi="Verdana" w:cs="Verdana"/>
          <w:spacing w:val="1"/>
        </w:rPr>
        <w:t>o</w:t>
      </w:r>
      <w:r w:rsidR="0084259F">
        <w:rPr>
          <w:rFonts w:ascii="Verdana" w:eastAsia="Verdana" w:hAnsi="Verdana" w:cs="Verdana"/>
        </w:rPr>
        <w:t>g</w:t>
      </w:r>
      <w:r w:rsidR="0084259F">
        <w:rPr>
          <w:rFonts w:ascii="Verdana" w:eastAsia="Verdana" w:hAnsi="Verdana" w:cs="Verdana"/>
          <w:spacing w:val="-2"/>
        </w:rPr>
        <w:t xml:space="preserve"> </w:t>
      </w:r>
      <w:r w:rsidR="0084259F">
        <w:rPr>
          <w:rFonts w:ascii="Verdana" w:eastAsia="Verdana" w:hAnsi="Verdana" w:cs="Verdana"/>
          <w:spacing w:val="1"/>
        </w:rPr>
        <w:t>Sh</w:t>
      </w:r>
      <w:r w:rsidR="0084259F">
        <w:rPr>
          <w:rFonts w:ascii="Verdana" w:eastAsia="Verdana" w:hAnsi="Verdana" w:cs="Verdana"/>
          <w:spacing w:val="3"/>
        </w:rPr>
        <w:t>i</w:t>
      </w:r>
      <w:r w:rsidR="0084259F">
        <w:rPr>
          <w:rFonts w:ascii="Verdana" w:eastAsia="Verdana" w:hAnsi="Verdana" w:cs="Verdana"/>
          <w:spacing w:val="1"/>
        </w:rPr>
        <w:t>ppi</w:t>
      </w:r>
      <w:r w:rsidR="0084259F">
        <w:rPr>
          <w:rFonts w:ascii="Verdana" w:eastAsia="Verdana" w:hAnsi="Verdana" w:cs="Verdana"/>
          <w:spacing w:val="4"/>
        </w:rPr>
        <w:t>n</w:t>
      </w:r>
      <w:r w:rsidR="0084259F">
        <w:rPr>
          <w:rFonts w:ascii="Verdana" w:eastAsia="Verdana" w:hAnsi="Verdana" w:cs="Verdana"/>
          <w:spacing w:val="1"/>
        </w:rPr>
        <w:t>g</w:t>
      </w:r>
      <w:r w:rsidR="0084259F">
        <w:rPr>
          <w:rFonts w:ascii="Verdana" w:eastAsia="Verdana" w:hAnsi="Verdana" w:cs="Verdana"/>
        </w:rPr>
        <w:t>.</w:t>
      </w:r>
    </w:p>
    <w:p w14:paraId="35D786C6" w14:textId="77777777" w:rsidR="00955FE8" w:rsidRDefault="00955FE8" w:rsidP="00955FE8">
      <w:pPr>
        <w:ind w:left="122"/>
        <w:rPr>
          <w:sz w:val="28"/>
          <w:szCs w:val="28"/>
        </w:rPr>
      </w:pPr>
    </w:p>
    <w:p w14:paraId="1039E184" w14:textId="77777777" w:rsidR="00955FE8" w:rsidRDefault="00955FE8">
      <w:pPr>
        <w:spacing w:before="23" w:line="220" w:lineRule="exact"/>
        <w:ind w:left="120"/>
        <w:rPr>
          <w:rFonts w:ascii="Verdana" w:eastAsia="Verdana" w:hAnsi="Verdana" w:cs="Verdana"/>
          <w:b/>
          <w:color w:val="0000FF"/>
          <w:position w:val="-1"/>
          <w:u w:val="thick" w:color="0000FF"/>
        </w:rPr>
      </w:pPr>
    </w:p>
    <w:p w14:paraId="3B625630" w14:textId="0CD987C2" w:rsidR="00670955" w:rsidRDefault="0084259F">
      <w:pPr>
        <w:spacing w:before="23" w:line="220" w:lineRule="exact"/>
        <w:ind w:left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Pe</w:t>
      </w:r>
      <w:r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r</w:t>
      </w:r>
      <w:r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  <w:t>s</w:t>
      </w: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o</w:t>
      </w:r>
      <w:r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  <w:t>n</w:t>
      </w:r>
      <w:r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al</w:t>
      </w:r>
      <w:r>
        <w:rPr>
          <w:rFonts w:ascii="Verdana" w:eastAsia="Verdana" w:hAnsi="Verdana" w:cs="Verdana"/>
          <w:b/>
          <w:color w:val="0000FF"/>
          <w:spacing w:val="-8"/>
          <w:position w:val="-1"/>
          <w:u w:val="thick" w:color="0000FF"/>
        </w:rPr>
        <w:t xml:space="preserve"> </w:t>
      </w: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P</w:t>
      </w:r>
      <w:r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r</w:t>
      </w: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o</w:t>
      </w:r>
      <w:r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  <w:t>f</w:t>
      </w:r>
      <w:r>
        <w:rPr>
          <w:rFonts w:ascii="Verdana" w:eastAsia="Verdana" w:hAnsi="Verdana" w:cs="Verdana"/>
          <w:b/>
          <w:color w:val="0000FF"/>
          <w:spacing w:val="-1"/>
          <w:position w:val="-1"/>
          <w:u w:val="thick" w:color="0000FF"/>
        </w:rPr>
        <w:t>i</w:t>
      </w:r>
      <w:r>
        <w:rPr>
          <w:rFonts w:ascii="Verdana" w:eastAsia="Verdana" w:hAnsi="Verdana" w:cs="Verdana"/>
          <w:b/>
          <w:color w:val="0000FF"/>
          <w:spacing w:val="2"/>
          <w:position w:val="-1"/>
          <w:u w:val="thick" w:color="0000FF"/>
        </w:rPr>
        <w:t>l</w:t>
      </w:r>
      <w:r>
        <w:rPr>
          <w:rFonts w:ascii="Verdana" w:eastAsia="Verdana" w:hAnsi="Verdana" w:cs="Verdana"/>
          <w:b/>
          <w:color w:val="0000FF"/>
          <w:position w:val="-1"/>
          <w:u w:val="thick" w:color="0000FF"/>
        </w:rPr>
        <w:t>e:</w:t>
      </w:r>
    </w:p>
    <w:p w14:paraId="46913964" w14:textId="77777777" w:rsidR="00670955" w:rsidRDefault="00670955">
      <w:pPr>
        <w:spacing w:before="2" w:line="260" w:lineRule="exact"/>
        <w:rPr>
          <w:sz w:val="26"/>
          <w:szCs w:val="26"/>
        </w:rPr>
        <w:sectPr w:rsidR="00670955">
          <w:pgSz w:w="12240" w:h="15840"/>
          <w:pgMar w:top="3280" w:right="1340" w:bottom="280" w:left="1320" w:header="720" w:footer="975" w:gutter="0"/>
          <w:cols w:space="720"/>
        </w:sectPr>
      </w:pPr>
    </w:p>
    <w:p w14:paraId="4C5395E2" w14:textId="77777777" w:rsidR="00670955" w:rsidRDefault="0084259F">
      <w:pPr>
        <w:spacing w:before="23"/>
        <w:ind w:left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</w:rPr>
        <w:t>e</w:t>
      </w:r>
    </w:p>
    <w:p w14:paraId="3DA9CFCD" w14:textId="77777777" w:rsidR="00670955" w:rsidRDefault="00670955">
      <w:pPr>
        <w:spacing w:before="18" w:line="200" w:lineRule="exact"/>
      </w:pPr>
    </w:p>
    <w:p w14:paraId="3695B700" w14:textId="77777777" w:rsidR="00670955" w:rsidRDefault="0084259F">
      <w:pPr>
        <w:ind w:left="120" w:right="-56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Fa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4"/>
        </w:rPr>
        <w:t>h</w:t>
      </w:r>
      <w:r>
        <w:rPr>
          <w:rFonts w:ascii="Verdana" w:eastAsia="Verdana" w:hAnsi="Verdana" w:cs="Verdana"/>
          <w:spacing w:val="1"/>
        </w:rPr>
        <w:t>er’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2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</w:rPr>
        <w:t>e</w:t>
      </w:r>
    </w:p>
    <w:p w14:paraId="289A5870" w14:textId="77777777" w:rsidR="00670955" w:rsidRDefault="00670955">
      <w:pPr>
        <w:spacing w:before="7" w:line="180" w:lineRule="exact"/>
        <w:rPr>
          <w:sz w:val="18"/>
          <w:szCs w:val="18"/>
        </w:rPr>
      </w:pPr>
    </w:p>
    <w:p w14:paraId="443F8792" w14:textId="77777777" w:rsidR="00670955" w:rsidRDefault="0084259F">
      <w:pPr>
        <w:ind w:left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-1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  <w:spacing w:val="1"/>
        </w:rPr>
        <w:t>gu</w:t>
      </w:r>
      <w:r>
        <w:rPr>
          <w:rFonts w:ascii="Verdana" w:eastAsia="Verdana" w:hAnsi="Verdana" w:cs="Verdana"/>
          <w:spacing w:val="3"/>
        </w:rPr>
        <w:t>ag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s</w:t>
      </w:r>
    </w:p>
    <w:p w14:paraId="5440BF6F" w14:textId="0D773EDE" w:rsidR="00670955" w:rsidRDefault="00670955">
      <w:pPr>
        <w:spacing w:line="200" w:lineRule="exact"/>
        <w:ind w:left="120"/>
        <w:rPr>
          <w:rFonts w:ascii="Verdana" w:eastAsia="Verdana" w:hAnsi="Verdana" w:cs="Verdana"/>
          <w:position w:val="-1"/>
        </w:rPr>
      </w:pPr>
    </w:p>
    <w:p w14:paraId="7B48F4B8" w14:textId="089FEA8B" w:rsidR="005C1B03" w:rsidRDefault="005C1B03">
      <w:pPr>
        <w:spacing w:line="200" w:lineRule="exact"/>
        <w:ind w:left="120"/>
        <w:rPr>
          <w:rFonts w:ascii="Verdana" w:eastAsia="Verdana" w:hAnsi="Verdana" w:cs="Verdana"/>
          <w:position w:val="-1"/>
        </w:rPr>
      </w:pPr>
      <w:r>
        <w:rPr>
          <w:rFonts w:ascii="Verdana" w:eastAsia="Verdana" w:hAnsi="Verdana" w:cs="Verdana"/>
          <w:position w:val="-1"/>
        </w:rPr>
        <w:t xml:space="preserve">Iqama                    </w:t>
      </w:r>
    </w:p>
    <w:p w14:paraId="52005B36" w14:textId="72B80C71" w:rsidR="0061233C" w:rsidRDefault="0061233C">
      <w:pPr>
        <w:spacing w:line="200" w:lineRule="exact"/>
        <w:ind w:left="120"/>
        <w:rPr>
          <w:rFonts w:ascii="Verdana" w:eastAsia="Verdana" w:hAnsi="Verdana" w:cs="Verdana"/>
          <w:position w:val="-1"/>
        </w:rPr>
      </w:pPr>
    </w:p>
    <w:p w14:paraId="1D172050" w14:textId="13FC2437" w:rsidR="009554AC" w:rsidRDefault="009554AC" w:rsidP="00A87145">
      <w:pPr>
        <w:spacing w:line="200" w:lineRule="exact"/>
        <w:rPr>
          <w:rFonts w:ascii="Verdana" w:eastAsia="Verdana" w:hAnsi="Verdana" w:cs="Verdana"/>
        </w:rPr>
      </w:pPr>
    </w:p>
    <w:p w14:paraId="476C3417" w14:textId="77777777" w:rsidR="009554AC" w:rsidRDefault="009554AC">
      <w:pPr>
        <w:spacing w:line="200" w:lineRule="exact"/>
        <w:ind w:left="120"/>
        <w:rPr>
          <w:rFonts w:ascii="Verdana" w:eastAsia="Verdana" w:hAnsi="Verdana" w:cs="Verdana"/>
          <w:position w:val="-1"/>
        </w:rPr>
      </w:pPr>
    </w:p>
    <w:p w14:paraId="40478612" w14:textId="348AAF19" w:rsidR="0061233C" w:rsidRDefault="0061233C">
      <w:pPr>
        <w:spacing w:line="200" w:lineRule="exact"/>
        <w:ind w:left="120"/>
        <w:rPr>
          <w:rFonts w:ascii="Verdana" w:eastAsia="Verdana" w:hAnsi="Verdana" w:cs="Verdana"/>
          <w:position w:val="-1"/>
        </w:rPr>
      </w:pPr>
      <w:r>
        <w:rPr>
          <w:rFonts w:ascii="Verdana" w:eastAsia="Verdana" w:hAnsi="Verdana" w:cs="Verdana"/>
          <w:position w:val="-1"/>
        </w:rPr>
        <w:t>Natioanlity</w:t>
      </w:r>
    </w:p>
    <w:p w14:paraId="4D7AFF74" w14:textId="02A6DF49" w:rsidR="009554AC" w:rsidRDefault="009554AC">
      <w:pPr>
        <w:spacing w:line="200" w:lineRule="exact"/>
        <w:ind w:left="120"/>
        <w:rPr>
          <w:rFonts w:ascii="Verdana" w:eastAsia="Verdana" w:hAnsi="Verdana" w:cs="Verdana"/>
          <w:position w:val="-1"/>
        </w:rPr>
      </w:pPr>
    </w:p>
    <w:p w14:paraId="52FCE588" w14:textId="77777777" w:rsidR="00670955" w:rsidRDefault="0084259F">
      <w:pPr>
        <w:spacing w:before="23"/>
        <w:rPr>
          <w:rFonts w:ascii="Verdana" w:eastAsia="Verdana" w:hAnsi="Verdana" w:cs="Verdana"/>
        </w:rPr>
      </w:pPr>
      <w:r>
        <w:br w:type="column"/>
      </w:r>
      <w:r>
        <w:rPr>
          <w:rFonts w:ascii="Verdana" w:eastAsia="Verdana" w:hAnsi="Verdana" w:cs="Verdana"/>
        </w:rPr>
        <w:t>Wa</w:t>
      </w:r>
      <w:r>
        <w:rPr>
          <w:rFonts w:ascii="Verdana" w:eastAsia="Verdana" w:hAnsi="Verdana" w:cs="Verdana"/>
          <w:spacing w:val="4"/>
        </w:rPr>
        <w:t>j</w:t>
      </w:r>
      <w:r>
        <w:rPr>
          <w:rFonts w:ascii="Verdana" w:eastAsia="Verdana" w:hAnsi="Verdana" w:cs="Verdana"/>
          <w:spacing w:val="1"/>
        </w:rPr>
        <w:t>i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3"/>
        </w:rPr>
        <w:t>F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2"/>
        </w:rPr>
        <w:t>e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</w:rPr>
        <w:t>i</w:t>
      </w:r>
    </w:p>
    <w:p w14:paraId="4AFE74F0" w14:textId="77777777" w:rsidR="00670955" w:rsidRDefault="00670955">
      <w:pPr>
        <w:spacing w:before="18" w:line="200" w:lineRule="exact"/>
      </w:pPr>
    </w:p>
    <w:p w14:paraId="1ED8EF8F" w14:textId="77777777" w:rsidR="00670955" w:rsidRDefault="0084259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  <w:spacing w:val="2"/>
        </w:rPr>
        <w:t>.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3"/>
        </w:rPr>
        <w:t>h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2"/>
        </w:rPr>
        <w:t>e</w:t>
      </w:r>
      <w:r>
        <w:rPr>
          <w:rFonts w:ascii="Verdana" w:eastAsia="Verdana" w:hAnsi="Verdana" w:cs="Verdana"/>
        </w:rPr>
        <w:t>d</w:t>
      </w:r>
    </w:p>
    <w:p w14:paraId="036B08A9" w14:textId="77777777" w:rsidR="00670955" w:rsidRDefault="00670955">
      <w:pPr>
        <w:spacing w:before="7" w:line="180" w:lineRule="exact"/>
        <w:rPr>
          <w:sz w:val="18"/>
          <w:szCs w:val="18"/>
        </w:rPr>
      </w:pPr>
    </w:p>
    <w:p w14:paraId="01AD780D" w14:textId="79F57F54" w:rsidR="005C1B03" w:rsidRDefault="0084259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2"/>
        </w:rPr>
        <w:t>E</w:t>
      </w:r>
      <w:r>
        <w:rPr>
          <w:rFonts w:ascii="Verdana" w:eastAsia="Verdana" w:hAnsi="Verdana" w:cs="Verdana"/>
          <w:spacing w:val="1"/>
        </w:rPr>
        <w:t>ng</w:t>
      </w:r>
      <w:r>
        <w:rPr>
          <w:rFonts w:ascii="Verdana" w:eastAsia="Verdana" w:hAnsi="Verdana" w:cs="Verdana"/>
        </w:rPr>
        <w:t>l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s</w:t>
      </w:r>
      <w:r>
        <w:rPr>
          <w:rFonts w:ascii="Verdana" w:eastAsia="Verdana" w:hAnsi="Verdana" w:cs="Verdana"/>
          <w:spacing w:val="4"/>
        </w:rPr>
        <w:t>h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  <w:spacing w:val="3"/>
        </w:rPr>
        <w:t>U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d</w:t>
      </w:r>
      <w:r>
        <w:rPr>
          <w:rFonts w:ascii="Verdana" w:eastAsia="Verdana" w:hAnsi="Verdana" w:cs="Verdana"/>
          <w:spacing w:val="4"/>
        </w:rPr>
        <w:t>u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2"/>
        </w:rPr>
        <w:t>H</w:t>
      </w:r>
      <w:r>
        <w:rPr>
          <w:rFonts w:ascii="Verdana" w:eastAsia="Verdana" w:hAnsi="Verdana" w:cs="Verdana"/>
          <w:spacing w:val="1"/>
        </w:rPr>
        <w:t>ind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4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1"/>
        </w:rPr>
        <w:t>elug</w:t>
      </w:r>
      <w:r>
        <w:rPr>
          <w:rFonts w:ascii="Verdana" w:eastAsia="Verdana" w:hAnsi="Verdana" w:cs="Verdana"/>
        </w:rPr>
        <w:t>u</w:t>
      </w:r>
    </w:p>
    <w:p w14:paraId="5A22C4FE" w14:textId="77777777" w:rsidR="005C1B03" w:rsidRDefault="005C1B03">
      <w:pPr>
        <w:rPr>
          <w:rFonts w:ascii="Verdana" w:eastAsia="Verdana" w:hAnsi="Verdana" w:cs="Verdana"/>
        </w:rPr>
      </w:pPr>
    </w:p>
    <w:p w14:paraId="7AE7099F" w14:textId="570991C8" w:rsidR="00955FE8" w:rsidRDefault="005C1B0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Transferable</w:t>
      </w:r>
    </w:p>
    <w:p w14:paraId="38A479D2" w14:textId="77777777" w:rsidR="0061233C" w:rsidRDefault="0061233C">
      <w:pPr>
        <w:rPr>
          <w:rFonts w:ascii="Verdana" w:eastAsia="Verdana" w:hAnsi="Verdana" w:cs="Verdana"/>
        </w:rPr>
      </w:pPr>
    </w:p>
    <w:p w14:paraId="4EAF384D" w14:textId="77777777" w:rsidR="009554AC" w:rsidRDefault="009554AC">
      <w:pPr>
        <w:rPr>
          <w:rFonts w:ascii="Verdana" w:eastAsia="Verdana" w:hAnsi="Verdana" w:cs="Verdana"/>
        </w:rPr>
      </w:pPr>
    </w:p>
    <w:p w14:paraId="65D81572" w14:textId="77777777" w:rsidR="009554AC" w:rsidRDefault="009554AC" w:rsidP="009554AC">
      <w:pPr>
        <w:rPr>
          <w:rFonts w:ascii="Verdana" w:eastAsia="Verdana" w:hAnsi="Verdana" w:cs="Verdana"/>
        </w:rPr>
        <w:sectPr w:rsidR="009554AC">
          <w:type w:val="continuous"/>
          <w:pgSz w:w="12240" w:h="15840"/>
          <w:pgMar w:top="3280" w:right="1340" w:bottom="280" w:left="1320" w:header="720" w:footer="720" w:gutter="0"/>
          <w:cols w:num="2" w:space="720" w:equalWidth="0">
            <w:col w:w="1588" w:space="671"/>
            <w:col w:w="7321"/>
          </w:cols>
        </w:sectPr>
      </w:pPr>
      <w:r>
        <w:rPr>
          <w:rFonts w:ascii="Verdana" w:eastAsia="Verdana" w:hAnsi="Verdana" w:cs="Verdana"/>
        </w:rPr>
        <w:t>Indian</w:t>
      </w:r>
    </w:p>
    <w:p w14:paraId="3C37E85A" w14:textId="330FD031" w:rsidR="009554AC" w:rsidRDefault="009554AC">
      <w:pPr>
        <w:rPr>
          <w:rFonts w:ascii="Verdana" w:eastAsia="Verdana" w:hAnsi="Verdana" w:cs="Verdana"/>
        </w:rPr>
        <w:sectPr w:rsidR="009554AC">
          <w:type w:val="continuous"/>
          <w:pgSz w:w="12240" w:h="15840"/>
          <w:pgMar w:top="3280" w:right="1340" w:bottom="280" w:left="1320" w:header="720" w:footer="720" w:gutter="0"/>
          <w:cols w:num="2" w:space="720" w:equalWidth="0">
            <w:col w:w="1588" w:space="671"/>
            <w:col w:w="7321"/>
          </w:cols>
        </w:sectPr>
      </w:pPr>
    </w:p>
    <w:p w14:paraId="47D99DEF" w14:textId="77777777" w:rsidR="00670955" w:rsidRDefault="00670955">
      <w:pPr>
        <w:spacing w:before="2" w:line="240" w:lineRule="exact"/>
        <w:rPr>
          <w:sz w:val="24"/>
          <w:szCs w:val="24"/>
        </w:rPr>
      </w:pPr>
    </w:p>
    <w:p w14:paraId="2E9CB14D" w14:textId="77777777" w:rsidR="00670955" w:rsidRDefault="0084259F">
      <w:pPr>
        <w:spacing w:line="240" w:lineRule="exact"/>
        <w:ind w:right="383"/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2"/>
          <w:position w:val="-1"/>
        </w:rPr>
        <w:t>(</w:t>
      </w:r>
      <w:r>
        <w:rPr>
          <w:rFonts w:ascii="Verdana" w:eastAsia="Verdana" w:hAnsi="Verdana" w:cs="Verdana"/>
          <w:b/>
          <w:spacing w:val="3"/>
          <w:position w:val="-1"/>
        </w:rPr>
        <w:t>W</w:t>
      </w:r>
      <w:r>
        <w:rPr>
          <w:rFonts w:ascii="Verdana" w:eastAsia="Verdana" w:hAnsi="Verdana" w:cs="Verdana"/>
          <w:b/>
          <w:spacing w:val="-1"/>
          <w:position w:val="-1"/>
        </w:rPr>
        <w:t>a</w:t>
      </w:r>
      <w:r>
        <w:rPr>
          <w:rFonts w:ascii="Verdana" w:eastAsia="Verdana" w:hAnsi="Verdana" w:cs="Verdana"/>
          <w:b/>
          <w:spacing w:val="1"/>
          <w:position w:val="-1"/>
        </w:rPr>
        <w:t>j</w:t>
      </w:r>
      <w:r>
        <w:rPr>
          <w:rFonts w:ascii="Verdana" w:eastAsia="Verdana" w:hAnsi="Verdana" w:cs="Verdana"/>
          <w:b/>
          <w:spacing w:val="-1"/>
          <w:position w:val="-1"/>
        </w:rPr>
        <w:t>i</w:t>
      </w:r>
      <w:r>
        <w:rPr>
          <w:rFonts w:ascii="Verdana" w:eastAsia="Verdana" w:hAnsi="Verdana" w:cs="Verdana"/>
          <w:b/>
          <w:position w:val="-1"/>
        </w:rPr>
        <w:t>d</w:t>
      </w:r>
      <w:r>
        <w:rPr>
          <w:rFonts w:ascii="Verdana" w:eastAsia="Verdana" w:hAnsi="Verdana" w:cs="Verdana"/>
          <w:b/>
          <w:spacing w:val="-16"/>
          <w:position w:val="-1"/>
        </w:rPr>
        <w:t xml:space="preserve"> </w:t>
      </w:r>
      <w:r>
        <w:rPr>
          <w:rFonts w:ascii="Verdana" w:eastAsia="Verdana" w:hAnsi="Verdana" w:cs="Verdana"/>
          <w:b/>
          <w:spacing w:val="8"/>
          <w:w w:val="97"/>
          <w:position w:val="-1"/>
        </w:rPr>
        <w:t>F</w:t>
      </w:r>
      <w:r>
        <w:rPr>
          <w:rFonts w:ascii="Verdana" w:eastAsia="Verdana" w:hAnsi="Verdana" w:cs="Verdana"/>
          <w:b/>
          <w:spacing w:val="2"/>
          <w:w w:val="97"/>
          <w:position w:val="-1"/>
        </w:rPr>
        <w:t>a</w:t>
      </w:r>
      <w:r>
        <w:rPr>
          <w:rFonts w:ascii="Verdana" w:eastAsia="Verdana" w:hAnsi="Verdana" w:cs="Verdana"/>
          <w:b/>
          <w:spacing w:val="1"/>
          <w:w w:val="97"/>
          <w:position w:val="-1"/>
        </w:rPr>
        <w:t>r</w:t>
      </w:r>
      <w:r>
        <w:rPr>
          <w:rFonts w:ascii="Verdana" w:eastAsia="Verdana" w:hAnsi="Verdana" w:cs="Verdana"/>
          <w:b/>
          <w:spacing w:val="3"/>
          <w:w w:val="97"/>
          <w:position w:val="-1"/>
        </w:rPr>
        <w:t>eed</w:t>
      </w:r>
      <w:r>
        <w:rPr>
          <w:rFonts w:ascii="Verdana" w:eastAsia="Verdana" w:hAnsi="Verdana" w:cs="Verdana"/>
          <w:b/>
          <w:spacing w:val="1"/>
          <w:w w:val="97"/>
          <w:position w:val="-1"/>
        </w:rPr>
        <w:t>i</w:t>
      </w:r>
      <w:r>
        <w:rPr>
          <w:rFonts w:ascii="Verdana" w:eastAsia="Verdana" w:hAnsi="Verdana" w:cs="Verdana"/>
          <w:b/>
          <w:w w:val="97"/>
          <w:position w:val="-1"/>
        </w:rPr>
        <w:t>)</w:t>
      </w:r>
    </w:p>
    <w:sectPr w:rsidR="00670955">
      <w:type w:val="continuous"/>
      <w:pgSz w:w="12240" w:h="15840"/>
      <w:pgMar w:top="3280" w:right="13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30358" w14:textId="77777777" w:rsidR="00B837A9" w:rsidRDefault="00B837A9">
      <w:r>
        <w:separator/>
      </w:r>
    </w:p>
  </w:endnote>
  <w:endnote w:type="continuationSeparator" w:id="0">
    <w:p w14:paraId="77FE5CE4" w14:textId="77777777" w:rsidR="00B837A9" w:rsidRDefault="00B8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9E15" w14:textId="77777777" w:rsidR="000356C8" w:rsidRDefault="00035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48F5" w14:textId="020262DC" w:rsidR="00670955" w:rsidRDefault="008C6998">
    <w:pPr>
      <w:spacing w:line="180" w:lineRule="exact"/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0DC06D04" wp14:editId="1C94580B">
              <wp:simplePos x="0" y="0"/>
              <wp:positionH relativeFrom="page">
                <wp:posOffset>6177280</wp:posOffset>
              </wp:positionH>
              <wp:positionV relativeFrom="page">
                <wp:posOffset>9295765</wp:posOffset>
              </wp:positionV>
              <wp:extent cx="688975" cy="139700"/>
              <wp:effectExtent l="0" t="0" r="127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54209" w14:textId="77777777" w:rsidR="00670955" w:rsidRDefault="0084259F">
                          <w:pPr>
                            <w:spacing w:line="200" w:lineRule="exact"/>
                            <w:ind w:left="20" w:right="-27"/>
                            <w:rPr>
                              <w:rFonts w:ascii="Verdana" w:eastAsia="Verdana" w:hAnsi="Verdana" w:cs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spacing w:val="-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rFonts w:ascii="Verdana" w:eastAsia="Verdana" w:hAnsi="Verdana" w:cs="Verdana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rFonts w:ascii="Verdana" w:eastAsia="Verdana" w:hAnsi="Verdana" w:cs="Verdana"/>
                              <w:sz w:val="18"/>
                              <w:szCs w:val="18"/>
                            </w:rPr>
                            <w:t xml:space="preserve">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366AE">
                            <w:rPr>
                              <w:rFonts w:ascii="Verdana" w:eastAsia="Verdana" w:hAnsi="Verdana" w:cs="Verdana"/>
                              <w:b/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rFonts w:ascii="Verdana" w:eastAsia="Verdana" w:hAnsi="Verdana" w:cs="Verdana"/>
                              <w:spacing w:val="-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06D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86.4pt;margin-top:731.95pt;width:54.25pt;height:1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/gsQIAAK8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" filled="f" stroked="f">
              <v:textbox inset="0,0,0,0">
                <w:txbxContent>
                  <w:p w14:paraId="65554209" w14:textId="77777777" w:rsidR="00670955" w:rsidRDefault="0084259F">
                    <w:pPr>
                      <w:spacing w:line="200" w:lineRule="exact"/>
                      <w:ind w:left="20" w:right="-27"/>
                      <w:rPr>
                        <w:rFonts w:ascii="Verdana" w:eastAsia="Verdana" w:hAnsi="Verdana" w:cs="Verdana"/>
                        <w:sz w:val="18"/>
                        <w:szCs w:val="18"/>
                      </w:rPr>
                    </w:pPr>
                    <w:r>
                      <w:rPr>
                        <w:rFonts w:ascii="Verdana" w:eastAsia="Verdana" w:hAnsi="Verdana" w:cs="Verdana"/>
                        <w:spacing w:val="-1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Verdana" w:eastAsia="Verdana" w:hAnsi="Verdana" w:cs="Verdana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Verdana" w:eastAsia="Verdana" w:hAnsi="Verdana" w:cs="Verdana"/>
                        <w:sz w:val="18"/>
                        <w:szCs w:val="18"/>
                      </w:rPr>
                      <w:t xml:space="preserve">e </w:t>
                    </w:r>
                    <w:r>
                      <w:fldChar w:fldCharType="begin"/>
                    </w:r>
                    <w:r>
                      <w:rPr>
                        <w:rFonts w:ascii="Verdana" w:eastAsia="Verdana" w:hAnsi="Verdana" w:cs="Verdana"/>
                        <w:b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366AE">
                      <w:rPr>
                        <w:rFonts w:ascii="Verdana" w:eastAsia="Verdana" w:hAnsi="Verdana" w:cs="Verdana"/>
                        <w:b/>
                        <w:noProof/>
                        <w:sz w:val="18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Verdana" w:eastAsia="Verdana" w:hAnsi="Verdana" w:cs="Verdana"/>
                        <w:b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sz w:val="18"/>
                        <w:szCs w:val="18"/>
                      </w:rPr>
                      <w:t>f</w:t>
                    </w:r>
                    <w:r>
                      <w:rPr>
                        <w:rFonts w:ascii="Verdana" w:eastAsia="Verdana" w:hAnsi="Verdana" w:cs="Verdana"/>
                        <w:spacing w:val="-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b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1D00" w14:textId="77777777" w:rsidR="000356C8" w:rsidRDefault="00035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093CC" w14:textId="77777777" w:rsidR="00B837A9" w:rsidRDefault="00B837A9">
      <w:r>
        <w:separator/>
      </w:r>
    </w:p>
  </w:footnote>
  <w:footnote w:type="continuationSeparator" w:id="0">
    <w:p w14:paraId="1D0ECF86" w14:textId="77777777" w:rsidR="00B837A9" w:rsidRDefault="00B83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EA7E2" w14:textId="77777777" w:rsidR="000356C8" w:rsidRDefault="00035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3611" w14:textId="6A023973" w:rsidR="00670955" w:rsidRDefault="008C699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5188F233" wp14:editId="20732096">
              <wp:simplePos x="0" y="0"/>
              <wp:positionH relativeFrom="page">
                <wp:posOffset>4504055</wp:posOffset>
              </wp:positionH>
              <wp:positionV relativeFrom="page">
                <wp:posOffset>1755775</wp:posOffset>
              </wp:positionV>
              <wp:extent cx="2205990" cy="151765"/>
              <wp:effectExtent l="0" t="3175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599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8DB582" w14:textId="7CFBEA18" w:rsidR="00670955" w:rsidRDefault="00BC5335">
                          <w:pPr>
                            <w:spacing w:line="220" w:lineRule="exact"/>
                            <w:ind w:left="20" w:right="-30"/>
                            <w:rPr>
                              <w:rFonts w:ascii="Verdana" w:eastAsia="Verdana" w:hAnsi="Verdana" w:cs="Verdana"/>
                            </w:rPr>
                          </w:pPr>
                          <w:hyperlink r:id="rId1" w:history="1"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</w:rPr>
                              <w:t>wa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  <w:spacing w:val="3"/>
                              </w:rPr>
                              <w:t>j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</w:rPr>
                              <w:t>i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  <w:spacing w:val="1"/>
                              </w:rPr>
                              <w:t>d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  <w:spacing w:val="-1"/>
                              </w:rPr>
                              <w:t>f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  <w:spacing w:val="1"/>
                              </w:rPr>
                              <w:t>are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  <w:spacing w:val="-1"/>
                              </w:rPr>
                              <w:t>e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  <w:spacing w:val="1"/>
                              </w:rPr>
                              <w:t>d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  <w:spacing w:val="3"/>
                              </w:rPr>
                              <w:t>i2001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</w:rPr>
                              <w:t>@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  <w:spacing w:val="5"/>
                              </w:rPr>
                              <w:t>g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  <w:spacing w:val="1"/>
                              </w:rPr>
                              <w:t>m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</w:rPr>
                              <w:t>a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  <w:spacing w:val="1"/>
                              </w:rPr>
                              <w:t>il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</w:rPr>
                              <w:t>.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  <w:spacing w:val="2"/>
                              </w:rPr>
                              <w:t>c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  <w:spacing w:val="-1"/>
                              </w:rPr>
                              <w:t>o</w:t>
                            </w:r>
                            <w:r w:rsidRPr="00D94AE8">
                              <w:rPr>
                                <w:rStyle w:val="Hyperlink"/>
                                <w:rFonts w:ascii="Verdana" w:eastAsia="Verdana" w:hAnsi="Verdana" w:cs="Verdana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8F2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4.65pt;margin-top:138.25pt;width:173.7pt;height:11.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" filled="f" stroked="f">
              <v:textbox inset="0,0,0,0">
                <w:txbxContent>
                  <w:p w14:paraId="5D8DB582" w14:textId="7CFBEA18" w:rsidR="00670955" w:rsidRDefault="00BC5335">
                    <w:pPr>
                      <w:spacing w:line="220" w:lineRule="exact"/>
                      <w:ind w:left="20" w:right="-30"/>
                      <w:rPr>
                        <w:rFonts w:ascii="Verdana" w:eastAsia="Verdana" w:hAnsi="Verdana" w:cs="Verdana"/>
                      </w:rPr>
                    </w:pPr>
                    <w:r>
                      <w:rPr>
                        <w:rStyle w:val="Hyperlink"/>
                        <w:rFonts w:ascii="Verdana" w:eastAsia="Verdana" w:hAnsi="Verdana" w:cs="Verdana"/>
                      </w:rPr>
                      <w:fldChar w:fldCharType="begin"/>
                    </w:r>
                    <w:r>
                      <w:rPr>
                        <w:rStyle w:val="Hyperlink"/>
                        <w:rFonts w:ascii="Verdana" w:eastAsia="Verdana" w:hAnsi="Verdana" w:cs="Verdana"/>
                      </w:rPr>
                      <w:instrText xml:space="preserve"> HYPERLINK "mailto: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</w:rPr>
                      <w:instrText>wa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  <w:spacing w:val="3"/>
                      </w:rPr>
                      <w:instrText>j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</w:rPr>
                      <w:instrText>i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  <w:spacing w:val="1"/>
                      </w:rPr>
                      <w:instrText>d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  <w:spacing w:val="-1"/>
                      </w:rPr>
                      <w:instrText>f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  <w:spacing w:val="1"/>
                      </w:rPr>
                      <w:instrText>are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  <w:spacing w:val="-1"/>
                      </w:rPr>
                      <w:instrText>e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  <w:spacing w:val="1"/>
                      </w:rPr>
                      <w:instrText>d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  <w:spacing w:val="3"/>
                      </w:rPr>
                      <w:instrText>i2001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</w:rPr>
                      <w:instrText>@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  <w:spacing w:val="5"/>
                      </w:rPr>
                      <w:instrText>g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  <w:spacing w:val="1"/>
                      </w:rPr>
                      <w:instrText>m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</w:rPr>
                      <w:instrText>a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  <w:spacing w:val="1"/>
                      </w:rPr>
                      <w:instrText>il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</w:rPr>
                      <w:instrText>.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  <w:spacing w:val="2"/>
                      </w:rPr>
                      <w:instrText>c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  <w:spacing w:val="-1"/>
                      </w:rPr>
                      <w:instrText>o</w:instrText>
                    </w:r>
                    <w:r w:rsidRPr="00BC5335">
                      <w:rPr>
                        <w:rStyle w:val="Hyperlink"/>
                        <w:rFonts w:ascii="Verdana" w:eastAsia="Verdana" w:hAnsi="Verdana" w:cs="Verdana"/>
                      </w:rPr>
                      <w:instrText>m</w:instrText>
                    </w:r>
                    <w:r>
                      <w:rPr>
                        <w:rStyle w:val="Hyperlink"/>
                        <w:rFonts w:ascii="Verdana" w:eastAsia="Verdana" w:hAnsi="Verdana" w:cs="Verdana"/>
                      </w:rPr>
                      <w:instrText xml:space="preserve">" </w:instrText>
                    </w:r>
                    <w:r>
                      <w:rPr>
                        <w:rStyle w:val="Hyperlink"/>
                        <w:rFonts w:ascii="Verdana" w:eastAsia="Verdana" w:hAnsi="Verdana" w:cs="Verdana"/>
                      </w:rPr>
                      <w:fldChar w:fldCharType="separate"/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</w:rPr>
                      <w:t>wa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  <w:spacing w:val="3"/>
                      </w:rPr>
                      <w:t>j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</w:rPr>
                      <w:t>i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  <w:spacing w:val="1"/>
                      </w:rPr>
                      <w:t>d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  <w:spacing w:val="-1"/>
                      </w:rPr>
                      <w:t>f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  <w:spacing w:val="1"/>
                      </w:rPr>
                      <w:t>are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  <w:spacing w:val="-1"/>
                      </w:rPr>
                      <w:t>e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  <w:spacing w:val="1"/>
                      </w:rPr>
                      <w:t>d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  <w:spacing w:val="3"/>
                      </w:rPr>
                      <w:t>i2001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</w:rPr>
                      <w:t>@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  <w:spacing w:val="5"/>
                      </w:rPr>
                      <w:t>g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  <w:spacing w:val="1"/>
                      </w:rPr>
                      <w:t>m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</w:rPr>
                      <w:t>a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  <w:spacing w:val="1"/>
                      </w:rPr>
                      <w:t>il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</w:rPr>
                      <w:t>.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  <w:spacing w:val="2"/>
                      </w:rPr>
                      <w:t>c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  <w:spacing w:val="-1"/>
                      </w:rPr>
                      <w:t>o</w:t>
                    </w:r>
                    <w:r w:rsidRPr="00D94AE8">
                      <w:rPr>
                        <w:rStyle w:val="Hyperlink"/>
                        <w:rFonts w:ascii="Verdana" w:eastAsia="Verdana" w:hAnsi="Verdana" w:cs="Verdana"/>
                      </w:rPr>
                      <w:t>m</w:t>
                    </w:r>
                    <w:r>
                      <w:rPr>
                        <w:rStyle w:val="Hyperlink"/>
                        <w:rFonts w:ascii="Verdana" w:eastAsia="Verdana" w:hAnsi="Verdana" w:cs="Verdan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656" behindDoc="1" locked="0" layoutInCell="1" allowOverlap="1" wp14:anchorId="66E235A2" wp14:editId="189A0C2B">
          <wp:simplePos x="0" y="0"/>
          <wp:positionH relativeFrom="page">
            <wp:posOffset>3446780</wp:posOffset>
          </wp:positionH>
          <wp:positionV relativeFrom="page">
            <wp:posOffset>457200</wp:posOffset>
          </wp:positionV>
          <wp:extent cx="685800" cy="3429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0F3067FD" wp14:editId="6E568094">
              <wp:simplePos x="0" y="0"/>
              <wp:positionH relativeFrom="page">
                <wp:posOffset>914400</wp:posOffset>
              </wp:positionH>
              <wp:positionV relativeFrom="page">
                <wp:posOffset>2221865</wp:posOffset>
              </wp:positionV>
              <wp:extent cx="5652135" cy="0"/>
              <wp:effectExtent l="9525" t="12065" r="5715" b="6985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2135" cy="0"/>
                        <a:chOff x="1440" y="3499"/>
                        <a:chExt cx="8901" cy="0"/>
                      </a:xfrm>
                    </wpg:grpSpPr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1440" y="3499"/>
                          <a:ext cx="8901" cy="0"/>
                        </a:xfrm>
                        <a:custGeom>
                          <a:avLst/>
                          <a:gdLst>
                            <a:gd name="T0" fmla="+- 0 1440 1440"/>
                            <a:gd name="T1" fmla="*/ T0 w 8901"/>
                            <a:gd name="T2" fmla="+- 0 10341 1440"/>
                            <a:gd name="T3" fmla="*/ T2 w 89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1">
                              <a:moveTo>
                                <a:pt x="0" y="0"/>
                              </a:moveTo>
                              <a:lnTo>
                                <a:pt x="8901" y="0"/>
                              </a:lnTo>
                            </a:path>
                          </a:pathLst>
                        </a:custGeom>
                        <a:noFill/>
                        <a:ln w="74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43AF75" id="Group 6" o:spid="_x0000_s1026" style="position:absolute;margin-left:1in;margin-top:174.95pt;width:445.05pt;height:0;z-index:-251660800;mso-position-horizontal-relative:page;mso-position-vertical-relative:page" coordorigin="1440,3499" coordsize="89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">
              <v:shape id="Freeform 7" o:spid="_x0000_s1027" style="position:absolute;left:1440;top:3499;width:8901;height:0;visibility:visible;mso-wrap-style:square;v-text-anchor:top" coordsize="89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" path="m,l8901,e" filled="f" strokeweight=".20731mm">
                <v:path arrowok="t" o:connecttype="custom" o:connectlocs="0,0;8901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F120A1C" wp14:editId="630CED6B">
              <wp:simplePos x="0" y="0"/>
              <wp:positionH relativeFrom="page">
                <wp:posOffset>2819400</wp:posOffset>
              </wp:positionH>
              <wp:positionV relativeFrom="page">
                <wp:posOffset>861695</wp:posOffset>
              </wp:positionV>
              <wp:extent cx="2175510" cy="669290"/>
              <wp:effectExtent l="0" t="4445" r="0" b="25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5510" cy="669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22E7CE" w14:textId="77777777" w:rsidR="00670955" w:rsidRDefault="0084259F">
                          <w:pPr>
                            <w:spacing w:line="240" w:lineRule="exact"/>
                            <w:ind w:left="20"/>
                            <w:rPr>
                              <w:rFonts w:ascii="Verdana" w:eastAsia="Verdana" w:hAnsi="Verdana" w:cs="Verdan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-1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1"/>
                              <w:sz w:val="22"/>
                              <w:szCs w:val="22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-1"/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z w:val="22"/>
                              <w:szCs w:val="22"/>
                            </w:rPr>
                            <w:t xml:space="preserve">s 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-1"/>
                              <w:sz w:val="22"/>
                              <w:szCs w:val="22"/>
                            </w:rPr>
                            <w:t>/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-2"/>
                              <w:sz w:val="22"/>
                              <w:szCs w:val="22"/>
                            </w:rPr>
                            <w:t>H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-1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z w:val="22"/>
                              <w:szCs w:val="22"/>
                            </w:rPr>
                            <w:t>NA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-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1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-3"/>
                              <w:sz w:val="22"/>
                              <w:szCs w:val="22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-1"/>
                              <w:sz w:val="22"/>
                              <w:szCs w:val="22"/>
                            </w:rPr>
                            <w:t>nsul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z w:val="22"/>
                              <w:szCs w:val="22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-1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1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z w:val="22"/>
                              <w:szCs w:val="22"/>
                            </w:rPr>
                            <w:t>t</w:t>
                          </w:r>
                        </w:p>
                        <w:p w14:paraId="182389E7" w14:textId="77777777" w:rsidR="00670955" w:rsidRDefault="00670955">
                          <w:pPr>
                            <w:spacing w:before="2" w:line="100" w:lineRule="exact"/>
                            <w:rPr>
                              <w:sz w:val="10"/>
                              <w:szCs w:val="10"/>
                            </w:rPr>
                          </w:pPr>
                        </w:p>
                        <w:p w14:paraId="266E2202" w14:textId="77777777" w:rsidR="00670955" w:rsidRDefault="0084259F">
                          <w:pPr>
                            <w:ind w:left="325"/>
                            <w:rPr>
                              <w:rFonts w:ascii="Verdana" w:eastAsia="Verdana" w:hAnsi="Verdana" w:cs="Verdan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28"/>
                              <w:szCs w:val="28"/>
                            </w:rPr>
                            <w:t>Wajid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z w:val="28"/>
                              <w:szCs w:val="28"/>
                            </w:rPr>
                            <w:t>Far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pacing w:val="-2"/>
                              <w:sz w:val="28"/>
                              <w:szCs w:val="28"/>
                            </w:rPr>
                            <w:t>ee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sz w:val="28"/>
                              <w:szCs w:val="28"/>
                            </w:rPr>
                            <w:t>di</w:t>
                          </w:r>
                        </w:p>
                        <w:p w14:paraId="6A1B7E51" w14:textId="77777777" w:rsidR="00670955" w:rsidRDefault="00670955">
                          <w:pPr>
                            <w:spacing w:before="7" w:line="100" w:lineRule="exact"/>
                            <w:rPr>
                              <w:sz w:val="10"/>
                              <w:szCs w:val="10"/>
                            </w:rPr>
                          </w:pPr>
                        </w:p>
                        <w:p w14:paraId="3BC9D03A" w14:textId="77777777" w:rsidR="00670955" w:rsidRDefault="0084259F">
                          <w:pPr>
                            <w:ind w:right="20"/>
                            <w:jc w:val="right"/>
                            <w:rPr>
                              <w:rFonts w:ascii="Verdana" w:eastAsia="Verdana" w:hAnsi="Verdana" w:cs="Verdana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spacing w:val="3"/>
                              <w:w w:val="99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spacing w:val="-1"/>
                              <w:w w:val="99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w w:val="99"/>
                            </w:rPr>
                            <w:t>bil</w:t>
                          </w:r>
                          <w:r>
                            <w:rPr>
                              <w:rFonts w:ascii="Verdana" w:eastAsia="Verdana" w:hAnsi="Verdana" w:cs="Verdana"/>
                              <w:spacing w:val="-2"/>
                              <w:w w:val="99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20A1C" id="Text Box 5" o:spid="_x0000_s1027" type="#_x0000_t202" style="position:absolute;margin-left:222pt;margin-top:67.85pt;width:171.3pt;height:52.7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" filled="f" stroked="f">
              <v:textbox inset="0,0,0,0">
                <w:txbxContent>
                  <w:p w14:paraId="2A22E7CE" w14:textId="77777777" w:rsidR="00670955" w:rsidRDefault="0084259F">
                    <w:pPr>
                      <w:spacing w:line="240" w:lineRule="exact"/>
                      <w:ind w:left="20"/>
                      <w:rPr>
                        <w:rFonts w:ascii="Verdana" w:eastAsia="Verdana" w:hAnsi="Verdana" w:cs="Verdana"/>
                        <w:sz w:val="22"/>
                        <w:szCs w:val="22"/>
                      </w:rPr>
                    </w:pPr>
                    <w:r>
                      <w:rPr>
                        <w:rFonts w:ascii="Verdana" w:eastAsia="Verdana" w:hAnsi="Verdana" w:cs="Verdana"/>
                        <w:b/>
                        <w:sz w:val="22"/>
                        <w:szCs w:val="22"/>
                      </w:rPr>
                      <w:t>B</w:t>
                    </w:r>
                    <w:r>
                      <w:rPr>
                        <w:rFonts w:ascii="Verdana" w:eastAsia="Verdana" w:hAnsi="Verdana" w:cs="Verdana"/>
                        <w:b/>
                        <w:spacing w:val="-1"/>
                        <w:sz w:val="22"/>
                        <w:szCs w:val="22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b/>
                        <w:spacing w:val="1"/>
                        <w:sz w:val="22"/>
                        <w:szCs w:val="22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b/>
                        <w:spacing w:val="-1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b/>
                        <w:sz w:val="22"/>
                        <w:szCs w:val="22"/>
                      </w:rPr>
                      <w:t xml:space="preserve">s </w:t>
                    </w:r>
                    <w:r>
                      <w:rPr>
                        <w:rFonts w:ascii="Verdana" w:eastAsia="Verdana" w:hAnsi="Verdana" w:cs="Verdana"/>
                        <w:b/>
                        <w:spacing w:val="-1"/>
                        <w:sz w:val="22"/>
                        <w:szCs w:val="22"/>
                      </w:rPr>
                      <w:t>/</w:t>
                    </w:r>
                    <w:r>
                      <w:rPr>
                        <w:rFonts w:ascii="Verdana" w:eastAsia="Verdana" w:hAnsi="Verdana" w:cs="Verdana"/>
                        <w:b/>
                        <w:spacing w:val="-2"/>
                        <w:sz w:val="22"/>
                        <w:szCs w:val="22"/>
                      </w:rPr>
                      <w:t>H</w:t>
                    </w:r>
                    <w:r>
                      <w:rPr>
                        <w:rFonts w:ascii="Verdana" w:eastAsia="Verdana" w:hAnsi="Verdana" w:cs="Verdana"/>
                        <w:b/>
                        <w:spacing w:val="-1"/>
                        <w:sz w:val="22"/>
                        <w:szCs w:val="22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b/>
                        <w:sz w:val="22"/>
                        <w:szCs w:val="22"/>
                      </w:rPr>
                      <w:t>NA</w:t>
                    </w:r>
                    <w:r>
                      <w:rPr>
                        <w:rFonts w:ascii="Verdana" w:eastAsia="Verdana" w:hAnsi="Verdana" w:cs="Verdana"/>
                        <w:b/>
                        <w:spacing w:val="-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b/>
                        <w:spacing w:val="1"/>
                        <w:sz w:val="22"/>
                        <w:szCs w:val="22"/>
                      </w:rPr>
                      <w:t>C</w:t>
                    </w:r>
                    <w:r>
                      <w:rPr>
                        <w:rFonts w:ascii="Verdana" w:eastAsia="Verdana" w:hAnsi="Verdana" w:cs="Verdana"/>
                        <w:b/>
                        <w:spacing w:val="-3"/>
                        <w:sz w:val="22"/>
                        <w:szCs w:val="22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b/>
                        <w:spacing w:val="-1"/>
                        <w:sz w:val="22"/>
                        <w:szCs w:val="22"/>
                      </w:rPr>
                      <w:t>nsul</w:t>
                    </w:r>
                    <w:r>
                      <w:rPr>
                        <w:rFonts w:ascii="Verdana" w:eastAsia="Verdana" w:hAnsi="Verdana" w:cs="Verdana"/>
                        <w:b/>
                        <w:sz w:val="22"/>
                        <w:szCs w:val="22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b/>
                        <w:spacing w:val="-1"/>
                        <w:sz w:val="22"/>
                        <w:szCs w:val="22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b/>
                        <w:spacing w:val="1"/>
                        <w:sz w:val="22"/>
                        <w:szCs w:val="22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b/>
                        <w:sz w:val="22"/>
                        <w:szCs w:val="22"/>
                      </w:rPr>
                      <w:t>t</w:t>
                    </w:r>
                  </w:p>
                  <w:p w14:paraId="182389E7" w14:textId="77777777" w:rsidR="00670955" w:rsidRDefault="00670955">
                    <w:pPr>
                      <w:spacing w:before="2" w:line="100" w:lineRule="exact"/>
                      <w:rPr>
                        <w:sz w:val="10"/>
                        <w:szCs w:val="10"/>
                      </w:rPr>
                    </w:pPr>
                  </w:p>
                  <w:p w14:paraId="266E2202" w14:textId="77777777" w:rsidR="00670955" w:rsidRDefault="0084259F">
                    <w:pPr>
                      <w:ind w:left="325"/>
                      <w:rPr>
                        <w:rFonts w:ascii="Verdana" w:eastAsia="Verdana" w:hAnsi="Verdana" w:cs="Verdana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Verdana" w:eastAsia="Verdana" w:hAnsi="Verdana" w:cs="Verdana"/>
                        <w:b/>
                        <w:sz w:val="28"/>
                        <w:szCs w:val="28"/>
                      </w:rPr>
                      <w:t>Wajid</w:t>
                    </w:r>
                    <w:proofErr w:type="spellEnd"/>
                    <w:r>
                      <w:rPr>
                        <w:rFonts w:ascii="Verdana" w:eastAsia="Verdana" w:hAnsi="Verdana" w:cs="Verdana"/>
                        <w:b/>
                        <w:spacing w:val="-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Verdana" w:eastAsia="Verdana" w:hAnsi="Verdana" w:cs="Verdana"/>
                        <w:b/>
                        <w:sz w:val="28"/>
                        <w:szCs w:val="28"/>
                      </w:rPr>
                      <w:t>Far</w:t>
                    </w:r>
                    <w:r>
                      <w:rPr>
                        <w:rFonts w:ascii="Verdana" w:eastAsia="Verdana" w:hAnsi="Verdana" w:cs="Verdana"/>
                        <w:b/>
                        <w:spacing w:val="-2"/>
                        <w:sz w:val="28"/>
                        <w:szCs w:val="28"/>
                      </w:rPr>
                      <w:t>ee</w:t>
                    </w:r>
                    <w:r>
                      <w:rPr>
                        <w:rFonts w:ascii="Verdana" w:eastAsia="Verdana" w:hAnsi="Verdana" w:cs="Verdana"/>
                        <w:b/>
                        <w:sz w:val="28"/>
                        <w:szCs w:val="28"/>
                      </w:rPr>
                      <w:t>di</w:t>
                    </w:r>
                    <w:proofErr w:type="spellEnd"/>
                  </w:p>
                  <w:p w14:paraId="6A1B7E51" w14:textId="77777777" w:rsidR="00670955" w:rsidRDefault="00670955">
                    <w:pPr>
                      <w:spacing w:before="7" w:line="100" w:lineRule="exact"/>
                      <w:rPr>
                        <w:sz w:val="10"/>
                        <w:szCs w:val="10"/>
                      </w:rPr>
                    </w:pPr>
                  </w:p>
                  <w:p w14:paraId="3BC9D03A" w14:textId="77777777" w:rsidR="00670955" w:rsidRDefault="0084259F">
                    <w:pPr>
                      <w:ind w:right="20"/>
                      <w:jc w:val="right"/>
                      <w:rPr>
                        <w:rFonts w:ascii="Verdana" w:eastAsia="Verdana" w:hAnsi="Verdana" w:cs="Verdana"/>
                      </w:rPr>
                    </w:pPr>
                    <w:r>
                      <w:rPr>
                        <w:rFonts w:ascii="Verdana" w:eastAsia="Verdana" w:hAnsi="Verdana" w:cs="Verdana"/>
                        <w:spacing w:val="3"/>
                        <w:w w:val="99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spacing w:val="-1"/>
                        <w:w w:val="99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spacing w:val="1"/>
                        <w:w w:val="99"/>
                      </w:rPr>
                      <w:t>bil</w:t>
                    </w:r>
                    <w:r>
                      <w:rPr>
                        <w:rFonts w:ascii="Verdana" w:eastAsia="Verdana" w:hAnsi="Verdana" w:cs="Verdana"/>
                        <w:spacing w:val="-2"/>
                        <w:w w:val="99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1AACAB" wp14:editId="3F3A7127">
              <wp:simplePos x="0" y="0"/>
              <wp:positionH relativeFrom="page">
                <wp:posOffset>901700</wp:posOffset>
              </wp:positionH>
              <wp:positionV relativeFrom="page">
                <wp:posOffset>1109345</wp:posOffset>
              </wp:positionV>
              <wp:extent cx="595630" cy="482600"/>
              <wp:effectExtent l="0" t="4445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63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B9A059" w14:textId="77777777" w:rsidR="00670955" w:rsidRDefault="0084259F">
                          <w:pPr>
                            <w:spacing w:line="760" w:lineRule="exact"/>
                            <w:ind w:left="20" w:right="-108"/>
                            <w:rPr>
                              <w:rFonts w:ascii="Impact" w:eastAsia="Impact" w:hAnsi="Impact" w:cs="Impac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Impact" w:eastAsia="Impact" w:hAnsi="Impact" w:cs="Impact"/>
                              <w:position w:val="-1"/>
                              <w:sz w:val="72"/>
                              <w:szCs w:val="72"/>
                            </w:rPr>
                            <w:t>C</w:t>
                          </w:r>
                          <w:r>
                            <w:rPr>
                              <w:rFonts w:ascii="Impact" w:eastAsia="Impact" w:hAnsi="Impact" w:cs="Impact"/>
                              <w:spacing w:val="-5"/>
                              <w:position w:val="-1"/>
                              <w:sz w:val="72"/>
                              <w:szCs w:val="72"/>
                            </w:rPr>
                            <w:t xml:space="preserve"> </w:t>
                          </w:r>
                          <w:r>
                            <w:rPr>
                              <w:rFonts w:ascii="Impact" w:eastAsia="Impact" w:hAnsi="Impact" w:cs="Impact"/>
                              <w:position w:val="-1"/>
                              <w:sz w:val="72"/>
                              <w:szCs w:val="72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AACAB" id="Text Box 4" o:spid="_x0000_s1028" type="#_x0000_t202" style="position:absolute;margin-left:71pt;margin-top:87.35pt;width:46.9pt;height:3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" filled="f" stroked="f">
              <v:textbox inset="0,0,0,0">
                <w:txbxContent>
                  <w:p w14:paraId="45B9A059" w14:textId="77777777" w:rsidR="00670955" w:rsidRDefault="0084259F">
                    <w:pPr>
                      <w:spacing w:line="760" w:lineRule="exact"/>
                      <w:ind w:left="20" w:right="-108"/>
                      <w:rPr>
                        <w:rFonts w:ascii="Impact" w:eastAsia="Impact" w:hAnsi="Impact" w:cs="Impact"/>
                        <w:sz w:val="72"/>
                        <w:szCs w:val="72"/>
                      </w:rPr>
                    </w:pPr>
                    <w:r>
                      <w:rPr>
                        <w:rFonts w:ascii="Impact" w:eastAsia="Impact" w:hAnsi="Impact" w:cs="Impact"/>
                        <w:position w:val="-1"/>
                        <w:sz w:val="72"/>
                        <w:szCs w:val="72"/>
                      </w:rPr>
                      <w:t>C</w:t>
                    </w:r>
                    <w:r>
                      <w:rPr>
                        <w:rFonts w:ascii="Impact" w:eastAsia="Impact" w:hAnsi="Impact" w:cs="Impact"/>
                        <w:spacing w:val="-5"/>
                        <w:position w:val="-1"/>
                        <w:sz w:val="72"/>
                        <w:szCs w:val="72"/>
                      </w:rPr>
                      <w:t xml:space="preserve"> </w:t>
                    </w:r>
                    <w:r>
                      <w:rPr>
                        <w:rFonts w:ascii="Impact" w:eastAsia="Impact" w:hAnsi="Impact" w:cs="Impact"/>
                        <w:position w:val="-1"/>
                        <w:sz w:val="72"/>
                        <w:szCs w:val="72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45EBD17" wp14:editId="7BD62762">
              <wp:simplePos x="0" y="0"/>
              <wp:positionH relativeFrom="page">
                <wp:posOffset>5283835</wp:posOffset>
              </wp:positionH>
              <wp:positionV relativeFrom="page">
                <wp:posOffset>1379220</wp:posOffset>
              </wp:positionV>
              <wp:extent cx="1173480" cy="379095"/>
              <wp:effectExtent l="0" t="0" r="635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348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EA00E" w14:textId="0F606D5F" w:rsidR="00670955" w:rsidRDefault="0084259F">
                          <w:pPr>
                            <w:spacing w:line="220" w:lineRule="exact"/>
                            <w:ind w:left="39" w:right="-30"/>
                            <w:rPr>
                              <w:rFonts w:ascii="MS Reference Sans Serif" w:eastAsia="MS Reference Sans Serif" w:hAnsi="MS Reference Sans Serif" w:cs="MS Reference Sans Serif"/>
                            </w:rPr>
                          </w:pPr>
                          <w:r>
                            <w:rPr>
                              <w:rFonts w:ascii="MS Reference Sans Serif" w:eastAsia="MS Reference Sans Serif" w:hAnsi="MS Reference Sans Serif" w:cs="MS Reference Sans Serif"/>
                              <w:spacing w:val="4"/>
                            </w:rPr>
                            <w:t>0</w:t>
                          </w:r>
                          <w:r>
                            <w:rPr>
                              <w:rFonts w:ascii="MS Reference Sans Serif" w:eastAsia="MS Reference Sans Serif" w:hAnsi="MS Reference Sans Serif" w:cs="MS Reference Sans Serif"/>
                              <w:spacing w:val="1"/>
                            </w:rPr>
                            <w:t>0966</w:t>
                          </w:r>
                          <w:r>
                            <w:rPr>
                              <w:rFonts w:ascii="MS Reference Sans Serif" w:eastAsia="MS Reference Sans Serif" w:hAnsi="MS Reference Sans Serif" w:cs="MS Reference Sans Serif"/>
                              <w:spacing w:val="3"/>
                            </w:rPr>
                            <w:t>5</w:t>
                          </w:r>
                          <w:r w:rsidR="00125594">
                            <w:rPr>
                              <w:rFonts w:ascii="MS Reference Sans Serif" w:eastAsia="MS Reference Sans Serif" w:hAnsi="MS Reference Sans Serif" w:cs="MS Reference Sans Serif"/>
                              <w:spacing w:val="3"/>
                            </w:rPr>
                            <w:t>31234157</w:t>
                          </w:r>
                        </w:p>
                        <w:p w14:paraId="4BDEE1C6" w14:textId="77777777" w:rsidR="00670955" w:rsidRDefault="00670955">
                          <w:pPr>
                            <w:spacing w:before="5" w:line="100" w:lineRule="exact"/>
                            <w:rPr>
                              <w:sz w:val="11"/>
                              <w:szCs w:val="11"/>
                            </w:rPr>
                          </w:pPr>
                        </w:p>
                        <w:p w14:paraId="2AED8377" w14:textId="77777777" w:rsidR="00125594" w:rsidRDefault="00125594" w:rsidP="00125594">
                          <w:pPr>
                            <w:spacing w:line="220" w:lineRule="exact"/>
                            <w:ind w:left="39" w:right="-30"/>
                            <w:rPr>
                              <w:rFonts w:ascii="MS Reference Sans Serif" w:eastAsia="MS Reference Sans Serif" w:hAnsi="MS Reference Sans Serif" w:cs="MS Reference Sans Serif"/>
                            </w:rPr>
                          </w:pPr>
                          <w:r>
                            <w:rPr>
                              <w:rFonts w:ascii="MS Reference Sans Serif" w:eastAsia="MS Reference Sans Serif" w:hAnsi="MS Reference Sans Serif" w:cs="MS Reference Sans Serif"/>
                              <w:spacing w:val="4"/>
                            </w:rPr>
                            <w:t>0</w:t>
                          </w:r>
                          <w:r>
                            <w:rPr>
                              <w:rFonts w:ascii="MS Reference Sans Serif" w:eastAsia="MS Reference Sans Serif" w:hAnsi="MS Reference Sans Serif" w:cs="MS Reference Sans Serif"/>
                              <w:spacing w:val="1"/>
                            </w:rPr>
                            <w:t>0966</w:t>
                          </w:r>
                          <w:r>
                            <w:rPr>
                              <w:rFonts w:ascii="MS Reference Sans Serif" w:eastAsia="MS Reference Sans Serif" w:hAnsi="MS Reference Sans Serif" w:cs="MS Reference Sans Serif"/>
                              <w:spacing w:val="3"/>
                            </w:rPr>
                            <w:t>54</w:t>
                          </w:r>
                          <w:r>
                            <w:rPr>
                              <w:rFonts w:ascii="MS Reference Sans Serif" w:eastAsia="MS Reference Sans Serif" w:hAnsi="MS Reference Sans Serif" w:cs="MS Reference Sans Serif"/>
                              <w:spacing w:val="1"/>
                            </w:rPr>
                            <w:t>6937747</w:t>
                          </w:r>
                        </w:p>
                        <w:p w14:paraId="4088349C" w14:textId="7F3838F1" w:rsidR="00670955" w:rsidRDefault="00670955" w:rsidP="00125594">
                          <w:pPr>
                            <w:ind w:left="20"/>
                            <w:rPr>
                              <w:rFonts w:ascii="Verdana" w:eastAsia="Verdana" w:hAnsi="Verdana" w:cs="Verdan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5EBD17" id="Text Box 3" o:spid="_x0000_s1029" type="#_x0000_t202" style="position:absolute;margin-left:416.05pt;margin-top:108.6pt;width:92.4pt;height:29.8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" filled="f" stroked="f">
              <v:textbox inset="0,0,0,0">
                <w:txbxContent>
                  <w:p w14:paraId="02CEA00E" w14:textId="0F606D5F" w:rsidR="00670955" w:rsidRDefault="0084259F">
                    <w:pPr>
                      <w:spacing w:line="220" w:lineRule="exact"/>
                      <w:ind w:left="39" w:right="-30"/>
                      <w:rPr>
                        <w:rFonts w:ascii="MS Reference Sans Serif" w:eastAsia="MS Reference Sans Serif" w:hAnsi="MS Reference Sans Serif" w:cs="MS Reference Sans Serif"/>
                      </w:rPr>
                    </w:pPr>
                    <w:r>
                      <w:rPr>
                        <w:rFonts w:ascii="MS Reference Sans Serif" w:eastAsia="MS Reference Sans Serif" w:hAnsi="MS Reference Sans Serif" w:cs="MS Reference Sans Serif"/>
                        <w:spacing w:val="4"/>
                      </w:rPr>
                      <w:t>0</w:t>
                    </w:r>
                    <w:r>
                      <w:rPr>
                        <w:rFonts w:ascii="MS Reference Sans Serif" w:eastAsia="MS Reference Sans Serif" w:hAnsi="MS Reference Sans Serif" w:cs="MS Reference Sans Serif"/>
                        <w:spacing w:val="1"/>
                      </w:rPr>
                      <w:t>0966</w:t>
                    </w:r>
                    <w:r>
                      <w:rPr>
                        <w:rFonts w:ascii="MS Reference Sans Serif" w:eastAsia="MS Reference Sans Serif" w:hAnsi="MS Reference Sans Serif" w:cs="MS Reference Sans Serif"/>
                        <w:spacing w:val="3"/>
                      </w:rPr>
                      <w:t>5</w:t>
                    </w:r>
                    <w:r w:rsidR="00125594">
                      <w:rPr>
                        <w:rFonts w:ascii="MS Reference Sans Serif" w:eastAsia="MS Reference Sans Serif" w:hAnsi="MS Reference Sans Serif" w:cs="MS Reference Sans Serif"/>
                        <w:spacing w:val="3"/>
                      </w:rPr>
                      <w:t>31234157</w:t>
                    </w:r>
                  </w:p>
                  <w:p w14:paraId="4BDEE1C6" w14:textId="77777777" w:rsidR="00670955" w:rsidRDefault="00670955">
                    <w:pPr>
                      <w:spacing w:before="5" w:line="100" w:lineRule="exact"/>
                      <w:rPr>
                        <w:sz w:val="11"/>
                        <w:szCs w:val="11"/>
                      </w:rPr>
                    </w:pPr>
                  </w:p>
                  <w:p w14:paraId="2AED8377" w14:textId="77777777" w:rsidR="00125594" w:rsidRDefault="00125594" w:rsidP="00125594">
                    <w:pPr>
                      <w:spacing w:line="220" w:lineRule="exact"/>
                      <w:ind w:left="39" w:right="-30"/>
                      <w:rPr>
                        <w:rFonts w:ascii="MS Reference Sans Serif" w:eastAsia="MS Reference Sans Serif" w:hAnsi="MS Reference Sans Serif" w:cs="MS Reference Sans Serif"/>
                      </w:rPr>
                    </w:pPr>
                    <w:r>
                      <w:rPr>
                        <w:rFonts w:ascii="MS Reference Sans Serif" w:eastAsia="MS Reference Sans Serif" w:hAnsi="MS Reference Sans Serif" w:cs="MS Reference Sans Serif"/>
                        <w:spacing w:val="4"/>
                      </w:rPr>
                      <w:t>0</w:t>
                    </w:r>
                    <w:r>
                      <w:rPr>
                        <w:rFonts w:ascii="MS Reference Sans Serif" w:eastAsia="MS Reference Sans Serif" w:hAnsi="MS Reference Sans Serif" w:cs="MS Reference Sans Serif"/>
                        <w:spacing w:val="1"/>
                      </w:rPr>
                      <w:t>0966</w:t>
                    </w:r>
                    <w:r>
                      <w:rPr>
                        <w:rFonts w:ascii="MS Reference Sans Serif" w:eastAsia="MS Reference Sans Serif" w:hAnsi="MS Reference Sans Serif" w:cs="MS Reference Sans Serif"/>
                        <w:spacing w:val="3"/>
                      </w:rPr>
                      <w:t>54</w:t>
                    </w:r>
                    <w:r>
                      <w:rPr>
                        <w:rFonts w:ascii="MS Reference Sans Serif" w:eastAsia="MS Reference Sans Serif" w:hAnsi="MS Reference Sans Serif" w:cs="MS Reference Sans Serif"/>
                        <w:spacing w:val="1"/>
                      </w:rPr>
                      <w:t>6937747</w:t>
                    </w:r>
                  </w:p>
                  <w:p w14:paraId="4088349C" w14:textId="7F3838F1" w:rsidR="00670955" w:rsidRDefault="00670955" w:rsidP="00125594">
                    <w:pPr>
                      <w:ind w:left="20"/>
                      <w:rPr>
                        <w:rFonts w:ascii="Verdana" w:eastAsia="Verdana" w:hAnsi="Verdana" w:cs="Verdan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  <w:r w:rsidR="00651EA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580E" w14:textId="77777777" w:rsidR="000356C8" w:rsidRDefault="00035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pt;height:1pt" o:bullet="t">
        <v:imagedata r:id="rId1" o:title=""/>
      </v:shape>
    </w:pict>
  </w:numPicBullet>
  <w:numPicBullet w:numPicBulletId="1">
    <w:pict>
      <v:shape id="_x0000_i1063" type="#_x0000_t75" style="width:1pt;height:1pt" o:bullet="t">
        <v:imagedata r:id="rId2" o:title=""/>
      </v:shape>
    </w:pict>
  </w:numPicBullet>
  <w:abstractNum w:abstractNumId="0" w15:restartNumberingAfterBreak="0">
    <w:nsid w:val="166E22F5"/>
    <w:multiLevelType w:val="hybridMultilevel"/>
    <w:tmpl w:val="90D0142A"/>
    <w:lvl w:ilvl="0" w:tplc="EB8E6E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86E1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1884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521D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3CE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9E93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4CA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EC1A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F45F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7416CC"/>
    <w:multiLevelType w:val="hybridMultilevel"/>
    <w:tmpl w:val="6E985188"/>
    <w:lvl w:ilvl="0" w:tplc="30B4B01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D0E4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EC69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CE5D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92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5A4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6AF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263D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AE1C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87012FB"/>
    <w:multiLevelType w:val="hybridMultilevel"/>
    <w:tmpl w:val="C88AEACA"/>
    <w:lvl w:ilvl="0" w:tplc="CB3C5D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14E8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1A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C09B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FC10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FC1B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1E8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CE6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1424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B826309"/>
    <w:multiLevelType w:val="multilevel"/>
    <w:tmpl w:val="37D0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DD1513"/>
    <w:multiLevelType w:val="hybridMultilevel"/>
    <w:tmpl w:val="45CE84A0"/>
    <w:lvl w:ilvl="0" w:tplc="808C18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E01C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E38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6CD3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94FB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3E77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88AF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38CD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3A71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55119B8"/>
    <w:multiLevelType w:val="multilevel"/>
    <w:tmpl w:val="A4723A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7DE53BC"/>
    <w:multiLevelType w:val="hybridMultilevel"/>
    <w:tmpl w:val="363AB67E"/>
    <w:lvl w:ilvl="0" w:tplc="9D3479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DEC0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0035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904C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D201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4C9A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8C17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DC18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DE32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ABF2D1F"/>
    <w:multiLevelType w:val="hybridMultilevel"/>
    <w:tmpl w:val="7326F7C2"/>
    <w:lvl w:ilvl="0" w:tplc="4EA8EA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AF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D6C9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F44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14F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94BD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625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E441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7C4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43022980">
    <w:abstractNumId w:val="5"/>
  </w:num>
  <w:num w:numId="2" w16cid:durableId="1328944167">
    <w:abstractNumId w:val="4"/>
  </w:num>
  <w:num w:numId="3" w16cid:durableId="98374034">
    <w:abstractNumId w:val="6"/>
  </w:num>
  <w:num w:numId="4" w16cid:durableId="2009095474">
    <w:abstractNumId w:val="2"/>
  </w:num>
  <w:num w:numId="5" w16cid:durableId="478697102">
    <w:abstractNumId w:val="0"/>
  </w:num>
  <w:num w:numId="6" w16cid:durableId="1314721315">
    <w:abstractNumId w:val="7"/>
  </w:num>
  <w:num w:numId="7" w16cid:durableId="1508593145">
    <w:abstractNumId w:val="3"/>
  </w:num>
  <w:num w:numId="8" w16cid:durableId="1411386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55"/>
    <w:rsid w:val="00016E6B"/>
    <w:rsid w:val="000356C8"/>
    <w:rsid w:val="000B13CA"/>
    <w:rsid w:val="000D104C"/>
    <w:rsid w:val="000D3B06"/>
    <w:rsid w:val="000F433C"/>
    <w:rsid w:val="000F5EF3"/>
    <w:rsid w:val="00125594"/>
    <w:rsid w:val="001371FC"/>
    <w:rsid w:val="001B731C"/>
    <w:rsid w:val="001D0C4F"/>
    <w:rsid w:val="001E032B"/>
    <w:rsid w:val="001F23A7"/>
    <w:rsid w:val="002268CE"/>
    <w:rsid w:val="002332B4"/>
    <w:rsid w:val="00241931"/>
    <w:rsid w:val="0029364C"/>
    <w:rsid w:val="002E7330"/>
    <w:rsid w:val="00397AD9"/>
    <w:rsid w:val="003A207C"/>
    <w:rsid w:val="00446477"/>
    <w:rsid w:val="00464E95"/>
    <w:rsid w:val="004D5D32"/>
    <w:rsid w:val="004D6777"/>
    <w:rsid w:val="004F4EE2"/>
    <w:rsid w:val="004F7BDB"/>
    <w:rsid w:val="005044DC"/>
    <w:rsid w:val="00543DF6"/>
    <w:rsid w:val="005B1979"/>
    <w:rsid w:val="005C1B03"/>
    <w:rsid w:val="005C4702"/>
    <w:rsid w:val="006032AF"/>
    <w:rsid w:val="0061233C"/>
    <w:rsid w:val="00651EAB"/>
    <w:rsid w:val="00670955"/>
    <w:rsid w:val="006858CB"/>
    <w:rsid w:val="0069266C"/>
    <w:rsid w:val="006C43E7"/>
    <w:rsid w:val="00702123"/>
    <w:rsid w:val="007350B6"/>
    <w:rsid w:val="00791723"/>
    <w:rsid w:val="007A1711"/>
    <w:rsid w:val="008209B5"/>
    <w:rsid w:val="0084259F"/>
    <w:rsid w:val="008C6998"/>
    <w:rsid w:val="00947D04"/>
    <w:rsid w:val="00952D55"/>
    <w:rsid w:val="009554AC"/>
    <w:rsid w:val="00955FE8"/>
    <w:rsid w:val="009618BB"/>
    <w:rsid w:val="00984EC8"/>
    <w:rsid w:val="009B13C3"/>
    <w:rsid w:val="009B219C"/>
    <w:rsid w:val="00A20357"/>
    <w:rsid w:val="00A22CEF"/>
    <w:rsid w:val="00A30340"/>
    <w:rsid w:val="00A56D2B"/>
    <w:rsid w:val="00A87145"/>
    <w:rsid w:val="00AB1C1F"/>
    <w:rsid w:val="00AB6789"/>
    <w:rsid w:val="00AC4D1C"/>
    <w:rsid w:val="00AD0A97"/>
    <w:rsid w:val="00AF70C8"/>
    <w:rsid w:val="00B03362"/>
    <w:rsid w:val="00B55567"/>
    <w:rsid w:val="00B57C6A"/>
    <w:rsid w:val="00B8063F"/>
    <w:rsid w:val="00B837A9"/>
    <w:rsid w:val="00BC5335"/>
    <w:rsid w:val="00BE645F"/>
    <w:rsid w:val="00C05BB5"/>
    <w:rsid w:val="00C21A82"/>
    <w:rsid w:val="00CF7564"/>
    <w:rsid w:val="00D366AE"/>
    <w:rsid w:val="00D6265F"/>
    <w:rsid w:val="00D67152"/>
    <w:rsid w:val="00D75780"/>
    <w:rsid w:val="00D75881"/>
    <w:rsid w:val="00DE22B4"/>
    <w:rsid w:val="00E00958"/>
    <w:rsid w:val="00E10AC3"/>
    <w:rsid w:val="00E35E0A"/>
    <w:rsid w:val="00E47CD4"/>
    <w:rsid w:val="00E83018"/>
    <w:rsid w:val="00EA4FF9"/>
    <w:rsid w:val="00EC196E"/>
    <w:rsid w:val="00ED194E"/>
    <w:rsid w:val="00ED5D38"/>
    <w:rsid w:val="00EF32E5"/>
    <w:rsid w:val="00EF6273"/>
    <w:rsid w:val="00F12181"/>
    <w:rsid w:val="00F13B9F"/>
    <w:rsid w:val="00F20D65"/>
    <w:rsid w:val="00FA63BD"/>
    <w:rsid w:val="00FD4CB4"/>
    <w:rsid w:val="00FE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6B1ED"/>
  <w15:docId w15:val="{931B6BB8-C084-4A80-BD12-27914433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B19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E95"/>
  </w:style>
  <w:style w:type="paragraph" w:styleId="Footer">
    <w:name w:val="footer"/>
    <w:basedOn w:val="Normal"/>
    <w:link w:val="FooterChar"/>
    <w:uiPriority w:val="99"/>
    <w:unhideWhenUsed/>
    <w:rsid w:val="00464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E95"/>
  </w:style>
  <w:style w:type="character" w:styleId="Hyperlink">
    <w:name w:val="Hyperlink"/>
    <w:basedOn w:val="DefaultParagraphFont"/>
    <w:uiPriority w:val="99"/>
    <w:unhideWhenUsed/>
    <w:rsid w:val="00464E9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4E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5BB5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C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mailto:wajidfareedi2001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Wajid Fareedi</dc:creator>
  <cp:keywords/>
  <dc:description/>
  <cp:lastModifiedBy>Rayan Shaik</cp:lastModifiedBy>
  <cp:revision>12</cp:revision>
  <dcterms:created xsi:type="dcterms:W3CDTF">2022-07-15T15:13:00Z</dcterms:created>
  <dcterms:modified xsi:type="dcterms:W3CDTF">2022-12-23T21:46:00Z</dcterms:modified>
</cp:coreProperties>
</file>