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A3ED6" w:rsidRDefault="000679DC">
      <w:pPr>
        <w:widowControl w:val="0"/>
        <w:tabs>
          <w:tab w:val="left" w:pos="1800"/>
          <w:tab w:val="left" w:pos="6300"/>
        </w:tabs>
        <w:rPr>
          <w:rFonts w:ascii="Calibri" w:eastAsia="Batang" w:hAnsi="Calibri" w:cs="Calibri"/>
          <w:b/>
          <w:bCs/>
          <w:sz w:val="22"/>
          <w:szCs w:val="22"/>
          <w:lang w:val="sv-SE"/>
        </w:rPr>
      </w:pPr>
      <w:r>
        <w:rPr>
          <w:rFonts w:ascii="Calibri" w:eastAsia="Batang" w:hAnsi="Calibri" w:cs="Calibri"/>
          <w:b/>
          <w:bCs/>
          <w:sz w:val="22"/>
          <w:szCs w:val="22"/>
          <w:lang w:val="sv-SE"/>
        </w:rPr>
        <w:t>Mohd Abdul Sayeed</w:t>
      </w:r>
    </w:p>
    <w:p w:rsidR="002A3ED6" w:rsidRDefault="003036B6">
      <w:pPr>
        <w:widowControl w:val="0"/>
        <w:tabs>
          <w:tab w:val="left" w:pos="1800"/>
          <w:tab w:val="left" w:pos="6300"/>
        </w:tabs>
        <w:rPr>
          <w:rFonts w:ascii="Calibri" w:eastAsia="Batang" w:hAnsi="Calibri" w:cs="Calibri"/>
          <w:bCs/>
          <w:sz w:val="22"/>
          <w:szCs w:val="22"/>
        </w:rPr>
      </w:pPr>
      <w:r>
        <w:rPr>
          <w:rFonts w:ascii="Calibri" w:eastAsia="Batang" w:hAnsi="Calibri" w:cs="Calibri"/>
          <w:b/>
          <w:bCs/>
          <w:sz w:val="22"/>
          <w:szCs w:val="22"/>
          <w:lang w:val="sv-SE"/>
        </w:rPr>
        <w:t>Sr Storage</w:t>
      </w:r>
      <w:r w:rsidR="006501D5">
        <w:rPr>
          <w:rFonts w:ascii="Calibri" w:eastAsia="Batang" w:hAnsi="Calibri" w:cs="Calibri"/>
          <w:b/>
          <w:bCs/>
          <w:sz w:val="22"/>
          <w:szCs w:val="22"/>
          <w:lang w:val="sv-SE"/>
        </w:rPr>
        <w:t xml:space="preserve"> &amp;</w:t>
      </w:r>
      <w:r>
        <w:rPr>
          <w:rFonts w:ascii="Calibri" w:eastAsia="Batang" w:hAnsi="Calibri" w:cs="Calibri"/>
          <w:b/>
          <w:bCs/>
          <w:sz w:val="22"/>
          <w:szCs w:val="22"/>
          <w:lang w:val="sv-SE"/>
        </w:rPr>
        <w:t xml:space="preserve"> Backup Engineer, Banque Saudi Fransi, Riyadh, KSA</w:t>
      </w:r>
    </w:p>
    <w:p w:rsidR="002A3ED6" w:rsidRDefault="000679DC">
      <w:pPr>
        <w:widowControl w:val="0"/>
        <w:tabs>
          <w:tab w:val="left" w:pos="1800"/>
          <w:tab w:val="left" w:pos="6300"/>
        </w:tabs>
        <w:rPr>
          <w:rFonts w:ascii="Calibri" w:eastAsia="Batang" w:hAnsi="Calibri" w:cs="Calibri"/>
          <w:sz w:val="22"/>
          <w:szCs w:val="22"/>
        </w:rPr>
      </w:pPr>
      <w:r>
        <w:rPr>
          <w:rFonts w:ascii="Calibri" w:eastAsia="Batang" w:hAnsi="Calibri" w:cs="Calibri"/>
          <w:bCs/>
          <w:sz w:val="22"/>
          <w:szCs w:val="22"/>
        </w:rPr>
        <w:t>Mobile: +</w:t>
      </w:r>
      <w:r w:rsidR="00912B00">
        <w:rPr>
          <w:rFonts w:ascii="Calibri" w:eastAsia="Batang" w:hAnsi="Calibri" w:cs="Calibri"/>
          <w:bCs/>
          <w:sz w:val="22"/>
          <w:szCs w:val="22"/>
        </w:rPr>
        <w:t xml:space="preserve">966-564199151 </w:t>
      </w:r>
      <w:r>
        <w:rPr>
          <w:rFonts w:ascii="Calibri" w:hAnsi="Calibri" w:cs="Calibri"/>
          <w:sz w:val="22"/>
          <w:szCs w:val="22"/>
        </w:rPr>
        <w:t xml:space="preserve">Email: </w:t>
      </w:r>
      <w:r>
        <w:rPr>
          <w:rFonts w:ascii="Calibri" w:eastAsia="Batang" w:hAnsi="Calibri" w:cs="Calibri"/>
          <w:bCs/>
          <w:sz w:val="22"/>
          <w:szCs w:val="22"/>
        </w:rPr>
        <w:t>sayeed.1010@gmail.com</w:t>
      </w:r>
    </w:p>
    <w:p w:rsidR="002A3ED6" w:rsidRDefault="000679DC">
      <w:pPr>
        <w:pStyle w:val="Heading6"/>
        <w:shd w:val="clear" w:color="auto" w:fill="C0C0C0"/>
        <w:rPr>
          <w:rFonts w:ascii="Calibri" w:eastAsia="Calibri" w:hAnsi="Calibri" w:cs="Calibri"/>
        </w:rPr>
      </w:pPr>
      <w:r>
        <w:rPr>
          <w:rFonts w:ascii="Calibri" w:eastAsia="Batang" w:hAnsi="Calibri" w:cs="Calibri"/>
          <w:bCs w:val="0"/>
        </w:rPr>
        <w:t>VISION:</w:t>
      </w:r>
      <w:r>
        <w:rPr>
          <w:rFonts w:ascii="Calibri" w:eastAsia="Calibri" w:hAnsi="Calibri" w:cs="Calibri"/>
        </w:rPr>
        <w:t xml:space="preserve">         </w:t>
      </w:r>
    </w:p>
    <w:p w:rsidR="002A3ED6" w:rsidRDefault="000679DC">
      <w:pPr>
        <w:rPr>
          <w:rFonts w:ascii="Calibri" w:eastAsia="Batang" w:hAnsi="Calibri" w:cs="Calibri"/>
          <w:sz w:val="22"/>
          <w:szCs w:val="22"/>
        </w:rPr>
      </w:pPr>
      <w:r>
        <w:rPr>
          <w:rFonts w:ascii="Calibri" w:eastAsia="Calibri" w:hAnsi="Calibri" w:cs="Calibri"/>
          <w:sz w:val="22"/>
          <w:szCs w:val="22"/>
        </w:rPr>
        <w:t xml:space="preserve">                 </w:t>
      </w:r>
      <w:r>
        <w:rPr>
          <w:rFonts w:ascii="Calibri" w:eastAsia="Times New Roman" w:hAnsi="Calibri" w:cs="Times New Roman"/>
          <w:sz w:val="22"/>
          <w:szCs w:val="22"/>
        </w:rPr>
        <w:t xml:space="preserve">To pursue a challenging career predominantly in IT services, that tests my abilities and endurance to face up to tasks in this era of unprecedented growth while providing me exposure, sufficient responsibilities, independence of thought, Sharing of knowledge and an opportunity to learn in an environment, which promotes innovation. </w:t>
      </w:r>
    </w:p>
    <w:p w:rsidR="002A3ED6" w:rsidRDefault="000679DC">
      <w:pPr>
        <w:pStyle w:val="Heading6"/>
        <w:numPr>
          <w:ilvl w:val="8"/>
          <w:numId w:val="1"/>
        </w:numPr>
        <w:shd w:val="clear" w:color="auto" w:fill="C0C0C0"/>
        <w:rPr>
          <w:rFonts w:ascii="Calibri" w:hAnsi="Calibri" w:cs="Calibri"/>
          <w:u w:val="single"/>
        </w:rPr>
      </w:pPr>
      <w:r>
        <w:rPr>
          <w:rFonts w:ascii="Calibri" w:eastAsia="Batang" w:hAnsi="Calibri" w:cs="Calibri"/>
          <w:bCs w:val="0"/>
        </w:rPr>
        <w:t xml:space="preserve">PROFESSIONAL SUMMARY: </w:t>
      </w:r>
    </w:p>
    <w:p w:rsidR="002A3ED6" w:rsidRDefault="000679DC">
      <w:pPr>
        <w:ind w:left="357"/>
        <w:rPr>
          <w:rFonts w:ascii="Calibri" w:hAnsi="Calibri" w:cs="Times New Roman"/>
          <w:sz w:val="22"/>
          <w:szCs w:val="22"/>
        </w:rPr>
      </w:pPr>
      <w:r>
        <w:rPr>
          <w:rFonts w:ascii="Calibri" w:hAnsi="Calibri" w:cs="Calibri"/>
          <w:b/>
          <w:sz w:val="22"/>
          <w:szCs w:val="22"/>
          <w:u w:val="single"/>
        </w:rPr>
        <w:t xml:space="preserve"> </w:t>
      </w:r>
    </w:p>
    <w:p w:rsidR="00B2479D" w:rsidRPr="00B2479D" w:rsidRDefault="000679DC" w:rsidP="00B2479D">
      <w:pPr>
        <w:numPr>
          <w:ilvl w:val="0"/>
          <w:numId w:val="3"/>
        </w:numPr>
        <w:tabs>
          <w:tab w:val="left" w:pos="360"/>
        </w:tabs>
        <w:suppressAutoHyphens w:val="0"/>
        <w:autoSpaceDE w:val="0"/>
        <w:spacing w:after="100"/>
        <w:rPr>
          <w:rFonts w:ascii="Calibri" w:hAnsi="Calibri" w:cs="Times New Roman"/>
          <w:sz w:val="22"/>
          <w:szCs w:val="22"/>
        </w:rPr>
      </w:pPr>
      <w:r>
        <w:rPr>
          <w:rFonts w:ascii="Calibri" w:hAnsi="Calibri" w:cs="Times New Roman"/>
          <w:sz w:val="22"/>
          <w:szCs w:val="22"/>
        </w:rPr>
        <w:t xml:space="preserve">Having </w:t>
      </w:r>
      <w:r w:rsidR="006501D5">
        <w:rPr>
          <w:rFonts w:ascii="Calibri" w:hAnsi="Calibri" w:cs="Times New Roman"/>
          <w:sz w:val="22"/>
          <w:szCs w:val="22"/>
        </w:rPr>
        <w:t>8.5 y</w:t>
      </w:r>
      <w:r>
        <w:rPr>
          <w:rFonts w:ascii="Calibri" w:hAnsi="Calibri" w:cs="Times New Roman"/>
          <w:sz w:val="22"/>
          <w:szCs w:val="22"/>
        </w:rPr>
        <w:t xml:space="preserve">ears of IT Experience Compraise of </w:t>
      </w:r>
      <w:r>
        <w:rPr>
          <w:rFonts w:ascii="Calibri" w:hAnsi="Calibri" w:cs="Times New Roman"/>
          <w:b/>
          <w:bCs/>
          <w:sz w:val="22"/>
          <w:szCs w:val="22"/>
        </w:rPr>
        <w:t>SAN, NAS</w:t>
      </w:r>
      <w:r>
        <w:rPr>
          <w:rFonts w:ascii="Calibri" w:hAnsi="Calibri" w:cs="Times New Roman"/>
          <w:sz w:val="22"/>
          <w:szCs w:val="22"/>
        </w:rPr>
        <w:t xml:space="preserve"> and </w:t>
      </w:r>
      <w:r>
        <w:rPr>
          <w:rFonts w:ascii="Calibri" w:hAnsi="Calibri" w:cs="Times New Roman"/>
          <w:b/>
          <w:bCs/>
          <w:sz w:val="22"/>
          <w:szCs w:val="22"/>
        </w:rPr>
        <w:t>Backup Administration.</w:t>
      </w:r>
    </w:p>
    <w:p w:rsidR="002A3ED6" w:rsidRDefault="000679DC">
      <w:pPr>
        <w:numPr>
          <w:ilvl w:val="0"/>
          <w:numId w:val="3"/>
        </w:numPr>
        <w:suppressAutoHyphens w:val="0"/>
        <w:spacing w:after="100"/>
        <w:jc w:val="both"/>
        <w:rPr>
          <w:rFonts w:ascii="Calibri" w:hAnsi="Calibri" w:cs="Tahoma"/>
          <w:sz w:val="22"/>
          <w:szCs w:val="22"/>
        </w:rPr>
      </w:pPr>
      <w:r>
        <w:rPr>
          <w:rFonts w:ascii="Calibri" w:hAnsi="Calibri" w:cs="Times New Roman"/>
          <w:sz w:val="22"/>
          <w:szCs w:val="22"/>
        </w:rPr>
        <w:t xml:space="preserve">Present working as a </w:t>
      </w:r>
      <w:r w:rsidR="00B2479D" w:rsidRPr="00575389">
        <w:rPr>
          <w:rFonts w:ascii="Calibri" w:hAnsi="Calibri" w:cs="Times New Roman"/>
          <w:b/>
          <w:bCs/>
          <w:sz w:val="22"/>
          <w:szCs w:val="22"/>
        </w:rPr>
        <w:t xml:space="preserve">Senior </w:t>
      </w:r>
      <w:r w:rsidRPr="00575389">
        <w:rPr>
          <w:rFonts w:ascii="Calibri" w:hAnsi="Calibri" w:cs="Times New Roman"/>
          <w:b/>
          <w:bCs/>
          <w:sz w:val="22"/>
          <w:szCs w:val="22"/>
        </w:rPr>
        <w:t xml:space="preserve">Storage and Backup Engineer </w:t>
      </w:r>
      <w:r>
        <w:rPr>
          <w:rFonts w:ascii="Calibri" w:hAnsi="Calibri" w:cs="Times New Roman"/>
          <w:sz w:val="22"/>
          <w:szCs w:val="22"/>
        </w:rPr>
        <w:t>for</w:t>
      </w:r>
      <w:r w:rsidR="00B2479D">
        <w:rPr>
          <w:rFonts w:ascii="Calibri" w:hAnsi="Calibri" w:cs="Times New Roman"/>
          <w:sz w:val="22"/>
          <w:szCs w:val="22"/>
        </w:rPr>
        <w:t xml:space="preserve"> </w:t>
      </w:r>
      <w:r w:rsidR="00A10910" w:rsidRPr="00575389">
        <w:rPr>
          <w:rFonts w:ascii="Calibri" w:hAnsi="Calibri" w:cs="Times New Roman"/>
          <w:b/>
          <w:bCs/>
          <w:sz w:val="22"/>
          <w:szCs w:val="22"/>
        </w:rPr>
        <w:t>Banque Saudi Fransi</w:t>
      </w:r>
      <w:r w:rsidR="00575389" w:rsidRPr="00575389">
        <w:rPr>
          <w:rFonts w:ascii="Calibri" w:hAnsi="Calibri" w:cs="Times New Roman"/>
          <w:b/>
          <w:bCs/>
          <w:sz w:val="22"/>
          <w:szCs w:val="22"/>
        </w:rPr>
        <w:t>.</w:t>
      </w:r>
    </w:p>
    <w:p w:rsidR="002A3ED6" w:rsidRDefault="000679DC">
      <w:pPr>
        <w:numPr>
          <w:ilvl w:val="0"/>
          <w:numId w:val="3"/>
        </w:numPr>
        <w:suppressAutoHyphens w:val="0"/>
        <w:spacing w:after="100"/>
        <w:jc w:val="both"/>
        <w:rPr>
          <w:rFonts w:ascii="Calibri" w:hAnsi="Calibri" w:cs="Tahoma"/>
          <w:sz w:val="22"/>
          <w:szCs w:val="22"/>
        </w:rPr>
      </w:pPr>
      <w:r>
        <w:rPr>
          <w:rFonts w:ascii="Calibri" w:hAnsi="Calibri" w:cs="Tahoma"/>
          <w:sz w:val="22"/>
          <w:szCs w:val="22"/>
        </w:rPr>
        <w:t xml:space="preserve">Experience on  </w:t>
      </w:r>
      <w:r>
        <w:rPr>
          <w:rFonts w:ascii="Calibri" w:hAnsi="Calibri" w:cs="Tahoma"/>
          <w:b/>
          <w:bCs/>
          <w:sz w:val="22"/>
          <w:szCs w:val="22"/>
        </w:rPr>
        <w:t xml:space="preserve">Dell EMC Storage Appliances </w:t>
      </w:r>
      <w:r>
        <w:rPr>
          <w:rFonts w:ascii="Calibri" w:hAnsi="Calibri" w:cs="Tahoma"/>
          <w:sz w:val="22"/>
          <w:szCs w:val="22"/>
        </w:rPr>
        <w:t xml:space="preserve">of  PowerMAX, XtremIO, VMAX, VNX, </w:t>
      </w:r>
      <w:r w:rsidR="003D395F">
        <w:rPr>
          <w:rFonts w:ascii="Calibri" w:hAnsi="Calibri" w:cs="Tahoma"/>
          <w:sz w:val="22"/>
          <w:szCs w:val="22"/>
        </w:rPr>
        <w:t>Isilon</w:t>
      </w:r>
      <w:r w:rsidR="009D1B8B">
        <w:rPr>
          <w:rFonts w:ascii="Calibri" w:hAnsi="Calibri" w:cs="Tahoma"/>
          <w:sz w:val="22"/>
          <w:szCs w:val="22"/>
        </w:rPr>
        <w:t xml:space="preserve">, </w:t>
      </w:r>
      <w:r>
        <w:rPr>
          <w:rFonts w:ascii="Calibri" w:hAnsi="Calibri" w:cs="Tahoma"/>
          <w:sz w:val="22"/>
          <w:szCs w:val="22"/>
        </w:rPr>
        <w:t xml:space="preserve">Centera, </w:t>
      </w:r>
      <w:r w:rsidR="003D395F">
        <w:rPr>
          <w:rFonts w:ascii="Calibri" w:hAnsi="Calibri" w:cs="Tahoma"/>
          <w:sz w:val="22"/>
          <w:szCs w:val="22"/>
        </w:rPr>
        <w:t xml:space="preserve">ECS, </w:t>
      </w:r>
      <w:r>
        <w:rPr>
          <w:rFonts w:ascii="Calibri" w:hAnsi="Calibri" w:cs="Tahoma"/>
          <w:sz w:val="22"/>
          <w:szCs w:val="22"/>
        </w:rPr>
        <w:t>Clariions &amp; VPLEX ( Local, Metro and Geo Cluster)</w:t>
      </w:r>
    </w:p>
    <w:p w:rsidR="005A0B77" w:rsidRDefault="00343988">
      <w:pPr>
        <w:numPr>
          <w:ilvl w:val="0"/>
          <w:numId w:val="3"/>
        </w:numPr>
        <w:suppressAutoHyphens w:val="0"/>
        <w:spacing w:after="100"/>
        <w:jc w:val="both"/>
        <w:rPr>
          <w:rFonts w:ascii="Calibri" w:hAnsi="Calibri" w:cs="Tahoma"/>
          <w:sz w:val="22"/>
          <w:szCs w:val="22"/>
        </w:rPr>
      </w:pPr>
      <w:r>
        <w:rPr>
          <w:rFonts w:ascii="Calibri" w:hAnsi="Calibri" w:cs="Tahoma"/>
          <w:sz w:val="22"/>
          <w:szCs w:val="22"/>
        </w:rPr>
        <w:t xml:space="preserve">Experience on </w:t>
      </w:r>
      <w:r w:rsidRPr="009D1B8B">
        <w:rPr>
          <w:rFonts w:ascii="Calibri" w:hAnsi="Calibri" w:cs="Tahoma"/>
          <w:b/>
          <w:bCs/>
          <w:sz w:val="22"/>
          <w:szCs w:val="22"/>
        </w:rPr>
        <w:t>IBM Storage Technologies</w:t>
      </w:r>
      <w:r>
        <w:rPr>
          <w:rFonts w:ascii="Calibri" w:hAnsi="Calibri" w:cs="Tahoma"/>
          <w:sz w:val="22"/>
          <w:szCs w:val="22"/>
        </w:rPr>
        <w:t xml:space="preserve"> of IBM SVC, DS8888 </w:t>
      </w:r>
      <w:r w:rsidR="003D395F">
        <w:rPr>
          <w:rFonts w:ascii="Calibri" w:hAnsi="Calibri" w:cs="Tahoma"/>
          <w:sz w:val="22"/>
          <w:szCs w:val="22"/>
        </w:rPr>
        <w:t>array</w:t>
      </w:r>
    </w:p>
    <w:p w:rsidR="002A3ED6" w:rsidRDefault="000679DC">
      <w:pPr>
        <w:numPr>
          <w:ilvl w:val="0"/>
          <w:numId w:val="3"/>
        </w:numPr>
        <w:suppressAutoHyphens w:val="0"/>
        <w:spacing w:after="100"/>
        <w:jc w:val="both"/>
        <w:rPr>
          <w:rFonts w:ascii="Calibri" w:hAnsi="Calibri" w:cs="Tahoma"/>
          <w:sz w:val="22"/>
          <w:szCs w:val="22"/>
        </w:rPr>
      </w:pPr>
      <w:r>
        <w:rPr>
          <w:rFonts w:ascii="Calibri" w:hAnsi="Calibri" w:cs="Tahoma"/>
          <w:sz w:val="22"/>
          <w:szCs w:val="22"/>
        </w:rPr>
        <w:t xml:space="preserve">Experience on </w:t>
      </w:r>
      <w:r>
        <w:rPr>
          <w:rFonts w:ascii="Calibri" w:hAnsi="Calibri" w:cs="Tahoma"/>
          <w:b/>
          <w:bCs/>
          <w:sz w:val="22"/>
          <w:szCs w:val="22"/>
        </w:rPr>
        <w:t>Hitach Vantara Storage</w:t>
      </w:r>
      <w:r>
        <w:rPr>
          <w:rFonts w:ascii="Calibri" w:hAnsi="Calibri" w:cs="Tahoma"/>
          <w:sz w:val="22"/>
          <w:szCs w:val="22"/>
        </w:rPr>
        <w:t xml:space="preserve"> on different Series of HDS (From HusVM Box to F-Series) by using HCS.</w:t>
      </w:r>
    </w:p>
    <w:p w:rsidR="002A3ED6" w:rsidRDefault="000679DC">
      <w:pPr>
        <w:numPr>
          <w:ilvl w:val="0"/>
          <w:numId w:val="3"/>
        </w:numPr>
        <w:suppressAutoHyphens w:val="0"/>
        <w:spacing w:after="100"/>
        <w:jc w:val="both"/>
        <w:rPr>
          <w:rFonts w:ascii="Calibri" w:hAnsi="Calibri" w:cs="Tahoma"/>
          <w:sz w:val="22"/>
          <w:szCs w:val="22"/>
        </w:rPr>
      </w:pPr>
      <w:r>
        <w:rPr>
          <w:rFonts w:ascii="Calibri" w:hAnsi="Calibri" w:cs="Tahoma"/>
          <w:sz w:val="22"/>
          <w:szCs w:val="22"/>
        </w:rPr>
        <w:t xml:space="preserve">Experience of </w:t>
      </w:r>
      <w:r>
        <w:rPr>
          <w:rFonts w:ascii="Calibri" w:hAnsi="Calibri" w:cs="Tahoma"/>
          <w:b/>
          <w:bCs/>
          <w:sz w:val="22"/>
          <w:szCs w:val="22"/>
        </w:rPr>
        <w:t>NetApp</w:t>
      </w:r>
      <w:r>
        <w:rPr>
          <w:rFonts w:ascii="Calibri" w:hAnsi="Calibri" w:cs="Tahoma"/>
          <w:sz w:val="22"/>
          <w:szCs w:val="22"/>
        </w:rPr>
        <w:t xml:space="preserve"> (7-Mode and C-Mode).</w:t>
      </w:r>
    </w:p>
    <w:p w:rsidR="002A3ED6" w:rsidRDefault="000679DC">
      <w:pPr>
        <w:numPr>
          <w:ilvl w:val="0"/>
          <w:numId w:val="3"/>
        </w:numPr>
        <w:suppressAutoHyphens w:val="0"/>
        <w:spacing w:after="100"/>
        <w:jc w:val="both"/>
        <w:rPr>
          <w:rFonts w:ascii="Calibri" w:hAnsi="Calibri" w:cs="Times New Roman"/>
          <w:sz w:val="22"/>
          <w:szCs w:val="22"/>
        </w:rPr>
      </w:pPr>
      <w:r>
        <w:rPr>
          <w:rFonts w:ascii="Calibri" w:hAnsi="Calibri" w:cs="Tahoma"/>
          <w:sz w:val="22"/>
          <w:szCs w:val="22"/>
        </w:rPr>
        <w:t xml:space="preserve">Experience on Working of </w:t>
      </w:r>
      <w:r>
        <w:rPr>
          <w:rFonts w:ascii="Calibri" w:hAnsi="Calibri" w:cs="Tahoma"/>
          <w:b/>
          <w:bCs/>
          <w:sz w:val="22"/>
          <w:szCs w:val="22"/>
        </w:rPr>
        <w:t>Backup Technologies</w:t>
      </w:r>
      <w:r>
        <w:rPr>
          <w:rFonts w:ascii="Calibri" w:hAnsi="Calibri" w:cs="Tahoma"/>
          <w:sz w:val="22"/>
          <w:szCs w:val="22"/>
        </w:rPr>
        <w:t xml:space="preserve"> like EMC Networker, Data Domain, Veritas NetBackup And LiveVault.</w:t>
      </w:r>
    </w:p>
    <w:p w:rsidR="002A3ED6" w:rsidRDefault="000679DC">
      <w:pPr>
        <w:numPr>
          <w:ilvl w:val="0"/>
          <w:numId w:val="3"/>
        </w:numPr>
        <w:suppressAutoHyphens w:val="0"/>
        <w:spacing w:after="100"/>
        <w:jc w:val="both"/>
        <w:rPr>
          <w:rFonts w:ascii="Calibri" w:hAnsi="Calibri" w:cs="Times New Roman"/>
          <w:sz w:val="22"/>
          <w:szCs w:val="22"/>
        </w:rPr>
      </w:pPr>
      <w:r>
        <w:rPr>
          <w:rFonts w:ascii="Calibri" w:hAnsi="Calibri" w:cs="Times New Roman"/>
          <w:sz w:val="22"/>
          <w:szCs w:val="22"/>
        </w:rPr>
        <w:t xml:space="preserve">Administrating &amp; Troubleshooting of </w:t>
      </w:r>
      <w:r>
        <w:rPr>
          <w:rFonts w:ascii="Calibri" w:hAnsi="Calibri" w:cs="Times New Roman"/>
          <w:b/>
          <w:sz w:val="22"/>
          <w:szCs w:val="22"/>
        </w:rPr>
        <w:t>Brocade</w:t>
      </w:r>
      <w:r>
        <w:rPr>
          <w:rFonts w:ascii="Calibri" w:hAnsi="Calibri" w:cs="Times New Roman"/>
          <w:sz w:val="22"/>
          <w:szCs w:val="22"/>
        </w:rPr>
        <w:t xml:space="preserve"> </w:t>
      </w:r>
      <w:r>
        <w:rPr>
          <w:rFonts w:ascii="Calibri" w:hAnsi="Calibri" w:cs="Times New Roman"/>
          <w:b/>
          <w:bCs/>
          <w:sz w:val="22"/>
          <w:szCs w:val="22"/>
        </w:rPr>
        <w:t>Switches</w:t>
      </w:r>
      <w:r>
        <w:rPr>
          <w:rFonts w:ascii="Calibri" w:hAnsi="Calibri" w:cs="Times New Roman"/>
          <w:sz w:val="22"/>
          <w:szCs w:val="22"/>
        </w:rPr>
        <w:t>.</w:t>
      </w:r>
    </w:p>
    <w:p w:rsidR="002A3ED6" w:rsidRDefault="000679DC">
      <w:pPr>
        <w:numPr>
          <w:ilvl w:val="0"/>
          <w:numId w:val="3"/>
        </w:numPr>
        <w:suppressAutoHyphens w:val="0"/>
        <w:spacing w:after="100"/>
        <w:jc w:val="both"/>
        <w:rPr>
          <w:rFonts w:ascii="Calibri" w:hAnsi="Calibri" w:cs="Times New Roman"/>
          <w:sz w:val="22"/>
          <w:szCs w:val="22"/>
        </w:rPr>
      </w:pPr>
      <w:r>
        <w:rPr>
          <w:rFonts w:ascii="Calibri" w:hAnsi="Calibri" w:cs="Times New Roman"/>
          <w:sz w:val="22"/>
          <w:szCs w:val="22"/>
        </w:rPr>
        <w:t xml:space="preserve">Experience on Monitoring Tools like </w:t>
      </w:r>
      <w:r>
        <w:rPr>
          <w:rFonts w:ascii="Calibri" w:hAnsi="Calibri" w:cs="Times New Roman"/>
          <w:b/>
          <w:bCs/>
          <w:sz w:val="22"/>
          <w:szCs w:val="22"/>
        </w:rPr>
        <w:t>EMC ViPR SRM</w:t>
      </w:r>
      <w:r>
        <w:rPr>
          <w:rFonts w:ascii="Calibri" w:hAnsi="Calibri" w:cs="Times New Roman"/>
          <w:sz w:val="22"/>
          <w:szCs w:val="22"/>
        </w:rPr>
        <w:t xml:space="preserve">, And </w:t>
      </w:r>
      <w:r>
        <w:rPr>
          <w:rFonts w:ascii="Calibri" w:hAnsi="Calibri" w:cs="Times New Roman"/>
          <w:b/>
          <w:bCs/>
          <w:sz w:val="22"/>
          <w:szCs w:val="22"/>
        </w:rPr>
        <w:t>NetApp OnCommand Insight (OCI).</w:t>
      </w:r>
    </w:p>
    <w:p w:rsidR="002A3ED6" w:rsidRDefault="000679DC">
      <w:pPr>
        <w:numPr>
          <w:ilvl w:val="0"/>
          <w:numId w:val="3"/>
        </w:numPr>
        <w:suppressAutoHyphens w:val="0"/>
        <w:spacing w:after="100"/>
        <w:jc w:val="both"/>
        <w:rPr>
          <w:rFonts w:ascii="Calibri" w:hAnsi="Calibri" w:cs="Times New Roman"/>
          <w:sz w:val="22"/>
          <w:szCs w:val="22"/>
        </w:rPr>
      </w:pPr>
      <w:r>
        <w:rPr>
          <w:rFonts w:ascii="Calibri" w:hAnsi="Calibri" w:cs="Times New Roman"/>
          <w:sz w:val="22"/>
          <w:szCs w:val="22"/>
        </w:rPr>
        <w:t>Experience of working in the multi-vendor Storage Environment like</w:t>
      </w:r>
      <w:r>
        <w:rPr>
          <w:rFonts w:ascii="Calibri" w:hAnsi="Calibri" w:cs="Times New Roman"/>
          <w:b/>
          <w:sz w:val="22"/>
          <w:szCs w:val="22"/>
        </w:rPr>
        <w:t xml:space="preserve"> EMC, Hitachi, Netapp, Veritas, LiveVault and  Brocade.</w:t>
      </w:r>
    </w:p>
    <w:p w:rsidR="002A3ED6" w:rsidRDefault="000679DC">
      <w:pPr>
        <w:numPr>
          <w:ilvl w:val="0"/>
          <w:numId w:val="3"/>
        </w:numPr>
        <w:suppressAutoHyphens w:val="0"/>
        <w:spacing w:after="100"/>
        <w:jc w:val="both"/>
        <w:rPr>
          <w:rFonts w:ascii="Calibri" w:hAnsi="Calibri" w:cs="Times New Roman"/>
          <w:color w:val="333333"/>
          <w:sz w:val="22"/>
          <w:szCs w:val="22"/>
          <w:shd w:val="clear" w:color="auto" w:fill="FFFFFF"/>
        </w:rPr>
      </w:pPr>
      <w:r>
        <w:rPr>
          <w:rFonts w:ascii="Calibri" w:hAnsi="Calibri" w:cs="Times New Roman"/>
          <w:sz w:val="22"/>
          <w:szCs w:val="22"/>
        </w:rPr>
        <w:t xml:space="preserve">Experience on </w:t>
      </w:r>
      <w:r>
        <w:rPr>
          <w:rFonts w:ascii="Calibri" w:hAnsi="Calibri" w:cs="Times New Roman"/>
          <w:b/>
          <w:bCs/>
          <w:sz w:val="22"/>
          <w:szCs w:val="22"/>
        </w:rPr>
        <w:t>Replication technologies</w:t>
      </w:r>
      <w:r>
        <w:rPr>
          <w:rFonts w:ascii="Calibri" w:hAnsi="Calibri" w:cs="Times New Roman"/>
          <w:sz w:val="22"/>
          <w:szCs w:val="22"/>
        </w:rPr>
        <w:t xml:space="preserve"> of EMC Recovery Point,Metro Point, SRDF and NetApp SNAP Mirror</w:t>
      </w:r>
    </w:p>
    <w:p w:rsidR="002A3ED6" w:rsidRDefault="000679DC">
      <w:pPr>
        <w:numPr>
          <w:ilvl w:val="0"/>
          <w:numId w:val="3"/>
        </w:numPr>
        <w:suppressAutoHyphens w:val="0"/>
        <w:spacing w:after="100"/>
        <w:jc w:val="both"/>
        <w:rPr>
          <w:rFonts w:ascii="Calibri" w:hAnsi="Calibri" w:cs="Times New Roman"/>
          <w:color w:val="333333"/>
          <w:sz w:val="22"/>
          <w:szCs w:val="22"/>
          <w:shd w:val="clear" w:color="auto" w:fill="FFFFFF"/>
        </w:rPr>
      </w:pPr>
      <w:r>
        <w:rPr>
          <w:rFonts w:ascii="Calibri" w:hAnsi="Calibri" w:cs="Times New Roman"/>
          <w:color w:val="333333"/>
          <w:sz w:val="22"/>
          <w:szCs w:val="22"/>
          <w:shd w:val="clear" w:color="auto" w:fill="FFFFFF"/>
        </w:rPr>
        <w:t xml:space="preserve">Experience on Incidents, Problem Change management, reports collection etc using ticketing tools of </w:t>
      </w:r>
      <w:r>
        <w:rPr>
          <w:rFonts w:ascii="Calibri" w:hAnsi="Calibri" w:cs="Times New Roman"/>
          <w:b/>
          <w:bCs/>
          <w:color w:val="333333"/>
          <w:sz w:val="22"/>
          <w:szCs w:val="22"/>
          <w:shd w:val="clear" w:color="auto" w:fill="FFFFFF"/>
        </w:rPr>
        <w:t>BMC Remedy</w:t>
      </w:r>
      <w:r>
        <w:rPr>
          <w:rFonts w:ascii="Calibri" w:hAnsi="Calibri" w:cs="Times New Roman"/>
          <w:color w:val="333333"/>
          <w:sz w:val="22"/>
          <w:szCs w:val="22"/>
          <w:shd w:val="clear" w:color="auto" w:fill="FFFFFF"/>
        </w:rPr>
        <w:t xml:space="preserve"> tool and </w:t>
      </w:r>
      <w:r>
        <w:rPr>
          <w:rFonts w:ascii="Calibri" w:hAnsi="Calibri" w:cs="Times New Roman"/>
          <w:b/>
          <w:bCs/>
          <w:color w:val="333333"/>
          <w:sz w:val="22"/>
          <w:szCs w:val="22"/>
          <w:shd w:val="clear" w:color="auto" w:fill="FFFFFF"/>
        </w:rPr>
        <w:t>Service Now (SNOW)</w:t>
      </w:r>
      <w:r>
        <w:rPr>
          <w:rFonts w:ascii="Calibri" w:hAnsi="Calibri" w:cs="Times New Roman"/>
          <w:color w:val="333333"/>
          <w:sz w:val="22"/>
          <w:szCs w:val="22"/>
          <w:shd w:val="clear" w:color="auto" w:fill="FFFFFF"/>
        </w:rPr>
        <w:t>.</w:t>
      </w:r>
    </w:p>
    <w:p w:rsidR="002A3ED6" w:rsidRDefault="000679DC">
      <w:pPr>
        <w:numPr>
          <w:ilvl w:val="0"/>
          <w:numId w:val="3"/>
        </w:numPr>
        <w:suppressAutoHyphens w:val="0"/>
        <w:spacing w:after="100"/>
        <w:jc w:val="both"/>
        <w:rPr>
          <w:rFonts w:ascii="Calibri" w:hAnsi="Calibri" w:cs="Times New Roman"/>
          <w:color w:val="333333"/>
          <w:sz w:val="22"/>
          <w:szCs w:val="22"/>
          <w:shd w:val="clear" w:color="auto" w:fill="FFFFFF"/>
        </w:rPr>
      </w:pPr>
      <w:r>
        <w:rPr>
          <w:rFonts w:ascii="Calibri" w:hAnsi="Calibri" w:cs="Times New Roman"/>
          <w:color w:val="333333"/>
          <w:sz w:val="22"/>
          <w:szCs w:val="22"/>
          <w:shd w:val="clear" w:color="auto" w:fill="FFFFFF"/>
        </w:rPr>
        <w:t xml:space="preserve">Experience on </w:t>
      </w:r>
      <w:r>
        <w:rPr>
          <w:rFonts w:ascii="Calibri" w:hAnsi="Calibri" w:cs="Times New Roman"/>
          <w:b/>
          <w:bCs/>
          <w:color w:val="333333"/>
          <w:sz w:val="22"/>
          <w:szCs w:val="22"/>
          <w:shd w:val="clear" w:color="auto" w:fill="FFFFFF"/>
        </w:rPr>
        <w:t>Disastor Recovery</w:t>
      </w:r>
      <w:r>
        <w:rPr>
          <w:rFonts w:ascii="Calibri" w:hAnsi="Calibri" w:cs="Times New Roman"/>
          <w:color w:val="333333"/>
          <w:sz w:val="22"/>
          <w:szCs w:val="22"/>
          <w:shd w:val="clear" w:color="auto" w:fill="FFFFFF"/>
        </w:rPr>
        <w:t xml:space="preserve"> Management.</w:t>
      </w:r>
    </w:p>
    <w:p w:rsidR="002A3ED6" w:rsidRDefault="000679DC">
      <w:pPr>
        <w:numPr>
          <w:ilvl w:val="0"/>
          <w:numId w:val="3"/>
        </w:numPr>
        <w:suppressAutoHyphens w:val="0"/>
        <w:spacing w:after="100"/>
        <w:jc w:val="both"/>
        <w:rPr>
          <w:rFonts w:ascii="Calibri" w:hAnsi="Calibri" w:cs="Times New Roman"/>
          <w:color w:val="333333"/>
          <w:sz w:val="22"/>
          <w:szCs w:val="22"/>
          <w:shd w:val="clear" w:color="auto" w:fill="FFFFFF"/>
        </w:rPr>
      </w:pPr>
      <w:r>
        <w:rPr>
          <w:rFonts w:ascii="Calibri" w:hAnsi="Calibri" w:cs="Times New Roman"/>
          <w:color w:val="333333"/>
          <w:sz w:val="22"/>
          <w:szCs w:val="22"/>
          <w:shd w:val="clear" w:color="auto" w:fill="FFFFFF"/>
        </w:rPr>
        <w:t xml:space="preserve">Experience on </w:t>
      </w:r>
      <w:r>
        <w:rPr>
          <w:rFonts w:ascii="Calibri" w:hAnsi="Calibri" w:cs="Times New Roman"/>
          <w:b/>
          <w:bCs/>
          <w:color w:val="333333"/>
          <w:sz w:val="22"/>
          <w:szCs w:val="22"/>
          <w:shd w:val="clear" w:color="auto" w:fill="FFFFFF"/>
        </w:rPr>
        <w:t>Capacity Management</w:t>
      </w:r>
      <w:r>
        <w:rPr>
          <w:rFonts w:ascii="Calibri" w:hAnsi="Calibri" w:cs="Times New Roman"/>
          <w:color w:val="333333"/>
          <w:sz w:val="22"/>
          <w:szCs w:val="22"/>
          <w:shd w:val="clear" w:color="auto" w:fill="FFFFFF"/>
        </w:rPr>
        <w:t xml:space="preserve"> (SAN, NAS and Switches) and Presenting and explaning  the same to the client weekly and monthly.</w:t>
      </w:r>
    </w:p>
    <w:p w:rsidR="002A3ED6" w:rsidRDefault="000679DC">
      <w:pPr>
        <w:numPr>
          <w:ilvl w:val="0"/>
          <w:numId w:val="3"/>
        </w:numPr>
        <w:suppressAutoHyphens w:val="0"/>
        <w:spacing w:after="100"/>
        <w:jc w:val="both"/>
        <w:rPr>
          <w:rFonts w:ascii="Calibri" w:hAnsi="Calibri" w:cs="Times New Roman"/>
          <w:color w:val="333333"/>
          <w:sz w:val="22"/>
          <w:szCs w:val="22"/>
          <w:shd w:val="clear" w:color="auto" w:fill="FFFFFF"/>
        </w:rPr>
      </w:pPr>
      <w:r>
        <w:rPr>
          <w:rFonts w:ascii="Calibri" w:hAnsi="Calibri" w:cs="Times New Roman"/>
          <w:color w:val="333333"/>
          <w:sz w:val="22"/>
          <w:szCs w:val="22"/>
          <w:shd w:val="clear" w:color="auto" w:fill="FFFFFF"/>
        </w:rPr>
        <w:t xml:space="preserve">Experience on </w:t>
      </w:r>
      <w:r>
        <w:rPr>
          <w:rFonts w:ascii="Calibri" w:hAnsi="Calibri" w:cs="Times New Roman"/>
          <w:b/>
          <w:bCs/>
          <w:color w:val="333333"/>
          <w:sz w:val="22"/>
          <w:szCs w:val="22"/>
          <w:shd w:val="clear" w:color="auto" w:fill="FFFFFF"/>
        </w:rPr>
        <w:t>Team Management</w:t>
      </w:r>
      <w:r>
        <w:rPr>
          <w:rFonts w:ascii="Calibri" w:hAnsi="Calibri" w:cs="Times New Roman"/>
          <w:color w:val="333333"/>
          <w:sz w:val="22"/>
          <w:szCs w:val="22"/>
          <w:shd w:val="clear" w:color="auto" w:fill="FFFFFF"/>
        </w:rPr>
        <w:t xml:space="preserve"> by assigning the day to day activities and planning the shift Managements and providing timely updates to the Managers.</w:t>
      </w:r>
    </w:p>
    <w:p w:rsidR="002A3ED6" w:rsidRDefault="000679DC">
      <w:pPr>
        <w:numPr>
          <w:ilvl w:val="0"/>
          <w:numId w:val="3"/>
        </w:numPr>
        <w:suppressAutoHyphens w:val="0"/>
        <w:spacing w:after="100"/>
        <w:jc w:val="both"/>
        <w:rPr>
          <w:rFonts w:ascii="Calibri" w:hAnsi="Calibri" w:cs="Calibri"/>
          <w:sz w:val="22"/>
          <w:szCs w:val="22"/>
        </w:rPr>
      </w:pPr>
      <w:r>
        <w:rPr>
          <w:rFonts w:ascii="Calibri" w:hAnsi="Calibri" w:cs="Times New Roman"/>
          <w:color w:val="333333"/>
          <w:sz w:val="22"/>
          <w:szCs w:val="22"/>
          <w:shd w:val="clear" w:color="auto" w:fill="FFFFFF"/>
        </w:rPr>
        <w:t>Having the Indepth Knowledge on Digital Technologies of Cloud Computing on Microsoft Azure.</w:t>
      </w:r>
    </w:p>
    <w:p w:rsidR="002A3ED6" w:rsidRDefault="002A3ED6">
      <w:pPr>
        <w:suppressAutoHyphens w:val="0"/>
        <w:spacing w:after="100"/>
        <w:jc w:val="both"/>
        <w:rPr>
          <w:rFonts w:ascii="Calibri" w:hAnsi="Calibri" w:cs="Calibri"/>
          <w:sz w:val="22"/>
          <w:szCs w:val="22"/>
        </w:rPr>
      </w:pPr>
    </w:p>
    <w:p w:rsidR="002A3ED6" w:rsidRPr="00F310AC" w:rsidRDefault="000679DC" w:rsidP="00F310AC">
      <w:pPr>
        <w:pStyle w:val="Heading6"/>
        <w:numPr>
          <w:ilvl w:val="8"/>
          <w:numId w:val="1"/>
        </w:numPr>
        <w:shd w:val="clear" w:color="auto" w:fill="C0C0C0"/>
        <w:suppressAutoHyphens w:val="0"/>
        <w:spacing w:before="0" w:after="100"/>
        <w:jc w:val="both"/>
        <w:rPr>
          <w:rFonts w:ascii="Calibri" w:hAnsi="Calibri" w:cs="Times New Roman"/>
          <w:b w:val="0"/>
          <w:bCs w:val="0"/>
          <w:color w:val="333333"/>
          <w:shd w:val="clear" w:color="auto" w:fill="FFFFFF"/>
        </w:rPr>
      </w:pPr>
      <w:r>
        <w:rPr>
          <w:rFonts w:ascii="Calibri" w:eastAsia="Batang" w:hAnsi="Calibri" w:cs="Calibri"/>
        </w:rPr>
        <w:t>Certifications:</w:t>
      </w:r>
    </w:p>
    <w:p w:rsidR="002A3ED6" w:rsidRPr="00D56727" w:rsidRDefault="000679DC">
      <w:pPr>
        <w:numPr>
          <w:ilvl w:val="0"/>
          <w:numId w:val="3"/>
        </w:numPr>
        <w:suppressAutoHyphens w:val="0"/>
        <w:spacing w:after="100"/>
        <w:jc w:val="both"/>
        <w:rPr>
          <w:rFonts w:ascii="Calibri" w:hAnsi="Calibri" w:cs="Calibri"/>
          <w:sz w:val="22"/>
          <w:szCs w:val="22"/>
        </w:rPr>
      </w:pPr>
      <w:r>
        <w:rPr>
          <w:rFonts w:ascii="Calibri" w:hAnsi="Calibri" w:cs="Times New Roman"/>
          <w:color w:val="333333"/>
          <w:sz w:val="22"/>
          <w:szCs w:val="22"/>
          <w:shd w:val="clear" w:color="auto" w:fill="FFFFFF"/>
        </w:rPr>
        <w:t>ITIL Certified (Internal)</w:t>
      </w:r>
    </w:p>
    <w:p w:rsidR="002A3ED6" w:rsidRPr="0085105E" w:rsidRDefault="00D56727" w:rsidP="00005830">
      <w:pPr>
        <w:numPr>
          <w:ilvl w:val="0"/>
          <w:numId w:val="3"/>
        </w:numPr>
        <w:suppressAutoHyphens w:val="0"/>
        <w:spacing w:after="100"/>
        <w:jc w:val="both"/>
        <w:rPr>
          <w:rFonts w:ascii="Calibri" w:hAnsi="Calibri" w:cs="Calibri"/>
          <w:sz w:val="22"/>
          <w:szCs w:val="22"/>
        </w:rPr>
      </w:pPr>
      <w:r>
        <w:rPr>
          <w:rFonts w:ascii="Calibri" w:hAnsi="Calibri" w:cs="Times New Roman"/>
          <w:color w:val="333333"/>
          <w:sz w:val="22"/>
          <w:szCs w:val="22"/>
          <w:shd w:val="clear" w:color="auto" w:fill="FFFFFF"/>
        </w:rPr>
        <w:t xml:space="preserve">NETAPP NSO-161 </w:t>
      </w:r>
      <w:r w:rsidR="00005830">
        <w:rPr>
          <w:rFonts w:ascii="Calibri" w:hAnsi="Calibri" w:cs="Times New Roman"/>
          <w:color w:val="333333"/>
          <w:sz w:val="22"/>
          <w:szCs w:val="22"/>
          <w:shd w:val="clear" w:color="auto" w:fill="FFFFFF"/>
        </w:rPr>
        <w:t>Certified</w:t>
      </w:r>
    </w:p>
    <w:p w:rsidR="0085105E" w:rsidRPr="00005830" w:rsidRDefault="0085105E" w:rsidP="00005830">
      <w:pPr>
        <w:numPr>
          <w:ilvl w:val="0"/>
          <w:numId w:val="3"/>
        </w:numPr>
        <w:suppressAutoHyphens w:val="0"/>
        <w:spacing w:after="100"/>
        <w:jc w:val="both"/>
        <w:rPr>
          <w:rFonts w:ascii="Calibri" w:hAnsi="Calibri" w:cs="Calibri"/>
          <w:sz w:val="22"/>
          <w:szCs w:val="22"/>
        </w:rPr>
      </w:pPr>
      <w:r>
        <w:rPr>
          <w:rFonts w:ascii="Calibri" w:hAnsi="Calibri" w:cs="Times New Roman"/>
          <w:color w:val="333333"/>
          <w:sz w:val="22"/>
          <w:szCs w:val="22"/>
          <w:shd w:val="clear" w:color="auto" w:fill="FFFFFF"/>
        </w:rPr>
        <w:t xml:space="preserve">Microsoft </w:t>
      </w:r>
      <w:r w:rsidR="008E3E27">
        <w:rPr>
          <w:rFonts w:ascii="Calibri" w:hAnsi="Calibri" w:cs="Times New Roman"/>
          <w:color w:val="333333"/>
          <w:sz w:val="22"/>
          <w:szCs w:val="22"/>
          <w:shd w:val="clear" w:color="auto" w:fill="FFFFFF"/>
        </w:rPr>
        <w:t>Azure Administrator Certified</w:t>
      </w:r>
    </w:p>
    <w:p w:rsidR="002A3ED6" w:rsidRDefault="000679DC">
      <w:pPr>
        <w:numPr>
          <w:ilvl w:val="0"/>
          <w:numId w:val="3"/>
        </w:numPr>
        <w:suppressAutoHyphens w:val="0"/>
        <w:spacing w:after="100"/>
        <w:jc w:val="both"/>
        <w:rPr>
          <w:rFonts w:ascii="Calibri" w:hAnsi="Calibri" w:cs="Times New Roman"/>
          <w:color w:val="333333"/>
          <w:sz w:val="22"/>
          <w:szCs w:val="22"/>
          <w:shd w:val="clear" w:color="auto" w:fill="FFFFFF"/>
        </w:rPr>
      </w:pPr>
      <w:r>
        <w:rPr>
          <w:rFonts w:ascii="Calibri" w:hAnsi="Calibri" w:cs="Times New Roman"/>
          <w:color w:val="333333"/>
          <w:sz w:val="22"/>
          <w:szCs w:val="22"/>
          <w:shd w:val="clear" w:color="auto" w:fill="FFFFFF"/>
        </w:rPr>
        <w:t>Lean Six Sigma Brown Belt  (Internal)</w:t>
      </w:r>
    </w:p>
    <w:p w:rsidR="002A3ED6" w:rsidRDefault="000679DC">
      <w:pPr>
        <w:numPr>
          <w:ilvl w:val="0"/>
          <w:numId w:val="3"/>
        </w:numPr>
        <w:suppressAutoHyphens w:val="0"/>
        <w:spacing w:after="100"/>
        <w:jc w:val="both"/>
        <w:rPr>
          <w:rFonts w:ascii="Calibri" w:eastAsia="Batang" w:hAnsi="Calibri" w:cs="Calibri"/>
          <w:sz w:val="22"/>
          <w:szCs w:val="22"/>
        </w:rPr>
      </w:pPr>
      <w:r>
        <w:rPr>
          <w:rFonts w:ascii="Calibri" w:hAnsi="Calibri" w:cs="Times New Roman"/>
          <w:color w:val="333333"/>
          <w:sz w:val="22"/>
          <w:szCs w:val="22"/>
          <w:shd w:val="clear" w:color="auto" w:fill="FFFFFF"/>
        </w:rPr>
        <w:t>Agile Practitioner (Internal)</w:t>
      </w:r>
    </w:p>
    <w:p w:rsidR="002A3ED6" w:rsidRDefault="000679DC">
      <w:pPr>
        <w:pStyle w:val="Heading6"/>
        <w:shd w:val="clear" w:color="auto" w:fill="C0C0C0"/>
        <w:rPr>
          <w:rFonts w:ascii="Calibri" w:eastAsia="Batang" w:hAnsi="Calibri" w:cs="Calibri"/>
        </w:rPr>
      </w:pPr>
      <w:r>
        <w:rPr>
          <w:rFonts w:ascii="Calibri" w:eastAsia="Batang" w:hAnsi="Calibri" w:cs="Calibri"/>
          <w:bCs w:val="0"/>
        </w:rPr>
        <w:t>ACHIVEMENTS</w:t>
      </w:r>
    </w:p>
    <w:p w:rsidR="002A3ED6" w:rsidRDefault="002A3ED6">
      <w:pPr>
        <w:spacing w:after="120"/>
        <w:rPr>
          <w:rFonts w:ascii="Calibri" w:eastAsia="Batang" w:hAnsi="Calibri" w:cs="Calibri"/>
          <w:sz w:val="22"/>
          <w:szCs w:val="22"/>
        </w:rPr>
      </w:pPr>
    </w:p>
    <w:p w:rsidR="002A3ED6" w:rsidRDefault="000679DC">
      <w:pPr>
        <w:numPr>
          <w:ilvl w:val="0"/>
          <w:numId w:val="4"/>
        </w:numPr>
        <w:spacing w:after="120"/>
        <w:rPr>
          <w:rFonts w:ascii="Calibri" w:eastAsia="Batang" w:hAnsi="Calibri" w:cs="Calibri"/>
          <w:sz w:val="22"/>
          <w:szCs w:val="22"/>
        </w:rPr>
      </w:pPr>
      <w:r>
        <w:rPr>
          <w:rFonts w:ascii="Calibri" w:eastAsia="Batang" w:hAnsi="Calibri" w:cs="Calibri"/>
          <w:sz w:val="22"/>
          <w:szCs w:val="22"/>
        </w:rPr>
        <w:t xml:space="preserve">Winner of </w:t>
      </w:r>
      <w:r>
        <w:rPr>
          <w:rFonts w:ascii="Calibri" w:eastAsia="Batang" w:hAnsi="Calibri" w:cs="Calibri"/>
          <w:b/>
          <w:sz w:val="22"/>
          <w:szCs w:val="22"/>
        </w:rPr>
        <w:t>Best Caption</w:t>
      </w:r>
      <w:r>
        <w:rPr>
          <w:rFonts w:ascii="Calibri" w:eastAsia="Batang" w:hAnsi="Calibri" w:cs="Calibri"/>
          <w:sz w:val="22"/>
          <w:szCs w:val="22"/>
        </w:rPr>
        <w:t xml:space="preserve"> Award for TCS50 at </w:t>
      </w:r>
      <w:r>
        <w:rPr>
          <w:rFonts w:ascii="Calibri" w:eastAsia="Batang" w:hAnsi="Calibri" w:cs="Calibri"/>
          <w:b/>
          <w:sz w:val="22"/>
          <w:szCs w:val="22"/>
        </w:rPr>
        <w:t>Tata Consultancy Services.</w:t>
      </w:r>
    </w:p>
    <w:p w:rsidR="002A3ED6" w:rsidRDefault="000679DC">
      <w:pPr>
        <w:numPr>
          <w:ilvl w:val="0"/>
          <w:numId w:val="4"/>
        </w:numPr>
        <w:spacing w:after="120"/>
        <w:rPr>
          <w:rFonts w:ascii="Calibri" w:eastAsia="Batang" w:hAnsi="Calibri" w:cs="Calibri"/>
          <w:sz w:val="22"/>
          <w:szCs w:val="22"/>
        </w:rPr>
      </w:pPr>
      <w:r>
        <w:rPr>
          <w:rFonts w:ascii="Calibri" w:eastAsia="Batang" w:hAnsi="Calibri" w:cs="Calibri"/>
          <w:sz w:val="22"/>
          <w:szCs w:val="22"/>
        </w:rPr>
        <w:t xml:space="preserve">Got a </w:t>
      </w:r>
      <w:r>
        <w:rPr>
          <w:rFonts w:ascii="Calibri" w:eastAsia="Batang" w:hAnsi="Calibri" w:cs="Calibri"/>
          <w:b/>
          <w:sz w:val="22"/>
          <w:szCs w:val="22"/>
        </w:rPr>
        <w:t>Client Appreciation Certificate</w:t>
      </w:r>
      <w:r>
        <w:rPr>
          <w:rFonts w:ascii="Calibri" w:eastAsia="Batang" w:hAnsi="Calibri" w:cs="Calibri"/>
          <w:sz w:val="22"/>
          <w:szCs w:val="22"/>
        </w:rPr>
        <w:t xml:space="preserve"> from my Client at </w:t>
      </w:r>
      <w:r>
        <w:rPr>
          <w:rFonts w:ascii="Calibri" w:eastAsia="Batang" w:hAnsi="Calibri" w:cs="Calibri"/>
          <w:b/>
          <w:sz w:val="22"/>
          <w:szCs w:val="22"/>
        </w:rPr>
        <w:t>Tata Consultancy Services.</w:t>
      </w:r>
    </w:p>
    <w:p w:rsidR="002A3ED6" w:rsidRDefault="000679DC">
      <w:pPr>
        <w:numPr>
          <w:ilvl w:val="0"/>
          <w:numId w:val="4"/>
        </w:numPr>
        <w:spacing w:after="120"/>
        <w:rPr>
          <w:rFonts w:ascii="Calibri" w:eastAsia="Batang" w:hAnsi="Calibri" w:cs="Calibri"/>
          <w:sz w:val="22"/>
          <w:szCs w:val="22"/>
        </w:rPr>
      </w:pPr>
      <w:r>
        <w:rPr>
          <w:rFonts w:ascii="Calibri" w:eastAsia="Batang" w:hAnsi="Calibri" w:cs="Calibri"/>
          <w:sz w:val="22"/>
          <w:szCs w:val="22"/>
        </w:rPr>
        <w:t xml:space="preserve">Got a </w:t>
      </w:r>
      <w:r>
        <w:rPr>
          <w:rFonts w:ascii="Calibri" w:eastAsia="Batang" w:hAnsi="Calibri" w:cs="Calibri"/>
          <w:b/>
          <w:sz w:val="22"/>
          <w:szCs w:val="22"/>
        </w:rPr>
        <w:t>Runner up award</w:t>
      </w:r>
      <w:r>
        <w:rPr>
          <w:rFonts w:ascii="Calibri" w:eastAsia="Batang" w:hAnsi="Calibri" w:cs="Calibri"/>
          <w:sz w:val="22"/>
          <w:szCs w:val="22"/>
        </w:rPr>
        <w:t xml:space="preserve"> for participating in </w:t>
      </w:r>
      <w:r>
        <w:rPr>
          <w:rFonts w:ascii="Calibri" w:eastAsia="Batang" w:hAnsi="Calibri" w:cs="Calibri"/>
          <w:b/>
          <w:sz w:val="22"/>
          <w:szCs w:val="22"/>
        </w:rPr>
        <w:t>Blitz</w:t>
      </w:r>
      <w:r>
        <w:rPr>
          <w:rFonts w:ascii="Calibri" w:eastAsia="Batang" w:hAnsi="Calibri" w:cs="Calibri"/>
          <w:sz w:val="22"/>
          <w:szCs w:val="22"/>
        </w:rPr>
        <w:t xml:space="preserve"> at </w:t>
      </w:r>
      <w:r>
        <w:rPr>
          <w:rFonts w:ascii="Calibri" w:eastAsia="Batang" w:hAnsi="Calibri" w:cs="Calibri"/>
          <w:b/>
          <w:sz w:val="22"/>
          <w:szCs w:val="22"/>
        </w:rPr>
        <w:t>Happiest Minds Technologies</w:t>
      </w:r>
      <w:r>
        <w:rPr>
          <w:rFonts w:ascii="Calibri" w:eastAsia="Batang" w:hAnsi="Calibri" w:cs="Calibri"/>
          <w:sz w:val="22"/>
          <w:szCs w:val="22"/>
        </w:rPr>
        <w:t xml:space="preserve"> on the technologies of Cloud Computing.</w:t>
      </w:r>
    </w:p>
    <w:p w:rsidR="002A3ED6" w:rsidRDefault="000679DC">
      <w:pPr>
        <w:numPr>
          <w:ilvl w:val="0"/>
          <w:numId w:val="4"/>
        </w:numPr>
        <w:spacing w:after="120"/>
        <w:rPr>
          <w:rFonts w:ascii="Calibri" w:eastAsia="Arial" w:hAnsi="Calibri" w:cs="Calibri"/>
          <w:sz w:val="22"/>
          <w:szCs w:val="22"/>
        </w:rPr>
      </w:pPr>
      <w:r>
        <w:rPr>
          <w:rFonts w:ascii="Calibri" w:eastAsia="Batang" w:hAnsi="Calibri" w:cs="Calibri"/>
          <w:sz w:val="22"/>
          <w:szCs w:val="22"/>
        </w:rPr>
        <w:t xml:space="preserve">Got </w:t>
      </w:r>
      <w:r>
        <w:rPr>
          <w:rFonts w:ascii="Calibri" w:eastAsia="Batang" w:hAnsi="Calibri" w:cs="Calibri"/>
          <w:b/>
          <w:bCs/>
          <w:sz w:val="22"/>
          <w:szCs w:val="22"/>
        </w:rPr>
        <w:t xml:space="preserve">Best Performance award </w:t>
      </w:r>
      <w:r>
        <w:rPr>
          <w:rFonts w:ascii="Calibri" w:eastAsia="Batang" w:hAnsi="Calibri" w:cs="Calibri"/>
          <w:sz w:val="22"/>
          <w:szCs w:val="22"/>
        </w:rPr>
        <w:t xml:space="preserve">for working closely with customer from </w:t>
      </w:r>
      <w:r>
        <w:rPr>
          <w:rFonts w:ascii="Calibri" w:eastAsia="Batang" w:hAnsi="Calibri" w:cs="Calibri"/>
          <w:b/>
          <w:sz w:val="22"/>
          <w:szCs w:val="22"/>
        </w:rPr>
        <w:t>NexiiLabs</w:t>
      </w:r>
      <w:r>
        <w:rPr>
          <w:rFonts w:ascii="Calibri" w:eastAsia="Batang" w:hAnsi="Calibri" w:cs="Calibri"/>
          <w:sz w:val="22"/>
          <w:szCs w:val="22"/>
        </w:rPr>
        <w:t>.</w:t>
      </w:r>
    </w:p>
    <w:p w:rsidR="002A3ED6" w:rsidRDefault="000679DC">
      <w:pPr>
        <w:pStyle w:val="NoSpacing"/>
        <w:numPr>
          <w:ilvl w:val="0"/>
          <w:numId w:val="4"/>
        </w:numPr>
        <w:rPr>
          <w:rFonts w:ascii="Calibri" w:eastAsia="Arial" w:hAnsi="Calibri" w:cs="Calibri"/>
          <w:sz w:val="22"/>
          <w:szCs w:val="22"/>
        </w:rPr>
      </w:pPr>
      <w:r>
        <w:rPr>
          <w:rFonts w:ascii="Calibri" w:eastAsia="Arial" w:hAnsi="Calibri" w:cs="Calibri"/>
          <w:sz w:val="22"/>
          <w:szCs w:val="22"/>
        </w:rPr>
        <w:t xml:space="preserve">Participated in </w:t>
      </w:r>
      <w:r>
        <w:rPr>
          <w:rFonts w:ascii="Calibri" w:eastAsia="Arial" w:hAnsi="Calibri" w:cs="Calibri"/>
          <w:b/>
          <w:sz w:val="22"/>
          <w:szCs w:val="22"/>
        </w:rPr>
        <w:t xml:space="preserve">g|india’s Technology Day </w:t>
      </w:r>
      <w:r>
        <w:rPr>
          <w:rFonts w:ascii="Calibri" w:eastAsia="Arial" w:hAnsi="Calibri" w:cs="Calibri"/>
          <w:sz w:val="22"/>
          <w:szCs w:val="22"/>
        </w:rPr>
        <w:t xml:space="preserve">at Hyderabad conducted by </w:t>
      </w:r>
      <w:r>
        <w:rPr>
          <w:rFonts w:ascii="Calibri" w:eastAsia="Arial" w:hAnsi="Calibri" w:cs="Calibri"/>
          <w:b/>
          <w:sz w:val="22"/>
          <w:szCs w:val="22"/>
        </w:rPr>
        <w:t>Google</w:t>
      </w:r>
      <w:r>
        <w:rPr>
          <w:rFonts w:ascii="Calibri" w:eastAsia="Arial" w:hAnsi="Calibri" w:cs="Calibri"/>
          <w:sz w:val="22"/>
          <w:szCs w:val="22"/>
        </w:rPr>
        <w:t xml:space="preserve"> on 22th August 2012</w:t>
      </w:r>
    </w:p>
    <w:p w:rsidR="002A3ED6" w:rsidRDefault="000679DC">
      <w:pPr>
        <w:pStyle w:val="NoSpacing"/>
        <w:numPr>
          <w:ilvl w:val="0"/>
          <w:numId w:val="4"/>
        </w:numPr>
        <w:rPr>
          <w:rFonts w:ascii="Calibri" w:eastAsia="Arial" w:hAnsi="Calibri" w:cs="Calibri"/>
          <w:sz w:val="22"/>
          <w:szCs w:val="22"/>
        </w:rPr>
      </w:pPr>
      <w:r>
        <w:rPr>
          <w:rFonts w:ascii="Calibri" w:eastAsia="Arial" w:hAnsi="Calibri" w:cs="Calibri"/>
          <w:sz w:val="22"/>
          <w:szCs w:val="22"/>
        </w:rPr>
        <w:t xml:space="preserve">Got </w:t>
      </w:r>
      <w:r>
        <w:rPr>
          <w:rFonts w:ascii="Calibri" w:eastAsia="Arial" w:hAnsi="Calibri" w:cs="Calibri"/>
          <w:b/>
          <w:sz w:val="22"/>
          <w:szCs w:val="22"/>
        </w:rPr>
        <w:t>participation</w:t>
      </w:r>
      <w:r>
        <w:rPr>
          <w:rFonts w:ascii="Calibri" w:eastAsia="Arial" w:hAnsi="Calibri" w:cs="Calibri"/>
          <w:sz w:val="22"/>
          <w:szCs w:val="22"/>
        </w:rPr>
        <w:t xml:space="preserve"> certificate in </w:t>
      </w:r>
      <w:r>
        <w:rPr>
          <w:rFonts w:ascii="Calibri" w:eastAsia="Arial" w:hAnsi="Calibri" w:cs="Calibri"/>
          <w:b/>
          <w:sz w:val="22"/>
          <w:szCs w:val="22"/>
        </w:rPr>
        <w:t>1</w:t>
      </w:r>
      <w:r>
        <w:rPr>
          <w:rFonts w:ascii="Calibri" w:eastAsia="Arial" w:hAnsi="Calibri" w:cs="Calibri"/>
          <w:b/>
          <w:sz w:val="22"/>
          <w:szCs w:val="22"/>
          <w:vertAlign w:val="superscript"/>
        </w:rPr>
        <w:t>st</w:t>
      </w:r>
      <w:r>
        <w:rPr>
          <w:rFonts w:ascii="Calibri" w:eastAsia="Arial" w:hAnsi="Calibri" w:cs="Calibri"/>
          <w:b/>
          <w:sz w:val="22"/>
          <w:szCs w:val="22"/>
        </w:rPr>
        <w:t xml:space="preserve"> Windows 8 Camp &amp; Hackathon</w:t>
      </w:r>
      <w:r>
        <w:rPr>
          <w:rFonts w:ascii="Calibri" w:eastAsia="Arial" w:hAnsi="Calibri" w:cs="Calibri"/>
          <w:sz w:val="22"/>
          <w:szCs w:val="22"/>
        </w:rPr>
        <w:t xml:space="preserve"> for developing Metro Style Apps conducted by </w:t>
      </w:r>
      <w:r>
        <w:rPr>
          <w:rFonts w:ascii="Calibri" w:eastAsia="Arial" w:hAnsi="Calibri" w:cs="Calibri"/>
          <w:b/>
          <w:sz w:val="22"/>
          <w:szCs w:val="22"/>
        </w:rPr>
        <w:t xml:space="preserve">Microsoft </w:t>
      </w:r>
      <w:r>
        <w:rPr>
          <w:rFonts w:ascii="Calibri" w:eastAsia="Arial" w:hAnsi="Calibri" w:cs="Calibri"/>
          <w:sz w:val="22"/>
          <w:szCs w:val="22"/>
        </w:rPr>
        <w:t>at</w:t>
      </w:r>
      <w:r>
        <w:rPr>
          <w:rFonts w:ascii="Calibri" w:eastAsia="Arial" w:hAnsi="Calibri" w:cs="Calibri"/>
          <w:b/>
          <w:sz w:val="22"/>
          <w:szCs w:val="22"/>
        </w:rPr>
        <w:t xml:space="preserve"> Hyderabad </w:t>
      </w:r>
      <w:r>
        <w:rPr>
          <w:rFonts w:ascii="Calibri" w:eastAsia="Arial" w:hAnsi="Calibri" w:cs="Calibri"/>
          <w:sz w:val="22"/>
          <w:szCs w:val="22"/>
        </w:rPr>
        <w:t>on 2</w:t>
      </w:r>
      <w:r>
        <w:rPr>
          <w:rFonts w:ascii="Calibri" w:eastAsia="Arial" w:hAnsi="Calibri" w:cs="Calibri"/>
          <w:sz w:val="22"/>
          <w:szCs w:val="22"/>
          <w:vertAlign w:val="superscript"/>
        </w:rPr>
        <w:t>nd</w:t>
      </w:r>
      <w:r>
        <w:rPr>
          <w:rFonts w:ascii="Calibri" w:eastAsia="Arial" w:hAnsi="Calibri" w:cs="Calibri"/>
          <w:sz w:val="22"/>
          <w:szCs w:val="22"/>
        </w:rPr>
        <w:t xml:space="preserve"> &amp; 3</w:t>
      </w:r>
      <w:r>
        <w:rPr>
          <w:rFonts w:ascii="Calibri" w:eastAsia="Arial" w:hAnsi="Calibri" w:cs="Calibri"/>
          <w:sz w:val="22"/>
          <w:szCs w:val="22"/>
          <w:vertAlign w:val="superscript"/>
        </w:rPr>
        <w:t>rd</w:t>
      </w:r>
      <w:r>
        <w:rPr>
          <w:rFonts w:ascii="Calibri" w:eastAsia="Arial" w:hAnsi="Calibri" w:cs="Calibri"/>
          <w:sz w:val="22"/>
          <w:szCs w:val="22"/>
        </w:rPr>
        <w:t xml:space="preserve"> March, 2012.</w:t>
      </w:r>
    </w:p>
    <w:p w:rsidR="002A3ED6" w:rsidRDefault="000679DC">
      <w:pPr>
        <w:pStyle w:val="NoSpacing"/>
        <w:numPr>
          <w:ilvl w:val="0"/>
          <w:numId w:val="4"/>
        </w:numPr>
        <w:rPr>
          <w:rFonts w:ascii="Calibri" w:eastAsia="Arial" w:hAnsi="Calibri" w:cs="Calibri"/>
          <w:color w:val="333333"/>
          <w:sz w:val="22"/>
          <w:szCs w:val="22"/>
          <w:shd w:val="clear" w:color="auto" w:fill="FFFFFF"/>
        </w:rPr>
      </w:pPr>
      <w:r>
        <w:rPr>
          <w:rFonts w:ascii="Calibri" w:eastAsia="Arial" w:hAnsi="Calibri" w:cs="Calibri"/>
          <w:sz w:val="22"/>
          <w:szCs w:val="22"/>
        </w:rPr>
        <w:t xml:space="preserve">Participated in </w:t>
      </w:r>
      <w:r>
        <w:rPr>
          <w:rFonts w:ascii="Calibri" w:eastAsia="Arial" w:hAnsi="Calibri" w:cs="Calibri"/>
          <w:b/>
          <w:sz w:val="22"/>
          <w:szCs w:val="22"/>
        </w:rPr>
        <w:t>NIIT 8</w:t>
      </w:r>
      <w:r>
        <w:rPr>
          <w:rFonts w:ascii="Calibri" w:eastAsia="Arial" w:hAnsi="Calibri" w:cs="Calibri"/>
          <w:b/>
          <w:sz w:val="22"/>
          <w:szCs w:val="22"/>
          <w:vertAlign w:val="superscript"/>
        </w:rPr>
        <w:t xml:space="preserve">th </w:t>
      </w:r>
      <w:r>
        <w:rPr>
          <w:rFonts w:ascii="Calibri" w:eastAsia="Arial" w:hAnsi="Calibri" w:cs="Calibri"/>
          <w:b/>
          <w:sz w:val="22"/>
          <w:szCs w:val="22"/>
        </w:rPr>
        <w:t xml:space="preserve">NATIONAL IT APTITUDE TEST 2012 </w:t>
      </w:r>
      <w:r>
        <w:rPr>
          <w:rFonts w:ascii="Calibri" w:eastAsia="Arial" w:hAnsi="Calibri" w:cs="Calibri"/>
          <w:sz w:val="22"/>
          <w:szCs w:val="22"/>
        </w:rPr>
        <w:t xml:space="preserve">at </w:t>
      </w:r>
      <w:r>
        <w:rPr>
          <w:rFonts w:ascii="Calibri" w:eastAsia="Arial" w:hAnsi="Calibri" w:cs="Calibri"/>
          <w:b/>
          <w:sz w:val="22"/>
          <w:szCs w:val="22"/>
        </w:rPr>
        <w:t xml:space="preserve">Warangal </w:t>
      </w:r>
      <w:r>
        <w:rPr>
          <w:rFonts w:ascii="Calibri" w:eastAsia="Arial" w:hAnsi="Calibri" w:cs="Calibri"/>
          <w:sz w:val="22"/>
          <w:szCs w:val="22"/>
        </w:rPr>
        <w:t xml:space="preserve">and scored in </w:t>
      </w:r>
      <w:r>
        <w:rPr>
          <w:rFonts w:ascii="Calibri" w:eastAsia="Arial" w:hAnsi="Calibri" w:cs="Calibri"/>
          <w:b/>
          <w:sz w:val="22"/>
          <w:szCs w:val="22"/>
        </w:rPr>
        <w:t xml:space="preserve">top 19% at National Level </w:t>
      </w:r>
      <w:r>
        <w:rPr>
          <w:rFonts w:ascii="Calibri" w:eastAsia="Arial" w:hAnsi="Calibri" w:cs="Calibri"/>
          <w:sz w:val="22"/>
          <w:szCs w:val="22"/>
        </w:rPr>
        <w:t xml:space="preserve">and received a </w:t>
      </w:r>
      <w:r>
        <w:rPr>
          <w:rFonts w:ascii="Calibri" w:eastAsia="Arial" w:hAnsi="Calibri" w:cs="Calibri"/>
          <w:b/>
          <w:sz w:val="22"/>
          <w:szCs w:val="22"/>
        </w:rPr>
        <w:t>Merit Recognition Certificate</w:t>
      </w:r>
      <w:r>
        <w:rPr>
          <w:rFonts w:ascii="Calibri" w:eastAsia="Arial" w:hAnsi="Calibri" w:cs="Calibri"/>
          <w:sz w:val="22"/>
          <w:szCs w:val="22"/>
        </w:rPr>
        <w:t>.</w:t>
      </w:r>
    </w:p>
    <w:p w:rsidR="002A3ED6" w:rsidRDefault="000679DC">
      <w:pPr>
        <w:numPr>
          <w:ilvl w:val="0"/>
          <w:numId w:val="4"/>
        </w:numPr>
        <w:suppressAutoHyphens w:val="0"/>
        <w:spacing w:after="100"/>
        <w:jc w:val="both"/>
        <w:rPr>
          <w:rFonts w:ascii="Calibri" w:hAnsi="Calibri" w:cs="Calibri"/>
          <w:sz w:val="22"/>
          <w:szCs w:val="22"/>
        </w:rPr>
      </w:pPr>
      <w:r>
        <w:rPr>
          <w:rFonts w:ascii="Calibri" w:eastAsia="Arial" w:hAnsi="Calibri" w:cs="Calibri"/>
          <w:color w:val="333333"/>
          <w:sz w:val="22"/>
          <w:szCs w:val="22"/>
          <w:shd w:val="clear" w:color="auto" w:fill="FFFFFF"/>
        </w:rPr>
        <w:t xml:space="preserve">Got </w:t>
      </w:r>
      <w:r>
        <w:rPr>
          <w:rFonts w:ascii="Calibri" w:eastAsia="Arial" w:hAnsi="Calibri" w:cs="Calibri"/>
          <w:b/>
          <w:color w:val="333333"/>
          <w:sz w:val="22"/>
          <w:szCs w:val="22"/>
          <w:shd w:val="clear" w:color="auto" w:fill="FFFFFF"/>
        </w:rPr>
        <w:t>participation</w:t>
      </w:r>
      <w:r>
        <w:rPr>
          <w:rFonts w:ascii="Calibri" w:eastAsia="Arial" w:hAnsi="Calibri" w:cs="Calibri"/>
          <w:color w:val="333333"/>
          <w:sz w:val="22"/>
          <w:szCs w:val="22"/>
          <w:shd w:val="clear" w:color="auto" w:fill="FFFFFF"/>
        </w:rPr>
        <w:t xml:space="preserve"> certificate in </w:t>
      </w:r>
      <w:r>
        <w:rPr>
          <w:rFonts w:ascii="Calibri" w:eastAsia="Arial" w:hAnsi="Calibri" w:cs="Calibri"/>
          <w:b/>
          <w:color w:val="333333"/>
          <w:sz w:val="22"/>
          <w:szCs w:val="22"/>
          <w:shd w:val="clear" w:color="auto" w:fill="FFFFFF"/>
        </w:rPr>
        <w:t>Forza Event</w:t>
      </w:r>
      <w:r>
        <w:rPr>
          <w:rFonts w:ascii="Calibri" w:eastAsia="Arial" w:hAnsi="Calibri" w:cs="Calibri"/>
          <w:color w:val="333333"/>
          <w:sz w:val="22"/>
          <w:szCs w:val="22"/>
          <w:shd w:val="clear" w:color="auto" w:fill="FFFFFF"/>
        </w:rPr>
        <w:t xml:space="preserve"> conducted by </w:t>
      </w:r>
      <w:r>
        <w:rPr>
          <w:rFonts w:ascii="Calibri" w:eastAsia="Arial" w:hAnsi="Calibri" w:cs="Calibri"/>
          <w:b/>
          <w:color w:val="333333"/>
          <w:sz w:val="22"/>
          <w:szCs w:val="22"/>
          <w:shd w:val="clear" w:color="auto" w:fill="FFFFFF"/>
        </w:rPr>
        <w:t xml:space="preserve">Mozilla Club Karimnagar </w:t>
      </w:r>
      <w:r>
        <w:rPr>
          <w:rFonts w:ascii="Calibri" w:eastAsia="Arial" w:hAnsi="Calibri" w:cs="Calibri"/>
          <w:color w:val="333333"/>
          <w:sz w:val="22"/>
          <w:szCs w:val="22"/>
          <w:shd w:val="clear" w:color="auto" w:fill="FFFFFF"/>
        </w:rPr>
        <w:t>in the year 2012.</w:t>
      </w:r>
    </w:p>
    <w:p w:rsidR="002A3ED6" w:rsidRDefault="002A3ED6">
      <w:pPr>
        <w:suppressAutoHyphens w:val="0"/>
        <w:spacing w:after="100"/>
        <w:jc w:val="both"/>
        <w:rPr>
          <w:rFonts w:ascii="Calibri" w:hAnsi="Calibri" w:cs="Calibri"/>
          <w:sz w:val="22"/>
          <w:szCs w:val="22"/>
        </w:rPr>
      </w:pPr>
    </w:p>
    <w:p w:rsidR="002A3ED6" w:rsidRDefault="000679DC">
      <w:pPr>
        <w:pStyle w:val="Heading6"/>
        <w:numPr>
          <w:ilvl w:val="8"/>
          <w:numId w:val="1"/>
        </w:numPr>
        <w:shd w:val="clear" w:color="auto" w:fill="C0C0C0"/>
        <w:suppressAutoHyphens w:val="0"/>
        <w:spacing w:before="0" w:after="100"/>
        <w:jc w:val="both"/>
        <w:rPr>
          <w:rFonts w:ascii="Calibri" w:hAnsi="Calibri" w:cs="Calibri"/>
          <w:u w:val="single"/>
        </w:rPr>
      </w:pPr>
      <w:r>
        <w:rPr>
          <w:rFonts w:ascii="Calibri" w:eastAsia="Batang" w:hAnsi="Calibri" w:cs="Calibri"/>
        </w:rPr>
        <w:t>Roles And Responsibilities:</w:t>
      </w:r>
    </w:p>
    <w:p w:rsidR="002A3ED6" w:rsidRDefault="000679DC">
      <w:pPr>
        <w:ind w:left="357"/>
        <w:rPr>
          <w:rFonts w:ascii="Calibri" w:hAnsi="Calibri"/>
          <w:sz w:val="22"/>
          <w:szCs w:val="22"/>
        </w:rPr>
      </w:pPr>
      <w:r>
        <w:rPr>
          <w:rFonts w:ascii="Calibri" w:hAnsi="Calibri" w:cs="Calibri"/>
          <w:b/>
          <w:sz w:val="22"/>
          <w:szCs w:val="22"/>
          <w:u w:val="single"/>
        </w:rPr>
        <w:t>As Storage Admin:</w:t>
      </w:r>
    </w:p>
    <w:p w:rsidR="002A3ED6" w:rsidRDefault="002A3ED6">
      <w:pPr>
        <w:ind w:left="357"/>
        <w:rPr>
          <w:rFonts w:ascii="Calibri" w:hAnsi="Calibri"/>
          <w:sz w:val="22"/>
          <w:szCs w:val="22"/>
        </w:rPr>
      </w:pPr>
    </w:p>
    <w:p w:rsidR="002A3ED6" w:rsidRDefault="000679DC">
      <w:pPr>
        <w:widowControl w:val="0"/>
        <w:numPr>
          <w:ilvl w:val="0"/>
          <w:numId w:val="6"/>
        </w:numPr>
        <w:tabs>
          <w:tab w:val="clear" w:pos="720"/>
          <w:tab w:val="left" w:pos="709"/>
        </w:tabs>
        <w:suppressAutoHyphens w:val="0"/>
        <w:autoSpaceDE w:val="0"/>
        <w:spacing w:line="100" w:lineRule="atLeast"/>
        <w:textAlignment w:val="auto"/>
        <w:rPr>
          <w:rFonts w:ascii="Calibri" w:eastAsia="Arial Unicode MS" w:hAnsi="Calibri" w:cs="Calibri"/>
          <w:sz w:val="22"/>
          <w:szCs w:val="22"/>
        </w:rPr>
      </w:pPr>
      <w:r>
        <w:rPr>
          <w:rFonts w:ascii="Calibri" w:eastAsia="Arial Unicode MS" w:hAnsi="Calibri" w:cs="Calibri"/>
          <w:sz w:val="22"/>
          <w:szCs w:val="22"/>
        </w:rPr>
        <w:t>Enterprise Storage Installations, Migrations, Virtualization &amp; Performance Analysis.</w:t>
      </w:r>
    </w:p>
    <w:p w:rsidR="002A3ED6" w:rsidRDefault="000679DC">
      <w:pPr>
        <w:widowControl w:val="0"/>
        <w:numPr>
          <w:ilvl w:val="1"/>
          <w:numId w:val="6"/>
        </w:numPr>
        <w:tabs>
          <w:tab w:val="left" w:pos="709"/>
        </w:tabs>
        <w:suppressAutoHyphens w:val="0"/>
        <w:autoSpaceDE w:val="0"/>
        <w:spacing w:line="100" w:lineRule="atLeast"/>
        <w:ind w:left="924" w:hanging="567"/>
        <w:textAlignment w:val="auto"/>
        <w:rPr>
          <w:rFonts w:ascii="Calibri" w:eastAsia="Arial Unicode MS" w:hAnsi="Calibri" w:cs="Calibri"/>
          <w:sz w:val="22"/>
          <w:szCs w:val="22"/>
        </w:rPr>
      </w:pPr>
      <w:r>
        <w:rPr>
          <w:rFonts w:ascii="Calibri" w:eastAsia="Arial Unicode MS" w:hAnsi="Calibri" w:cs="Calibri"/>
          <w:sz w:val="22"/>
          <w:szCs w:val="22"/>
        </w:rPr>
        <w:t>Disaster Recovery management and Drills.</w:t>
      </w:r>
    </w:p>
    <w:p w:rsidR="002A3ED6" w:rsidRDefault="000679DC">
      <w:pPr>
        <w:widowControl w:val="0"/>
        <w:numPr>
          <w:ilvl w:val="0"/>
          <w:numId w:val="6"/>
        </w:numPr>
        <w:suppressAutoHyphens w:val="0"/>
        <w:autoSpaceDE w:val="0"/>
        <w:spacing w:line="100" w:lineRule="atLeast"/>
        <w:textAlignment w:val="auto"/>
        <w:rPr>
          <w:rFonts w:ascii="Calibri" w:eastAsia="Arial Unicode MS" w:hAnsi="Calibri" w:cs="Calibri"/>
          <w:sz w:val="22"/>
          <w:szCs w:val="22"/>
        </w:rPr>
      </w:pPr>
      <w:r>
        <w:rPr>
          <w:rFonts w:ascii="Calibri" w:eastAsia="Arial Unicode MS" w:hAnsi="Calibri" w:cs="Calibri"/>
          <w:sz w:val="22"/>
          <w:szCs w:val="22"/>
        </w:rPr>
        <w:t>Planning and implementation of High Availability of data across data centers.</w:t>
      </w:r>
    </w:p>
    <w:p w:rsidR="002A3ED6" w:rsidRDefault="000679DC">
      <w:pPr>
        <w:widowControl w:val="0"/>
        <w:numPr>
          <w:ilvl w:val="0"/>
          <w:numId w:val="6"/>
        </w:numPr>
        <w:suppressAutoHyphens w:val="0"/>
        <w:autoSpaceDE w:val="0"/>
        <w:spacing w:line="100" w:lineRule="atLeast"/>
        <w:textAlignment w:val="auto"/>
        <w:rPr>
          <w:rFonts w:ascii="Calibri" w:eastAsia="Arial Unicode MS" w:hAnsi="Calibri" w:cs="Calibri"/>
          <w:color w:val="201F1E"/>
          <w:sz w:val="22"/>
          <w:szCs w:val="22"/>
        </w:rPr>
      </w:pPr>
      <w:r>
        <w:rPr>
          <w:rFonts w:ascii="Calibri" w:eastAsia="Arial Unicode MS" w:hAnsi="Calibri" w:cs="Calibri"/>
          <w:sz w:val="22"/>
          <w:szCs w:val="22"/>
        </w:rPr>
        <w:t>Capacity Planning and Management.</w:t>
      </w:r>
    </w:p>
    <w:p w:rsidR="002A3ED6" w:rsidRDefault="000679DC">
      <w:pPr>
        <w:widowControl w:val="0"/>
        <w:numPr>
          <w:ilvl w:val="0"/>
          <w:numId w:val="6"/>
        </w:numPr>
        <w:suppressAutoHyphens w:val="0"/>
        <w:autoSpaceDE w:val="0"/>
        <w:spacing w:line="100" w:lineRule="atLeast"/>
        <w:textAlignment w:val="auto"/>
        <w:rPr>
          <w:rFonts w:ascii="Calibri" w:eastAsia="Arial Unicode MS" w:hAnsi="Calibri" w:cs="Calibri"/>
          <w:sz w:val="22"/>
          <w:szCs w:val="22"/>
        </w:rPr>
      </w:pPr>
      <w:r>
        <w:rPr>
          <w:rFonts w:ascii="Calibri" w:eastAsia="Arial Unicode MS" w:hAnsi="Calibri" w:cs="Calibri"/>
          <w:color w:val="201F1E"/>
          <w:sz w:val="22"/>
          <w:szCs w:val="22"/>
        </w:rPr>
        <w:t>Responsible for any type of design which includes migration from same array or different arrays using storage migration.</w:t>
      </w:r>
      <w:r>
        <w:rPr>
          <w:rFonts w:ascii="Calibri" w:eastAsia="Arial Unicode MS" w:hAnsi="Calibri" w:cs="Calibri"/>
          <w:sz w:val="22"/>
          <w:szCs w:val="22"/>
        </w:rPr>
        <w:t xml:space="preserve"> </w:t>
      </w:r>
    </w:p>
    <w:p w:rsidR="002A3ED6" w:rsidRDefault="000679DC">
      <w:pPr>
        <w:widowControl w:val="0"/>
        <w:numPr>
          <w:ilvl w:val="1"/>
          <w:numId w:val="6"/>
        </w:numPr>
        <w:tabs>
          <w:tab w:val="left" w:pos="709"/>
        </w:tabs>
        <w:suppressAutoHyphens w:val="0"/>
        <w:spacing w:line="100" w:lineRule="atLeast"/>
        <w:ind w:left="924" w:hanging="567"/>
        <w:textAlignment w:val="auto"/>
        <w:rPr>
          <w:rFonts w:ascii="Calibri" w:eastAsia="Arial Unicode MS" w:hAnsi="Calibri" w:cs="Calibri"/>
          <w:color w:val="201F1E"/>
          <w:sz w:val="22"/>
          <w:szCs w:val="22"/>
        </w:rPr>
      </w:pPr>
      <w:r>
        <w:rPr>
          <w:rFonts w:ascii="Calibri" w:eastAsia="Arial Unicode MS" w:hAnsi="Calibri" w:cs="Calibri"/>
          <w:sz w:val="22"/>
          <w:szCs w:val="22"/>
        </w:rPr>
        <w:t>Migrations of Storage by using the Mobility on Vplex and NDM Migrations on EMC and HDS Arrays.</w:t>
      </w:r>
    </w:p>
    <w:p w:rsidR="002A3ED6" w:rsidRDefault="000679DC">
      <w:pPr>
        <w:widowControl w:val="0"/>
        <w:numPr>
          <w:ilvl w:val="1"/>
          <w:numId w:val="6"/>
        </w:numPr>
        <w:tabs>
          <w:tab w:val="left" w:pos="709"/>
        </w:tabs>
        <w:suppressAutoHyphens w:val="0"/>
        <w:spacing w:line="100" w:lineRule="atLeast"/>
        <w:ind w:left="924" w:hanging="567"/>
        <w:textAlignment w:val="auto"/>
        <w:rPr>
          <w:rFonts w:ascii="Calibri" w:eastAsia="Arial Unicode MS" w:hAnsi="Calibri" w:cs="Calibri"/>
          <w:sz w:val="22"/>
          <w:szCs w:val="22"/>
        </w:rPr>
      </w:pPr>
      <w:r>
        <w:rPr>
          <w:rFonts w:ascii="Calibri" w:eastAsia="Arial Unicode MS" w:hAnsi="Calibri" w:cs="Calibri"/>
          <w:color w:val="201F1E"/>
          <w:sz w:val="22"/>
          <w:szCs w:val="22"/>
        </w:rPr>
        <w:t>Responsible for any type of addition or decommission design.</w:t>
      </w:r>
      <w:r>
        <w:rPr>
          <w:rFonts w:ascii="Calibri" w:eastAsia="Arial Unicode MS" w:hAnsi="Calibri" w:cs="Calibri"/>
          <w:sz w:val="22"/>
          <w:szCs w:val="22"/>
        </w:rPr>
        <w:t xml:space="preserve"> </w:t>
      </w:r>
    </w:p>
    <w:p w:rsidR="002A3ED6" w:rsidRDefault="000679DC">
      <w:pPr>
        <w:widowControl w:val="0"/>
        <w:numPr>
          <w:ilvl w:val="1"/>
          <w:numId w:val="6"/>
        </w:numPr>
        <w:tabs>
          <w:tab w:val="left" w:pos="709"/>
        </w:tabs>
        <w:suppressAutoHyphens w:val="0"/>
        <w:spacing w:line="100" w:lineRule="atLeast"/>
        <w:ind w:left="924" w:hanging="567"/>
        <w:textAlignment w:val="auto"/>
        <w:rPr>
          <w:rFonts w:ascii="Calibri" w:eastAsia="Arial Unicode MS" w:hAnsi="Calibri" w:cs="Calibri"/>
          <w:sz w:val="22"/>
          <w:szCs w:val="22"/>
        </w:rPr>
      </w:pPr>
      <w:r>
        <w:rPr>
          <w:rFonts w:ascii="Calibri" w:eastAsia="Arial Unicode MS" w:hAnsi="Calibri" w:cs="Calibri"/>
          <w:sz w:val="22"/>
          <w:szCs w:val="22"/>
        </w:rPr>
        <w:t>Performance Monitoring and troubleshooting issues.</w:t>
      </w:r>
    </w:p>
    <w:p w:rsidR="002A3ED6" w:rsidRDefault="000679DC">
      <w:pPr>
        <w:widowControl w:val="0"/>
        <w:numPr>
          <w:ilvl w:val="1"/>
          <w:numId w:val="6"/>
        </w:numPr>
        <w:tabs>
          <w:tab w:val="left" w:pos="709"/>
        </w:tabs>
        <w:suppressAutoHyphens w:val="0"/>
        <w:spacing w:line="100" w:lineRule="atLeast"/>
        <w:ind w:left="924" w:hanging="567"/>
        <w:textAlignment w:val="auto"/>
        <w:rPr>
          <w:rFonts w:ascii="Calibri" w:eastAsia="Arial Unicode MS" w:hAnsi="Calibri" w:cs="Calibri"/>
          <w:bCs/>
          <w:sz w:val="22"/>
          <w:szCs w:val="22"/>
        </w:rPr>
      </w:pPr>
      <w:r>
        <w:rPr>
          <w:rFonts w:ascii="Calibri" w:eastAsia="Arial Unicode MS" w:hAnsi="Calibri" w:cs="Calibri"/>
          <w:sz w:val="22"/>
          <w:szCs w:val="22"/>
        </w:rPr>
        <w:t>Balancing the Pools Utilizations as per threasholds and future growths.</w:t>
      </w:r>
    </w:p>
    <w:p w:rsidR="002A3ED6" w:rsidRDefault="000679DC">
      <w:pPr>
        <w:widowControl w:val="0"/>
        <w:numPr>
          <w:ilvl w:val="0"/>
          <w:numId w:val="6"/>
        </w:numPr>
        <w:tabs>
          <w:tab w:val="left" w:pos="426"/>
          <w:tab w:val="left" w:pos="720"/>
        </w:tabs>
        <w:suppressAutoHyphens w:val="0"/>
        <w:spacing w:line="100" w:lineRule="atLeast"/>
        <w:textAlignment w:val="auto"/>
        <w:rPr>
          <w:rFonts w:ascii="Calibri" w:hAnsi="Calibri" w:cs="Calibri"/>
          <w:sz w:val="22"/>
          <w:szCs w:val="22"/>
        </w:rPr>
      </w:pPr>
      <w:r>
        <w:rPr>
          <w:rFonts w:ascii="Calibri" w:eastAsia="Arial Unicode MS" w:hAnsi="Calibri" w:cs="Calibri"/>
          <w:bCs/>
          <w:sz w:val="22"/>
          <w:szCs w:val="22"/>
        </w:rPr>
        <w:t>Storage</w:t>
      </w:r>
      <w:r>
        <w:rPr>
          <w:rFonts w:ascii="Calibri" w:eastAsia="Arial Unicode MS" w:hAnsi="Calibri" w:cs="Calibri"/>
          <w:sz w:val="22"/>
          <w:szCs w:val="22"/>
        </w:rPr>
        <w:t xml:space="preserve"> </w:t>
      </w:r>
      <w:r>
        <w:rPr>
          <w:rFonts w:ascii="Calibri" w:eastAsia="Arial Unicode MS" w:hAnsi="Calibri" w:cs="Calibri"/>
          <w:bCs/>
          <w:sz w:val="22"/>
          <w:szCs w:val="22"/>
        </w:rPr>
        <w:t>Provisioning</w:t>
      </w:r>
      <w:r>
        <w:rPr>
          <w:rFonts w:ascii="Calibri" w:eastAsia="Arial Unicode MS" w:hAnsi="Calibri" w:cs="Calibri"/>
          <w:sz w:val="22"/>
          <w:szCs w:val="22"/>
        </w:rPr>
        <w:t xml:space="preserve"> and Storage Reclamations</w:t>
      </w:r>
    </w:p>
    <w:p w:rsidR="002A3ED6" w:rsidRDefault="000679DC">
      <w:pPr>
        <w:pStyle w:val="ListParagraph"/>
        <w:numPr>
          <w:ilvl w:val="0"/>
          <w:numId w:val="5"/>
        </w:numPr>
        <w:spacing w:line="100" w:lineRule="atLeast"/>
        <w:rPr>
          <w:rFonts w:ascii="Calibri" w:hAnsi="Calibri" w:cs="Calibri"/>
          <w:sz w:val="22"/>
          <w:szCs w:val="22"/>
        </w:rPr>
      </w:pPr>
      <w:r>
        <w:rPr>
          <w:rFonts w:ascii="Calibri" w:hAnsi="Calibri" w:cs="Calibri"/>
          <w:sz w:val="22"/>
          <w:szCs w:val="22"/>
        </w:rPr>
        <w:t>Performed all the Data Center Hardware Replacements by coordinating with the Vendor in case of failures.</w:t>
      </w:r>
    </w:p>
    <w:p w:rsidR="002A3ED6" w:rsidRDefault="000679DC">
      <w:pPr>
        <w:pStyle w:val="ListParagraph"/>
        <w:numPr>
          <w:ilvl w:val="0"/>
          <w:numId w:val="5"/>
        </w:numPr>
        <w:spacing w:line="100" w:lineRule="atLeast"/>
        <w:rPr>
          <w:rFonts w:ascii="Calibri" w:hAnsi="Calibri" w:cs="Calibri"/>
          <w:sz w:val="22"/>
          <w:szCs w:val="22"/>
        </w:rPr>
      </w:pPr>
      <w:r>
        <w:rPr>
          <w:rFonts w:ascii="Calibri" w:hAnsi="Calibri" w:cs="Calibri"/>
          <w:sz w:val="22"/>
          <w:szCs w:val="22"/>
        </w:rPr>
        <w:t>Worked inside the DataCenter for troubleshooting single path issues and Hardware un-response behaviour.</w:t>
      </w:r>
    </w:p>
    <w:p w:rsidR="002A3ED6" w:rsidRDefault="000679DC">
      <w:pPr>
        <w:pStyle w:val="ListParagraph"/>
        <w:numPr>
          <w:ilvl w:val="0"/>
          <w:numId w:val="5"/>
        </w:numPr>
        <w:spacing w:line="100" w:lineRule="atLeast"/>
        <w:rPr>
          <w:rFonts w:ascii="Calibri" w:hAnsi="Calibri" w:cs="Calibri"/>
          <w:sz w:val="22"/>
          <w:szCs w:val="22"/>
        </w:rPr>
      </w:pPr>
      <w:r>
        <w:rPr>
          <w:rFonts w:ascii="Calibri" w:hAnsi="Calibri" w:cs="Calibri"/>
          <w:sz w:val="22"/>
          <w:szCs w:val="22"/>
        </w:rPr>
        <w:t>Planning and upgrading the Storage and SAN Environment (Disk Shelves additions, Adding of New Blades etc)</w:t>
      </w:r>
    </w:p>
    <w:p w:rsidR="002A3ED6" w:rsidRDefault="000679DC">
      <w:pPr>
        <w:pStyle w:val="ListParagraph"/>
        <w:numPr>
          <w:ilvl w:val="0"/>
          <w:numId w:val="5"/>
        </w:numPr>
        <w:spacing w:line="100" w:lineRule="atLeast"/>
        <w:rPr>
          <w:rFonts w:ascii="Calibri" w:eastAsia="Arial Unicode MS" w:hAnsi="Calibri" w:cs="Calibri"/>
          <w:sz w:val="22"/>
          <w:szCs w:val="22"/>
        </w:rPr>
      </w:pPr>
      <w:r>
        <w:rPr>
          <w:rFonts w:ascii="Calibri" w:hAnsi="Calibri" w:cs="Calibri"/>
          <w:sz w:val="22"/>
          <w:szCs w:val="22"/>
        </w:rPr>
        <w:t xml:space="preserve">Storage Arrays management using Unisphere, Navisphere,HCS OCUM &amp; DFM </w:t>
      </w:r>
    </w:p>
    <w:p w:rsidR="002A3ED6" w:rsidRDefault="000679DC">
      <w:pPr>
        <w:numPr>
          <w:ilvl w:val="0"/>
          <w:numId w:val="5"/>
        </w:numPr>
        <w:suppressAutoHyphens w:val="0"/>
        <w:spacing w:line="100" w:lineRule="atLeast"/>
        <w:textAlignment w:val="auto"/>
        <w:rPr>
          <w:rFonts w:ascii="Calibri" w:eastAsia="Batang" w:hAnsi="Calibri" w:cs="Calibri"/>
          <w:sz w:val="22"/>
          <w:szCs w:val="22"/>
        </w:rPr>
      </w:pPr>
      <w:r>
        <w:rPr>
          <w:rFonts w:ascii="Calibri" w:eastAsia="Arial Unicode MS" w:hAnsi="Calibri" w:cs="Calibri"/>
          <w:sz w:val="22"/>
          <w:szCs w:val="22"/>
        </w:rPr>
        <w:t>Experience working on different switches of Brocade.</w:t>
      </w:r>
    </w:p>
    <w:p w:rsidR="002A3ED6" w:rsidRDefault="000679DC">
      <w:pPr>
        <w:pStyle w:val="ListParagraph"/>
        <w:numPr>
          <w:ilvl w:val="0"/>
          <w:numId w:val="5"/>
        </w:numPr>
        <w:spacing w:line="100" w:lineRule="atLeast"/>
        <w:rPr>
          <w:rFonts w:ascii="Calibri" w:eastAsia="Batang" w:hAnsi="Calibri" w:cs="Calibri"/>
          <w:sz w:val="22"/>
          <w:szCs w:val="22"/>
        </w:rPr>
      </w:pPr>
      <w:r>
        <w:rPr>
          <w:rFonts w:ascii="Calibri" w:eastAsia="Batang" w:hAnsi="Calibri" w:cs="Calibri"/>
          <w:sz w:val="22"/>
          <w:szCs w:val="22"/>
        </w:rPr>
        <w:t>Experience on creating the New Zones adding zone members and also in performing the operations of Switch Clean-up.</w:t>
      </w:r>
    </w:p>
    <w:p w:rsidR="002A3ED6" w:rsidRDefault="000679DC">
      <w:pPr>
        <w:pStyle w:val="ListParagraph"/>
        <w:numPr>
          <w:ilvl w:val="0"/>
          <w:numId w:val="5"/>
        </w:numPr>
        <w:spacing w:line="100" w:lineRule="atLeast"/>
        <w:rPr>
          <w:rFonts w:ascii="Calibri" w:eastAsia="Batang" w:hAnsi="Calibri" w:cs="Calibri"/>
          <w:sz w:val="22"/>
          <w:szCs w:val="22"/>
        </w:rPr>
      </w:pPr>
      <w:r>
        <w:rPr>
          <w:rFonts w:ascii="Calibri" w:eastAsia="Batang" w:hAnsi="Calibri" w:cs="Calibri"/>
          <w:sz w:val="22"/>
          <w:szCs w:val="22"/>
        </w:rPr>
        <w:t>Experience on Working on Switch Migrations from Legacy to the latest switches.</w:t>
      </w:r>
    </w:p>
    <w:p w:rsidR="002A3ED6" w:rsidRDefault="000679DC">
      <w:pPr>
        <w:pStyle w:val="ListParagraph"/>
        <w:numPr>
          <w:ilvl w:val="0"/>
          <w:numId w:val="5"/>
        </w:numPr>
        <w:spacing w:line="100" w:lineRule="atLeast"/>
        <w:rPr>
          <w:rFonts w:ascii="Calibri" w:eastAsia="Batang" w:hAnsi="Calibri" w:cs="Calibri"/>
          <w:sz w:val="22"/>
          <w:szCs w:val="22"/>
        </w:rPr>
      </w:pPr>
      <w:r>
        <w:rPr>
          <w:rFonts w:ascii="Calibri" w:eastAsia="Batang" w:hAnsi="Calibri" w:cs="Calibri"/>
          <w:sz w:val="22"/>
          <w:szCs w:val="22"/>
        </w:rPr>
        <w:t>Experience on Troubleshooting the switch related issues.</w:t>
      </w:r>
    </w:p>
    <w:p w:rsidR="002A3ED6" w:rsidRDefault="000679DC">
      <w:pPr>
        <w:pStyle w:val="ListParagraph"/>
        <w:numPr>
          <w:ilvl w:val="0"/>
          <w:numId w:val="5"/>
        </w:numPr>
        <w:spacing w:line="100" w:lineRule="atLeast"/>
        <w:rPr>
          <w:rFonts w:ascii="Calibri" w:eastAsia="Batang" w:hAnsi="Calibri" w:cs="Microsoft Tai Le"/>
          <w:sz w:val="22"/>
          <w:szCs w:val="22"/>
          <w:lang w:val="en"/>
        </w:rPr>
      </w:pPr>
      <w:r>
        <w:rPr>
          <w:rFonts w:ascii="Calibri" w:eastAsia="Batang" w:hAnsi="Calibri" w:cs="Calibri"/>
          <w:sz w:val="22"/>
          <w:szCs w:val="22"/>
        </w:rPr>
        <w:t>ONTAP Upgrades</w:t>
      </w:r>
    </w:p>
    <w:p w:rsidR="002A3ED6" w:rsidRDefault="000679DC">
      <w:pPr>
        <w:numPr>
          <w:ilvl w:val="0"/>
          <w:numId w:val="5"/>
        </w:numPr>
        <w:suppressAutoHyphens w:val="0"/>
        <w:spacing w:line="100" w:lineRule="atLeast"/>
        <w:rPr>
          <w:rFonts w:ascii="Calibri" w:eastAsia="Batang" w:hAnsi="Calibri" w:cs="Microsoft Tai Le"/>
          <w:sz w:val="22"/>
          <w:szCs w:val="22"/>
          <w:lang w:val="en"/>
        </w:rPr>
      </w:pPr>
      <w:r>
        <w:rPr>
          <w:rFonts w:ascii="Calibri" w:eastAsia="Batang" w:hAnsi="Calibri" w:cs="Microsoft Tai Le"/>
          <w:sz w:val="22"/>
          <w:szCs w:val="22"/>
          <w:lang w:val="en"/>
        </w:rPr>
        <w:t>Volume, Q tree creation, quota management, NFS and CIFS share Administration and Management.</w:t>
      </w:r>
    </w:p>
    <w:p w:rsidR="002A3ED6" w:rsidRDefault="000679DC">
      <w:pPr>
        <w:numPr>
          <w:ilvl w:val="0"/>
          <w:numId w:val="5"/>
        </w:numPr>
        <w:suppressAutoHyphens w:val="0"/>
        <w:spacing w:line="100" w:lineRule="atLeast"/>
        <w:rPr>
          <w:rFonts w:ascii="Calibri" w:eastAsia="Batang" w:hAnsi="Calibri" w:cs="Microsoft Tai Le"/>
          <w:sz w:val="22"/>
          <w:szCs w:val="22"/>
          <w:lang w:val="en"/>
        </w:rPr>
      </w:pPr>
      <w:r>
        <w:rPr>
          <w:rFonts w:ascii="Calibri" w:eastAsia="Batang" w:hAnsi="Calibri" w:cs="Microsoft Tai Le"/>
          <w:sz w:val="22"/>
          <w:szCs w:val="22"/>
          <w:lang w:val="en"/>
        </w:rPr>
        <w:t>Configuring Export policies.</w:t>
      </w:r>
    </w:p>
    <w:p w:rsidR="002A3ED6" w:rsidRDefault="000679DC">
      <w:pPr>
        <w:numPr>
          <w:ilvl w:val="0"/>
          <w:numId w:val="5"/>
        </w:numPr>
        <w:suppressAutoHyphens w:val="0"/>
        <w:spacing w:line="100" w:lineRule="atLeast"/>
        <w:rPr>
          <w:rFonts w:ascii="Calibri" w:eastAsia="Batang" w:hAnsi="Calibri" w:cs="Microsoft Tai Le"/>
          <w:sz w:val="22"/>
          <w:szCs w:val="22"/>
          <w:lang w:val="en"/>
        </w:rPr>
      </w:pPr>
      <w:r>
        <w:rPr>
          <w:rFonts w:ascii="Calibri" w:eastAsia="Batang" w:hAnsi="Calibri" w:cs="Microsoft Tai Le"/>
          <w:sz w:val="22"/>
          <w:szCs w:val="22"/>
          <w:lang w:val="en"/>
        </w:rPr>
        <w:t>Snap vault and Snapshot configuration.</w:t>
      </w:r>
    </w:p>
    <w:p w:rsidR="002A3ED6" w:rsidRDefault="000679DC">
      <w:pPr>
        <w:numPr>
          <w:ilvl w:val="0"/>
          <w:numId w:val="5"/>
        </w:numPr>
        <w:suppressAutoHyphens w:val="0"/>
        <w:spacing w:line="100" w:lineRule="atLeast"/>
        <w:rPr>
          <w:rFonts w:ascii="Calibri" w:eastAsia="Batang" w:hAnsi="Calibri" w:cs="Microsoft Tai Le"/>
          <w:sz w:val="22"/>
          <w:szCs w:val="22"/>
          <w:lang w:val="en"/>
        </w:rPr>
      </w:pPr>
      <w:r>
        <w:rPr>
          <w:rFonts w:ascii="Calibri" w:eastAsia="Batang" w:hAnsi="Calibri" w:cs="Microsoft Tai Le"/>
          <w:sz w:val="22"/>
          <w:szCs w:val="22"/>
          <w:lang w:val="en"/>
        </w:rPr>
        <w:t>Snap mirror schedules and policies.</w:t>
      </w:r>
    </w:p>
    <w:p w:rsidR="002A3ED6" w:rsidRDefault="000679DC">
      <w:pPr>
        <w:numPr>
          <w:ilvl w:val="0"/>
          <w:numId w:val="5"/>
        </w:numPr>
        <w:suppressAutoHyphens w:val="0"/>
        <w:spacing w:line="100" w:lineRule="atLeast"/>
        <w:rPr>
          <w:rFonts w:ascii="Calibri" w:eastAsia="Batang" w:hAnsi="Calibri" w:cs="Microsoft Tai Le"/>
          <w:sz w:val="22"/>
          <w:szCs w:val="22"/>
          <w:lang w:val="en"/>
        </w:rPr>
      </w:pPr>
      <w:r>
        <w:rPr>
          <w:rFonts w:ascii="Calibri" w:eastAsia="Batang" w:hAnsi="Calibri" w:cs="Microsoft Tai Le"/>
          <w:sz w:val="22"/>
          <w:szCs w:val="22"/>
          <w:lang w:val="en"/>
        </w:rPr>
        <w:t>Monitoring/Management of the OCUM and DFM.</w:t>
      </w:r>
    </w:p>
    <w:p w:rsidR="002A3ED6" w:rsidRDefault="000679DC">
      <w:pPr>
        <w:numPr>
          <w:ilvl w:val="0"/>
          <w:numId w:val="5"/>
        </w:numPr>
        <w:suppressAutoHyphens w:val="0"/>
        <w:spacing w:line="100" w:lineRule="atLeast"/>
        <w:rPr>
          <w:rFonts w:ascii="Calibri" w:eastAsia="Batang" w:hAnsi="Calibri" w:cs="Microsoft Tai Le"/>
          <w:sz w:val="22"/>
          <w:szCs w:val="22"/>
          <w:lang w:val="en"/>
        </w:rPr>
      </w:pPr>
      <w:r>
        <w:rPr>
          <w:rFonts w:ascii="Calibri" w:eastAsia="Batang" w:hAnsi="Calibri" w:cs="Microsoft Tai Le"/>
          <w:sz w:val="22"/>
          <w:szCs w:val="22"/>
          <w:lang w:val="en"/>
        </w:rPr>
        <w:t>Configuration of Alerts and Reports scheduling.</w:t>
      </w:r>
    </w:p>
    <w:p w:rsidR="002A3ED6" w:rsidRDefault="000679DC">
      <w:pPr>
        <w:numPr>
          <w:ilvl w:val="0"/>
          <w:numId w:val="5"/>
        </w:numPr>
        <w:suppressAutoHyphens w:val="0"/>
        <w:spacing w:line="100" w:lineRule="atLeast"/>
        <w:rPr>
          <w:rFonts w:ascii="Calibri" w:eastAsia="Batang" w:hAnsi="Calibri" w:cs="Microsoft Tai Le"/>
          <w:sz w:val="22"/>
          <w:szCs w:val="22"/>
          <w:lang w:val="en"/>
        </w:rPr>
      </w:pPr>
      <w:r>
        <w:rPr>
          <w:rFonts w:ascii="Calibri" w:eastAsia="Batang" w:hAnsi="Calibri" w:cs="Microsoft Tai Le"/>
          <w:sz w:val="22"/>
          <w:szCs w:val="22"/>
          <w:lang w:val="en"/>
        </w:rPr>
        <w:t>Working on the scope of Automations.</w:t>
      </w:r>
    </w:p>
    <w:p w:rsidR="002A3ED6" w:rsidRDefault="000679DC">
      <w:pPr>
        <w:numPr>
          <w:ilvl w:val="0"/>
          <w:numId w:val="5"/>
        </w:numPr>
        <w:suppressAutoHyphens w:val="0"/>
        <w:spacing w:line="100" w:lineRule="atLeast"/>
        <w:rPr>
          <w:rFonts w:ascii="Calibri" w:eastAsia="Batang" w:hAnsi="Calibri" w:cs="Microsoft Tai Le"/>
          <w:sz w:val="22"/>
          <w:szCs w:val="22"/>
          <w:lang w:val="en"/>
        </w:rPr>
      </w:pPr>
      <w:r>
        <w:rPr>
          <w:rFonts w:ascii="Calibri" w:eastAsia="Batang" w:hAnsi="Calibri" w:cs="Microsoft Tai Le"/>
          <w:sz w:val="22"/>
          <w:szCs w:val="22"/>
          <w:lang w:val="en"/>
        </w:rPr>
        <w:t>Successful in undertaking critical work stacks part of project deliverables, demanding sound people management skills.</w:t>
      </w:r>
    </w:p>
    <w:p w:rsidR="002A3ED6" w:rsidRDefault="000679DC">
      <w:pPr>
        <w:numPr>
          <w:ilvl w:val="0"/>
          <w:numId w:val="5"/>
        </w:numPr>
        <w:suppressAutoHyphens w:val="0"/>
        <w:spacing w:line="100" w:lineRule="atLeast"/>
        <w:rPr>
          <w:rFonts w:ascii="Calibri" w:hAnsi="Calibri"/>
          <w:sz w:val="22"/>
          <w:szCs w:val="22"/>
        </w:rPr>
      </w:pPr>
      <w:r>
        <w:rPr>
          <w:rFonts w:ascii="Calibri" w:eastAsia="Batang" w:hAnsi="Calibri" w:cs="Microsoft Tai Le"/>
          <w:sz w:val="22"/>
          <w:szCs w:val="22"/>
          <w:lang w:val="en"/>
        </w:rPr>
        <w:t>Self-motivated, proactive and highly adaptable to the demands of the project in terms of new requirements, meeting deadlines, delivering quality result.</w:t>
      </w:r>
    </w:p>
    <w:p w:rsidR="002A3ED6" w:rsidRDefault="000679DC">
      <w:pPr>
        <w:numPr>
          <w:ilvl w:val="0"/>
          <w:numId w:val="5"/>
        </w:numPr>
        <w:spacing w:line="100" w:lineRule="atLeast"/>
        <w:rPr>
          <w:rFonts w:ascii="Calibri" w:hAnsi="Calibri"/>
          <w:sz w:val="22"/>
          <w:szCs w:val="22"/>
        </w:rPr>
      </w:pPr>
      <w:r>
        <w:rPr>
          <w:rFonts w:ascii="Calibri" w:hAnsi="Calibri"/>
          <w:sz w:val="22"/>
          <w:szCs w:val="22"/>
        </w:rPr>
        <w:t>Perform regular checks on the storage array performance to avoid any potential impact.</w:t>
      </w:r>
    </w:p>
    <w:p w:rsidR="002A3ED6" w:rsidRDefault="000679DC">
      <w:pPr>
        <w:numPr>
          <w:ilvl w:val="0"/>
          <w:numId w:val="5"/>
        </w:numPr>
        <w:spacing w:line="100" w:lineRule="atLeast"/>
        <w:rPr>
          <w:rFonts w:ascii="Calibri" w:hAnsi="Calibri"/>
          <w:sz w:val="22"/>
          <w:szCs w:val="22"/>
        </w:rPr>
      </w:pPr>
      <w:r>
        <w:rPr>
          <w:rFonts w:ascii="Calibri" w:hAnsi="Calibri"/>
          <w:sz w:val="22"/>
          <w:szCs w:val="22"/>
        </w:rPr>
        <w:t>Conduct ITIL sessions for the team in order to understand the streamlined process for delivery.</w:t>
      </w:r>
    </w:p>
    <w:p w:rsidR="002A3ED6" w:rsidRDefault="000679DC">
      <w:pPr>
        <w:numPr>
          <w:ilvl w:val="0"/>
          <w:numId w:val="5"/>
        </w:numPr>
        <w:spacing w:line="100" w:lineRule="atLeast"/>
        <w:rPr>
          <w:rFonts w:ascii="Calibri" w:hAnsi="Calibri"/>
          <w:sz w:val="22"/>
          <w:szCs w:val="22"/>
        </w:rPr>
      </w:pPr>
      <w:r>
        <w:rPr>
          <w:rFonts w:ascii="Calibri" w:hAnsi="Calibri"/>
          <w:sz w:val="22"/>
          <w:szCs w:val="22"/>
        </w:rPr>
        <w:t>Perform monthly audit on changes and 4-eye tracker.</w:t>
      </w:r>
    </w:p>
    <w:p w:rsidR="002A3ED6" w:rsidRDefault="000679DC">
      <w:pPr>
        <w:numPr>
          <w:ilvl w:val="0"/>
          <w:numId w:val="5"/>
        </w:numPr>
        <w:spacing w:line="100" w:lineRule="atLeast"/>
        <w:rPr>
          <w:rFonts w:ascii="Calibri" w:hAnsi="Calibri"/>
          <w:color w:val="201F1E"/>
          <w:sz w:val="22"/>
          <w:szCs w:val="22"/>
        </w:rPr>
      </w:pPr>
      <w:r>
        <w:rPr>
          <w:rFonts w:ascii="Calibri" w:hAnsi="Calibri"/>
          <w:sz w:val="22"/>
          <w:szCs w:val="22"/>
        </w:rPr>
        <w:t>Working as an active member of Learning and Development Department.</w:t>
      </w:r>
    </w:p>
    <w:p w:rsidR="002A3ED6" w:rsidRDefault="000679DC">
      <w:pPr>
        <w:numPr>
          <w:ilvl w:val="0"/>
          <w:numId w:val="5"/>
        </w:numPr>
        <w:spacing w:line="100" w:lineRule="atLeast"/>
        <w:rPr>
          <w:rFonts w:ascii="Calibri" w:eastAsia="Batang" w:hAnsi="Calibri" w:cs="Calibri"/>
          <w:sz w:val="22"/>
          <w:szCs w:val="22"/>
        </w:rPr>
      </w:pPr>
      <w:r>
        <w:rPr>
          <w:rFonts w:ascii="Calibri" w:hAnsi="Calibri"/>
          <w:color w:val="201F1E"/>
          <w:sz w:val="22"/>
          <w:szCs w:val="22"/>
        </w:rPr>
        <w:t>Prepared &amp; published several technical documents for Team reference.</w:t>
      </w:r>
      <w:r>
        <w:rPr>
          <w:rFonts w:ascii="Calibri" w:hAnsi="Calibri"/>
          <w:sz w:val="22"/>
          <w:szCs w:val="22"/>
        </w:rPr>
        <w:t xml:space="preserve"> </w:t>
      </w:r>
    </w:p>
    <w:p w:rsidR="002A3ED6" w:rsidRDefault="002A3ED6">
      <w:pPr>
        <w:rPr>
          <w:rFonts w:ascii="Calibri" w:eastAsia="Batang" w:hAnsi="Calibri" w:cs="Calibri"/>
          <w:sz w:val="22"/>
          <w:szCs w:val="22"/>
        </w:rPr>
      </w:pPr>
    </w:p>
    <w:p w:rsidR="002A3ED6" w:rsidRDefault="000679DC">
      <w:pPr>
        <w:pStyle w:val="ListParagraph"/>
        <w:spacing w:line="276" w:lineRule="auto"/>
        <w:ind w:left="360"/>
        <w:rPr>
          <w:rFonts w:ascii="Calibri" w:eastAsia="Arial Unicode MS" w:hAnsi="Calibri" w:cs="Calibri"/>
          <w:sz w:val="22"/>
          <w:szCs w:val="22"/>
        </w:rPr>
      </w:pPr>
      <w:r>
        <w:rPr>
          <w:rFonts w:ascii="Calibri" w:hAnsi="Calibri" w:cs="Calibri"/>
          <w:b/>
          <w:sz w:val="22"/>
          <w:szCs w:val="22"/>
          <w:u w:val="single"/>
        </w:rPr>
        <w:t>As Backup Admin</w:t>
      </w:r>
    </w:p>
    <w:p w:rsidR="002A3ED6" w:rsidRDefault="000679DC">
      <w:pPr>
        <w:pStyle w:val="ListParagraph"/>
        <w:widowControl w:val="0"/>
        <w:numPr>
          <w:ilvl w:val="0"/>
          <w:numId w:val="6"/>
        </w:numPr>
        <w:tabs>
          <w:tab w:val="left" w:pos="1440"/>
        </w:tabs>
        <w:suppressAutoHyphens w:val="0"/>
        <w:autoSpaceDE w:val="0"/>
        <w:spacing w:after="40" w:line="240" w:lineRule="auto"/>
        <w:jc w:val="both"/>
        <w:textAlignment w:val="auto"/>
        <w:rPr>
          <w:rFonts w:ascii="Calibri" w:eastAsia="Arial Unicode MS" w:hAnsi="Calibri" w:cs="Calibri"/>
          <w:sz w:val="22"/>
          <w:szCs w:val="22"/>
        </w:rPr>
      </w:pPr>
      <w:r>
        <w:rPr>
          <w:rFonts w:ascii="Calibri" w:eastAsia="Arial Unicode MS" w:hAnsi="Calibri" w:cs="Calibri"/>
          <w:sz w:val="22"/>
          <w:szCs w:val="22"/>
        </w:rPr>
        <w:t xml:space="preserve">Day to day backup and restore activity which include configuration backup policy, adding new clients and defining backup and recovery in EMC Networker Legato software. </w:t>
      </w:r>
    </w:p>
    <w:p w:rsidR="002A3ED6" w:rsidRDefault="000679DC">
      <w:pPr>
        <w:widowControl w:val="0"/>
        <w:numPr>
          <w:ilvl w:val="1"/>
          <w:numId w:val="6"/>
        </w:numPr>
        <w:tabs>
          <w:tab w:val="left" w:pos="709"/>
        </w:tabs>
        <w:suppressAutoHyphens w:val="0"/>
        <w:autoSpaceDE w:val="0"/>
        <w:spacing w:line="240" w:lineRule="auto"/>
        <w:ind w:left="924" w:hanging="567"/>
        <w:textAlignment w:val="auto"/>
        <w:rPr>
          <w:rFonts w:ascii="Calibri" w:eastAsia="Arial Unicode MS" w:hAnsi="Calibri" w:cs="Calibri"/>
          <w:sz w:val="22"/>
          <w:szCs w:val="22"/>
        </w:rPr>
      </w:pPr>
      <w:r>
        <w:rPr>
          <w:rFonts w:ascii="Calibri" w:eastAsia="Arial Unicode MS" w:hAnsi="Calibri" w:cs="Calibri"/>
          <w:sz w:val="22"/>
          <w:szCs w:val="22"/>
        </w:rPr>
        <w:t>Responsible for all the successful backup and restores</w:t>
      </w:r>
    </w:p>
    <w:p w:rsidR="002A3ED6" w:rsidRDefault="000679DC">
      <w:pPr>
        <w:widowControl w:val="0"/>
        <w:numPr>
          <w:ilvl w:val="1"/>
          <w:numId w:val="6"/>
        </w:numPr>
        <w:tabs>
          <w:tab w:val="left" w:pos="709"/>
        </w:tabs>
        <w:suppressAutoHyphens w:val="0"/>
        <w:autoSpaceDE w:val="0"/>
        <w:spacing w:line="240" w:lineRule="auto"/>
        <w:ind w:left="924" w:hanging="567"/>
        <w:textAlignment w:val="auto"/>
        <w:rPr>
          <w:rFonts w:ascii="Calibri" w:hAnsi="Calibri" w:cs="Calibri"/>
          <w:sz w:val="22"/>
          <w:szCs w:val="22"/>
        </w:rPr>
      </w:pPr>
      <w:r>
        <w:rPr>
          <w:rFonts w:ascii="Calibri" w:eastAsia="Arial Unicode MS" w:hAnsi="Calibri" w:cs="Calibri"/>
          <w:sz w:val="22"/>
          <w:szCs w:val="22"/>
        </w:rPr>
        <w:t>Performing Tape Rotation activity on NetBackup</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Keep track of day to day monitoring and troubleshooting logs.</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 xml:space="preserve">Preparing and analyze the Monthly reports for tickets handled. </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Managing of required media for restoration.</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Scheduling networker groups and configuring new client.</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 xml:space="preserve">Troubleshooting the backup clients. </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Full command and scripts oriented administration on EMC networker environment.</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 xml:space="preserve">Responsible for all the tasks related to backup and recovery solutions for customer data. </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Monitoring backup jobs on each of the backup servers. If backup of any client/group fails, analyzing the reason for the failure. If it can be re-tribal, re-run the failed backups. If the problem persists troubleshooting the same. Testing the backup for success to ensure the problem is solved.</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Proper Data Retrieval from Backups through regular Data retrieval Check.</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Data Retrieval from Backups as per user Requests.</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Working on Data Domain disk failure, Data Domain OS upgrade, Data domain space utilization, coordinating with vendor about Data Domain Hardware failures.</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Having knowledge in Integration Backup for MS Exchange, NMM, Oracle (NMO, NMDA solution for Networker), DB2, MSSQL and SAP.</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Performing customized online and offline database backups in EMC Networker</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Monitoring the database, exchange and file system backups and troubleshoot the failed backups.</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Working on restore issues and helping system owners in all kind of restoration in our backup environments.</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 xml:space="preserve">Creating Policies, Groups &amp; Schedules as per requirement </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Regular monitoring &amp; maintenance of UNIX and windows based networker servers and Storage Node for multiple Networker Data zones.</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Performing client file index recovery for any data restoration request being cross its browse period.</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Monitoring &amp;performing Backup jobs as per the schedule and Adhoc backup request.</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Preparing daily, weekly and monthly check report for all backup failures and status.</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Trouble-shooting the backup &amp;recovery failure issue.</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Handling all L1 to L3 Level issue for EMC Networker along with maintaining SLA.</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Backup &amp; Cloned media to offsite location for business continuity.</w:t>
      </w:r>
    </w:p>
    <w:p w:rsidR="002A3ED6" w:rsidRDefault="000679DC">
      <w:pPr>
        <w:pStyle w:val="ListParagraph"/>
        <w:numPr>
          <w:ilvl w:val="0"/>
          <w:numId w:val="5"/>
        </w:numPr>
        <w:tabs>
          <w:tab w:val="left" w:pos="1440"/>
        </w:tabs>
        <w:suppressAutoHyphens w:val="0"/>
        <w:spacing w:after="40" w:line="240" w:lineRule="auto"/>
        <w:jc w:val="both"/>
        <w:textAlignment w:val="auto"/>
        <w:rPr>
          <w:rFonts w:ascii="Calibri" w:hAnsi="Calibri" w:cs="Calibri"/>
          <w:sz w:val="22"/>
          <w:szCs w:val="22"/>
        </w:rPr>
      </w:pPr>
      <w:r>
        <w:rPr>
          <w:rFonts w:ascii="Calibri" w:hAnsi="Calibri" w:cs="Calibri"/>
          <w:sz w:val="22"/>
          <w:szCs w:val="22"/>
        </w:rPr>
        <w:t>Configuration of cross–platform Networker clients to current Data zones as per requirement and configuring.</w:t>
      </w:r>
    </w:p>
    <w:p w:rsidR="002A3ED6" w:rsidRDefault="002A3ED6">
      <w:pPr>
        <w:pStyle w:val="ListParagraph"/>
        <w:tabs>
          <w:tab w:val="left" w:pos="1440"/>
        </w:tabs>
        <w:suppressAutoHyphens w:val="0"/>
        <w:spacing w:after="40" w:line="240" w:lineRule="auto"/>
        <w:jc w:val="both"/>
        <w:textAlignment w:val="auto"/>
        <w:rPr>
          <w:rFonts w:ascii="Calibri" w:hAnsi="Calibri" w:cs="Calibri"/>
          <w:sz w:val="22"/>
          <w:szCs w:val="22"/>
        </w:rPr>
      </w:pPr>
    </w:p>
    <w:p w:rsidR="002A3ED6" w:rsidRDefault="000679DC">
      <w:pPr>
        <w:pStyle w:val="ListParagraph"/>
        <w:spacing w:line="276" w:lineRule="auto"/>
        <w:ind w:left="360"/>
        <w:rPr>
          <w:rFonts w:ascii="Calibri" w:hAnsi="Calibri" w:cs="Calibri"/>
          <w:b/>
          <w:sz w:val="22"/>
          <w:szCs w:val="22"/>
          <w:u w:val="single"/>
        </w:rPr>
      </w:pPr>
      <w:r>
        <w:rPr>
          <w:rFonts w:ascii="Calibri" w:hAnsi="Calibri" w:cs="Calibri"/>
          <w:b/>
          <w:sz w:val="22"/>
          <w:szCs w:val="22"/>
          <w:u w:val="single"/>
        </w:rPr>
        <w:t>ITIL Activities:</w:t>
      </w:r>
    </w:p>
    <w:p w:rsidR="002A3ED6" w:rsidRDefault="002A3ED6">
      <w:pPr>
        <w:pStyle w:val="ListParagraph"/>
        <w:spacing w:line="276" w:lineRule="auto"/>
        <w:ind w:left="360"/>
        <w:rPr>
          <w:rFonts w:ascii="Calibri" w:hAnsi="Calibri" w:cs="Calibri"/>
          <w:b/>
          <w:sz w:val="22"/>
          <w:szCs w:val="22"/>
          <w:u w:val="single"/>
        </w:rPr>
      </w:pPr>
    </w:p>
    <w:p w:rsidR="002A3ED6" w:rsidRDefault="000679DC">
      <w:pPr>
        <w:pStyle w:val="ListParagraph"/>
        <w:widowControl w:val="0"/>
        <w:numPr>
          <w:ilvl w:val="0"/>
          <w:numId w:val="6"/>
        </w:numPr>
        <w:tabs>
          <w:tab w:val="left" w:pos="1440"/>
        </w:tabs>
        <w:suppressAutoHyphens w:val="0"/>
        <w:autoSpaceDE w:val="0"/>
        <w:spacing w:after="40" w:line="240" w:lineRule="auto"/>
        <w:jc w:val="both"/>
        <w:textAlignment w:val="auto"/>
        <w:rPr>
          <w:rFonts w:ascii="Calibri" w:eastAsia="Arial Unicode MS" w:hAnsi="Calibri" w:cs="Constantia"/>
          <w:sz w:val="22"/>
          <w:szCs w:val="22"/>
          <w:lang w:val="en"/>
        </w:rPr>
      </w:pPr>
      <w:r>
        <w:rPr>
          <w:rFonts w:ascii="Calibri" w:eastAsia="Arial Unicode MS" w:hAnsi="Calibri" w:cs="Constantia"/>
          <w:sz w:val="22"/>
          <w:szCs w:val="22"/>
          <w:lang w:val="en"/>
        </w:rPr>
        <w:t>Responsible for incident and change implementation and Problem ticket through Remedy and SNOW tools.</w:t>
      </w:r>
    </w:p>
    <w:p w:rsidR="002A3ED6" w:rsidRDefault="000679DC">
      <w:pPr>
        <w:pStyle w:val="ListParagraph"/>
        <w:widowControl w:val="0"/>
        <w:numPr>
          <w:ilvl w:val="0"/>
          <w:numId w:val="6"/>
        </w:numPr>
        <w:tabs>
          <w:tab w:val="left" w:pos="1440"/>
        </w:tabs>
        <w:suppressAutoHyphens w:val="0"/>
        <w:autoSpaceDE w:val="0"/>
        <w:spacing w:after="40" w:line="240" w:lineRule="auto"/>
        <w:jc w:val="both"/>
        <w:textAlignment w:val="auto"/>
        <w:rPr>
          <w:rFonts w:ascii="Calibri" w:eastAsia="Arial Unicode MS" w:hAnsi="Calibri" w:cs="Constantia"/>
          <w:sz w:val="22"/>
          <w:szCs w:val="22"/>
          <w:lang w:val="en"/>
        </w:rPr>
      </w:pPr>
      <w:r>
        <w:rPr>
          <w:rFonts w:ascii="Calibri" w:eastAsia="Arial Unicode MS" w:hAnsi="Calibri" w:cs="Constantia"/>
          <w:sz w:val="22"/>
          <w:szCs w:val="22"/>
          <w:lang w:val="en"/>
        </w:rPr>
        <w:t>Incident, Problem, Change Management.</w:t>
      </w:r>
    </w:p>
    <w:p w:rsidR="002A3ED6" w:rsidRDefault="000679DC">
      <w:pPr>
        <w:pStyle w:val="ListParagraph"/>
        <w:widowControl w:val="0"/>
        <w:numPr>
          <w:ilvl w:val="0"/>
          <w:numId w:val="6"/>
        </w:numPr>
        <w:tabs>
          <w:tab w:val="left" w:pos="1440"/>
        </w:tabs>
        <w:suppressAutoHyphens w:val="0"/>
        <w:autoSpaceDE w:val="0"/>
        <w:spacing w:after="40" w:line="240" w:lineRule="auto"/>
        <w:jc w:val="both"/>
        <w:textAlignment w:val="auto"/>
        <w:rPr>
          <w:rFonts w:ascii="Calibri" w:eastAsia="Arial Unicode MS" w:hAnsi="Calibri" w:cs="Constantia"/>
          <w:sz w:val="22"/>
          <w:szCs w:val="22"/>
          <w:lang w:val="en"/>
        </w:rPr>
      </w:pPr>
      <w:r>
        <w:rPr>
          <w:rFonts w:ascii="Calibri" w:eastAsia="Arial Unicode MS" w:hAnsi="Calibri" w:cs="Constantia"/>
          <w:sz w:val="22"/>
          <w:szCs w:val="22"/>
          <w:lang w:val="en"/>
        </w:rPr>
        <w:t>Reports Pulling for SLA Calaculations and team audits.</w:t>
      </w:r>
    </w:p>
    <w:p w:rsidR="002A3ED6" w:rsidRDefault="000679DC">
      <w:pPr>
        <w:pStyle w:val="ListParagraph"/>
        <w:widowControl w:val="0"/>
        <w:numPr>
          <w:ilvl w:val="0"/>
          <w:numId w:val="6"/>
        </w:numPr>
        <w:tabs>
          <w:tab w:val="left" w:pos="1440"/>
        </w:tabs>
        <w:suppressAutoHyphens w:val="0"/>
        <w:autoSpaceDE w:val="0"/>
        <w:spacing w:after="40" w:line="240" w:lineRule="auto"/>
        <w:jc w:val="both"/>
        <w:textAlignment w:val="auto"/>
        <w:rPr>
          <w:rFonts w:ascii="Calibri" w:eastAsia="Arial Unicode MS" w:hAnsi="Calibri" w:cs="Constantia"/>
          <w:sz w:val="22"/>
          <w:szCs w:val="22"/>
          <w:lang w:val="en"/>
        </w:rPr>
      </w:pPr>
      <w:r>
        <w:rPr>
          <w:rFonts w:ascii="Calibri" w:eastAsia="Arial Unicode MS" w:hAnsi="Calibri" w:cs="Constantia"/>
          <w:sz w:val="22"/>
          <w:szCs w:val="22"/>
          <w:lang w:val="en"/>
        </w:rPr>
        <w:t>Working on Changes/Service Requests and Incidents within SLA.</w:t>
      </w:r>
    </w:p>
    <w:p w:rsidR="002A3ED6" w:rsidRDefault="000679DC">
      <w:pPr>
        <w:pStyle w:val="ListParagraph"/>
        <w:widowControl w:val="0"/>
        <w:numPr>
          <w:ilvl w:val="0"/>
          <w:numId w:val="6"/>
        </w:numPr>
        <w:tabs>
          <w:tab w:val="left" w:pos="1440"/>
        </w:tabs>
        <w:suppressAutoHyphens w:val="0"/>
        <w:autoSpaceDE w:val="0"/>
        <w:spacing w:after="40" w:line="240" w:lineRule="auto"/>
        <w:jc w:val="both"/>
        <w:textAlignment w:val="auto"/>
        <w:rPr>
          <w:rFonts w:ascii="Calibri" w:hAnsi="Calibri" w:cs="Calibri"/>
          <w:sz w:val="22"/>
          <w:szCs w:val="22"/>
        </w:rPr>
      </w:pPr>
      <w:r>
        <w:rPr>
          <w:rFonts w:ascii="Calibri" w:eastAsia="Arial Unicode MS" w:hAnsi="Calibri" w:cs="Constantia"/>
          <w:sz w:val="22"/>
          <w:szCs w:val="22"/>
          <w:lang w:val="en"/>
        </w:rPr>
        <w:t>Represenation of Changes in the CAB Meetings and Discussing the Change Impact etc.</w:t>
      </w:r>
      <w:r>
        <w:rPr>
          <w:rFonts w:ascii="Calibri" w:eastAsia="Arial Unicode MS" w:hAnsi="Calibri" w:cs="Calibri"/>
          <w:sz w:val="22"/>
          <w:szCs w:val="22"/>
        </w:rPr>
        <w:t xml:space="preserve"> </w:t>
      </w:r>
    </w:p>
    <w:p w:rsidR="002A3ED6" w:rsidRDefault="002A3ED6">
      <w:pPr>
        <w:pStyle w:val="ListParagraph"/>
        <w:tabs>
          <w:tab w:val="left" w:pos="1440"/>
        </w:tabs>
        <w:suppressAutoHyphens w:val="0"/>
        <w:spacing w:after="40" w:line="240" w:lineRule="auto"/>
        <w:jc w:val="both"/>
        <w:textAlignment w:val="auto"/>
        <w:rPr>
          <w:rFonts w:ascii="Calibri" w:hAnsi="Calibri" w:cs="Calibri"/>
          <w:sz w:val="22"/>
          <w:szCs w:val="22"/>
        </w:rPr>
      </w:pPr>
    </w:p>
    <w:p w:rsidR="002A3ED6" w:rsidRDefault="000679DC">
      <w:pPr>
        <w:pStyle w:val="Heading6"/>
        <w:numPr>
          <w:ilvl w:val="8"/>
          <w:numId w:val="1"/>
        </w:numPr>
        <w:shd w:val="clear" w:color="auto" w:fill="C0C0C0"/>
        <w:tabs>
          <w:tab w:val="left" w:pos="1440"/>
        </w:tabs>
        <w:suppressAutoHyphens w:val="0"/>
        <w:spacing w:before="0" w:after="40" w:line="240" w:lineRule="auto"/>
        <w:ind w:left="0" w:firstLine="0"/>
        <w:jc w:val="both"/>
        <w:textAlignment w:val="auto"/>
        <w:rPr>
          <w:rFonts w:ascii="Calibri" w:hAnsi="Calibri" w:cs="Calibri"/>
        </w:rPr>
      </w:pPr>
      <w:r>
        <w:rPr>
          <w:rFonts w:ascii="Calibri" w:eastAsia="Batang" w:hAnsi="Calibri" w:cs="Calibri"/>
          <w:bCs w:val="0"/>
        </w:rPr>
        <w:t>EXPERIENCE SUMMARY:</w:t>
      </w:r>
    </w:p>
    <w:p w:rsidR="002A3ED6" w:rsidRDefault="002A3ED6">
      <w:pPr>
        <w:pStyle w:val="ListParagraph"/>
        <w:spacing w:line="276" w:lineRule="auto"/>
        <w:rPr>
          <w:rFonts w:ascii="Calibri" w:hAnsi="Calibri" w:cs="Calibri"/>
          <w:sz w:val="22"/>
          <w:szCs w:val="22"/>
        </w:rPr>
      </w:pPr>
    </w:p>
    <w:p w:rsidR="00616EB7" w:rsidRPr="00CE2111" w:rsidRDefault="000679DC">
      <w:pPr>
        <w:ind w:right="180"/>
        <w:jc w:val="both"/>
        <w:rPr>
          <w:rFonts w:ascii="Calibri" w:hAnsi="Calibri" w:cs="Calibri"/>
          <w:b/>
          <w:bCs/>
          <w:sz w:val="22"/>
          <w:szCs w:val="22"/>
        </w:rPr>
      </w:pPr>
      <w:r>
        <w:rPr>
          <w:rFonts w:ascii="Calibri" w:hAnsi="Calibri" w:cs="Calibri"/>
          <w:b/>
          <w:bCs/>
          <w:sz w:val="22"/>
          <w:szCs w:val="22"/>
        </w:rPr>
        <w:t>Current Employer:</w:t>
      </w:r>
    </w:p>
    <w:p w:rsidR="002A3ED6" w:rsidRPr="00CE2111" w:rsidRDefault="00CE2111" w:rsidP="00CE2111">
      <w:pPr>
        <w:numPr>
          <w:ilvl w:val="0"/>
          <w:numId w:val="5"/>
        </w:numPr>
        <w:ind w:right="180"/>
        <w:jc w:val="both"/>
        <w:rPr>
          <w:rFonts w:ascii="Calibri" w:hAnsi="Calibri" w:cs="Calibri"/>
          <w:b/>
          <w:bCs/>
          <w:sz w:val="22"/>
          <w:szCs w:val="22"/>
          <w:lang w:val="en-AU"/>
        </w:rPr>
      </w:pPr>
      <w:r>
        <w:rPr>
          <w:rFonts w:ascii="Calibri" w:hAnsi="Calibri" w:cs="Calibri"/>
          <w:sz w:val="22"/>
          <w:szCs w:val="22"/>
          <w:lang w:val="en-AU"/>
        </w:rPr>
        <w:t>Working as a</w:t>
      </w:r>
      <w:r>
        <w:rPr>
          <w:rFonts w:ascii="Calibri" w:hAnsi="Calibri" w:cs="Calibri"/>
          <w:sz w:val="22"/>
          <w:szCs w:val="22"/>
          <w:lang w:val="en-AU"/>
        </w:rPr>
        <w:t xml:space="preserve"> Senior </w:t>
      </w:r>
      <w:r w:rsidR="00756338">
        <w:rPr>
          <w:rFonts w:ascii="Calibri" w:hAnsi="Calibri" w:cs="Calibri"/>
          <w:sz w:val="22"/>
          <w:szCs w:val="22"/>
          <w:lang w:val="en-AU"/>
        </w:rPr>
        <w:t xml:space="preserve">Storage and Backup Engineer </w:t>
      </w:r>
      <w:r>
        <w:rPr>
          <w:rFonts w:ascii="Calibri" w:hAnsi="Calibri" w:cs="Calibri"/>
          <w:sz w:val="22"/>
          <w:szCs w:val="22"/>
          <w:lang w:val="en-AU"/>
        </w:rPr>
        <w:t xml:space="preserve">with </w:t>
      </w:r>
      <w:r w:rsidR="00756338">
        <w:rPr>
          <w:rFonts w:ascii="Calibri" w:hAnsi="Calibri" w:cs="Calibri"/>
          <w:b/>
          <w:bCs/>
          <w:color w:val="auto"/>
          <w:spacing w:val="-4"/>
          <w:sz w:val="22"/>
          <w:szCs w:val="22"/>
          <w:shd w:val="clear" w:color="auto" w:fill="FFFFFF"/>
        </w:rPr>
        <w:t xml:space="preserve">Banque Saudi Fransi </w:t>
      </w:r>
      <w:r w:rsidR="00756338">
        <w:rPr>
          <w:rFonts w:ascii="Calibri" w:hAnsi="Calibri" w:cs="Calibri"/>
          <w:sz w:val="22"/>
          <w:szCs w:val="22"/>
          <w:lang w:val="en-AU"/>
        </w:rPr>
        <w:t>from</w:t>
      </w:r>
      <w:r w:rsidR="003F1911">
        <w:rPr>
          <w:rFonts w:ascii="Calibri" w:hAnsi="Calibri" w:cs="Calibri"/>
          <w:sz w:val="22"/>
          <w:szCs w:val="22"/>
          <w:lang w:val="en-AU"/>
        </w:rPr>
        <w:t xml:space="preserve"> F</w:t>
      </w:r>
      <w:r>
        <w:rPr>
          <w:rFonts w:ascii="Calibri" w:hAnsi="Calibri" w:cs="Calibri"/>
          <w:sz w:val="22"/>
          <w:szCs w:val="22"/>
          <w:lang w:val="en-AU"/>
        </w:rPr>
        <w:t>eb 2022</w:t>
      </w:r>
      <w:r w:rsidR="003F1911">
        <w:rPr>
          <w:rFonts w:ascii="Calibri" w:hAnsi="Calibri" w:cs="Calibri"/>
          <w:sz w:val="22"/>
          <w:szCs w:val="22"/>
          <w:lang w:val="en-AU"/>
        </w:rPr>
        <w:t xml:space="preserve"> to till date.</w:t>
      </w:r>
    </w:p>
    <w:p w:rsidR="00CE2111" w:rsidRPr="00CE2111" w:rsidRDefault="00CE2111" w:rsidP="00CE2111">
      <w:pPr>
        <w:ind w:left="720" w:right="180"/>
        <w:jc w:val="both"/>
        <w:rPr>
          <w:rFonts w:ascii="Calibri" w:hAnsi="Calibri" w:cs="Calibri"/>
          <w:b/>
          <w:bCs/>
          <w:sz w:val="22"/>
          <w:szCs w:val="22"/>
          <w:lang w:val="en-AU"/>
        </w:rPr>
      </w:pPr>
    </w:p>
    <w:p w:rsidR="00B37070" w:rsidRDefault="000679DC">
      <w:pPr>
        <w:ind w:right="180"/>
        <w:jc w:val="both"/>
        <w:rPr>
          <w:rFonts w:ascii="Calibri" w:hAnsi="Calibri" w:cs="Calibri"/>
          <w:b/>
          <w:bCs/>
          <w:sz w:val="22"/>
          <w:szCs w:val="22"/>
        </w:rPr>
      </w:pPr>
      <w:r>
        <w:rPr>
          <w:rFonts w:ascii="Calibri" w:hAnsi="Calibri" w:cs="Calibri"/>
          <w:b/>
          <w:bCs/>
          <w:sz w:val="22"/>
          <w:szCs w:val="22"/>
        </w:rPr>
        <w:t>Previous Employer:</w:t>
      </w:r>
    </w:p>
    <w:p w:rsidR="0085478F" w:rsidRPr="00B37070" w:rsidRDefault="00B37070" w:rsidP="00B37070">
      <w:pPr>
        <w:numPr>
          <w:ilvl w:val="0"/>
          <w:numId w:val="5"/>
        </w:numPr>
        <w:ind w:right="180"/>
        <w:jc w:val="both"/>
        <w:rPr>
          <w:rFonts w:ascii="Calibri" w:hAnsi="Calibri" w:cs="Calibri"/>
          <w:b/>
          <w:bCs/>
          <w:sz w:val="22"/>
          <w:szCs w:val="22"/>
          <w:lang w:val="en-AU"/>
        </w:rPr>
      </w:pPr>
      <w:r>
        <w:rPr>
          <w:rFonts w:ascii="Calibri" w:hAnsi="Calibri" w:cs="Calibri"/>
          <w:sz w:val="22"/>
          <w:szCs w:val="22"/>
          <w:lang w:val="en-AU"/>
        </w:rPr>
        <w:t xml:space="preserve">Worked a </w:t>
      </w:r>
      <w:r>
        <w:rPr>
          <w:rFonts w:ascii="Calibri" w:hAnsi="Calibri" w:cs="Calibri"/>
          <w:sz w:val="22"/>
          <w:szCs w:val="22"/>
          <w:lang w:val="en-AU"/>
        </w:rPr>
        <w:t xml:space="preserve">Senior Consultant </w:t>
      </w:r>
      <w:r>
        <w:rPr>
          <w:rFonts w:ascii="Calibri" w:hAnsi="Calibri" w:cs="Calibri"/>
          <w:sz w:val="22"/>
          <w:szCs w:val="22"/>
          <w:lang w:val="en-AU"/>
        </w:rPr>
        <w:t xml:space="preserve">with </w:t>
      </w:r>
      <w:r>
        <w:rPr>
          <w:rFonts w:ascii="Calibri" w:hAnsi="Calibri" w:cs="Calibri"/>
          <w:b/>
          <w:bCs/>
          <w:color w:val="auto"/>
          <w:spacing w:val="-4"/>
          <w:sz w:val="22"/>
          <w:szCs w:val="22"/>
          <w:shd w:val="clear" w:color="auto" w:fill="FFFFFF"/>
        </w:rPr>
        <w:t xml:space="preserve">Infosys </w:t>
      </w:r>
      <w:r>
        <w:rPr>
          <w:rFonts w:ascii="Calibri" w:hAnsi="Calibri" w:cs="Calibri"/>
          <w:sz w:val="22"/>
          <w:szCs w:val="22"/>
          <w:lang w:val="en-AU"/>
        </w:rPr>
        <w:t>from Oct 2021</w:t>
      </w:r>
      <w:r w:rsidR="00616EB7">
        <w:rPr>
          <w:rFonts w:ascii="Calibri" w:hAnsi="Calibri" w:cs="Calibri"/>
          <w:sz w:val="22"/>
          <w:szCs w:val="22"/>
          <w:lang w:val="en-AU"/>
        </w:rPr>
        <w:t xml:space="preserve"> to Feb 2022.</w:t>
      </w:r>
    </w:p>
    <w:p w:rsidR="0085478F" w:rsidRPr="008F56E4" w:rsidRDefault="008F56E4" w:rsidP="008F56E4">
      <w:pPr>
        <w:numPr>
          <w:ilvl w:val="0"/>
          <w:numId w:val="5"/>
        </w:numPr>
        <w:ind w:right="180"/>
        <w:jc w:val="both"/>
        <w:rPr>
          <w:rFonts w:ascii="Calibri" w:hAnsi="Calibri" w:cs="Calibri"/>
          <w:b/>
          <w:bCs/>
          <w:sz w:val="22"/>
          <w:szCs w:val="22"/>
          <w:lang w:val="en-AU"/>
        </w:rPr>
      </w:pPr>
      <w:r>
        <w:rPr>
          <w:rFonts w:ascii="Calibri" w:hAnsi="Calibri" w:cs="Calibri"/>
          <w:sz w:val="22"/>
          <w:szCs w:val="22"/>
          <w:lang w:val="en-AU"/>
        </w:rPr>
        <w:t>Worked</w:t>
      </w:r>
      <w:r w:rsidR="0085478F">
        <w:rPr>
          <w:rFonts w:ascii="Calibri" w:hAnsi="Calibri" w:cs="Calibri"/>
          <w:sz w:val="22"/>
          <w:szCs w:val="22"/>
          <w:lang w:val="en-AU"/>
        </w:rPr>
        <w:t xml:space="preserve"> a</w:t>
      </w:r>
      <w:r w:rsidR="002F1DC7">
        <w:rPr>
          <w:rFonts w:ascii="Calibri" w:hAnsi="Calibri" w:cs="Calibri"/>
          <w:sz w:val="22"/>
          <w:szCs w:val="22"/>
          <w:lang w:val="en-AU"/>
        </w:rPr>
        <w:t xml:space="preserve"> IT Analyst with</w:t>
      </w:r>
      <w:r w:rsidR="0085478F">
        <w:rPr>
          <w:rFonts w:ascii="Calibri" w:hAnsi="Calibri" w:cs="Calibri"/>
          <w:sz w:val="22"/>
          <w:szCs w:val="22"/>
          <w:lang w:val="en-AU"/>
        </w:rPr>
        <w:t xml:space="preserve"> </w:t>
      </w:r>
      <w:r w:rsidR="0085478F">
        <w:rPr>
          <w:rFonts w:ascii="Calibri" w:hAnsi="Calibri" w:cs="Calibri"/>
          <w:b/>
          <w:bCs/>
          <w:color w:val="auto"/>
          <w:spacing w:val="-4"/>
          <w:sz w:val="22"/>
          <w:szCs w:val="22"/>
          <w:shd w:val="clear" w:color="auto" w:fill="FFFFFF"/>
        </w:rPr>
        <w:t>Tata Consultancy Services,</w:t>
      </w:r>
      <w:r w:rsidR="0085478F">
        <w:rPr>
          <w:rFonts w:ascii="Calibri" w:hAnsi="Calibri" w:cs="Calibri"/>
          <w:sz w:val="22"/>
          <w:szCs w:val="22"/>
          <w:lang w:val="en-AU"/>
        </w:rPr>
        <w:t xml:space="preserve"> from April 2016 to</w:t>
      </w:r>
      <w:r w:rsidR="002F1DC7">
        <w:rPr>
          <w:rFonts w:ascii="Calibri" w:hAnsi="Calibri" w:cs="Calibri"/>
          <w:sz w:val="22"/>
          <w:szCs w:val="22"/>
          <w:lang w:val="en-AU"/>
        </w:rPr>
        <w:t xml:space="preserve"> Oct 2021</w:t>
      </w:r>
      <w:r w:rsidR="0085478F">
        <w:rPr>
          <w:rFonts w:ascii="Calibri" w:hAnsi="Calibri" w:cs="Calibri"/>
          <w:sz w:val="22"/>
          <w:szCs w:val="22"/>
          <w:lang w:val="en-AU"/>
        </w:rPr>
        <w:t>.</w:t>
      </w:r>
    </w:p>
    <w:p w:rsidR="002A3ED6" w:rsidRPr="008F56E4" w:rsidRDefault="000679DC" w:rsidP="008F56E4">
      <w:pPr>
        <w:numPr>
          <w:ilvl w:val="0"/>
          <w:numId w:val="5"/>
        </w:numPr>
        <w:ind w:right="180"/>
        <w:jc w:val="both"/>
        <w:rPr>
          <w:rFonts w:ascii="Calibri" w:hAnsi="Calibri" w:cs="Calibri"/>
          <w:sz w:val="22"/>
          <w:szCs w:val="22"/>
        </w:rPr>
      </w:pPr>
      <w:r>
        <w:rPr>
          <w:rFonts w:ascii="Calibri" w:hAnsi="Calibri" w:cs="Calibri"/>
          <w:sz w:val="22"/>
          <w:szCs w:val="22"/>
          <w:lang w:val="en-AU"/>
        </w:rPr>
        <w:t xml:space="preserve">Worked as Senior Test Engineer with </w:t>
      </w:r>
      <w:r>
        <w:rPr>
          <w:rFonts w:ascii="Calibri" w:hAnsi="Calibri" w:cs="Calibri"/>
          <w:b/>
          <w:bCs/>
          <w:color w:val="auto"/>
          <w:spacing w:val="-4"/>
          <w:sz w:val="22"/>
          <w:szCs w:val="22"/>
          <w:shd w:val="clear" w:color="auto" w:fill="FFFFFF"/>
        </w:rPr>
        <w:t>Happiest</w:t>
      </w:r>
      <w:r>
        <w:rPr>
          <w:rStyle w:val="apple-converted-space"/>
          <w:rFonts w:ascii="Calibri" w:hAnsi="Calibri" w:cs="Calibri"/>
          <w:b/>
          <w:color w:val="auto"/>
          <w:spacing w:val="-4"/>
          <w:sz w:val="22"/>
          <w:szCs w:val="22"/>
          <w:shd w:val="clear" w:color="auto" w:fill="FFFFFF"/>
        </w:rPr>
        <w:t> </w:t>
      </w:r>
      <w:r>
        <w:rPr>
          <w:rFonts w:ascii="Calibri" w:hAnsi="Calibri" w:cs="Calibri"/>
          <w:b/>
          <w:bCs/>
          <w:color w:val="auto"/>
          <w:spacing w:val="-4"/>
          <w:sz w:val="22"/>
          <w:szCs w:val="22"/>
          <w:shd w:val="clear" w:color="auto" w:fill="FFFFFF"/>
        </w:rPr>
        <w:t>Minds</w:t>
      </w:r>
      <w:r>
        <w:rPr>
          <w:rStyle w:val="apple-converted-space"/>
          <w:rFonts w:ascii="Calibri" w:hAnsi="Calibri" w:cs="Calibri"/>
          <w:b/>
          <w:color w:val="auto"/>
          <w:spacing w:val="-4"/>
          <w:sz w:val="22"/>
          <w:szCs w:val="22"/>
          <w:shd w:val="clear" w:color="auto" w:fill="FFFFFF"/>
        </w:rPr>
        <w:t> </w:t>
      </w:r>
      <w:r>
        <w:rPr>
          <w:rFonts w:ascii="Calibri" w:hAnsi="Calibri" w:cs="Calibri"/>
          <w:b/>
          <w:color w:val="auto"/>
          <w:spacing w:val="-4"/>
          <w:sz w:val="22"/>
          <w:szCs w:val="22"/>
          <w:shd w:val="clear" w:color="auto" w:fill="FFFFFF"/>
        </w:rPr>
        <w:t>Technologies Pvt. Ltd</w:t>
      </w:r>
      <w:r>
        <w:rPr>
          <w:rFonts w:ascii="Calibri" w:hAnsi="Calibri" w:cs="Calibri"/>
          <w:b/>
          <w:bCs/>
          <w:sz w:val="22"/>
          <w:szCs w:val="22"/>
          <w:lang w:val="en-AU"/>
        </w:rPr>
        <w:t xml:space="preserve">, </w:t>
      </w:r>
      <w:r>
        <w:rPr>
          <w:rFonts w:ascii="Calibri" w:hAnsi="Calibri" w:cs="Calibri"/>
          <w:sz w:val="22"/>
          <w:szCs w:val="22"/>
          <w:lang w:val="en-AU"/>
        </w:rPr>
        <w:t>from December 2015 to March 2016.</w:t>
      </w:r>
    </w:p>
    <w:p w:rsidR="002A3ED6" w:rsidRDefault="000679DC">
      <w:pPr>
        <w:numPr>
          <w:ilvl w:val="0"/>
          <w:numId w:val="5"/>
        </w:numPr>
        <w:ind w:right="180"/>
        <w:jc w:val="both"/>
        <w:rPr>
          <w:rFonts w:ascii="Calibri" w:hAnsi="Calibri" w:cs="Calibri"/>
          <w:sz w:val="22"/>
          <w:szCs w:val="22"/>
        </w:rPr>
      </w:pPr>
      <w:r>
        <w:rPr>
          <w:rFonts w:ascii="Calibri" w:hAnsi="Calibri" w:cs="Calibri"/>
          <w:sz w:val="22"/>
          <w:szCs w:val="22"/>
        </w:rPr>
        <w:t xml:space="preserve">Worked as Junior Software Quality Engineer with </w:t>
      </w:r>
      <w:r>
        <w:rPr>
          <w:rFonts w:ascii="Calibri" w:eastAsia="Times New Roman" w:hAnsi="Calibri" w:cs="Calibri"/>
          <w:b/>
          <w:bCs/>
          <w:color w:val="auto"/>
          <w:sz w:val="22"/>
          <w:szCs w:val="22"/>
          <w:lang w:val="en-GB" w:eastAsia="ar-SA" w:bidi="ar-SA"/>
        </w:rPr>
        <w:t xml:space="preserve">Nexii IT Labs Pvt Ltd, </w:t>
      </w:r>
      <w:r>
        <w:rPr>
          <w:rFonts w:ascii="Calibri" w:hAnsi="Calibri" w:cs="Calibri"/>
          <w:sz w:val="22"/>
          <w:szCs w:val="22"/>
        </w:rPr>
        <w:t>from December 2013 to November 2015.</w:t>
      </w:r>
    </w:p>
    <w:p w:rsidR="002A3ED6" w:rsidRDefault="002A3ED6">
      <w:pPr>
        <w:ind w:left="720" w:right="180"/>
        <w:jc w:val="both"/>
        <w:rPr>
          <w:rFonts w:ascii="Calibri" w:hAnsi="Calibri" w:cs="Calibri"/>
          <w:sz w:val="22"/>
          <w:szCs w:val="22"/>
        </w:rPr>
      </w:pPr>
    </w:p>
    <w:p w:rsidR="002A3ED6" w:rsidRDefault="000679DC">
      <w:pPr>
        <w:pStyle w:val="Heading6"/>
        <w:shd w:val="clear" w:color="auto" w:fill="C0C0C0"/>
        <w:rPr>
          <w:rFonts w:ascii="Calibri" w:hAnsi="Calibri" w:cs="Calibri"/>
        </w:rPr>
      </w:pPr>
      <w:r>
        <w:rPr>
          <w:rFonts w:ascii="Calibri" w:eastAsia="Batang" w:hAnsi="Calibri" w:cs="Calibri"/>
          <w:bCs w:val="0"/>
        </w:rPr>
        <w:t>TECHNICAL SKILLS</w:t>
      </w:r>
    </w:p>
    <w:p w:rsidR="002A3ED6" w:rsidRDefault="002A3ED6">
      <w:pPr>
        <w:rPr>
          <w:rFonts w:ascii="Calibri" w:hAnsi="Calibri" w:cs="Calibri"/>
          <w:sz w:val="22"/>
          <w:szCs w:val="22"/>
        </w:rPr>
      </w:pP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OS Platform</w:t>
      </w:r>
      <w:r>
        <w:rPr>
          <w:rFonts w:ascii="Calibri" w:hAnsi="Calibri" w:cs="Calibri"/>
          <w:sz w:val="22"/>
          <w:szCs w:val="22"/>
        </w:rPr>
        <w:tab/>
      </w:r>
      <w:r>
        <w:rPr>
          <w:rFonts w:ascii="Calibri" w:hAnsi="Calibri" w:cs="Calibri"/>
          <w:sz w:val="22"/>
          <w:szCs w:val="22"/>
        </w:rPr>
        <w:tab/>
        <w:t xml:space="preserve">    : Windows, Linux, ESX</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I/O tools</w:t>
      </w:r>
      <w:r>
        <w:rPr>
          <w:rFonts w:ascii="Calibri" w:hAnsi="Calibri" w:cs="Calibri"/>
          <w:sz w:val="22"/>
          <w:szCs w:val="22"/>
        </w:rPr>
        <w:tab/>
      </w:r>
      <w:r>
        <w:rPr>
          <w:rFonts w:ascii="Calibri" w:hAnsi="Calibri" w:cs="Calibri"/>
          <w:sz w:val="22"/>
          <w:szCs w:val="22"/>
        </w:rPr>
        <w:tab/>
        <w:t xml:space="preserve">    : Copa, IO Meter, PowerPath</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 xml:space="preserve">Ticketing Tools    </w:t>
      </w:r>
      <w:r>
        <w:rPr>
          <w:rFonts w:ascii="Calibri" w:hAnsi="Calibri" w:cs="Calibri"/>
          <w:sz w:val="22"/>
          <w:szCs w:val="22"/>
        </w:rPr>
        <w:tab/>
        <w:t xml:space="preserve">    : CSE, Service Now, BMC Remedy.</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Arrays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 Dell EMC Clariion, VNX,</w:t>
      </w:r>
      <w:r w:rsidR="001D5F26">
        <w:rPr>
          <w:rFonts w:ascii="Calibri" w:hAnsi="Calibri" w:cs="Calibri"/>
          <w:sz w:val="22"/>
          <w:szCs w:val="22"/>
        </w:rPr>
        <w:t xml:space="preserve"> Isilon,  ECS, </w:t>
      </w:r>
      <w:r>
        <w:rPr>
          <w:rFonts w:ascii="Calibri" w:hAnsi="Calibri" w:cs="Calibri"/>
          <w:sz w:val="22"/>
          <w:szCs w:val="22"/>
        </w:rPr>
        <w:t xml:space="preserve">Symmetrix Family, Xtrem IO, Hitachi Vantara Storage (HusVM to F-Series)  </w:t>
      </w:r>
      <w:r w:rsidR="00884ABE">
        <w:rPr>
          <w:rFonts w:ascii="Calibri" w:hAnsi="Calibri" w:cs="Calibri"/>
          <w:sz w:val="22"/>
          <w:szCs w:val="22"/>
        </w:rPr>
        <w:t xml:space="preserve">IBM DS8888 </w:t>
      </w:r>
      <w:r>
        <w:rPr>
          <w:rFonts w:ascii="Calibri" w:hAnsi="Calibri" w:cs="Calibri"/>
          <w:sz w:val="22"/>
          <w:szCs w:val="22"/>
        </w:rPr>
        <w:t>and NetApp 7-Mode and C-Mode.</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Switches</w:t>
      </w:r>
      <w:r>
        <w:rPr>
          <w:rFonts w:ascii="Calibri" w:hAnsi="Calibri" w:cs="Calibri"/>
          <w:sz w:val="22"/>
          <w:szCs w:val="22"/>
        </w:rPr>
        <w:tab/>
      </w:r>
      <w:r>
        <w:rPr>
          <w:rFonts w:ascii="Calibri" w:hAnsi="Calibri" w:cs="Calibri"/>
          <w:sz w:val="22"/>
          <w:szCs w:val="22"/>
        </w:rPr>
        <w:tab/>
        <w:t xml:space="preserve">    : Brocade FC Switches With Patch Panels</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Replication Technologies   : Recover Point, Metro Point  and SRDF</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Virtualization Product</w:t>
      </w:r>
      <w:r>
        <w:rPr>
          <w:rFonts w:ascii="Calibri" w:hAnsi="Calibri" w:cs="Calibri"/>
          <w:sz w:val="22"/>
          <w:szCs w:val="22"/>
        </w:rPr>
        <w:tab/>
        <w:t xml:space="preserve">    : Dell EMC VPLEX</w:t>
      </w:r>
      <w:r w:rsidR="00FB4458">
        <w:rPr>
          <w:rFonts w:ascii="Calibri" w:hAnsi="Calibri" w:cs="Calibri"/>
          <w:sz w:val="22"/>
          <w:szCs w:val="22"/>
        </w:rPr>
        <w:t>, IBM SVC</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Array management Tools  : Unisphere, Navisphere, Navi CLI, SYMCLI, HCS, OCUM and DFM</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Backup Applications           :  EMC Networker, Net Backup, Live Vault, Acronis, Data Domain,</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Monitoring Tools                 : EMC ViPR SRM, NetAPP OCI.</w:t>
      </w:r>
    </w:p>
    <w:p w:rsidR="002A3ED6" w:rsidRDefault="000679DC">
      <w:pPr>
        <w:pStyle w:val="ListParagraph"/>
        <w:numPr>
          <w:ilvl w:val="0"/>
          <w:numId w:val="2"/>
        </w:numPr>
        <w:rPr>
          <w:rFonts w:ascii="Calibri" w:hAnsi="Calibri" w:cs="Calibri"/>
          <w:sz w:val="22"/>
          <w:szCs w:val="22"/>
        </w:rPr>
      </w:pPr>
      <w:r>
        <w:rPr>
          <w:rFonts w:ascii="Calibri" w:hAnsi="Calibri" w:cs="Calibri"/>
          <w:sz w:val="22"/>
          <w:szCs w:val="22"/>
        </w:rPr>
        <w:t>Exploring Microsoft Azure and Python for automations.</w:t>
      </w:r>
    </w:p>
    <w:p w:rsidR="002A3ED6" w:rsidRDefault="002A3ED6">
      <w:pPr>
        <w:pStyle w:val="ListParagraph"/>
        <w:rPr>
          <w:rFonts w:ascii="Calibri" w:hAnsi="Calibri" w:cs="Calibri"/>
          <w:sz w:val="22"/>
          <w:szCs w:val="22"/>
        </w:rPr>
      </w:pPr>
    </w:p>
    <w:p w:rsidR="002A3ED6" w:rsidRDefault="002A3ED6">
      <w:pPr>
        <w:pStyle w:val="ListParagraph"/>
        <w:rPr>
          <w:rFonts w:ascii="Calibri" w:eastAsia="Batang" w:hAnsi="Calibri" w:cs="Calibri"/>
          <w:sz w:val="22"/>
          <w:szCs w:val="22"/>
        </w:rPr>
      </w:pPr>
    </w:p>
    <w:p w:rsidR="002A3ED6" w:rsidRDefault="000679DC">
      <w:pPr>
        <w:pStyle w:val="Heading6"/>
        <w:shd w:val="clear" w:color="auto" w:fill="C0C0C0"/>
        <w:rPr>
          <w:rFonts w:ascii="Calibri" w:hAnsi="Calibri" w:cs="Constantia"/>
        </w:rPr>
      </w:pPr>
      <w:r>
        <w:rPr>
          <w:rFonts w:ascii="Calibri" w:eastAsia="Batang" w:hAnsi="Calibri" w:cs="Calibri"/>
          <w:bCs w:val="0"/>
        </w:rPr>
        <w:t>EDUCATIONAL QUALIFICATION</w:t>
      </w:r>
    </w:p>
    <w:p w:rsidR="002A3ED6" w:rsidRDefault="000679DC">
      <w:pPr>
        <w:numPr>
          <w:ilvl w:val="0"/>
          <w:numId w:val="7"/>
        </w:numPr>
        <w:suppressAutoHyphens w:val="0"/>
        <w:jc w:val="both"/>
        <w:rPr>
          <w:rFonts w:ascii="Calibri" w:hAnsi="Calibri"/>
          <w:sz w:val="22"/>
          <w:szCs w:val="22"/>
        </w:rPr>
      </w:pPr>
      <w:r>
        <w:rPr>
          <w:rFonts w:ascii="Calibri" w:hAnsi="Calibri" w:cs="Constantia"/>
          <w:sz w:val="22"/>
          <w:szCs w:val="22"/>
        </w:rPr>
        <w:t xml:space="preserve">Completed my Graduation (Bachelor Degree) with the background of Computer Science Engineering from </w:t>
      </w:r>
      <w:r>
        <w:rPr>
          <w:rFonts w:ascii="Calibri" w:hAnsi="Calibri"/>
          <w:color w:val="222222"/>
          <w:sz w:val="22"/>
          <w:szCs w:val="22"/>
        </w:rPr>
        <w:t>Jawaharlal Nehru Technological University</w:t>
      </w:r>
      <w:r>
        <w:rPr>
          <w:rFonts w:ascii="Calibri" w:hAnsi="Calibri"/>
          <w:sz w:val="22"/>
          <w:szCs w:val="22"/>
        </w:rPr>
        <w:t xml:space="preserve"> – Hyderabad in the Year 2012 with Distinction.</w:t>
      </w:r>
    </w:p>
    <w:p w:rsidR="002A3ED6" w:rsidRDefault="002A3ED6">
      <w:pPr>
        <w:suppressAutoHyphens w:val="0"/>
        <w:jc w:val="both"/>
        <w:rPr>
          <w:rFonts w:ascii="Calibri" w:hAnsi="Calibri"/>
          <w:sz w:val="22"/>
          <w:szCs w:val="22"/>
        </w:rPr>
      </w:pPr>
    </w:p>
    <w:p w:rsidR="002A3ED6" w:rsidRDefault="002A3ED6">
      <w:pPr>
        <w:suppressAutoHyphens w:val="0"/>
        <w:jc w:val="both"/>
        <w:rPr>
          <w:rFonts w:ascii="Calibri" w:hAnsi="Calibri"/>
          <w:sz w:val="22"/>
          <w:szCs w:val="22"/>
        </w:rPr>
      </w:pPr>
    </w:p>
    <w:p w:rsidR="002A3ED6" w:rsidRDefault="000679DC">
      <w:pPr>
        <w:widowControl w:val="0"/>
        <w:spacing w:line="360" w:lineRule="auto"/>
        <w:rPr>
          <w:rFonts w:ascii="Calibri" w:eastAsia="Batang" w:hAnsi="Calibri" w:cs="Calibri"/>
          <w:sz w:val="22"/>
          <w:szCs w:val="22"/>
        </w:rPr>
      </w:pPr>
      <w:r>
        <w:rPr>
          <w:rFonts w:ascii="Calibri" w:eastAsia="Batang" w:hAnsi="Calibri" w:cs="Calibri"/>
          <w:b/>
          <w:sz w:val="22"/>
          <w:szCs w:val="22"/>
          <w:u w:val="single"/>
        </w:rPr>
        <w:t>Declaration:</w:t>
      </w:r>
      <w:r>
        <w:rPr>
          <w:rFonts w:ascii="Calibri" w:eastAsia="Batang" w:hAnsi="Calibri" w:cs="Calibri"/>
          <w:sz w:val="22"/>
          <w:szCs w:val="22"/>
        </w:rPr>
        <w:t xml:space="preserve">  </w:t>
      </w:r>
    </w:p>
    <w:p w:rsidR="002A3ED6" w:rsidRDefault="000679DC">
      <w:pPr>
        <w:widowControl w:val="0"/>
        <w:spacing w:line="360" w:lineRule="auto"/>
        <w:rPr>
          <w:rFonts w:ascii="Calibri" w:hAnsi="Calibri"/>
          <w:sz w:val="22"/>
          <w:szCs w:val="22"/>
        </w:rPr>
      </w:pPr>
      <w:r>
        <w:rPr>
          <w:rFonts w:ascii="Calibri" w:eastAsia="Batang" w:hAnsi="Calibri" w:cs="Calibri"/>
          <w:sz w:val="22"/>
          <w:szCs w:val="22"/>
        </w:rPr>
        <w:t xml:space="preserve">              I hereby declare that the statements made above are true, complete and correct to the best of my knowledge and belief.</w:t>
      </w:r>
      <w:r>
        <w:rPr>
          <w:rFonts w:ascii="Calibri" w:eastAsia="Batang" w:hAnsi="Calibri" w:cs="Calibri"/>
          <w:sz w:val="22"/>
          <w:szCs w:val="22"/>
        </w:rPr>
        <w:tab/>
      </w:r>
    </w:p>
    <w:p w:rsidR="002A3ED6" w:rsidRDefault="002A3ED6">
      <w:pPr>
        <w:widowControl w:val="0"/>
        <w:spacing w:line="360" w:lineRule="auto"/>
        <w:rPr>
          <w:rFonts w:ascii="Calibri" w:hAnsi="Calibri"/>
          <w:sz w:val="22"/>
          <w:szCs w:val="22"/>
        </w:rPr>
      </w:pPr>
    </w:p>
    <w:p w:rsidR="002A3ED6" w:rsidRDefault="000679DC">
      <w:pPr>
        <w:widowControl w:val="0"/>
        <w:spacing w:line="360" w:lineRule="auto"/>
        <w:rPr>
          <w:rFonts w:ascii="Calibri" w:eastAsia="Batang" w:hAnsi="Calibri" w:cs="Calibri"/>
          <w:sz w:val="22"/>
          <w:szCs w:val="22"/>
        </w:rPr>
      </w:pPr>
      <w:r>
        <w:rPr>
          <w:rFonts w:ascii="Calibri" w:eastAsia="Batang" w:hAnsi="Calibri" w:cs="Calibri"/>
          <w:sz w:val="22"/>
          <w:szCs w:val="22"/>
        </w:rPr>
        <w:t xml:space="preserve">Place:    </w:t>
      </w:r>
      <w:r w:rsidR="00A3590F">
        <w:rPr>
          <w:rFonts w:ascii="Calibri" w:eastAsia="Batang" w:hAnsi="Calibri" w:cs="Calibri"/>
          <w:sz w:val="22"/>
          <w:szCs w:val="22"/>
        </w:rPr>
        <w:t xml:space="preserve">Riyadh, Kingdom Of Saudi Arabia. </w:t>
      </w:r>
      <w:r>
        <w:rPr>
          <w:rFonts w:ascii="Calibri" w:eastAsia="Batang" w:hAnsi="Calibri" w:cs="Calibri"/>
          <w:sz w:val="22"/>
          <w:szCs w:val="22"/>
        </w:rPr>
        <w:t xml:space="preserve">                                                                                                    </w:t>
      </w:r>
    </w:p>
    <w:p w:rsidR="002A3ED6" w:rsidRDefault="000679DC">
      <w:pPr>
        <w:widowControl w:val="0"/>
        <w:suppressAutoHyphens w:val="0"/>
        <w:spacing w:line="360" w:lineRule="auto"/>
        <w:jc w:val="both"/>
        <w:rPr>
          <w:rFonts w:ascii="Calibri" w:hAnsi="Calibri"/>
          <w:sz w:val="22"/>
          <w:szCs w:val="22"/>
        </w:rPr>
      </w:pPr>
      <w:r>
        <w:rPr>
          <w:rFonts w:ascii="Calibri" w:eastAsia="Batang" w:hAnsi="Calibri" w:cs="Calibri"/>
          <w:sz w:val="22"/>
          <w:szCs w:val="22"/>
        </w:rPr>
        <w:t xml:space="preserve">Date: </w:t>
      </w:r>
      <w:r>
        <w:rPr>
          <w:rFonts w:ascii="Calibri" w:eastAsia="Calibri" w:hAnsi="Calibri" w:cs="Calibri"/>
          <w:sz w:val="22"/>
          <w:szCs w:val="22"/>
        </w:rPr>
        <w:t xml:space="preserve">                                                                                               </w:t>
      </w:r>
      <w:r>
        <w:rPr>
          <w:rFonts w:ascii="Calibri" w:eastAsia="Calibri" w:hAnsi="Calibri" w:cs="Calibri"/>
          <w:sz w:val="22"/>
          <w:szCs w:val="22"/>
          <w:lang w:val="en-GB"/>
        </w:rPr>
        <w:t xml:space="preserve">                         </w:t>
      </w:r>
      <w:r>
        <w:rPr>
          <w:rFonts w:ascii="Calibri" w:eastAsia="Batang" w:hAnsi="Calibri" w:cs="Calibri"/>
          <w:sz w:val="22"/>
          <w:szCs w:val="22"/>
          <w:lang w:val="en-GB"/>
        </w:rPr>
        <w:t xml:space="preserve"> ( Mohd Abdul Sayeed)</w:t>
      </w:r>
    </w:p>
    <w:p w:rsidR="002A3ED6" w:rsidRDefault="002A3ED6">
      <w:pPr>
        <w:suppressAutoHyphens w:val="0"/>
        <w:jc w:val="both"/>
        <w:rPr>
          <w:rFonts w:ascii="Calibri" w:hAnsi="Calibri"/>
          <w:sz w:val="22"/>
          <w:szCs w:val="22"/>
        </w:rPr>
      </w:pPr>
    </w:p>
    <w:p w:rsidR="002A3ED6" w:rsidRDefault="002A3ED6">
      <w:pPr>
        <w:suppressAutoHyphens w:val="0"/>
        <w:jc w:val="both"/>
        <w:rPr>
          <w:rFonts w:ascii="Calibri" w:hAnsi="Calibri"/>
          <w:sz w:val="22"/>
          <w:szCs w:val="22"/>
        </w:rPr>
      </w:pPr>
    </w:p>
    <w:p w:rsidR="000679DC" w:rsidRDefault="000679DC">
      <w:pPr>
        <w:widowControl w:val="0"/>
        <w:spacing w:line="360" w:lineRule="auto"/>
        <w:rPr>
          <w:rFonts w:ascii="Calibri" w:hAnsi="Calibri"/>
          <w:sz w:val="22"/>
          <w:szCs w:val="22"/>
        </w:rPr>
      </w:pPr>
    </w:p>
    <w:sectPr w:rsidR="000679DC">
      <w:headerReference w:type="even" r:id="rId7"/>
      <w:headerReference w:type="default" r:id="rId8"/>
      <w:footerReference w:type="even" r:id="rId9"/>
      <w:footerReference w:type="default" r:id="rId10"/>
      <w:headerReference w:type="first" r:id="rId11"/>
      <w:footerReference w:type="first" r:id="rId12"/>
      <w:pgSz w:w="12240" w:h="15840"/>
      <w:pgMar w:top="1496" w:right="1496" w:bottom="1496" w:left="1496" w:header="720" w:footer="720" w:gutter="0"/>
      <w:pgBorders>
        <w:top w:val="double" w:sz="1" w:space="31" w:color="000000"/>
        <w:left w:val="double" w:sz="1" w:space="31" w:color="000000"/>
        <w:bottom w:val="double" w:sz="1" w:space="31" w:color="000000"/>
        <w:right w:val="double" w:sz="1" w:space="31" w:color="000000"/>
      </w:pgBorders>
      <w:cols w:space="720"/>
      <w:docGrid w:linePitch="6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2731" w:rsidRDefault="00292731" w:rsidP="00811A2D">
      <w:pPr>
        <w:spacing w:line="240" w:lineRule="auto"/>
      </w:pPr>
      <w:r>
        <w:separator/>
      </w:r>
    </w:p>
  </w:endnote>
  <w:endnote w:type="continuationSeparator" w:id="0">
    <w:p w:rsidR="00292731" w:rsidRDefault="00292731" w:rsidP="00811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charset w:val="8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icrosoft Tai Le">
    <w:panose1 w:val="020B0502040204020203"/>
    <w:charset w:val="00"/>
    <w:family w:val="swiss"/>
    <w:pitch w:val="variable"/>
    <w:sig w:usb0="00000003" w:usb1="00000000" w:usb2="4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A2D" w:rsidRDefault="00811A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A2D" w:rsidRDefault="00811A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A2D" w:rsidRDefault="00811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2731" w:rsidRDefault="00292731" w:rsidP="00811A2D">
      <w:pPr>
        <w:spacing w:line="240" w:lineRule="auto"/>
      </w:pPr>
      <w:r>
        <w:separator/>
      </w:r>
    </w:p>
  </w:footnote>
  <w:footnote w:type="continuationSeparator" w:id="0">
    <w:p w:rsidR="00292731" w:rsidRDefault="00292731" w:rsidP="00811A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A2D" w:rsidRDefault="00811A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A2D" w:rsidRDefault="00811A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A2D" w:rsidRDefault="00811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Times New Roman"/>
        <w:b/>
        <w:sz w:val="22"/>
        <w:szCs w:val="2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4"/>
    <w:lvl w:ilvl="0">
      <w:start w:val="1"/>
      <w:numFmt w:val="bullet"/>
      <w:lvlText w:val=""/>
      <w:lvlJc w:val="left"/>
      <w:pPr>
        <w:tabs>
          <w:tab w:val="num" w:pos="0"/>
        </w:tabs>
        <w:ind w:left="720" w:hanging="360"/>
      </w:pPr>
      <w:rPr>
        <w:rFonts w:ascii="Symbol" w:hAnsi="Symbol" w:cs="Symbol"/>
        <w:sz w:val="22"/>
        <w:szCs w:val="22"/>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2"/>
        <w:szCs w:val="22"/>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2"/>
        <w:szCs w:val="22"/>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1080" w:hanging="360"/>
      </w:pPr>
      <w:rPr>
        <w:rFonts w:ascii="Wingdings" w:hAnsi="Wingdings" w:cs="Symbol"/>
        <w:sz w:val="22"/>
        <w:szCs w:val="22"/>
      </w:rPr>
    </w:lvl>
  </w:abstractNum>
  <w:abstractNum w:abstractNumId="4" w15:restartNumberingAfterBreak="0">
    <w:nsid w:val="00000005"/>
    <w:multiLevelType w:val="multilevel"/>
    <w:tmpl w:val="00000005"/>
    <w:name w:val="WW8Num6"/>
    <w:lvl w:ilvl="0">
      <w:start w:val="1"/>
      <w:numFmt w:val="bullet"/>
      <w:lvlText w:val=""/>
      <w:lvlJc w:val="left"/>
      <w:pPr>
        <w:tabs>
          <w:tab w:val="num" w:pos="720"/>
        </w:tabs>
        <w:ind w:left="720" w:hanging="360"/>
      </w:pPr>
      <w:rPr>
        <w:rFonts w:ascii="Symbol" w:hAnsi="Symbol" w:cs="Times New Roman"/>
        <w:b/>
        <w:sz w:val="22"/>
        <w:szCs w:val="22"/>
        <w:lang w:val="en-AU"/>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Times New Roman"/>
        <w:b/>
        <w:sz w:val="22"/>
        <w:szCs w:val="22"/>
        <w:lang w:val="en-AU"/>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Times New Roman"/>
        <w:b/>
        <w:sz w:val="22"/>
        <w:szCs w:val="22"/>
        <w:lang w:val="en-AU"/>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Courier New"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Wingdings" w:hint="default"/>
      </w:rPr>
    </w:lvl>
    <w:lvl w:ilvl="3">
      <w:start w:val="1"/>
      <w:numFmt w:val="bullet"/>
      <w:lvlText w:val=""/>
      <w:lvlJc w:val="left"/>
      <w:pPr>
        <w:tabs>
          <w:tab w:val="num" w:pos="1800"/>
        </w:tabs>
        <w:ind w:left="1800" w:hanging="360"/>
      </w:pPr>
      <w:rPr>
        <w:rFonts w:ascii="Symbol" w:hAnsi="Symbol" w:cs="Courier New" w:hint="default"/>
      </w:rPr>
    </w:lvl>
    <w:lvl w:ilvl="4">
      <w:start w:val="1"/>
      <w:numFmt w:val="bullet"/>
      <w:lvlText w:val="◦"/>
      <w:lvlJc w:val="left"/>
      <w:pPr>
        <w:tabs>
          <w:tab w:val="num" w:pos="2160"/>
        </w:tabs>
        <w:ind w:left="2160" w:hanging="360"/>
      </w:pPr>
      <w:rPr>
        <w:rFonts w:ascii="OpenSymbol" w:hAnsi="OpenSymbol" w:cs="Wingdings" w:hint="default"/>
      </w:rPr>
    </w:lvl>
    <w:lvl w:ilvl="5">
      <w:start w:val="1"/>
      <w:numFmt w:val="bullet"/>
      <w:lvlText w:val="▪"/>
      <w:lvlJc w:val="left"/>
      <w:pPr>
        <w:tabs>
          <w:tab w:val="num" w:pos="2520"/>
        </w:tabs>
        <w:ind w:left="2520" w:hanging="360"/>
      </w:pPr>
      <w:rPr>
        <w:rFonts w:ascii="OpenSymbol" w:hAnsi="OpenSymbol" w:cs="Wingdings" w:hint="default"/>
      </w:rPr>
    </w:lvl>
    <w:lvl w:ilvl="6">
      <w:start w:val="1"/>
      <w:numFmt w:val="bullet"/>
      <w:lvlText w:val=""/>
      <w:lvlJc w:val="left"/>
      <w:pPr>
        <w:tabs>
          <w:tab w:val="num" w:pos="2880"/>
        </w:tabs>
        <w:ind w:left="2880" w:hanging="360"/>
      </w:pPr>
      <w:rPr>
        <w:rFonts w:ascii="Symbol" w:hAnsi="Symbol" w:cs="Courier New" w:hint="default"/>
      </w:rPr>
    </w:lvl>
    <w:lvl w:ilvl="7">
      <w:start w:val="1"/>
      <w:numFmt w:val="bullet"/>
      <w:lvlText w:val="◦"/>
      <w:lvlJc w:val="left"/>
      <w:pPr>
        <w:tabs>
          <w:tab w:val="num" w:pos="3240"/>
        </w:tabs>
        <w:ind w:left="3240" w:hanging="360"/>
      </w:pPr>
      <w:rPr>
        <w:rFonts w:ascii="OpenSymbol" w:hAnsi="OpenSymbol" w:cs="Wingdings" w:hint="default"/>
      </w:rPr>
    </w:lvl>
    <w:lvl w:ilvl="8">
      <w:start w:val="1"/>
      <w:numFmt w:val="bullet"/>
      <w:lvlText w:val="▪"/>
      <w:lvlJc w:val="left"/>
      <w:pPr>
        <w:tabs>
          <w:tab w:val="num" w:pos="3600"/>
        </w:tabs>
        <w:ind w:left="3600" w:hanging="360"/>
      </w:pPr>
      <w:rPr>
        <w:rFonts w:ascii="OpenSymbol" w:hAnsi="OpenSymbol" w:cs="Wingdings" w:hint="default"/>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3"/>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A2D"/>
    <w:rsid w:val="00005830"/>
    <w:rsid w:val="000679DC"/>
    <w:rsid w:val="001D5F26"/>
    <w:rsid w:val="00235C46"/>
    <w:rsid w:val="00292731"/>
    <w:rsid w:val="002A3ED6"/>
    <w:rsid w:val="002F1DC7"/>
    <w:rsid w:val="002F4B87"/>
    <w:rsid w:val="003036B6"/>
    <w:rsid w:val="00326EF2"/>
    <w:rsid w:val="00343988"/>
    <w:rsid w:val="003D395F"/>
    <w:rsid w:val="003F1911"/>
    <w:rsid w:val="00575389"/>
    <w:rsid w:val="005A0B77"/>
    <w:rsid w:val="00616EB7"/>
    <w:rsid w:val="00617711"/>
    <w:rsid w:val="006501D5"/>
    <w:rsid w:val="0074524B"/>
    <w:rsid w:val="00756338"/>
    <w:rsid w:val="00811A2D"/>
    <w:rsid w:val="0085105E"/>
    <w:rsid w:val="0085478F"/>
    <w:rsid w:val="00884ABE"/>
    <w:rsid w:val="008E3E27"/>
    <w:rsid w:val="008F56E4"/>
    <w:rsid w:val="00912B00"/>
    <w:rsid w:val="009D1B8B"/>
    <w:rsid w:val="00A10910"/>
    <w:rsid w:val="00A3590F"/>
    <w:rsid w:val="00B2479D"/>
    <w:rsid w:val="00B37070"/>
    <w:rsid w:val="00CE2111"/>
    <w:rsid w:val="00CE7C21"/>
    <w:rsid w:val="00D56727"/>
    <w:rsid w:val="00E34826"/>
    <w:rsid w:val="00F310AC"/>
    <w:rsid w:val="00FB4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41516E9D"/>
  <w15:chartTrackingRefBased/>
  <w15:docId w15:val="{166C1733-C4DC-D041-8ABA-266E87B2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00" w:lineRule="atLeast"/>
      <w:textAlignment w:val="center"/>
    </w:pPr>
    <w:rPr>
      <w:rFonts w:ascii="Mangal" w:eastAsia="Tahoma" w:hAnsi="Mangal" w:cs="Liberation Sans"/>
      <w:color w:val="000000"/>
      <w:kern w:val="1"/>
      <w:sz w:val="36"/>
      <w:szCs w:val="24"/>
      <w:lang w:val="en-US" w:eastAsia="hi-IN" w:bidi="hi-IN"/>
    </w:rPr>
  </w:style>
  <w:style w:type="paragraph" w:styleId="Heading1">
    <w:name w:val="heading 1"/>
    <w:basedOn w:val="Normal"/>
    <w:next w:val="Normal"/>
    <w:qFormat/>
    <w:pPr>
      <w:numPr>
        <w:numId w:val="1"/>
      </w:numPr>
      <w:outlineLvl w:val="0"/>
    </w:pPr>
    <w:rPr>
      <w:rFonts w:ascii="Cambria" w:hAnsi="Cambria" w:cs="Cambria"/>
      <w:b/>
      <w:bCs/>
      <w:sz w:val="32"/>
      <w:szCs w:val="32"/>
      <w:lang w:val="x-none"/>
    </w:rPr>
  </w:style>
  <w:style w:type="paragraph" w:styleId="Heading4">
    <w:name w:val="heading 4"/>
    <w:basedOn w:val="Normal"/>
    <w:next w:val="Normal"/>
    <w:qFormat/>
    <w:pPr>
      <w:numPr>
        <w:ilvl w:val="3"/>
        <w:numId w:val="1"/>
      </w:numPr>
      <w:outlineLvl w:val="3"/>
    </w:pPr>
    <w:rPr>
      <w:rFonts w:ascii="Calibri" w:hAnsi="Calibri" w:cs="Calibri"/>
      <w:b/>
      <w:bCs/>
      <w:sz w:val="28"/>
      <w:szCs w:val="28"/>
      <w:lang w:val="x-none"/>
    </w:rPr>
  </w:style>
  <w:style w:type="paragraph" w:styleId="Heading6">
    <w:name w:val="heading 6"/>
    <w:basedOn w:val="Normal"/>
    <w:next w:val="BodyText"/>
    <w:qFormat/>
    <w:pPr>
      <w:numPr>
        <w:ilvl w:val="5"/>
        <w:numId w:val="1"/>
      </w:num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Batang" w:hAnsi="Calibri" w:cs="Times New Roman"/>
      <w:b/>
      <w:sz w:val="22"/>
      <w:szCs w:val="22"/>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Calibri" w:eastAsia="Batang" w:hAnsi="Calibri" w:cs="Calibri"/>
      <w:b/>
      <w:sz w:val="22"/>
      <w:szCs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eastAsia="Batang" w:hAnsi="Symbol" w:cs="Symbol"/>
      <w:sz w:val="22"/>
      <w:szCs w:val="2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eastAsia="Batang" w:hAnsi="Symbol" w:cs="Symbol"/>
      <w:sz w:val="22"/>
      <w:szCs w:val="22"/>
    </w:rPr>
  </w:style>
  <w:style w:type="character" w:customStyle="1" w:styleId="WW8Num6z0">
    <w:name w:val="WW8Num6z0"/>
    <w:rPr>
      <w:rFonts w:ascii="Wingdings" w:eastAsia="Batang" w:hAnsi="Wingdings" w:cs="Times New Roman"/>
      <w:b/>
      <w:sz w:val="22"/>
      <w:szCs w:val="22"/>
      <w:lang w:val="en-AU"/>
    </w:rPr>
  </w:style>
  <w:style w:type="character" w:customStyle="1" w:styleId="WW8Num6z1">
    <w:name w:val="WW8Num6z1"/>
    <w:rPr>
      <w:rFonts w:ascii="OpenSymbol" w:hAnsi="OpenSymbol" w:cs="OpenSymbol"/>
    </w:rPr>
  </w:style>
  <w:style w:type="character" w:customStyle="1" w:styleId="WW8Num7z0">
    <w:name w:val="WW8Num7z0"/>
    <w:rPr>
      <w:rFonts w:ascii="Courier New" w:hAnsi="Courier New" w:cs="Courier New" w:hint="default"/>
    </w:rPr>
  </w:style>
  <w:style w:type="character" w:customStyle="1" w:styleId="WW8Num7z1">
    <w:name w:val="WW8Num7z1"/>
    <w:rPr>
      <w:rFonts w:ascii="Symbol" w:hAnsi="Symbol" w:cs="Symbol" w:hint="default"/>
    </w:rPr>
  </w:style>
  <w:style w:type="character" w:customStyle="1" w:styleId="WW8Num7z2">
    <w:name w:val="WW8Num7z2"/>
    <w:rPr>
      <w:rFonts w:ascii="Wingdings" w:hAnsi="Wingdings" w:cs="Wingdings" w:hint="default"/>
    </w:rPr>
  </w:style>
  <w:style w:type="character" w:customStyle="1" w:styleId="WW8Num8z0">
    <w:name w:val="WW8Num8z0"/>
    <w:rPr>
      <w:rFonts w:ascii="Times New Roman" w:eastAsia="Arial Unicode MS" w:hAnsi="Times New Roman" w:cs="Times New Roman"/>
      <w:b/>
      <w:sz w:val="22"/>
      <w:szCs w:val="22"/>
    </w:rPr>
  </w:style>
  <w:style w:type="character" w:customStyle="1" w:styleId="WW8Num8z1">
    <w:name w:val="WW8Num8z1"/>
    <w:rPr>
      <w:rFonts w:ascii="Symbol" w:hAnsi="Symbol" w:cs="Symbol" w:hint="default"/>
      <w:sz w:val="22"/>
      <w:szCs w:val="22"/>
    </w:rPr>
  </w:style>
  <w:style w:type="character" w:customStyle="1" w:styleId="WW8Num8z2">
    <w:name w:val="WW8Num8z2"/>
    <w:rPr>
      <w:rFonts w:ascii="OpenSymbol" w:hAnsi="OpenSymbol" w:cs="OpenSymbol"/>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Absatz-Standardschriftart11">
    <w:name w:val="WW-Absatz-Standardschriftart11"/>
  </w:style>
  <w:style w:type="character" w:customStyle="1" w:styleId="WW-DefaultParagraphFont">
    <w:name w:val="WW-Default Paragraph Font"/>
  </w:style>
  <w:style w:type="character" w:styleId="Hyperlink">
    <w:name w:val="Hyperlink"/>
    <w:rPr>
      <w:color w:val="0563C1"/>
      <w:u w:val="single"/>
    </w:rPr>
  </w:style>
  <w:style w:type="character" w:customStyle="1" w:styleId="Heading6Char">
    <w:name w:val="Heading 6 Char"/>
    <w:rPr>
      <w:rFonts w:ascii="Times New Roman" w:eastAsia="Times New Roman" w:hAnsi="Times New Roman" w:cs="Times New Roman"/>
      <w:b/>
      <w:bCs/>
    </w:rPr>
  </w:style>
  <w:style w:type="character" w:customStyle="1" w:styleId="ListLabel1">
    <w:name w:val="ListLabel 1"/>
    <w:rPr>
      <w:b/>
      <w:i w:val="0"/>
      <w:color w:val="00000A"/>
      <w:sz w:val="18"/>
      <w:szCs w:val="18"/>
    </w:rPr>
  </w:style>
  <w:style w:type="character" w:customStyle="1" w:styleId="ListLabel2">
    <w:name w:val="ListLabel 2"/>
    <w:rPr>
      <w:rFonts w:cs="Courier New"/>
    </w:rPr>
  </w:style>
  <w:style w:type="character" w:customStyle="1" w:styleId="ListLabel3">
    <w:name w:val="ListLabel 3"/>
    <w:rPr>
      <w:b/>
      <w:i w:val="0"/>
      <w:sz w:val="18"/>
      <w:szCs w:val="18"/>
    </w:rPr>
  </w:style>
  <w:style w:type="character" w:customStyle="1" w:styleId="ListLabel4">
    <w:name w:val="ListLabel 4"/>
    <w:rPr>
      <w:b w:val="0"/>
      <w:i w:val="0"/>
      <w:sz w:val="18"/>
      <w:szCs w:val="18"/>
    </w:rPr>
  </w:style>
  <w:style w:type="character" w:customStyle="1" w:styleId="ListLabel5">
    <w:name w:val="ListLabel 5"/>
    <w:rPr>
      <w:rFonts w:eastAsia="Times New Roman" w:cs="Times New Roman"/>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apple-converted-space">
    <w:name w:val="apple-converted-space"/>
  </w:style>
  <w:style w:type="character" w:customStyle="1" w:styleId="DocumentMapChar">
    <w:name w:val="Document Map Char"/>
    <w:basedOn w:val="DefaultParagraphFont1"/>
    <w:rPr>
      <w:rFonts w:ascii="Tahoma" w:eastAsia="Tahoma" w:hAnsi="Tahoma" w:cs="Mangal"/>
      <w:color w:val="000000"/>
      <w:kern w:val="1"/>
      <w:sz w:val="16"/>
      <w:szCs w:val="14"/>
      <w:lang w:val="en-US" w:eastAsia="hi-IN" w:bidi="hi-IN"/>
    </w:rPr>
  </w:style>
  <w:style w:type="character" w:customStyle="1" w:styleId="WW8Num9z3">
    <w:name w:val="WW8Num9z3"/>
    <w:rPr>
      <w:rFonts w:ascii="Symbol" w:hAnsi="Symbol" w:cs="Symbol" w:hint="default"/>
    </w:rPr>
  </w:style>
  <w:style w:type="character" w:customStyle="1" w:styleId="WW8Num25z0">
    <w:name w:val="WW8Num25z0"/>
    <w:rPr>
      <w:rFonts w:ascii="Symbol" w:hAnsi="Symbol" w:cs="Symbol" w:hint="default"/>
      <w:color w:val="000000"/>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Caption1">
    <w:name w:val="Caption1"/>
    <w:basedOn w:val="Normal"/>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Spacing">
    <w:name w:val="No Spacing"/>
    <w:qFormat/>
    <w:pPr>
      <w:widowControl w:val="0"/>
      <w:suppressAutoHyphens/>
      <w:autoSpaceDE w:val="0"/>
      <w:spacing w:after="160" w:line="252" w:lineRule="auto"/>
    </w:pPr>
    <w:rPr>
      <w:kern w:val="1"/>
      <w:sz w:val="24"/>
      <w:szCs w:val="24"/>
      <w:lang w:val="en-US"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ocumentMap1">
    <w:name w:val="Document Map1"/>
    <w:basedOn w:val="Normal"/>
    <w:rPr>
      <w:rFonts w:ascii="Tahoma" w:hAnsi="Tahoma" w:cs="Mangal"/>
      <w:sz w:val="16"/>
      <w:szCs w:val="14"/>
    </w:rPr>
  </w:style>
  <w:style w:type="paragraph" w:styleId="Header">
    <w:name w:val="header"/>
    <w:basedOn w:val="Normal"/>
    <w:link w:val="HeaderChar"/>
    <w:uiPriority w:val="99"/>
    <w:unhideWhenUsed/>
    <w:rsid w:val="00811A2D"/>
    <w:pPr>
      <w:tabs>
        <w:tab w:val="center" w:pos="4513"/>
        <w:tab w:val="right" w:pos="9026"/>
      </w:tabs>
    </w:pPr>
    <w:rPr>
      <w:rFonts w:cs="Mangal"/>
    </w:rPr>
  </w:style>
  <w:style w:type="character" w:customStyle="1" w:styleId="HeaderChar">
    <w:name w:val="Header Char"/>
    <w:basedOn w:val="DefaultParagraphFont"/>
    <w:link w:val="Header"/>
    <w:uiPriority w:val="99"/>
    <w:rsid w:val="00811A2D"/>
    <w:rPr>
      <w:rFonts w:ascii="Mangal" w:eastAsia="Tahoma" w:hAnsi="Mangal" w:cs="Mangal"/>
      <w:color w:val="000000"/>
      <w:kern w:val="1"/>
      <w:sz w:val="36"/>
      <w:szCs w:val="24"/>
      <w:lang w:val="en-US" w:eastAsia="hi-IN" w:bidi="hi-IN"/>
    </w:rPr>
  </w:style>
  <w:style w:type="paragraph" w:styleId="Footer">
    <w:name w:val="footer"/>
    <w:basedOn w:val="Normal"/>
    <w:link w:val="FooterChar"/>
    <w:uiPriority w:val="99"/>
    <w:unhideWhenUsed/>
    <w:rsid w:val="00811A2D"/>
    <w:pPr>
      <w:tabs>
        <w:tab w:val="center" w:pos="4513"/>
        <w:tab w:val="right" w:pos="9026"/>
      </w:tabs>
    </w:pPr>
    <w:rPr>
      <w:rFonts w:cs="Mangal"/>
    </w:rPr>
  </w:style>
  <w:style w:type="character" w:customStyle="1" w:styleId="FooterChar">
    <w:name w:val="Footer Char"/>
    <w:basedOn w:val="DefaultParagraphFont"/>
    <w:link w:val="Footer"/>
    <w:uiPriority w:val="99"/>
    <w:rsid w:val="00811A2D"/>
    <w:rPr>
      <w:rFonts w:ascii="Mangal" w:eastAsia="Tahoma" w:hAnsi="Mangal" w:cs="Mangal"/>
      <w:color w:val="000000"/>
      <w:kern w:val="1"/>
      <w:sz w:val="36"/>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20"/>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Sayeed's</dc:creator>
  <cp:keywords/>
  <cp:lastModifiedBy>Guest User</cp:lastModifiedBy>
  <cp:revision>2</cp:revision>
  <cp:lastPrinted>1899-12-31T21:00:00Z</cp:lastPrinted>
  <dcterms:created xsi:type="dcterms:W3CDTF">2022-05-07T09:46:00Z</dcterms:created>
  <dcterms:modified xsi:type="dcterms:W3CDTF">2022-05-07T09:46:00Z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