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7.0 -->
  <w:body>
    <w:p>
      <w:pPr>
        <w:spacing w:before="0" w:after="0"/>
      </w:pPr>
      <w:r>
        <w:rPr>
          <w:rFonts w:ascii="Arial" w:eastAsia="Arial" w:hAnsi="Arial" w:cs="Arial"/>
          <w:color w:val="0000FF"/>
        </w:rPr>
        <w:t> </w:t>
      </w:r>
    </w:p>
    <w:p>
      <w:pPr>
        <w:spacing w:before="0" w:after="0"/>
        <w:jc w:val="center"/>
        <w:rPr>
          <w:sz w:val="32"/>
          <w:szCs w:val="32"/>
        </w:rPr>
      </w:pPr>
      <w:r>
        <w:rPr>
          <w:rFonts w:ascii="Arial" w:eastAsia="Arial" w:hAnsi="Arial" w:cs="Arial"/>
          <w:b/>
          <w:bCs/>
          <w:sz w:val="32"/>
          <w:szCs w:val="32"/>
          <w:u w:val="single"/>
        </w:rPr>
        <w:t>CURRICULUM VITAE</w:t>
      </w:r>
    </w:p>
    <w:p>
      <w:pPr>
        <w:spacing w:before="0" w:after="0"/>
        <w:jc w:val="center"/>
        <w:rPr>
          <w:sz w:val="32"/>
          <w:szCs w:val="32"/>
        </w:rPr>
      </w:pPr>
      <w:r>
        <w:rPr>
          <w:rFonts w:ascii="Arial" w:eastAsia="Arial" w:hAnsi="Arial" w:cs="Arial"/>
          <w:b/>
          <w:bCs/>
          <w:sz w:val="32"/>
          <w:szCs w:val="32"/>
        </w:rPr>
        <w:t> </w:t>
      </w:r>
    </w:p>
    <w:p>
      <w:pPr>
        <w:spacing w:before="0" w:after="0"/>
        <w:jc w:val="right"/>
        <w:rPr>
          <w:sz w:val="22"/>
          <w:szCs w:val="22"/>
        </w:rPr>
      </w:pPr>
      <w:r>
        <w:rPr>
          <w:rFonts w:ascii="Arial" w:eastAsia="Arial" w:hAnsi="Arial" w:cs="Arial"/>
          <w:b/>
          <w:bCs/>
          <w:sz w:val="22"/>
          <w:szCs w:val="22"/>
        </w:rPr>
        <w:t> </w:t>
      </w:r>
    </w:p>
    <w:p>
      <w:pPr>
        <w:spacing w:before="0" w:after="0"/>
        <w:rPr>
          <w:sz w:val="22"/>
          <w:szCs w:val="22"/>
        </w:rPr>
      </w:pPr>
      <w:r>
        <w:rPr>
          <w:rFonts w:ascii="Arial" w:eastAsia="Arial" w:hAnsi="Arial" w:cs="Arial"/>
          <w:b/>
          <w:bCs/>
          <w:sz w:val="22"/>
          <w:szCs w:val="22"/>
        </w:rPr>
        <w:t xml:space="preserve"> </w:t>
      </w:r>
      <w:r>
        <w:rPr>
          <w:rFonts w:ascii="Arial" w:eastAsia="Arial" w:hAnsi="Arial" w:cs="Arial"/>
          <w:b/>
          <w:bCs/>
          <w:sz w:val="22"/>
          <w:szCs w:val="22"/>
        </w:rPr>
        <w:t>ASAI THAMBI .R</w:t>
      </w:r>
      <w:r>
        <w:rPr>
          <w:rFonts w:ascii="Arial" w:eastAsia="Arial" w:hAnsi="Arial" w:cs="Arial"/>
          <w:b/>
          <w:bCs/>
          <w:sz w:val="22"/>
          <w:szCs w:val="22"/>
        </w:rPr>
        <w:t xml:space="preserve">                                                                 </w:t>
      </w:r>
      <w:r>
        <w:rPr>
          <w:rFonts w:ascii="Arial" w:eastAsia="Arial" w:hAnsi="Arial" w:cs="Arial"/>
          <w:sz w:val="22"/>
          <w:szCs w:val="22"/>
        </w:rPr>
        <w:t>Email</w:t>
      </w:r>
      <w:r>
        <w:rPr>
          <w:rFonts w:ascii="Arial" w:eastAsia="Arial" w:hAnsi="Arial" w:cs="Arial"/>
          <w:sz w:val="22"/>
          <w:szCs w:val="22"/>
        </w:rPr>
        <w:t xml:space="preserve">    </w:t>
      </w:r>
      <w:r>
        <w:rPr>
          <w:rFonts w:ascii="Arial" w:eastAsia="Arial" w:hAnsi="Arial" w:cs="Arial"/>
          <w:sz w:val="22"/>
          <w:szCs w:val="22"/>
        </w:rPr>
        <w:t xml:space="preserve">: </w:t>
      </w:r>
      <w:r>
        <w:rPr>
          <w:rFonts w:ascii="Arial" w:eastAsia="Arial" w:hAnsi="Arial" w:cs="Arial"/>
          <w:b/>
          <w:bCs/>
          <w:sz w:val="22"/>
          <w:szCs w:val="22"/>
        </w:rPr>
        <w:t>asaithambirasu@gmail.com</w:t>
      </w:r>
      <w:r>
        <w:rPr>
          <w:rFonts w:ascii="Arial" w:eastAsia="Arial" w:hAnsi="Arial" w:cs="Arial"/>
          <w:sz w:val="22"/>
          <w:szCs w:val="22"/>
        </w:rPr>
        <w:t xml:space="preserve">                    </w:t>
      </w:r>
    </w:p>
    <w:p>
      <w:pPr>
        <w:pStyle w:val="Heading1"/>
        <w:keepLines w:val="0"/>
        <w:spacing w:after="60"/>
        <w:rPr>
          <w:b/>
          <w:bCs/>
          <w:sz w:val="32"/>
          <w:szCs w:val="32"/>
        </w:rPr>
      </w:pPr>
      <w:r>
        <w:rPr>
          <w:rFonts w:ascii="Cambria" w:eastAsia="Cambria" w:hAnsi="Cambria" w:cs="Cambria"/>
          <w:i w:val="0"/>
          <w:color w:val="auto"/>
          <w:sz w:val="32"/>
          <w:szCs w:val="32"/>
        </w:rPr>
        <w:t xml:space="preserve"> </w:t>
      </w:r>
      <w:r>
        <w:rPr>
          <w:rFonts w:ascii="Cambria" w:eastAsia="Cambria" w:hAnsi="Cambria" w:cs="Cambria"/>
          <w:i w:val="0"/>
          <w:color w:val="auto"/>
          <w:sz w:val="32"/>
          <w:szCs w:val="32"/>
        </w:rPr>
        <w:t>B.E (Electrical &amp; Electronics Engineering)</w:t>
      </w:r>
      <w:r>
        <w:rPr>
          <w:rFonts w:ascii="Cambria" w:eastAsia="Cambria" w:hAnsi="Cambria" w:cs="Cambria"/>
          <w:i w:val="0"/>
          <w:color w:val="auto"/>
          <w:sz w:val="32"/>
          <w:szCs w:val="32"/>
        </w:rPr>
        <w:t xml:space="preserve">                        </w:t>
      </w:r>
      <w:r>
        <w:rPr>
          <w:rFonts w:ascii="Cambria" w:eastAsia="Cambria" w:hAnsi="Cambria" w:cs="Cambria"/>
          <w:i w:val="0"/>
          <w:color w:val="auto"/>
          <w:sz w:val="32"/>
          <w:szCs w:val="32"/>
        </w:rPr>
        <w:t xml:space="preserve">  </w:t>
      </w:r>
      <w:r>
        <w:rPr>
          <w:rFonts w:ascii="Cambria" w:eastAsia="Cambria" w:hAnsi="Cambria" w:cs="Cambria"/>
          <w:i w:val="0"/>
          <w:color w:val="auto"/>
          <w:sz w:val="32"/>
          <w:szCs w:val="32"/>
        </w:rPr>
        <w:t xml:space="preserve"> </w:t>
      </w:r>
      <w:r>
        <w:rPr>
          <w:rFonts w:ascii="Cambria" w:eastAsia="Cambria" w:hAnsi="Cambria" w:cs="Cambria"/>
          <w:i w:val="0"/>
          <w:color w:val="auto"/>
          <w:sz w:val="32"/>
          <w:szCs w:val="32"/>
        </w:rPr>
        <w:t xml:space="preserve">                                                              </w:t>
      </w:r>
    </w:p>
    <w:p>
      <w:pPr>
        <w:pStyle w:val="Heading1"/>
        <w:keepLines w:val="0"/>
        <w:spacing w:after="60"/>
        <w:rPr>
          <w:b/>
          <w:bCs/>
          <w:sz w:val="32"/>
          <w:szCs w:val="32"/>
        </w:rPr>
      </w:pPr>
      <w:r>
        <w:rPr>
          <w:rFonts w:ascii="Cambria" w:eastAsia="Cambria" w:hAnsi="Cambria" w:cs="Cambria"/>
          <w:i w:val="0"/>
          <w:color w:val="auto"/>
          <w:sz w:val="32"/>
          <w:szCs w:val="32"/>
        </w:rPr>
        <w:t>Mobile no :+91-9659467842,</w:t>
      </w:r>
    </w:p>
    <w:p>
      <w:pPr>
        <w:spacing w:before="0" w:after="0"/>
      </w:pPr>
      <w:r>
        <w:rPr>
          <w:color w:val="365F91"/>
        </w:rPr>
        <w:t> </w:t>
      </w:r>
    </w:p>
    <w:p>
      <w:pPr>
        <w:spacing w:before="0" w:after="0"/>
        <w:rPr>
          <w:sz w:val="22"/>
          <w:szCs w:val="22"/>
        </w:rPr>
      </w:pPr>
      <w:r>
        <w:rPr>
          <w:rFonts w:ascii="Arial" w:eastAsia="Arial" w:hAnsi="Arial" w:cs="Arial"/>
          <w:sz w:val="22"/>
          <w:szCs w:val="22"/>
        </w:rPr>
        <w:t xml:space="preserve">                                                                                               </w:t>
      </w:r>
      <w:r>
        <w:rPr>
          <w:rFonts w:ascii="Arial" w:eastAsia="Arial" w:hAnsi="Arial" w:cs="Arial"/>
          <w:sz w:val="22"/>
          <w:szCs w:val="22"/>
        </w:rPr>
        <w:tab/>
      </w:r>
      <w:r>
        <w:rPr>
          <w:rFonts w:ascii="Arial" w:eastAsia="Arial" w:hAnsi="Arial" w:cs="Arial"/>
          <w:sz w:val="22"/>
          <w:szCs w:val="22"/>
        </w:rPr>
        <w:t xml:space="preserve">                                                                                                                           </w:t>
      </w:r>
    </w:p>
    <w:p>
      <w:pPr>
        <w:pBdr>
          <w:bottom w:val="single" w:sz="16" w:space="1" w:color="000000"/>
        </w:pBdr>
        <w:spacing w:before="0" w:after="0"/>
        <w:jc w:val="both"/>
      </w:pPr>
      <w:r>
        <w:rPr>
          <w:rFonts w:ascii="Arial" w:eastAsia="Arial" w:hAnsi="Arial" w:cs="Arial"/>
        </w:rPr>
        <w:t> </w:t>
      </w:r>
    </w:p>
    <w:p>
      <w:pPr>
        <w:spacing w:before="0" w:after="0"/>
      </w:pPr>
      <w:r>
        <w:rPr>
          <w:rFonts w:ascii="Arial" w:eastAsia="Arial" w:hAnsi="Arial" w:cs="Arial"/>
        </w:rPr>
        <w:t xml:space="preserve">     </w:t>
      </w:r>
    </w:p>
    <w:p>
      <w:pPr>
        <w:spacing w:before="0" w:after="0"/>
      </w:pPr>
      <w:r>
        <w:rPr>
          <w:rFonts w:ascii="Arial" w:eastAsia="Arial" w:hAnsi="Arial" w:cs="Arial"/>
        </w:rPr>
        <w:t xml:space="preserve">  </w:t>
      </w:r>
    </w:p>
    <w:tbl>
      <w:tblPr>
        <w:tblW w:w="1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
      <w:tblGrid>
        <w:gridCol w:w="2431"/>
        <w:gridCol w:w="8589"/>
      </w:tblGrid>
      <w:tr>
        <w:tblPrEx>
          <w:tblW w:w="1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Ex>
        <w:trPr>
          <w:trHeight w:val="34"/>
        </w:trPr>
        <w:tc>
          <w:tcPr>
            <w:tcW w:w="2262" w:type="dxa"/>
            <w:tcBorders>
              <w:bottom w:val="single" w:sz="4" w:space="0" w:color="000000"/>
              <w:right w:val="single" w:sz="4" w:space="0" w:color="000000"/>
            </w:tcBorders>
            <w:tcMar>
              <w:top w:w="22" w:type="dxa"/>
              <w:left w:w="108" w:type="dxa"/>
              <w:bottom w:w="22" w:type="dxa"/>
              <w:right w:w="108" w:type="dxa"/>
            </w:tcMar>
            <w:vAlign w:val="top"/>
            <w:hideMark/>
          </w:tcPr>
          <w:p>
            <w:pPr>
              <w:spacing w:before="0" w:after="0"/>
            </w:pPr>
            <w:r>
              <w:rPr>
                <w:rFonts w:ascii="Arial" w:eastAsia="Arial" w:hAnsi="Arial" w:cs="Arial"/>
              </w:rPr>
              <w:t> </w:t>
            </w:r>
          </w:p>
          <w:p>
            <w:pPr>
              <w:spacing w:before="0" w:after="0"/>
            </w:pPr>
            <w:r>
              <w:rPr>
                <w:rFonts w:ascii="Arial" w:eastAsia="Arial" w:hAnsi="Arial" w:cs="Arial"/>
                <w:b/>
                <w:bCs/>
              </w:rPr>
              <w:t>Objective:</w:t>
            </w:r>
          </w:p>
        </w:tc>
        <w:tc>
          <w:tcPr>
            <w:tcW w:w="8778" w:type="dxa"/>
            <w:tcBorders>
              <w:left w:val="single" w:sz="4" w:space="0" w:color="000000"/>
              <w:bottom w:val="single" w:sz="4" w:space="0" w:color="000000"/>
            </w:tcBorders>
            <w:tcMar>
              <w:top w:w="22" w:type="dxa"/>
              <w:left w:w="108" w:type="dxa"/>
              <w:bottom w:w="22" w:type="dxa"/>
              <w:right w:w="108" w:type="dxa"/>
            </w:tcMar>
            <w:vAlign w:val="top"/>
            <w:hideMark/>
          </w:tcPr>
          <w:p>
            <w:pPr>
              <w:spacing w:before="0" w:after="0"/>
            </w:pPr>
            <w:r>
              <w:rPr>
                <w:rFonts w:ascii="Arial" w:eastAsia="Arial" w:hAnsi="Arial" w:cs="Arial"/>
              </w:rPr>
              <w:t> </w:t>
            </w:r>
          </w:p>
          <w:p>
            <w:pPr>
              <w:spacing w:before="0" w:after="0"/>
            </w:pPr>
            <w:r>
              <w:t>To pursue a highly challenging career, with the ability to work as a team, where I can apply my knowledge, acquire new skills and contribute effectively to the organization that values professionalism</w:t>
            </w:r>
          </w:p>
          <w:p>
            <w:pPr>
              <w:spacing w:before="0" w:after="0"/>
            </w:pPr>
            <w:r>
              <w:rPr>
                <w:rFonts w:ascii="Arial" w:eastAsia="Arial" w:hAnsi="Arial" w:cs="Arial"/>
              </w:rPr>
              <w:t> </w:t>
            </w:r>
          </w:p>
        </w:tc>
      </w:tr>
      <w:tr>
        <w:tblPrEx>
          <w:tblW w:w="11040" w:type="dxa"/>
          <w:tblCellMar>
            <w:top w:w="15" w:type="dxa"/>
            <w:left w:w="15" w:type="dxa"/>
            <w:bottom w:w="15" w:type="dxa"/>
            <w:right w:w="15" w:type="dxa"/>
          </w:tblCellMar>
        </w:tblPrEx>
        <w:trPr>
          <w:trHeight w:val="695"/>
        </w:trPr>
        <w:tc>
          <w:tcPr>
            <w:tcW w:w="2262"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pPr>
            <w:r>
              <w:rPr>
                <w:rFonts w:ascii="Arial" w:eastAsia="Arial" w:hAnsi="Arial" w:cs="Arial"/>
              </w:rPr>
              <w:t> </w:t>
            </w:r>
          </w:p>
          <w:p>
            <w:pPr>
              <w:spacing w:before="0" w:after="0"/>
            </w:pPr>
            <w:r>
              <w:rPr>
                <w:rFonts w:ascii="Arial" w:eastAsia="Arial" w:hAnsi="Arial" w:cs="Arial"/>
                <w:b/>
                <w:bCs/>
              </w:rPr>
              <w:t>Professional Profile:</w:t>
            </w:r>
          </w:p>
        </w:tc>
        <w:tc>
          <w:tcPr>
            <w:tcW w:w="8778"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pPr>
            <w:r>
              <w:rPr>
                <w:rFonts w:ascii="Arial" w:eastAsia="Arial" w:hAnsi="Arial" w:cs="Arial"/>
              </w:rPr>
              <w:t> </w:t>
            </w:r>
          </w:p>
          <w:p>
            <w:pPr>
              <w:spacing w:before="0" w:after="0"/>
              <w:jc w:val="both"/>
            </w:pPr>
            <w:r>
              <w:rPr>
                <w:rFonts w:ascii="Arial" w:eastAsia="Arial" w:hAnsi="Arial" w:cs="Arial"/>
              </w:rPr>
              <w:t xml:space="preserve">Graduate Engineer with </w:t>
            </w:r>
            <w:r>
              <w:rPr>
                <w:rFonts w:ascii="Arial" w:eastAsia="Arial" w:hAnsi="Arial" w:cs="Arial"/>
                <w:b/>
                <w:bCs/>
              </w:rPr>
              <w:t>16 Years</w:t>
            </w:r>
            <w:r>
              <w:rPr>
                <w:rFonts w:ascii="Arial" w:eastAsia="Arial" w:hAnsi="Arial" w:cs="Arial"/>
              </w:rPr>
              <w:t> of professional experience</w:t>
            </w:r>
            <w:r>
              <w:rPr>
                <w:rFonts w:ascii="Arial" w:eastAsia="Arial" w:hAnsi="Arial" w:cs="Arial"/>
                <w:b/>
                <w:bCs/>
              </w:rPr>
              <w:t xml:space="preserve"> </w:t>
            </w:r>
            <w:r>
              <w:rPr>
                <w:rFonts w:ascii="Arial" w:eastAsia="Arial" w:hAnsi="Arial" w:cs="Arial"/>
              </w:rPr>
              <w:t xml:space="preserve">as a </w:t>
            </w:r>
            <w:r>
              <w:rPr>
                <w:rFonts w:ascii="Arial" w:eastAsia="Arial" w:hAnsi="Arial" w:cs="Arial"/>
                <w:b/>
                <w:bCs/>
              </w:rPr>
              <w:t xml:space="preserve">Testing and Commissioning Engineer. </w:t>
            </w:r>
          </w:p>
        </w:tc>
      </w:tr>
      <w:tr>
        <w:tblPrEx>
          <w:tblW w:w="11040" w:type="dxa"/>
          <w:tblCellMar>
            <w:top w:w="15" w:type="dxa"/>
            <w:left w:w="15" w:type="dxa"/>
            <w:bottom w:w="15" w:type="dxa"/>
            <w:right w:w="15" w:type="dxa"/>
          </w:tblCellMar>
        </w:tblPrEx>
        <w:trPr>
          <w:trHeight w:val="562"/>
        </w:trPr>
        <w:tc>
          <w:tcPr>
            <w:tcW w:w="2262" w:type="dxa"/>
            <w:tcBorders>
              <w:top w:val="single" w:sz="4" w:space="0" w:color="000000"/>
              <w:right w:val="single" w:sz="4" w:space="0" w:color="000000"/>
            </w:tcBorders>
            <w:tcMar>
              <w:top w:w="22" w:type="dxa"/>
              <w:left w:w="108" w:type="dxa"/>
              <w:bottom w:w="22" w:type="dxa"/>
              <w:right w:w="108" w:type="dxa"/>
            </w:tcMar>
            <w:vAlign w:val="top"/>
            <w:hideMark/>
          </w:tcPr>
          <w:p>
            <w:pPr>
              <w:spacing w:before="0" w:after="0"/>
            </w:pPr>
            <w:r>
              <w:rPr>
                <w:rFonts w:ascii="Arial" w:eastAsia="Arial" w:hAnsi="Arial" w:cs="Arial"/>
              </w:rPr>
              <w:t> </w:t>
            </w:r>
          </w:p>
          <w:p>
            <w:pPr>
              <w:spacing w:before="0" w:after="0"/>
            </w:pPr>
            <w:r>
              <w:rPr>
                <w:rFonts w:ascii="Arial" w:eastAsia="Arial" w:hAnsi="Arial" w:cs="Arial"/>
                <w:b/>
                <w:bCs/>
              </w:rPr>
              <w:t>Academic Profile</w:t>
            </w:r>
            <w:r>
              <w:rPr>
                <w:rFonts w:ascii="Arial" w:eastAsia="Arial" w:hAnsi="Arial" w:cs="Arial"/>
              </w:rPr>
              <w:t>:</w:t>
            </w:r>
          </w:p>
        </w:tc>
        <w:tc>
          <w:tcPr>
            <w:tcW w:w="8778" w:type="dxa"/>
            <w:tcBorders>
              <w:top w:val="single" w:sz="4" w:space="0" w:color="000000"/>
              <w:left w:val="single" w:sz="4" w:space="0" w:color="000000"/>
            </w:tcBorders>
            <w:tcMar>
              <w:top w:w="22" w:type="dxa"/>
              <w:left w:w="108" w:type="dxa"/>
              <w:bottom w:w="22" w:type="dxa"/>
              <w:right w:w="108" w:type="dxa"/>
            </w:tcMar>
            <w:vAlign w:val="top"/>
            <w:hideMark/>
          </w:tcPr>
          <w:p>
            <w:pPr>
              <w:spacing w:before="0" w:after="0"/>
            </w:pPr>
            <w:r>
              <w:rPr>
                <w:rFonts w:ascii="Arial" w:eastAsia="Arial" w:hAnsi="Arial" w:cs="Arial"/>
              </w:rPr>
              <w:t> </w:t>
            </w:r>
          </w:p>
          <w:p>
            <w:pPr>
              <w:spacing w:before="0" w:after="0"/>
              <w:jc w:val="both"/>
            </w:pPr>
            <w:r>
              <w:rPr>
                <w:rFonts w:ascii="Arial" w:eastAsia="Arial" w:hAnsi="Arial" w:cs="Arial"/>
                <w:b/>
                <w:bCs/>
              </w:rPr>
              <w:t>B</w:t>
            </w:r>
            <w:r>
              <w:rPr>
                <w:rFonts w:ascii="Arial" w:eastAsia="Arial" w:hAnsi="Arial" w:cs="Arial"/>
              </w:rPr>
              <w:t xml:space="preserve">achelor degree in </w:t>
            </w:r>
            <w:r>
              <w:rPr>
                <w:rFonts w:ascii="Arial" w:eastAsia="Arial" w:hAnsi="Arial" w:cs="Arial"/>
                <w:b/>
                <w:bCs/>
              </w:rPr>
              <w:t>E</w:t>
            </w:r>
            <w:r>
              <w:rPr>
                <w:rFonts w:ascii="Arial" w:eastAsia="Arial" w:hAnsi="Arial" w:cs="Arial"/>
              </w:rPr>
              <w:t>ngineering (Electrical &amp; Electronics Engineering) at Syed Ammal Engineering College affiliated to Madurai Kamaraj University in the Year of 2004.</w:t>
            </w:r>
          </w:p>
          <w:p>
            <w:pPr>
              <w:spacing w:before="0" w:after="0"/>
            </w:pPr>
            <w:r>
              <w:rPr>
                <w:rFonts w:ascii="Arial" w:eastAsia="Arial" w:hAnsi="Arial" w:cs="Arial"/>
              </w:rPr>
              <w:t> </w:t>
            </w:r>
          </w:p>
        </w:tc>
      </w:tr>
    </w:tbl>
    <w:p>
      <w:pPr>
        <w:spacing w:before="0" w:after="0"/>
      </w:pPr>
      <w:r>
        <w:rPr>
          <w:rFonts w:ascii="Arial" w:eastAsia="Arial" w:hAnsi="Arial" w:cs="Arial"/>
        </w:rPr>
        <w:t xml:space="preserve">                               </w:t>
      </w:r>
    </w:p>
    <w:p>
      <w:pPr>
        <w:spacing w:before="0" w:after="0" w:line="360" w:lineRule="auto"/>
        <w:jc w:val="both"/>
        <w:rPr>
          <w:sz w:val="22"/>
          <w:szCs w:val="22"/>
        </w:rPr>
      </w:pPr>
      <w:r>
        <w:rPr>
          <w:rFonts w:ascii="Arial" w:eastAsia="Arial" w:hAnsi="Arial" w:cs="Arial"/>
          <w:b/>
          <w:bCs/>
          <w:sz w:val="22"/>
          <w:szCs w:val="22"/>
        </w:rPr>
        <w:t>EXPERIENCE:</w:t>
      </w:r>
    </w:p>
    <w:p>
      <w:pPr>
        <w:spacing w:before="0" w:after="0" w:line="360" w:lineRule="auto"/>
        <w:jc w:val="both"/>
        <w:rPr>
          <w:sz w:val="22"/>
          <w:szCs w:val="22"/>
        </w:rPr>
      </w:pPr>
      <w:r>
        <w:rPr>
          <w:rFonts w:ascii="Arial" w:eastAsia="Arial" w:hAnsi="Arial" w:cs="Arial"/>
          <w:b/>
          <w:bCs/>
          <w:sz w:val="22"/>
          <w:szCs w:val="22"/>
        </w:rPr>
        <w:t> </w:t>
      </w:r>
    </w:p>
    <w:p>
      <w:pPr>
        <w:spacing w:before="0" w:after="0" w:line="360" w:lineRule="auto"/>
        <w:jc w:val="both"/>
        <w:rPr>
          <w:sz w:val="22"/>
          <w:szCs w:val="22"/>
        </w:rPr>
      </w:pPr>
      <w:r>
        <w:rPr>
          <w:rFonts w:ascii="Arial" w:eastAsia="Arial" w:hAnsi="Arial" w:cs="Arial"/>
          <w:b/>
          <w:bCs/>
          <w:sz w:val="22"/>
          <w:szCs w:val="22"/>
        </w:rPr>
        <w:t>PRESENT EMPLOYMENT:-</w:t>
      </w:r>
    </w:p>
    <w:p>
      <w:pPr>
        <w:spacing w:before="0" w:after="0"/>
        <w:ind w:left="2160" w:hanging="2160"/>
        <w:rPr>
          <w:sz w:val="24"/>
          <w:szCs w:val="24"/>
        </w:rPr>
      </w:pPr>
      <w:r>
        <w:rPr>
          <w:rFonts w:ascii="Arial" w:eastAsia="Arial" w:hAnsi="Arial" w:cs="Arial"/>
        </w:rPr>
        <w:t>Organization</w:t>
      </w:r>
      <w:r>
        <w:rPr>
          <w:rFonts w:ascii="Arial" w:eastAsia="Arial" w:hAnsi="Arial" w:cs="Arial"/>
          <w:sz w:val="24"/>
          <w:szCs w:val="24"/>
        </w:rPr>
        <w:tab/>
      </w:r>
      <w:r>
        <w:rPr>
          <w:rFonts w:ascii="Arial" w:eastAsia="Arial" w:hAnsi="Arial" w:cs="Arial"/>
        </w:rPr>
        <w:t xml:space="preserve">: M/s. Anitha Power Teck Pvt </w:t>
      </w:r>
      <w:r>
        <w:rPr>
          <w:rFonts w:ascii="Arial" w:eastAsia="Arial" w:hAnsi="Arial" w:cs="Arial"/>
        </w:rPr>
        <w:t xml:space="preserve"> </w:t>
      </w:r>
      <w:r>
        <w:rPr>
          <w:rFonts w:ascii="Arial" w:eastAsia="Arial" w:hAnsi="Arial" w:cs="Arial"/>
        </w:rPr>
        <w:t>Ltd ,Chennai</w:t>
      </w:r>
      <w:r>
        <w:rPr>
          <w:rFonts w:ascii="Arial" w:eastAsia="Arial" w:hAnsi="Arial" w:cs="Arial"/>
        </w:rPr>
        <w:t xml:space="preserve">                                    </w:t>
      </w:r>
    </w:p>
    <w:p>
      <w:pPr>
        <w:spacing w:before="0" w:after="0"/>
        <w:rPr>
          <w:sz w:val="24"/>
          <w:szCs w:val="24"/>
        </w:rPr>
      </w:pPr>
      <w:r>
        <w:rPr>
          <w:rFonts w:ascii="Arial" w:eastAsia="Arial" w:hAnsi="Arial" w:cs="Arial"/>
        </w:rPr>
        <w:t>Designation</w:t>
      </w:r>
      <w:r>
        <w:rPr>
          <w:rFonts w:ascii="Arial" w:eastAsia="Arial" w:hAnsi="Arial" w:cs="Arial"/>
        </w:rPr>
        <w:t xml:space="preserve">  </w:t>
      </w:r>
      <w:r>
        <w:rPr>
          <w:rFonts w:ascii="Arial" w:eastAsia="Arial" w:hAnsi="Arial" w:cs="Arial"/>
          <w:sz w:val="24"/>
          <w:szCs w:val="24"/>
        </w:rPr>
        <w:tab/>
      </w:r>
      <w:r>
        <w:rPr>
          <w:rFonts w:ascii="Arial" w:eastAsia="Arial" w:hAnsi="Arial" w:cs="Arial"/>
        </w:rPr>
        <w:t xml:space="preserve">            </w:t>
      </w:r>
      <w:r>
        <w:rPr>
          <w:rFonts w:ascii="Arial" w:eastAsia="Arial" w:hAnsi="Arial" w:cs="Arial"/>
        </w:rPr>
        <w:t>: Testing &amp; Commissioning Engineer</w:t>
      </w:r>
    </w:p>
    <w:p>
      <w:pPr>
        <w:spacing w:before="0" w:after="0"/>
        <w:rPr>
          <w:sz w:val="24"/>
          <w:szCs w:val="24"/>
        </w:rPr>
      </w:pPr>
      <w:r>
        <w:rPr>
          <w:rFonts w:ascii="Arial" w:eastAsia="Arial" w:hAnsi="Arial" w:cs="Arial"/>
        </w:rPr>
        <w:t>Period</w:t>
      </w:r>
      <w:r>
        <w:rPr>
          <w:rFonts w:ascii="Arial" w:eastAsia="Arial" w:hAnsi="Arial" w:cs="Arial"/>
        </w:rPr>
        <w:t xml:space="preserve">           </w:t>
      </w:r>
      <w:r>
        <w:rPr>
          <w:rFonts w:ascii="Arial" w:eastAsia="Arial" w:hAnsi="Arial" w:cs="Arial"/>
          <w:sz w:val="24"/>
          <w:szCs w:val="24"/>
        </w:rPr>
        <w:tab/>
      </w:r>
      <w:r>
        <w:rPr>
          <w:rFonts w:ascii="Arial" w:eastAsia="Arial" w:hAnsi="Arial" w:cs="Arial"/>
        </w:rPr>
        <w:t xml:space="preserve"> </w:t>
      </w:r>
      <w:r>
        <w:rPr>
          <w:rFonts w:ascii="Arial" w:eastAsia="Arial" w:hAnsi="Arial" w:cs="Arial"/>
        </w:rPr>
        <w:t xml:space="preserve">           </w:t>
      </w:r>
      <w:r>
        <w:rPr>
          <w:rFonts w:ascii="Arial" w:eastAsia="Arial" w:hAnsi="Arial" w:cs="Arial"/>
        </w:rPr>
        <w:t>: From APR 2019 to till date</w:t>
      </w:r>
    </w:p>
    <w:p>
      <w:pPr>
        <w:spacing w:before="0" w:after="0"/>
        <w:ind w:left="2385"/>
      </w:pPr>
      <w:r>
        <w:rPr>
          <w:rFonts w:ascii="Arial" w:eastAsia="Arial" w:hAnsi="Arial" w:cs="Arial"/>
        </w:rPr>
        <w:t> </w:t>
      </w:r>
    </w:p>
    <w:p>
      <w:pPr>
        <w:spacing w:before="0" w:after="0"/>
      </w:pPr>
      <w:r>
        <w:rPr>
          <w:rFonts w:ascii="Arial" w:eastAsia="Arial" w:hAnsi="Arial" w:cs="Arial"/>
          <w:b/>
          <w:bCs/>
          <w:u w:val="single"/>
        </w:rPr>
        <w:t>Job profile: -</w:t>
      </w:r>
    </w:p>
    <w:p>
      <w:pPr>
        <w:spacing w:before="0" w:after="0"/>
      </w:pPr>
      <w:r>
        <w:rPr>
          <w:rFonts w:ascii="Arial" w:eastAsia="Arial" w:hAnsi="Arial" w:cs="Arial"/>
          <w:b/>
          <w:bCs/>
        </w:rPr>
        <w:t> </w:t>
      </w:r>
    </w:p>
    <w:p>
      <w:pPr>
        <w:numPr>
          <w:ilvl w:val="0"/>
          <w:numId w:val="1"/>
        </w:numPr>
        <w:pBdr>
          <w:left w:val="none" w:sz="0" w:space="8" w:color="auto"/>
        </w:pBdr>
        <w:spacing w:before="0" w:after="0" w:line="360" w:lineRule="auto"/>
        <w:ind w:left="720" w:right="0" w:hanging="378"/>
        <w:jc w:val="both"/>
        <w:rPr>
          <w:rFonts w:ascii="Times New Roman" w:eastAsia="Times New Roman" w:hAnsi="Times New Roman" w:cs="Times New Roman"/>
        </w:rPr>
      </w:pPr>
      <w:r>
        <w:rPr>
          <w:rFonts w:ascii="Arial" w:eastAsia="Arial" w:hAnsi="Arial" w:cs="Arial"/>
        </w:rPr>
        <w:t>Commissioning And Pre-Commissioning Testing of Switch Yard Equipment like Current Transformer, Voltage Transformer, Circuit Breaker, Isolator and Transformer.</w:t>
      </w:r>
    </w:p>
    <w:p>
      <w:pPr>
        <w:spacing w:before="0" w:after="0"/>
        <w:ind w:firstLine="720"/>
      </w:pPr>
      <w:r>
        <w:rPr>
          <w:rFonts w:ascii="Arial" w:eastAsia="Arial" w:hAnsi="Arial" w:cs="Arial"/>
        </w:rPr>
        <w:t> </w:t>
      </w:r>
    </w:p>
    <w:p>
      <w:pPr>
        <w:numPr>
          <w:ilvl w:val="0"/>
          <w:numId w:val="2"/>
        </w:numPr>
        <w:pBdr>
          <w:left w:val="none" w:sz="0" w:space="7" w:color="auto"/>
        </w:pBdr>
        <w:spacing w:before="0" w:after="0" w:line="360" w:lineRule="auto"/>
        <w:ind w:left="720" w:right="0" w:hanging="360"/>
        <w:jc w:val="both"/>
        <w:rPr>
          <w:rFonts w:ascii="Times New Roman" w:eastAsia="Times New Roman" w:hAnsi="Times New Roman" w:cs="Times New Roman"/>
          <w:sz w:val="22"/>
          <w:szCs w:val="22"/>
        </w:rPr>
      </w:pPr>
      <w:r>
        <w:rPr>
          <w:rFonts w:ascii="Arial" w:eastAsia="Arial" w:hAnsi="Arial" w:cs="Arial"/>
          <w:sz w:val="20"/>
          <w:szCs w:val="20"/>
        </w:rPr>
        <w:t>Commissioning and Pre-Commissioning Testing Of Switch Gear Panels</w:t>
      </w:r>
    </w:p>
    <w:p>
      <w:pPr>
        <w:spacing w:before="0" w:after="0" w:line="360" w:lineRule="auto"/>
        <w:jc w:val="both"/>
        <w:rPr>
          <w:sz w:val="22"/>
          <w:szCs w:val="22"/>
        </w:rPr>
      </w:pPr>
      <w:r>
        <w:rPr>
          <w:rFonts w:ascii="Arial" w:eastAsia="Arial" w:hAnsi="Arial" w:cs="Arial"/>
          <w:b/>
          <w:bCs/>
          <w:sz w:val="22"/>
          <w:szCs w:val="22"/>
        </w:rPr>
        <w:t xml:space="preserve">Previous </w:t>
      </w:r>
      <w:r>
        <w:rPr>
          <w:rFonts w:ascii="Arial" w:eastAsia="Arial" w:hAnsi="Arial" w:cs="Arial"/>
          <w:b/>
          <w:bCs/>
          <w:sz w:val="22"/>
          <w:szCs w:val="22"/>
        </w:rPr>
        <w:t xml:space="preserve"> </w:t>
      </w:r>
      <w:r>
        <w:rPr>
          <w:rFonts w:ascii="Arial" w:eastAsia="Arial" w:hAnsi="Arial" w:cs="Arial"/>
          <w:b/>
          <w:bCs/>
          <w:sz w:val="22"/>
          <w:szCs w:val="22"/>
        </w:rPr>
        <w:t>Employment</w:t>
      </w:r>
    </w:p>
    <w:p>
      <w:pPr>
        <w:spacing w:before="0" w:after="0" w:line="360" w:lineRule="auto"/>
        <w:jc w:val="both"/>
        <w:rPr>
          <w:sz w:val="22"/>
          <w:szCs w:val="22"/>
        </w:rPr>
      </w:pPr>
      <w:r>
        <w:rPr>
          <w:rFonts w:ascii="Arial" w:eastAsia="Arial" w:hAnsi="Arial" w:cs="Arial"/>
          <w:b/>
          <w:bCs/>
          <w:sz w:val="22"/>
          <w:szCs w:val="22"/>
        </w:rPr>
        <w:t>Past Employment:-</w:t>
      </w:r>
    </w:p>
    <w:p>
      <w:pPr>
        <w:spacing w:before="0" w:after="0" w:line="360" w:lineRule="auto"/>
        <w:jc w:val="both"/>
        <w:rPr>
          <w:sz w:val="22"/>
          <w:szCs w:val="22"/>
        </w:rPr>
      </w:pPr>
      <w:r>
        <w:rPr>
          <w:rFonts w:ascii="Arial" w:eastAsia="Arial" w:hAnsi="Arial" w:cs="Arial"/>
          <w:b/>
          <w:bCs/>
          <w:sz w:val="22"/>
          <w:szCs w:val="22"/>
        </w:rPr>
        <w:t xml:space="preserve"> </w:t>
      </w:r>
      <w:r>
        <w:rPr>
          <w:rFonts w:ascii="Arial" w:eastAsia="Arial" w:hAnsi="Arial" w:cs="Arial"/>
          <w:b/>
          <w:bCs/>
          <w:sz w:val="22"/>
          <w:szCs w:val="22"/>
        </w:rPr>
        <w:t>organization: kentech Georgia,British petroleum</w:t>
      </w:r>
    </w:p>
    <w:p>
      <w:pPr>
        <w:spacing w:before="0" w:after="0" w:line="360" w:lineRule="auto"/>
        <w:jc w:val="both"/>
        <w:rPr>
          <w:sz w:val="22"/>
          <w:szCs w:val="22"/>
        </w:rPr>
      </w:pPr>
      <w:r>
        <w:rPr>
          <w:rFonts w:ascii="Arial" w:eastAsia="Arial" w:hAnsi="Arial" w:cs="Arial"/>
          <w:b/>
          <w:bCs/>
          <w:sz w:val="22"/>
          <w:szCs w:val="22"/>
        </w:rPr>
        <w:t xml:space="preserve">Designation: Electrical commissioning </w:t>
      </w:r>
    </w:p>
    <w:p>
      <w:pPr>
        <w:spacing w:before="0" w:after="0" w:line="360" w:lineRule="auto"/>
        <w:jc w:val="both"/>
        <w:rPr>
          <w:sz w:val="22"/>
          <w:szCs w:val="22"/>
        </w:rPr>
      </w:pPr>
      <w:r>
        <w:rPr>
          <w:rFonts w:ascii="Arial" w:eastAsia="Arial" w:hAnsi="Arial" w:cs="Arial"/>
          <w:b/>
          <w:bCs/>
          <w:sz w:val="22"/>
          <w:szCs w:val="22"/>
        </w:rPr>
        <w:t>Project name: South Caucasus pipeline expansion project , Georgia</w:t>
      </w:r>
    </w:p>
    <w:p>
      <w:pPr>
        <w:spacing w:before="0" w:after="0" w:line="360" w:lineRule="auto"/>
        <w:jc w:val="both"/>
        <w:rPr>
          <w:sz w:val="22"/>
          <w:szCs w:val="22"/>
        </w:rPr>
      </w:pPr>
      <w:r>
        <w:rPr>
          <w:rFonts w:ascii="Arial" w:eastAsia="Arial" w:hAnsi="Arial" w:cs="Arial"/>
          <w:b/>
          <w:bCs/>
          <w:sz w:val="22"/>
          <w:szCs w:val="22"/>
        </w:rPr>
        <w:t xml:space="preserve">period : July 2017 to APR 2019 </w:t>
      </w:r>
    </w:p>
    <w:p>
      <w:pPr>
        <w:spacing w:before="0" w:after="0" w:line="360" w:lineRule="auto"/>
        <w:jc w:val="both"/>
        <w:rPr>
          <w:sz w:val="22"/>
          <w:szCs w:val="22"/>
        </w:rPr>
      </w:pPr>
      <w:r>
        <w:rPr>
          <w:rFonts w:ascii="Arial" w:eastAsia="Arial" w:hAnsi="Arial" w:cs="Arial"/>
          <w:b/>
          <w:bCs/>
          <w:sz w:val="22"/>
          <w:szCs w:val="22"/>
        </w:rPr>
        <w:t>job profile:-</w:t>
      </w:r>
    </w:p>
    <w:p>
      <w:pPr>
        <w:numPr>
          <w:ilvl w:val="0"/>
          <w:numId w:val="3"/>
        </w:numPr>
        <w:pBdr>
          <w:left w:val="none" w:sz="0" w:space="8" w:color="auto"/>
        </w:pBdr>
        <w:spacing w:before="0" w:line="360" w:lineRule="auto"/>
        <w:ind w:left="1080" w:right="0" w:hanging="378"/>
        <w:jc w:val="both"/>
        <w:rPr>
          <w:rFonts w:ascii="Times New Roman" w:eastAsia="Times New Roman" w:hAnsi="Times New Roman" w:cs="Times New Roman"/>
        </w:rPr>
      </w:pPr>
      <w:r>
        <w:rPr>
          <w:rFonts w:ascii="Arial" w:eastAsia="Arial" w:hAnsi="Arial" w:cs="Arial"/>
        </w:rPr>
        <w:t>Testing And Commissioning Of 400V to11KV AIS substation Equipment’s.</w:t>
      </w:r>
    </w:p>
    <w:p>
      <w:pPr>
        <w:numPr>
          <w:ilvl w:val="0"/>
          <w:numId w:val="3"/>
        </w:numPr>
        <w:pBdr>
          <w:left w:val="none" w:sz="0" w:space="8" w:color="auto"/>
        </w:pBdr>
        <w:spacing w:line="360" w:lineRule="auto"/>
        <w:ind w:left="1080" w:right="0" w:hanging="378"/>
        <w:jc w:val="both"/>
        <w:rPr>
          <w:rFonts w:ascii="Times New Roman" w:eastAsia="Times New Roman" w:hAnsi="Times New Roman" w:cs="Times New Roman"/>
        </w:rPr>
      </w:pPr>
      <w:r>
        <w:rPr>
          <w:rFonts w:ascii="Arial" w:eastAsia="Arial" w:hAnsi="Arial" w:cs="Arial"/>
        </w:rPr>
        <w:t>Test And Commissioning of Power &amp; Auxiliary Transformers</w:t>
      </w:r>
    </w:p>
    <w:p>
      <w:pPr>
        <w:numPr>
          <w:ilvl w:val="0"/>
          <w:numId w:val="3"/>
        </w:numPr>
        <w:pBdr>
          <w:left w:val="none" w:sz="0" w:space="8" w:color="auto"/>
        </w:pBdr>
        <w:spacing w:line="360" w:lineRule="auto"/>
        <w:ind w:left="1080" w:right="0" w:hanging="378"/>
        <w:jc w:val="both"/>
        <w:rPr>
          <w:rFonts w:ascii="Times New Roman" w:eastAsia="Times New Roman" w:hAnsi="Times New Roman" w:cs="Times New Roman"/>
        </w:rPr>
      </w:pPr>
      <w:r>
        <w:rPr>
          <w:rFonts w:ascii="Arial" w:eastAsia="Arial" w:hAnsi="Arial" w:cs="Arial"/>
        </w:rPr>
        <w:t>Indoor And Outdoor Substation and Substation Equipment’s With All Type of Switchgears VCB, ACB’s.</w:t>
      </w:r>
    </w:p>
    <w:p>
      <w:pPr>
        <w:numPr>
          <w:ilvl w:val="0"/>
          <w:numId w:val="3"/>
        </w:numPr>
        <w:pBdr>
          <w:left w:val="none" w:sz="0" w:space="8" w:color="auto"/>
        </w:pBdr>
        <w:spacing w:after="100"/>
        <w:ind w:left="1080" w:right="0" w:hanging="378"/>
        <w:jc w:val="left"/>
        <w:rPr>
          <w:rFonts w:ascii="Times New Roman" w:eastAsia="Times New Roman" w:hAnsi="Times New Roman" w:cs="Times New Roman"/>
        </w:rPr>
      </w:pPr>
      <w:r>
        <w:rPr>
          <w:rFonts w:ascii="Arial" w:eastAsia="Arial" w:hAnsi="Arial" w:cs="Arial"/>
        </w:rPr>
        <w:t xml:space="preserve">DC Scheme, Trip circuit and Trip supply supervision check. </w:t>
      </w:r>
    </w:p>
    <w:p>
      <w:pPr>
        <w:numPr>
          <w:ilvl w:val="0"/>
          <w:numId w:val="3"/>
        </w:numPr>
        <w:pBdr>
          <w:left w:val="none" w:sz="0" w:space="8" w:color="auto"/>
        </w:pBdr>
        <w:spacing w:after="100"/>
        <w:ind w:left="1080" w:right="0" w:hanging="378"/>
        <w:jc w:val="left"/>
        <w:rPr>
          <w:rFonts w:ascii="Times New Roman" w:eastAsia="Times New Roman" w:hAnsi="Times New Roman" w:cs="Times New Roman"/>
        </w:rPr>
      </w:pPr>
      <w:r>
        <w:rPr>
          <w:rFonts w:ascii="Arial" w:eastAsia="Arial" w:hAnsi="Arial" w:cs="Arial"/>
        </w:rPr>
        <w:t>Switchgear Interlock &amp; operational Test</w:t>
      </w:r>
    </w:p>
    <w:p>
      <w:pPr>
        <w:numPr>
          <w:ilvl w:val="0"/>
          <w:numId w:val="3"/>
        </w:numPr>
        <w:pBdr>
          <w:left w:val="none" w:sz="0" w:space="8" w:color="auto"/>
        </w:pBdr>
        <w:spacing w:after="100"/>
        <w:ind w:left="1080" w:right="0" w:hanging="378"/>
        <w:jc w:val="left"/>
        <w:rPr>
          <w:rFonts w:ascii="Times New Roman" w:eastAsia="Times New Roman" w:hAnsi="Times New Roman" w:cs="Times New Roman"/>
        </w:rPr>
      </w:pPr>
      <w:r>
        <w:rPr>
          <w:rFonts w:ascii="Arial" w:eastAsia="Arial" w:hAnsi="Arial" w:cs="Arial"/>
        </w:rPr>
        <w:t>CT, VT Component Test</w:t>
      </w:r>
    </w:p>
    <w:p>
      <w:pPr>
        <w:numPr>
          <w:ilvl w:val="0"/>
          <w:numId w:val="3"/>
        </w:numPr>
        <w:pBdr>
          <w:left w:val="none" w:sz="0" w:space="8" w:color="auto"/>
        </w:pBdr>
        <w:spacing w:after="100"/>
        <w:ind w:left="1080" w:right="0" w:hanging="378"/>
        <w:jc w:val="left"/>
        <w:rPr>
          <w:rFonts w:ascii="Times New Roman" w:eastAsia="Times New Roman" w:hAnsi="Times New Roman" w:cs="Times New Roman"/>
        </w:rPr>
      </w:pPr>
      <w:r>
        <w:rPr>
          <w:rFonts w:ascii="Arial" w:eastAsia="Arial" w:hAnsi="Arial" w:cs="Arial"/>
        </w:rPr>
        <w:t xml:space="preserve">CT &amp; VT secondary injection Test </w:t>
      </w:r>
    </w:p>
    <w:p>
      <w:pPr>
        <w:numPr>
          <w:ilvl w:val="0"/>
          <w:numId w:val="3"/>
        </w:numPr>
        <w:pBdr>
          <w:left w:val="none" w:sz="0" w:space="8" w:color="auto"/>
        </w:pBdr>
        <w:spacing w:after="100"/>
        <w:ind w:left="1080" w:right="0" w:hanging="378"/>
        <w:jc w:val="left"/>
        <w:rPr>
          <w:rFonts w:ascii="Times New Roman" w:eastAsia="Times New Roman" w:hAnsi="Times New Roman" w:cs="Times New Roman"/>
        </w:rPr>
      </w:pPr>
      <w:r>
        <w:rPr>
          <w:rFonts w:ascii="Arial" w:eastAsia="Arial" w:hAnsi="Arial" w:cs="Arial"/>
        </w:rPr>
        <w:t xml:space="preserve">CT Primary injection. </w:t>
      </w:r>
    </w:p>
    <w:p>
      <w:pPr>
        <w:numPr>
          <w:ilvl w:val="0"/>
          <w:numId w:val="3"/>
        </w:numPr>
        <w:pBdr>
          <w:left w:val="none" w:sz="0" w:space="8" w:color="auto"/>
        </w:pBdr>
        <w:spacing w:after="100"/>
        <w:ind w:left="1080" w:right="0" w:hanging="378"/>
        <w:jc w:val="left"/>
        <w:rPr>
          <w:rFonts w:ascii="Times New Roman" w:eastAsia="Times New Roman" w:hAnsi="Times New Roman" w:cs="Times New Roman"/>
        </w:rPr>
      </w:pPr>
      <w:r>
        <w:rPr>
          <w:rFonts w:ascii="Arial" w:eastAsia="Arial" w:hAnsi="Arial" w:cs="Arial"/>
        </w:rPr>
        <w:t>Test And Commissioning of MV/HV cables</w:t>
      </w:r>
    </w:p>
    <w:p>
      <w:pPr>
        <w:numPr>
          <w:ilvl w:val="0"/>
          <w:numId w:val="3"/>
        </w:numPr>
        <w:pBdr>
          <w:left w:val="none" w:sz="0" w:space="8" w:color="auto"/>
        </w:pBdr>
        <w:spacing w:after="100"/>
        <w:ind w:left="1080" w:right="0" w:hanging="378"/>
        <w:jc w:val="left"/>
        <w:rPr>
          <w:rFonts w:ascii="Times New Roman" w:eastAsia="Times New Roman" w:hAnsi="Times New Roman" w:cs="Times New Roman"/>
        </w:rPr>
      </w:pPr>
      <w:r>
        <w:rPr>
          <w:rFonts w:ascii="Arial" w:eastAsia="Arial" w:hAnsi="Arial" w:cs="Arial"/>
        </w:rPr>
        <w:t xml:space="preserve">Test And Commissioning Heat tracing system </w:t>
      </w:r>
    </w:p>
    <w:p>
      <w:pPr>
        <w:numPr>
          <w:ilvl w:val="0"/>
          <w:numId w:val="3"/>
        </w:numPr>
        <w:pBdr>
          <w:left w:val="none" w:sz="0" w:space="8" w:color="auto"/>
        </w:pBdr>
        <w:spacing w:line="360" w:lineRule="auto"/>
        <w:ind w:left="1080" w:right="0" w:hanging="378"/>
        <w:jc w:val="both"/>
        <w:rPr>
          <w:rFonts w:ascii="Times New Roman" w:eastAsia="Times New Roman" w:hAnsi="Times New Roman" w:cs="Times New Roman"/>
        </w:rPr>
      </w:pPr>
      <w:r>
        <w:rPr>
          <w:rFonts w:ascii="Arial" w:eastAsia="Arial" w:hAnsi="Arial" w:cs="Arial"/>
        </w:rPr>
        <w:t>Bus bar sensitivity and stability</w:t>
      </w:r>
    </w:p>
    <w:p>
      <w:pPr>
        <w:numPr>
          <w:ilvl w:val="0"/>
          <w:numId w:val="3"/>
        </w:numPr>
        <w:pBdr>
          <w:left w:val="none" w:sz="0" w:space="8" w:color="auto"/>
        </w:pBdr>
        <w:spacing w:after="100"/>
        <w:ind w:left="1080" w:right="0" w:hanging="378"/>
        <w:jc w:val="left"/>
        <w:rPr>
          <w:rFonts w:ascii="Times New Roman" w:eastAsia="Times New Roman" w:hAnsi="Times New Roman" w:cs="Times New Roman"/>
        </w:rPr>
      </w:pPr>
      <w:r>
        <w:rPr>
          <w:rFonts w:ascii="Arial" w:eastAsia="Arial" w:hAnsi="Arial" w:cs="Arial"/>
        </w:rPr>
        <w:t xml:space="preserve">LVAC, UPS, HVAC &amp; Battery charger panel Testing &amp; Commissioning </w:t>
      </w:r>
    </w:p>
    <w:p>
      <w:pPr>
        <w:numPr>
          <w:ilvl w:val="0"/>
          <w:numId w:val="3"/>
        </w:numPr>
        <w:pBdr>
          <w:left w:val="none" w:sz="0" w:space="8" w:color="auto"/>
        </w:pBdr>
        <w:spacing w:line="360" w:lineRule="auto"/>
        <w:ind w:left="1080" w:right="0" w:hanging="378"/>
        <w:jc w:val="both"/>
        <w:rPr>
          <w:rFonts w:ascii="Times New Roman" w:eastAsia="Times New Roman" w:hAnsi="Times New Roman" w:cs="Times New Roman"/>
        </w:rPr>
      </w:pPr>
      <w:r>
        <w:rPr>
          <w:rFonts w:ascii="Arial" w:eastAsia="Arial" w:hAnsi="Arial" w:cs="Arial"/>
        </w:rPr>
        <w:t xml:space="preserve">Control And Relay Panel Scheme Checking And Red marked/As Built drawing preparation </w:t>
      </w:r>
    </w:p>
    <w:p>
      <w:pPr>
        <w:numPr>
          <w:ilvl w:val="0"/>
          <w:numId w:val="3"/>
        </w:numPr>
        <w:pBdr>
          <w:left w:val="none" w:sz="0" w:space="8" w:color="auto"/>
        </w:pBdr>
        <w:ind w:left="1080" w:right="0" w:hanging="378"/>
        <w:jc w:val="left"/>
        <w:rPr>
          <w:rFonts w:ascii="Times New Roman" w:eastAsia="Times New Roman" w:hAnsi="Times New Roman" w:cs="Times New Roman"/>
        </w:rPr>
      </w:pPr>
      <w:r>
        <w:rPr>
          <w:rFonts w:ascii="Arial" w:eastAsia="Arial" w:hAnsi="Arial" w:cs="Arial"/>
        </w:rPr>
        <w:t>Testing of auxiliary Relays and</w:t>
      </w:r>
    </w:p>
    <w:p>
      <w:pPr>
        <w:numPr>
          <w:ilvl w:val="0"/>
          <w:numId w:val="3"/>
        </w:numPr>
        <w:pBdr>
          <w:left w:val="none" w:sz="0" w:space="7" w:color="auto"/>
        </w:pBdr>
        <w:spacing w:after="90"/>
        <w:ind w:left="1080" w:right="0" w:hanging="360"/>
        <w:jc w:val="left"/>
        <w:rPr>
          <w:rFonts w:ascii="Times New Roman" w:eastAsia="Times New Roman" w:hAnsi="Times New Roman" w:cs="Times New Roman"/>
          <w:sz w:val="23"/>
          <w:szCs w:val="23"/>
        </w:rPr>
      </w:pPr>
      <w:r>
        <w:rPr>
          <w:rFonts w:ascii="Arial" w:eastAsia="Arial" w:hAnsi="Arial" w:cs="Arial"/>
          <w:sz w:val="23"/>
          <w:szCs w:val="23"/>
        </w:rPr>
        <w:t>inspection of</w:t>
      </w:r>
      <w:r>
        <w:rPr>
          <w:rFonts w:ascii="Arial" w:eastAsia="Arial" w:hAnsi="Arial" w:cs="Arial"/>
          <w:sz w:val="23"/>
          <w:szCs w:val="23"/>
        </w:rPr>
        <w:t xml:space="preserve">  </w:t>
      </w:r>
      <w:r>
        <w:rPr>
          <w:rFonts w:ascii="Arial" w:eastAsia="Arial" w:hAnsi="Arial" w:cs="Arial"/>
          <w:sz w:val="23"/>
          <w:szCs w:val="23"/>
        </w:rPr>
        <w:t>I cable pulling Glanding and termination Coordinate with Engineering Regarding Drawings and as built drawing and continuity check and Megger check of cables spools and Inspection of cable Trays and supports.</w:t>
      </w:r>
    </w:p>
    <w:p>
      <w:pPr>
        <w:numPr>
          <w:ilvl w:val="0"/>
          <w:numId w:val="3"/>
        </w:numPr>
        <w:pBdr>
          <w:left w:val="none" w:sz="0" w:space="7" w:color="auto"/>
        </w:pBdr>
        <w:spacing w:after="90"/>
        <w:ind w:left="1080" w:right="0" w:hanging="360"/>
        <w:jc w:val="left"/>
        <w:rPr>
          <w:rFonts w:ascii="Times New Roman" w:eastAsia="Times New Roman" w:hAnsi="Times New Roman" w:cs="Times New Roman"/>
          <w:sz w:val="23"/>
          <w:szCs w:val="23"/>
        </w:rPr>
      </w:pPr>
      <w:r>
        <w:rPr>
          <w:rFonts w:ascii="Arial" w:eastAsia="Arial" w:hAnsi="Arial" w:cs="Arial"/>
          <w:sz w:val="23"/>
          <w:szCs w:val="23"/>
        </w:rPr>
        <w:t xml:space="preserve">Battery charge and Discharge Test Earth loop impedance Testing Power up 24vdc control circuit and function test the switchgear power up LV switchgear via Temperary power Generate and perform Load Test in Die-Electric Test and Hi –Potential Test of MV Transformers-pot of High voltage power cables and Meggering of Low voltage power cables </w:t>
      </w:r>
    </w:p>
    <w:p>
      <w:pPr>
        <w:spacing w:before="0" w:after="0" w:line="360" w:lineRule="auto"/>
        <w:jc w:val="both"/>
        <w:rPr>
          <w:sz w:val="22"/>
          <w:szCs w:val="22"/>
        </w:rPr>
      </w:pPr>
      <w:r>
        <w:rPr>
          <w:rFonts w:ascii="Arial" w:eastAsia="Arial" w:hAnsi="Arial" w:cs="Arial"/>
          <w:b/>
          <w:bCs/>
          <w:sz w:val="22"/>
          <w:szCs w:val="22"/>
        </w:rPr>
        <w:t> </w:t>
      </w:r>
    </w:p>
    <w:p>
      <w:pPr>
        <w:spacing w:before="0" w:after="0" w:line="360" w:lineRule="auto"/>
        <w:jc w:val="both"/>
        <w:rPr>
          <w:sz w:val="22"/>
          <w:szCs w:val="22"/>
        </w:rPr>
      </w:pPr>
      <w:r>
        <w:rPr>
          <w:rFonts w:ascii="Arial" w:eastAsia="Arial" w:hAnsi="Arial" w:cs="Arial"/>
          <w:b/>
          <w:bCs/>
          <w:sz w:val="22"/>
          <w:szCs w:val="22"/>
        </w:rPr>
        <w:t xml:space="preserve">  </w:t>
      </w:r>
      <w:r>
        <w:rPr>
          <w:rFonts w:ascii="Arial" w:eastAsia="Arial" w:hAnsi="Arial" w:cs="Arial"/>
          <w:b/>
          <w:bCs/>
          <w:sz w:val="22"/>
          <w:szCs w:val="22"/>
        </w:rPr>
        <w:t>Previous employment:-</w:t>
      </w:r>
    </w:p>
    <w:p>
      <w:pPr>
        <w:spacing w:before="0" w:after="0"/>
        <w:ind w:left="2160" w:hanging="2160"/>
        <w:rPr>
          <w:sz w:val="24"/>
          <w:szCs w:val="24"/>
        </w:rPr>
      </w:pPr>
      <w:r>
        <w:rPr>
          <w:rFonts w:ascii="Arial" w:eastAsia="Arial" w:hAnsi="Arial" w:cs="Arial"/>
        </w:rPr>
        <w:t>Organization</w:t>
      </w:r>
      <w:r>
        <w:rPr>
          <w:rFonts w:ascii="Arial" w:eastAsia="Arial" w:hAnsi="Arial" w:cs="Arial"/>
          <w:sz w:val="24"/>
          <w:szCs w:val="24"/>
        </w:rPr>
        <w:tab/>
      </w:r>
      <w:r>
        <w:rPr>
          <w:rFonts w:ascii="Arial" w:eastAsia="Arial" w:hAnsi="Arial" w:cs="Arial"/>
        </w:rPr>
        <w:t xml:space="preserve">: M/s. Anitha Power Teck Pvt </w:t>
      </w:r>
      <w:r>
        <w:rPr>
          <w:rFonts w:ascii="Arial" w:eastAsia="Arial" w:hAnsi="Arial" w:cs="Arial"/>
        </w:rPr>
        <w:t xml:space="preserve"> </w:t>
      </w:r>
      <w:r>
        <w:rPr>
          <w:rFonts w:ascii="Arial" w:eastAsia="Arial" w:hAnsi="Arial" w:cs="Arial"/>
        </w:rPr>
        <w:t>Ltd</w:t>
      </w:r>
      <w:r>
        <w:rPr>
          <w:rFonts w:ascii="Arial" w:eastAsia="Arial" w:hAnsi="Arial" w:cs="Arial"/>
        </w:rPr>
        <w:t xml:space="preserve">                                      </w:t>
      </w:r>
    </w:p>
    <w:p>
      <w:pPr>
        <w:spacing w:before="0" w:after="0"/>
        <w:rPr>
          <w:sz w:val="24"/>
          <w:szCs w:val="24"/>
        </w:rPr>
      </w:pPr>
      <w:r>
        <w:rPr>
          <w:rFonts w:ascii="Arial" w:eastAsia="Arial" w:hAnsi="Arial" w:cs="Arial"/>
        </w:rPr>
        <w:t>Designation</w:t>
      </w:r>
      <w:r>
        <w:rPr>
          <w:rFonts w:ascii="Arial" w:eastAsia="Arial" w:hAnsi="Arial" w:cs="Arial"/>
        </w:rPr>
        <w:t xml:space="preserve">  </w:t>
      </w:r>
      <w:r>
        <w:rPr>
          <w:rFonts w:ascii="Arial" w:eastAsia="Arial" w:hAnsi="Arial" w:cs="Arial"/>
          <w:sz w:val="24"/>
          <w:szCs w:val="24"/>
        </w:rPr>
        <w:tab/>
      </w:r>
      <w:r>
        <w:rPr>
          <w:rFonts w:ascii="Arial" w:eastAsia="Arial" w:hAnsi="Arial" w:cs="Arial"/>
        </w:rPr>
        <w:t xml:space="preserve">            </w:t>
      </w:r>
      <w:r>
        <w:rPr>
          <w:rFonts w:ascii="Arial" w:eastAsia="Arial" w:hAnsi="Arial" w:cs="Arial"/>
        </w:rPr>
        <w:t>: Testing &amp; Commissioning Engineer</w:t>
      </w:r>
    </w:p>
    <w:p>
      <w:pPr>
        <w:spacing w:before="0" w:after="0"/>
        <w:rPr>
          <w:sz w:val="24"/>
          <w:szCs w:val="24"/>
        </w:rPr>
      </w:pPr>
      <w:r>
        <w:rPr>
          <w:rFonts w:ascii="Arial" w:eastAsia="Arial" w:hAnsi="Arial" w:cs="Arial"/>
        </w:rPr>
        <w:t>Period</w:t>
      </w:r>
      <w:r>
        <w:rPr>
          <w:rFonts w:ascii="Arial" w:eastAsia="Arial" w:hAnsi="Arial" w:cs="Arial"/>
        </w:rPr>
        <w:t xml:space="preserve">           </w:t>
      </w:r>
      <w:r>
        <w:rPr>
          <w:rFonts w:ascii="Arial" w:eastAsia="Arial" w:hAnsi="Arial" w:cs="Arial"/>
          <w:sz w:val="24"/>
          <w:szCs w:val="24"/>
        </w:rPr>
        <w:tab/>
      </w:r>
      <w:r>
        <w:rPr>
          <w:rFonts w:ascii="Arial" w:eastAsia="Arial" w:hAnsi="Arial" w:cs="Arial"/>
        </w:rPr>
        <w:t xml:space="preserve"> </w:t>
      </w:r>
      <w:r>
        <w:rPr>
          <w:rFonts w:ascii="Arial" w:eastAsia="Arial" w:hAnsi="Arial" w:cs="Arial"/>
        </w:rPr>
        <w:t xml:space="preserve">           </w:t>
      </w:r>
      <w:r>
        <w:rPr>
          <w:rFonts w:ascii="Arial" w:eastAsia="Arial" w:hAnsi="Arial" w:cs="Arial"/>
        </w:rPr>
        <w:t>: From Feb 2016 to June 2017</w:t>
      </w:r>
    </w:p>
    <w:p>
      <w:pPr>
        <w:spacing w:before="0" w:after="0"/>
        <w:ind w:left="2385"/>
      </w:pPr>
      <w:r>
        <w:rPr>
          <w:rFonts w:ascii="Arial" w:eastAsia="Arial" w:hAnsi="Arial" w:cs="Arial"/>
        </w:rPr>
        <w:t> </w:t>
      </w:r>
    </w:p>
    <w:p>
      <w:pPr>
        <w:spacing w:before="0" w:after="0"/>
      </w:pPr>
      <w:r>
        <w:rPr>
          <w:rFonts w:ascii="Arial" w:eastAsia="Arial" w:hAnsi="Arial" w:cs="Arial"/>
          <w:b/>
          <w:bCs/>
          <w:u w:val="single"/>
        </w:rPr>
        <w:t>Job profile: -</w:t>
      </w:r>
    </w:p>
    <w:p>
      <w:pPr>
        <w:spacing w:before="0" w:after="0" w:line="360" w:lineRule="auto"/>
        <w:jc w:val="both"/>
      </w:pPr>
      <w:r>
        <w:rPr>
          <w:rFonts w:ascii="Arial" w:eastAsia="Arial" w:hAnsi="Arial" w:cs="Arial"/>
        </w:rPr>
        <w:t> </w:t>
      </w:r>
    </w:p>
    <w:p>
      <w:pPr>
        <w:numPr>
          <w:ilvl w:val="0"/>
          <w:numId w:val="4"/>
        </w:numPr>
        <w:pBdr>
          <w:left w:val="none" w:sz="0" w:space="8" w:color="auto"/>
        </w:pBdr>
        <w:spacing w:before="0" w:after="0" w:line="360" w:lineRule="auto"/>
        <w:ind w:left="720" w:right="0" w:hanging="378"/>
        <w:jc w:val="both"/>
        <w:rPr>
          <w:rFonts w:ascii="Times New Roman" w:eastAsia="Times New Roman" w:hAnsi="Times New Roman" w:cs="Times New Roman"/>
        </w:rPr>
      </w:pPr>
      <w:r>
        <w:rPr>
          <w:rFonts w:ascii="Arial" w:eastAsia="Arial" w:hAnsi="Arial" w:cs="Arial"/>
        </w:rPr>
        <w:t>Commissioning And Pre-Commissioning Testing of Switch Yard Equipment like Current Transformer, Voltage Transformer, Circuit Breaker, Isolator and Transformer.</w:t>
      </w:r>
    </w:p>
    <w:p>
      <w:pPr>
        <w:spacing w:before="0" w:after="0"/>
        <w:ind w:firstLine="720"/>
      </w:pPr>
      <w:r>
        <w:rPr>
          <w:rFonts w:ascii="Arial" w:eastAsia="Arial" w:hAnsi="Arial" w:cs="Arial"/>
        </w:rPr>
        <w:t> </w:t>
      </w:r>
    </w:p>
    <w:p>
      <w:pPr>
        <w:numPr>
          <w:ilvl w:val="0"/>
          <w:numId w:val="5"/>
        </w:numPr>
        <w:pBdr>
          <w:left w:val="none" w:sz="0" w:space="7" w:color="auto"/>
        </w:pBdr>
        <w:spacing w:before="0" w:after="0" w:line="360" w:lineRule="auto"/>
        <w:ind w:left="720" w:right="0" w:hanging="360"/>
        <w:jc w:val="both"/>
        <w:rPr>
          <w:rFonts w:ascii="Times New Roman" w:eastAsia="Times New Roman" w:hAnsi="Times New Roman" w:cs="Times New Roman"/>
          <w:sz w:val="22"/>
          <w:szCs w:val="22"/>
        </w:rPr>
      </w:pPr>
      <w:r>
        <w:rPr>
          <w:rFonts w:ascii="Arial" w:eastAsia="Arial" w:hAnsi="Arial" w:cs="Arial"/>
          <w:sz w:val="20"/>
          <w:szCs w:val="20"/>
        </w:rPr>
        <w:t>Commissioning and Pre-Commissioning Testing Of Switch Gear Panels</w:t>
      </w:r>
    </w:p>
    <w:p>
      <w:pPr>
        <w:spacing w:before="0" w:after="0"/>
        <w:ind w:left="720"/>
        <w:rPr>
          <w:sz w:val="22"/>
          <w:szCs w:val="22"/>
        </w:rPr>
      </w:pPr>
      <w:r>
        <w:rPr>
          <w:rFonts w:ascii="Arial" w:eastAsia="Arial" w:hAnsi="Arial" w:cs="Arial"/>
          <w:b/>
          <w:bCs/>
          <w:sz w:val="22"/>
          <w:szCs w:val="22"/>
        </w:rPr>
        <w:t> </w:t>
      </w:r>
    </w:p>
    <w:p>
      <w:pPr>
        <w:spacing w:before="0" w:after="0" w:line="360" w:lineRule="auto"/>
        <w:jc w:val="both"/>
        <w:rPr>
          <w:sz w:val="22"/>
          <w:szCs w:val="22"/>
        </w:rPr>
      </w:pPr>
      <w:r>
        <w:rPr>
          <w:rFonts w:ascii="Arial" w:eastAsia="Arial" w:hAnsi="Arial" w:cs="Arial"/>
          <w:b/>
          <w:bCs/>
          <w:sz w:val="22"/>
          <w:szCs w:val="22"/>
        </w:rPr>
        <w:t>Previous employment :-</w:t>
      </w:r>
    </w:p>
    <w:p>
      <w:pPr>
        <w:spacing w:before="0" w:after="0" w:line="360" w:lineRule="auto"/>
        <w:jc w:val="both"/>
      </w:pPr>
      <w:r>
        <w:rPr>
          <w:rFonts w:ascii="Arial" w:eastAsia="Arial" w:hAnsi="Arial" w:cs="Arial"/>
        </w:rPr>
        <w:t> </w:t>
      </w:r>
    </w:p>
    <w:p>
      <w:pPr>
        <w:spacing w:before="0" w:after="0"/>
        <w:ind w:left="2160" w:hanging="2160"/>
        <w:rPr>
          <w:sz w:val="24"/>
          <w:szCs w:val="24"/>
        </w:rPr>
      </w:pPr>
      <w:r>
        <w:rPr>
          <w:rFonts w:ascii="Arial" w:eastAsia="Arial" w:hAnsi="Arial" w:cs="Arial"/>
        </w:rPr>
        <w:t>Organization</w:t>
      </w:r>
      <w:r>
        <w:rPr>
          <w:rFonts w:ascii="Arial" w:eastAsia="Arial" w:hAnsi="Arial" w:cs="Arial"/>
          <w:sz w:val="24"/>
          <w:szCs w:val="24"/>
        </w:rPr>
        <w:tab/>
      </w:r>
      <w:r>
        <w:rPr>
          <w:rFonts w:ascii="Arial" w:eastAsia="Arial" w:hAnsi="Arial" w:cs="Arial"/>
        </w:rPr>
        <w:t xml:space="preserve">: PETROFAC INTERNATIONL LTD(Algeria) </w:t>
      </w:r>
    </w:p>
    <w:p>
      <w:pPr>
        <w:spacing w:before="0" w:after="0"/>
        <w:rPr>
          <w:sz w:val="24"/>
          <w:szCs w:val="24"/>
        </w:rPr>
      </w:pPr>
      <w:r>
        <w:rPr>
          <w:rFonts w:ascii="Arial" w:eastAsia="Arial" w:hAnsi="Arial" w:cs="Arial"/>
        </w:rPr>
        <w:t>Designation</w:t>
      </w:r>
      <w:r>
        <w:rPr>
          <w:rFonts w:ascii="Arial" w:eastAsia="Arial" w:hAnsi="Arial" w:cs="Arial"/>
        </w:rPr>
        <w:t xml:space="preserve">  </w:t>
      </w:r>
      <w:r>
        <w:rPr>
          <w:rFonts w:ascii="Arial" w:eastAsia="Arial" w:hAnsi="Arial" w:cs="Arial"/>
          <w:sz w:val="24"/>
          <w:szCs w:val="24"/>
        </w:rPr>
        <w:tab/>
      </w:r>
      <w:r>
        <w:rPr>
          <w:rFonts w:ascii="Arial" w:eastAsia="Arial" w:hAnsi="Arial" w:cs="Arial"/>
        </w:rPr>
        <w:t xml:space="preserve">            </w:t>
      </w:r>
      <w:r>
        <w:rPr>
          <w:rFonts w:ascii="Arial" w:eastAsia="Arial" w:hAnsi="Arial" w:cs="Arial"/>
        </w:rPr>
        <w:t>: Testing &amp; Commissioning Engineer and hv &amp;lv cable inspection engineer</w:t>
      </w:r>
    </w:p>
    <w:p>
      <w:pPr>
        <w:spacing w:before="0" w:after="0"/>
        <w:rPr>
          <w:sz w:val="24"/>
          <w:szCs w:val="24"/>
        </w:rPr>
      </w:pPr>
      <w:r>
        <w:rPr>
          <w:rFonts w:ascii="Arial" w:eastAsia="Arial" w:hAnsi="Arial" w:cs="Arial"/>
        </w:rPr>
        <w:t>Period</w:t>
      </w:r>
      <w:r>
        <w:rPr>
          <w:rFonts w:ascii="Arial" w:eastAsia="Arial" w:hAnsi="Arial" w:cs="Arial"/>
        </w:rPr>
        <w:t xml:space="preserve">           </w:t>
      </w:r>
      <w:r>
        <w:rPr>
          <w:rFonts w:ascii="Arial" w:eastAsia="Arial" w:hAnsi="Arial" w:cs="Arial"/>
          <w:sz w:val="24"/>
          <w:szCs w:val="24"/>
        </w:rPr>
        <w:tab/>
      </w:r>
      <w:r>
        <w:rPr>
          <w:rFonts w:ascii="Arial" w:eastAsia="Arial" w:hAnsi="Arial" w:cs="Arial"/>
        </w:rPr>
        <w:t xml:space="preserve"> </w:t>
      </w:r>
      <w:r>
        <w:rPr>
          <w:rFonts w:ascii="Arial" w:eastAsia="Arial" w:hAnsi="Arial" w:cs="Arial"/>
        </w:rPr>
        <w:t xml:space="preserve">           </w:t>
      </w:r>
      <w:r>
        <w:rPr>
          <w:rFonts w:ascii="Arial" w:eastAsia="Arial" w:hAnsi="Arial" w:cs="Arial"/>
        </w:rPr>
        <w:t>: From OCT 2015 to Jan 2016</w:t>
      </w:r>
    </w:p>
    <w:p>
      <w:pPr>
        <w:numPr>
          <w:ilvl w:val="0"/>
          <w:numId w:val="6"/>
        </w:numPr>
        <w:pBdr>
          <w:left w:val="none" w:sz="0" w:space="8" w:color="auto"/>
        </w:pBdr>
        <w:spacing w:before="0" w:line="360" w:lineRule="auto"/>
        <w:ind w:left="1080" w:right="0" w:hanging="378"/>
        <w:jc w:val="both"/>
        <w:rPr>
          <w:rFonts w:ascii="Times New Roman" w:eastAsia="Times New Roman" w:hAnsi="Times New Roman" w:cs="Times New Roman"/>
        </w:rPr>
      </w:pPr>
      <w:r>
        <w:rPr>
          <w:rFonts w:ascii="Arial" w:eastAsia="Arial" w:hAnsi="Arial" w:cs="Arial"/>
        </w:rPr>
        <w:t>Testing And Commissioning Of 400V to33KV AIS Substation Equipment’s.</w:t>
      </w:r>
    </w:p>
    <w:p>
      <w:pPr>
        <w:numPr>
          <w:ilvl w:val="0"/>
          <w:numId w:val="6"/>
        </w:numPr>
        <w:pBdr>
          <w:left w:val="none" w:sz="0" w:space="8" w:color="auto"/>
        </w:pBdr>
        <w:spacing w:after="0" w:line="360" w:lineRule="auto"/>
        <w:ind w:left="1080" w:right="0" w:hanging="378"/>
        <w:jc w:val="both"/>
        <w:rPr>
          <w:rFonts w:ascii="Times New Roman" w:eastAsia="Times New Roman" w:hAnsi="Times New Roman" w:cs="Times New Roman"/>
        </w:rPr>
      </w:pPr>
      <w:r>
        <w:rPr>
          <w:rFonts w:ascii="Arial" w:eastAsia="Arial" w:hAnsi="Arial" w:cs="Arial"/>
        </w:rPr>
        <w:t>Test And Commissioning of Power &amp; Auxiliary Transformers</w:t>
      </w:r>
    </w:p>
    <w:p>
      <w:pPr>
        <w:spacing w:before="0" w:after="0" w:line="360" w:lineRule="auto"/>
        <w:ind w:left="360"/>
        <w:jc w:val="both"/>
      </w:pPr>
      <w:r>
        <w:rPr>
          <w:rFonts w:ascii="Arial" w:eastAsia="Arial" w:hAnsi="Arial" w:cs="Arial"/>
        </w:rPr>
        <w:t>Indoor And Outdoor Substation and Substation Equipment’s With All Type of Switchgears VCB, ACB’s.</w:t>
      </w:r>
    </w:p>
    <w:p>
      <w:pPr>
        <w:widowControl/>
        <w:numPr>
          <w:ilvl w:val="0"/>
          <w:numId w:val="7"/>
        </w:numPr>
        <w:pBdr>
          <w:left w:val="none" w:sz="0" w:space="8" w:color="auto"/>
        </w:pBdr>
        <w:spacing w:before="280"/>
        <w:ind w:left="1080" w:right="0" w:hanging="378"/>
        <w:jc w:val="left"/>
        <w:rPr>
          <w:rFonts w:ascii="Times New Roman" w:eastAsia="Times New Roman" w:hAnsi="Times New Roman" w:cs="Times New Roman"/>
        </w:rPr>
      </w:pPr>
      <w:r>
        <w:rPr>
          <w:rFonts w:ascii="Arial" w:eastAsia="Arial" w:hAnsi="Arial" w:cs="Arial"/>
        </w:rPr>
        <w:t xml:space="preserve">DC Scheme, Trip circuit and Trip supply supervision check. </w:t>
      </w:r>
    </w:p>
    <w:p>
      <w:pPr>
        <w:widowControl/>
        <w:numPr>
          <w:ilvl w:val="0"/>
          <w:numId w:val="7"/>
        </w:numPr>
        <w:pBdr>
          <w:left w:val="none" w:sz="0" w:space="8" w:color="auto"/>
        </w:pBdr>
        <w:ind w:left="1080" w:right="0" w:hanging="378"/>
        <w:jc w:val="left"/>
        <w:rPr>
          <w:rFonts w:ascii="Times New Roman" w:eastAsia="Times New Roman" w:hAnsi="Times New Roman" w:cs="Times New Roman"/>
        </w:rPr>
      </w:pPr>
      <w:r>
        <w:rPr>
          <w:rFonts w:ascii="Arial" w:eastAsia="Arial" w:hAnsi="Arial" w:cs="Arial"/>
        </w:rPr>
        <w:t>Switchgear Interlock &amp; operational Test</w:t>
      </w:r>
    </w:p>
    <w:p>
      <w:pPr>
        <w:widowControl/>
        <w:numPr>
          <w:ilvl w:val="0"/>
          <w:numId w:val="7"/>
        </w:numPr>
        <w:pBdr>
          <w:left w:val="none" w:sz="0" w:space="8" w:color="auto"/>
        </w:pBdr>
        <w:spacing w:after="0"/>
        <w:ind w:left="1080" w:right="0" w:hanging="378"/>
        <w:jc w:val="left"/>
        <w:rPr>
          <w:rFonts w:ascii="Times New Roman" w:eastAsia="Times New Roman" w:hAnsi="Times New Roman" w:cs="Times New Roman"/>
        </w:rPr>
      </w:pPr>
      <w:r>
        <w:rPr>
          <w:rFonts w:ascii="Arial" w:eastAsia="Arial" w:hAnsi="Arial" w:cs="Arial"/>
        </w:rPr>
        <w:t>CT, VT Component Test</w:t>
      </w:r>
    </w:p>
    <w:p>
      <w:pPr>
        <w:widowControl/>
        <w:numPr>
          <w:ilvl w:val="0"/>
          <w:numId w:val="8"/>
        </w:numPr>
        <w:pBdr>
          <w:left w:val="none" w:sz="0" w:space="8" w:color="auto"/>
        </w:pBdr>
        <w:spacing w:before="0"/>
        <w:ind w:left="1080" w:right="0" w:hanging="378"/>
        <w:jc w:val="left"/>
        <w:rPr>
          <w:rFonts w:ascii="Times New Roman" w:eastAsia="Times New Roman" w:hAnsi="Times New Roman" w:cs="Times New Roman"/>
        </w:rPr>
      </w:pPr>
      <w:r>
        <w:rPr>
          <w:rFonts w:ascii="Arial" w:eastAsia="Arial" w:hAnsi="Arial" w:cs="Arial"/>
        </w:rPr>
        <w:t xml:space="preserve">CT &amp; VT secondary injection Test </w:t>
      </w:r>
    </w:p>
    <w:p>
      <w:pPr>
        <w:widowControl/>
        <w:numPr>
          <w:ilvl w:val="0"/>
          <w:numId w:val="8"/>
        </w:numPr>
        <w:pBdr>
          <w:left w:val="none" w:sz="0" w:space="8" w:color="auto"/>
        </w:pBdr>
        <w:ind w:left="1080" w:right="0" w:hanging="378"/>
        <w:jc w:val="left"/>
        <w:rPr>
          <w:rFonts w:ascii="Times New Roman" w:eastAsia="Times New Roman" w:hAnsi="Times New Roman" w:cs="Times New Roman"/>
        </w:rPr>
      </w:pPr>
      <w:r>
        <w:rPr>
          <w:rFonts w:ascii="Arial" w:eastAsia="Arial" w:hAnsi="Arial" w:cs="Arial"/>
        </w:rPr>
        <w:t xml:space="preserve">CT Primary injection. </w:t>
      </w:r>
    </w:p>
    <w:p>
      <w:pPr>
        <w:widowControl/>
        <w:numPr>
          <w:ilvl w:val="0"/>
          <w:numId w:val="8"/>
        </w:numPr>
        <w:pBdr>
          <w:left w:val="none" w:sz="0" w:space="8" w:color="auto"/>
        </w:pBdr>
        <w:ind w:left="1080" w:right="0" w:hanging="378"/>
        <w:jc w:val="left"/>
        <w:rPr>
          <w:rFonts w:ascii="Times New Roman" w:eastAsia="Times New Roman" w:hAnsi="Times New Roman" w:cs="Times New Roman"/>
        </w:rPr>
      </w:pPr>
      <w:r>
        <w:rPr>
          <w:rFonts w:ascii="Arial" w:eastAsia="Arial" w:hAnsi="Arial" w:cs="Arial"/>
        </w:rPr>
        <w:t>Test And Commissioning of</w:t>
      </w:r>
      <w:r>
        <w:rPr>
          <w:rFonts w:ascii="Arial" w:eastAsia="Arial" w:hAnsi="Arial" w:cs="Arial"/>
        </w:rPr>
        <w:t xml:space="preserve">  </w:t>
      </w:r>
      <w:r>
        <w:rPr>
          <w:rFonts w:ascii="Arial" w:eastAsia="Arial" w:hAnsi="Arial" w:cs="Arial"/>
        </w:rPr>
        <w:t>MV/HV cables</w:t>
      </w:r>
    </w:p>
    <w:p>
      <w:pPr>
        <w:numPr>
          <w:ilvl w:val="0"/>
          <w:numId w:val="8"/>
        </w:numPr>
        <w:pBdr>
          <w:left w:val="none" w:sz="0" w:space="8" w:color="auto"/>
        </w:pBdr>
        <w:spacing w:line="360" w:lineRule="auto"/>
        <w:ind w:left="1080" w:right="0" w:hanging="378"/>
        <w:jc w:val="both"/>
        <w:rPr>
          <w:rFonts w:ascii="Times New Roman" w:eastAsia="Times New Roman" w:hAnsi="Times New Roman" w:cs="Times New Roman"/>
        </w:rPr>
      </w:pPr>
      <w:r>
        <w:rPr>
          <w:rFonts w:ascii="Arial" w:eastAsia="Arial" w:hAnsi="Arial" w:cs="Arial"/>
        </w:rPr>
        <w:t>Bus bar sensitivity and stability</w:t>
      </w:r>
    </w:p>
    <w:p>
      <w:pPr>
        <w:widowControl/>
        <w:numPr>
          <w:ilvl w:val="0"/>
          <w:numId w:val="8"/>
        </w:numPr>
        <w:pBdr>
          <w:left w:val="none" w:sz="0" w:space="8" w:color="auto"/>
        </w:pBdr>
        <w:ind w:left="1080" w:right="0" w:hanging="378"/>
        <w:jc w:val="left"/>
        <w:rPr>
          <w:rFonts w:ascii="Times New Roman" w:eastAsia="Times New Roman" w:hAnsi="Times New Roman" w:cs="Times New Roman"/>
        </w:rPr>
      </w:pPr>
      <w:r>
        <w:rPr>
          <w:rFonts w:ascii="Arial" w:eastAsia="Arial" w:hAnsi="Arial" w:cs="Arial"/>
        </w:rPr>
        <w:t xml:space="preserve">LVAC, UPS, HVAC &amp; Battery charger panel Testing &amp; Commissioning </w:t>
      </w:r>
    </w:p>
    <w:p>
      <w:pPr>
        <w:numPr>
          <w:ilvl w:val="0"/>
          <w:numId w:val="8"/>
        </w:numPr>
        <w:pBdr>
          <w:left w:val="none" w:sz="0" w:space="8" w:color="auto"/>
        </w:pBdr>
        <w:spacing w:after="0" w:line="360" w:lineRule="auto"/>
        <w:ind w:left="1080" w:right="0" w:hanging="378"/>
        <w:jc w:val="both"/>
        <w:rPr>
          <w:rFonts w:ascii="Times New Roman" w:eastAsia="Times New Roman" w:hAnsi="Times New Roman" w:cs="Times New Roman"/>
        </w:rPr>
      </w:pPr>
      <w:r>
        <w:rPr>
          <w:rFonts w:ascii="Arial" w:eastAsia="Arial" w:hAnsi="Arial" w:cs="Arial"/>
        </w:rPr>
        <w:t xml:space="preserve">Control And Relay Panel Scheme Checking And Red marked/As Built drawing preparation </w:t>
      </w:r>
    </w:p>
    <w:p>
      <w:pPr>
        <w:spacing w:before="0" w:after="0"/>
      </w:pPr>
      <w:r>
        <w:rPr>
          <w:rFonts w:ascii="Arial" w:eastAsia="Arial" w:hAnsi="Arial" w:cs="Arial"/>
        </w:rPr>
        <w:t xml:space="preserve">                   </w:t>
      </w:r>
      <w:r>
        <w:rPr>
          <w:rFonts w:ascii="Arial" w:eastAsia="Arial" w:hAnsi="Arial" w:cs="Arial"/>
        </w:rPr>
        <w:t xml:space="preserve">Testing of auxiliary Relays </w:t>
      </w:r>
    </w:p>
    <w:p>
      <w:pPr>
        <w:numPr>
          <w:ilvl w:val="0"/>
          <w:numId w:val="9"/>
        </w:numPr>
        <w:pBdr>
          <w:left w:val="none" w:sz="0" w:space="7" w:color="auto"/>
        </w:pBdr>
        <w:spacing w:before="90" w:after="90"/>
        <w:ind w:left="1080" w:right="0" w:hanging="360"/>
        <w:jc w:val="left"/>
        <w:rPr>
          <w:rFonts w:ascii="Times New Roman" w:eastAsia="Times New Roman" w:hAnsi="Times New Roman" w:cs="Times New Roman"/>
          <w:sz w:val="23"/>
          <w:szCs w:val="23"/>
        </w:rPr>
      </w:pPr>
      <w:r>
        <w:rPr>
          <w:rFonts w:ascii="Arial" w:eastAsia="Arial" w:hAnsi="Arial" w:cs="Arial"/>
          <w:sz w:val="23"/>
          <w:szCs w:val="23"/>
        </w:rPr>
        <w:t>inspection of</w:t>
      </w:r>
      <w:r>
        <w:rPr>
          <w:rFonts w:ascii="Arial" w:eastAsia="Arial" w:hAnsi="Arial" w:cs="Arial"/>
          <w:sz w:val="23"/>
          <w:szCs w:val="23"/>
        </w:rPr>
        <w:t xml:space="preserve">  </w:t>
      </w:r>
      <w:r>
        <w:rPr>
          <w:rFonts w:ascii="Arial" w:eastAsia="Arial" w:hAnsi="Arial" w:cs="Arial"/>
          <w:sz w:val="23"/>
          <w:szCs w:val="23"/>
        </w:rPr>
        <w:t>I cable pulling Glanding and termination Coordinate with Engineering Regarding Drawings and as built drawing and continuity check and Megger check of cables spools and Inspection of cable Trays and supports.</w:t>
      </w:r>
    </w:p>
    <w:p>
      <w:pPr>
        <w:numPr>
          <w:ilvl w:val="0"/>
          <w:numId w:val="9"/>
        </w:numPr>
        <w:pBdr>
          <w:left w:val="none" w:sz="0" w:space="7" w:color="auto"/>
        </w:pBdr>
        <w:spacing w:after="90"/>
        <w:ind w:left="1080" w:right="0" w:hanging="360"/>
        <w:jc w:val="left"/>
        <w:rPr>
          <w:rFonts w:ascii="Times New Roman" w:eastAsia="Times New Roman" w:hAnsi="Times New Roman" w:cs="Times New Roman"/>
          <w:sz w:val="23"/>
          <w:szCs w:val="23"/>
        </w:rPr>
      </w:pPr>
      <w:r>
        <w:rPr>
          <w:rFonts w:ascii="Arial" w:eastAsia="Arial" w:hAnsi="Arial" w:cs="Arial"/>
          <w:sz w:val="23"/>
          <w:szCs w:val="23"/>
        </w:rPr>
        <w:t xml:space="preserve">Battery charge and Discharge Test Earth loop impedance Testing Power up 24vdc control circuit and function test the switchgear power up LV switchgear via Temperary power Generate and perform Load Test in Die-Electric Test and Hi –Potential Test of MV Transformers-pot of High voltage power cables and Meggering of Low voltage power cables </w:t>
      </w:r>
    </w:p>
    <w:p>
      <w:pPr>
        <w:spacing w:before="0" w:after="0" w:line="360" w:lineRule="auto"/>
        <w:jc w:val="both"/>
        <w:rPr>
          <w:sz w:val="22"/>
          <w:szCs w:val="22"/>
        </w:rPr>
      </w:pPr>
      <w:r>
        <w:rPr>
          <w:rFonts w:ascii="Arial" w:eastAsia="Arial" w:hAnsi="Arial" w:cs="Arial"/>
          <w:b/>
          <w:bCs/>
          <w:sz w:val="22"/>
          <w:szCs w:val="22"/>
        </w:rPr>
        <w:t> </w:t>
      </w:r>
    </w:p>
    <w:p>
      <w:pPr>
        <w:spacing w:before="0" w:after="0"/>
        <w:rPr>
          <w:sz w:val="22"/>
          <w:szCs w:val="22"/>
        </w:rPr>
      </w:pPr>
      <w:r>
        <w:rPr>
          <w:rFonts w:ascii="Arial" w:eastAsia="Arial" w:hAnsi="Arial" w:cs="Arial"/>
          <w:b/>
          <w:bCs/>
          <w:sz w:val="22"/>
          <w:szCs w:val="22"/>
        </w:rPr>
        <w:t>Previous employment:-</w:t>
      </w:r>
    </w:p>
    <w:p>
      <w:pPr>
        <w:spacing w:before="0" w:after="0" w:line="360" w:lineRule="auto"/>
        <w:jc w:val="both"/>
      </w:pPr>
      <w:r>
        <w:rPr>
          <w:rFonts w:ascii="Arial" w:eastAsia="Arial" w:hAnsi="Arial" w:cs="Arial"/>
        </w:rPr>
        <w:t> </w:t>
      </w:r>
    </w:p>
    <w:p>
      <w:pPr>
        <w:spacing w:before="0" w:after="0"/>
        <w:ind w:left="2160" w:hanging="2160"/>
        <w:rPr>
          <w:sz w:val="24"/>
          <w:szCs w:val="24"/>
        </w:rPr>
      </w:pPr>
      <w:r>
        <w:rPr>
          <w:rFonts w:ascii="Arial" w:eastAsia="Arial" w:hAnsi="Arial" w:cs="Arial"/>
        </w:rPr>
        <w:t>Organization</w:t>
      </w:r>
      <w:r>
        <w:rPr>
          <w:rFonts w:ascii="Arial" w:eastAsia="Arial" w:hAnsi="Arial" w:cs="Arial"/>
          <w:sz w:val="24"/>
          <w:szCs w:val="24"/>
        </w:rPr>
        <w:tab/>
      </w:r>
      <w:r>
        <w:rPr>
          <w:rFonts w:ascii="Arial" w:eastAsia="Arial" w:hAnsi="Arial" w:cs="Arial"/>
        </w:rPr>
        <w:t>: Grand enterprises L.L.C (Muscat)</w:t>
      </w:r>
      <w:r>
        <w:rPr>
          <w:rFonts w:ascii="Arial" w:eastAsia="Arial" w:hAnsi="Arial" w:cs="Arial"/>
        </w:rPr>
        <w:t xml:space="preserve">                                     </w:t>
      </w:r>
    </w:p>
    <w:p>
      <w:pPr>
        <w:spacing w:before="0" w:after="0"/>
        <w:rPr>
          <w:sz w:val="24"/>
          <w:szCs w:val="24"/>
        </w:rPr>
      </w:pPr>
      <w:r>
        <w:rPr>
          <w:rFonts w:ascii="Arial" w:eastAsia="Arial" w:hAnsi="Arial" w:cs="Arial"/>
        </w:rPr>
        <w:t>Designation</w:t>
      </w:r>
      <w:r>
        <w:rPr>
          <w:rFonts w:ascii="Arial" w:eastAsia="Arial" w:hAnsi="Arial" w:cs="Arial"/>
        </w:rPr>
        <w:t xml:space="preserve">  </w:t>
      </w:r>
      <w:r>
        <w:rPr>
          <w:rFonts w:ascii="Arial" w:eastAsia="Arial" w:hAnsi="Arial" w:cs="Arial"/>
          <w:sz w:val="24"/>
          <w:szCs w:val="24"/>
        </w:rPr>
        <w:tab/>
      </w:r>
      <w:r>
        <w:rPr>
          <w:rFonts w:ascii="Arial" w:eastAsia="Arial" w:hAnsi="Arial" w:cs="Arial"/>
        </w:rPr>
        <w:t xml:space="preserve">            </w:t>
      </w:r>
      <w:r>
        <w:rPr>
          <w:rFonts w:ascii="Arial" w:eastAsia="Arial" w:hAnsi="Arial" w:cs="Arial"/>
        </w:rPr>
        <w:t>: Testing &amp; Commissioning Engineer and Hv &amp;lv cable inspection engineer</w:t>
      </w:r>
    </w:p>
    <w:p>
      <w:pPr>
        <w:spacing w:before="0" w:after="0"/>
        <w:rPr>
          <w:sz w:val="24"/>
          <w:szCs w:val="24"/>
        </w:rPr>
      </w:pPr>
      <w:r>
        <w:rPr>
          <w:rFonts w:ascii="Arial" w:eastAsia="Arial" w:hAnsi="Arial" w:cs="Arial"/>
        </w:rPr>
        <w:t>Period</w:t>
      </w:r>
      <w:r>
        <w:rPr>
          <w:rFonts w:ascii="Arial" w:eastAsia="Arial" w:hAnsi="Arial" w:cs="Arial"/>
        </w:rPr>
        <w:t xml:space="preserve">           </w:t>
      </w:r>
      <w:r>
        <w:rPr>
          <w:rFonts w:ascii="Arial" w:eastAsia="Arial" w:hAnsi="Arial" w:cs="Arial"/>
          <w:sz w:val="24"/>
          <w:szCs w:val="24"/>
        </w:rPr>
        <w:tab/>
      </w:r>
      <w:r>
        <w:rPr>
          <w:rFonts w:ascii="Arial" w:eastAsia="Arial" w:hAnsi="Arial" w:cs="Arial"/>
        </w:rPr>
        <w:t xml:space="preserve"> </w:t>
      </w:r>
      <w:r>
        <w:rPr>
          <w:rFonts w:ascii="Arial" w:eastAsia="Arial" w:hAnsi="Arial" w:cs="Arial"/>
        </w:rPr>
        <w:t xml:space="preserve">           </w:t>
      </w:r>
      <w:r>
        <w:rPr>
          <w:rFonts w:ascii="Arial" w:eastAsia="Arial" w:hAnsi="Arial" w:cs="Arial"/>
        </w:rPr>
        <w:t>: From JAN 20115 to AUG 2015</w:t>
      </w:r>
    </w:p>
    <w:p>
      <w:pPr>
        <w:numPr>
          <w:ilvl w:val="0"/>
          <w:numId w:val="10"/>
        </w:numPr>
        <w:pBdr>
          <w:left w:val="none" w:sz="0" w:space="8" w:color="auto"/>
        </w:pBdr>
        <w:spacing w:before="0" w:after="0" w:line="360" w:lineRule="auto"/>
        <w:ind w:left="720" w:right="0" w:hanging="378"/>
        <w:jc w:val="left"/>
        <w:rPr>
          <w:rFonts w:ascii="Times New Roman" w:eastAsia="Times New Roman" w:hAnsi="Times New Roman" w:cs="Times New Roman"/>
        </w:rPr>
      </w:pPr>
      <w:r>
        <w:rPr>
          <w:rFonts w:ascii="Arial" w:eastAsia="Arial" w:hAnsi="Arial" w:cs="Arial"/>
        </w:rPr>
        <w:t>Commissioning And Pre-Commissioning Testing of Switch Yard Equipment like Current Transformer, Voltage Transformer, Circuit Breaker, Isolator and Transformer.</w:t>
      </w:r>
    </w:p>
    <w:p>
      <w:pPr>
        <w:spacing w:before="0" w:after="0"/>
        <w:ind w:firstLine="720"/>
      </w:pPr>
      <w:r>
        <w:rPr>
          <w:rFonts w:ascii="Arial" w:eastAsia="Arial" w:hAnsi="Arial" w:cs="Arial"/>
        </w:rPr>
        <w:t> </w:t>
      </w:r>
    </w:p>
    <w:p>
      <w:pPr>
        <w:numPr>
          <w:ilvl w:val="0"/>
          <w:numId w:val="11"/>
        </w:numPr>
        <w:pBdr>
          <w:left w:val="none" w:sz="0" w:space="7" w:color="auto"/>
        </w:pBdr>
        <w:spacing w:before="0" w:after="0" w:line="360" w:lineRule="auto"/>
        <w:ind w:left="720" w:right="0" w:hanging="360"/>
        <w:jc w:val="both"/>
        <w:rPr>
          <w:rFonts w:ascii="Times New Roman" w:eastAsia="Times New Roman" w:hAnsi="Times New Roman" w:cs="Times New Roman"/>
          <w:sz w:val="22"/>
          <w:szCs w:val="22"/>
        </w:rPr>
      </w:pPr>
      <w:r>
        <w:rPr>
          <w:rFonts w:ascii="Arial" w:eastAsia="Arial" w:hAnsi="Arial" w:cs="Arial"/>
          <w:sz w:val="20"/>
          <w:szCs w:val="20"/>
        </w:rPr>
        <w:t>Commissioning and Pre-Commissioning Testing Of Switch Gear Panels</w:t>
      </w:r>
    </w:p>
    <w:p>
      <w:pPr>
        <w:spacing w:before="0" w:after="0"/>
      </w:pPr>
      <w:r>
        <w:rPr>
          <w:rFonts w:ascii="Arial" w:eastAsia="Arial" w:hAnsi="Arial" w:cs="Arial"/>
        </w:rPr>
        <w:t> </w:t>
      </w:r>
    </w:p>
    <w:p>
      <w:pPr>
        <w:spacing w:before="0" w:after="0"/>
      </w:pPr>
      <w:r>
        <w:rPr>
          <w:rFonts w:ascii="Arial" w:eastAsia="Arial" w:hAnsi="Arial" w:cs="Arial"/>
        </w:rPr>
        <w:t> </w:t>
      </w:r>
    </w:p>
    <w:p>
      <w:pPr>
        <w:spacing w:before="0" w:after="0"/>
        <w:ind w:left="2160" w:hanging="2160"/>
        <w:rPr>
          <w:sz w:val="24"/>
          <w:szCs w:val="24"/>
        </w:rPr>
      </w:pPr>
      <w:r>
        <w:rPr>
          <w:rFonts w:ascii="Arial" w:eastAsia="Arial" w:hAnsi="Arial" w:cs="Arial"/>
        </w:rPr>
        <w:t>Organization</w:t>
      </w:r>
      <w:r>
        <w:rPr>
          <w:rFonts w:ascii="Arial" w:eastAsia="Arial" w:hAnsi="Arial" w:cs="Arial"/>
          <w:sz w:val="24"/>
          <w:szCs w:val="24"/>
        </w:rPr>
        <w:tab/>
      </w:r>
      <w:r>
        <w:rPr>
          <w:rFonts w:ascii="Arial" w:eastAsia="Arial" w:hAnsi="Arial" w:cs="Arial"/>
        </w:rPr>
        <w:t xml:space="preserve">: M/s. Anitha Power Teck Pvt </w:t>
      </w:r>
      <w:r>
        <w:rPr>
          <w:rFonts w:ascii="Arial" w:eastAsia="Arial" w:hAnsi="Arial" w:cs="Arial"/>
        </w:rPr>
        <w:t xml:space="preserve"> </w:t>
      </w:r>
      <w:r>
        <w:rPr>
          <w:rFonts w:ascii="Arial" w:eastAsia="Arial" w:hAnsi="Arial" w:cs="Arial"/>
        </w:rPr>
        <w:t>Ltd</w:t>
      </w:r>
      <w:r>
        <w:rPr>
          <w:rFonts w:ascii="Arial" w:eastAsia="Arial" w:hAnsi="Arial" w:cs="Arial"/>
        </w:rPr>
        <w:t xml:space="preserve">                                      </w:t>
      </w:r>
    </w:p>
    <w:p>
      <w:pPr>
        <w:spacing w:before="0" w:after="0"/>
        <w:rPr>
          <w:sz w:val="24"/>
          <w:szCs w:val="24"/>
        </w:rPr>
      </w:pPr>
      <w:r>
        <w:rPr>
          <w:rFonts w:ascii="Arial" w:eastAsia="Arial" w:hAnsi="Arial" w:cs="Arial"/>
        </w:rPr>
        <w:t>Designation</w:t>
      </w:r>
      <w:r>
        <w:rPr>
          <w:rFonts w:ascii="Arial" w:eastAsia="Arial" w:hAnsi="Arial" w:cs="Arial"/>
        </w:rPr>
        <w:t xml:space="preserve">  </w:t>
      </w:r>
      <w:r>
        <w:rPr>
          <w:rFonts w:ascii="Arial" w:eastAsia="Arial" w:hAnsi="Arial" w:cs="Arial"/>
          <w:sz w:val="24"/>
          <w:szCs w:val="24"/>
        </w:rPr>
        <w:tab/>
      </w:r>
      <w:r>
        <w:rPr>
          <w:rFonts w:ascii="Arial" w:eastAsia="Arial" w:hAnsi="Arial" w:cs="Arial"/>
        </w:rPr>
        <w:t xml:space="preserve">            </w:t>
      </w:r>
      <w:r>
        <w:rPr>
          <w:rFonts w:ascii="Arial" w:eastAsia="Arial" w:hAnsi="Arial" w:cs="Arial"/>
        </w:rPr>
        <w:t>: Testing &amp; Commissioning Engineer</w:t>
      </w:r>
    </w:p>
    <w:p>
      <w:pPr>
        <w:spacing w:before="0" w:after="0"/>
        <w:rPr>
          <w:sz w:val="24"/>
          <w:szCs w:val="24"/>
        </w:rPr>
      </w:pPr>
      <w:r>
        <w:rPr>
          <w:rFonts w:ascii="Arial" w:eastAsia="Arial" w:hAnsi="Arial" w:cs="Arial"/>
        </w:rPr>
        <w:t>Period</w:t>
      </w:r>
      <w:r>
        <w:rPr>
          <w:rFonts w:ascii="Arial" w:eastAsia="Arial" w:hAnsi="Arial" w:cs="Arial"/>
        </w:rPr>
        <w:t xml:space="preserve">           </w:t>
      </w:r>
      <w:r>
        <w:rPr>
          <w:rFonts w:ascii="Arial" w:eastAsia="Arial" w:hAnsi="Arial" w:cs="Arial"/>
          <w:sz w:val="24"/>
          <w:szCs w:val="24"/>
        </w:rPr>
        <w:tab/>
      </w:r>
      <w:r>
        <w:rPr>
          <w:rFonts w:ascii="Arial" w:eastAsia="Arial" w:hAnsi="Arial" w:cs="Arial"/>
        </w:rPr>
        <w:t xml:space="preserve"> </w:t>
      </w:r>
      <w:r>
        <w:rPr>
          <w:rFonts w:ascii="Arial" w:eastAsia="Arial" w:hAnsi="Arial" w:cs="Arial"/>
        </w:rPr>
        <w:t xml:space="preserve">           </w:t>
      </w:r>
      <w:r>
        <w:rPr>
          <w:rFonts w:ascii="Arial" w:eastAsia="Arial" w:hAnsi="Arial" w:cs="Arial"/>
        </w:rPr>
        <w:t>: From APR 2013 to OCT 2014</w:t>
      </w:r>
    </w:p>
    <w:p>
      <w:pPr>
        <w:spacing w:before="0" w:after="0"/>
        <w:ind w:left="2385"/>
      </w:pPr>
      <w:r>
        <w:rPr>
          <w:rFonts w:ascii="Arial" w:eastAsia="Arial" w:hAnsi="Arial" w:cs="Arial"/>
        </w:rPr>
        <w:t> </w:t>
      </w:r>
    </w:p>
    <w:p>
      <w:pPr>
        <w:spacing w:before="0" w:after="0"/>
      </w:pPr>
      <w:r>
        <w:rPr>
          <w:rFonts w:ascii="Arial" w:eastAsia="Arial" w:hAnsi="Arial" w:cs="Arial"/>
          <w:b/>
          <w:bCs/>
          <w:u w:val="single"/>
        </w:rPr>
        <w:t>Job profile: -</w:t>
      </w:r>
    </w:p>
    <w:p>
      <w:pPr>
        <w:numPr>
          <w:ilvl w:val="0"/>
          <w:numId w:val="12"/>
        </w:numPr>
        <w:pBdr>
          <w:left w:val="none" w:sz="0" w:space="8" w:color="auto"/>
        </w:pBdr>
        <w:spacing w:before="0" w:after="0" w:line="360" w:lineRule="auto"/>
        <w:ind w:left="720" w:right="0" w:hanging="378"/>
        <w:jc w:val="left"/>
        <w:rPr>
          <w:rFonts w:ascii="Times New Roman" w:eastAsia="Times New Roman" w:hAnsi="Times New Roman" w:cs="Times New Roman"/>
        </w:rPr>
      </w:pPr>
      <w:r>
        <w:rPr>
          <w:rFonts w:ascii="Arial" w:eastAsia="Arial" w:hAnsi="Arial" w:cs="Arial"/>
        </w:rPr>
        <w:t>Commissioning And Pre-Commissioning Testing of Switch Yard Equipment like Current Transformer, Voltage Transformer, Circuit Breaker, Isolator and Transformer.</w:t>
      </w:r>
    </w:p>
    <w:p>
      <w:pPr>
        <w:spacing w:before="0" w:after="0"/>
        <w:ind w:firstLine="720"/>
      </w:pPr>
      <w:r>
        <w:rPr>
          <w:rFonts w:ascii="Arial" w:eastAsia="Arial" w:hAnsi="Arial" w:cs="Arial"/>
        </w:rPr>
        <w:t> </w:t>
      </w:r>
    </w:p>
    <w:p>
      <w:pPr>
        <w:numPr>
          <w:ilvl w:val="0"/>
          <w:numId w:val="13"/>
        </w:numPr>
        <w:pBdr>
          <w:left w:val="none" w:sz="0" w:space="7" w:color="auto"/>
        </w:pBdr>
        <w:spacing w:before="0" w:after="0" w:line="360" w:lineRule="auto"/>
        <w:ind w:left="720" w:right="0" w:hanging="360"/>
        <w:jc w:val="both"/>
        <w:rPr>
          <w:rFonts w:ascii="Times New Roman" w:eastAsia="Times New Roman" w:hAnsi="Times New Roman" w:cs="Times New Roman"/>
          <w:sz w:val="22"/>
          <w:szCs w:val="22"/>
        </w:rPr>
      </w:pPr>
      <w:r>
        <w:rPr>
          <w:rFonts w:ascii="Arial" w:eastAsia="Arial" w:hAnsi="Arial" w:cs="Arial"/>
          <w:sz w:val="20"/>
          <w:szCs w:val="20"/>
        </w:rPr>
        <w:t>Commissioning and Pre-Commissioning Testing Of Switch Gear Panels</w:t>
      </w:r>
    </w:p>
    <w:p>
      <w:pPr>
        <w:spacing w:before="0" w:after="0" w:line="360" w:lineRule="auto"/>
        <w:jc w:val="both"/>
        <w:rPr>
          <w:sz w:val="22"/>
          <w:szCs w:val="22"/>
        </w:rPr>
      </w:pPr>
      <w:r>
        <w:rPr>
          <w:rFonts w:ascii="Arial" w:eastAsia="Arial" w:hAnsi="Arial" w:cs="Arial"/>
          <w:b/>
          <w:bCs/>
          <w:sz w:val="22"/>
          <w:szCs w:val="22"/>
        </w:rPr>
        <w:t> </w:t>
      </w:r>
    </w:p>
    <w:p>
      <w:pPr>
        <w:spacing w:before="0" w:after="0"/>
      </w:pPr>
      <w:r>
        <w:rPr>
          <w:rFonts w:ascii="Arial" w:eastAsia="Arial" w:hAnsi="Arial" w:cs="Arial"/>
        </w:rPr>
        <w:t>Organization</w:t>
      </w:r>
      <w:r>
        <w:rPr>
          <w:rFonts w:ascii="Arial" w:eastAsia="Arial" w:hAnsi="Arial" w:cs="Arial"/>
        </w:rPr>
        <w:t xml:space="preserve">          </w:t>
      </w:r>
      <w:r>
        <w:rPr>
          <w:rFonts w:ascii="Arial" w:eastAsia="Arial" w:hAnsi="Arial" w:cs="Arial"/>
        </w:rPr>
        <w:t>:</w:t>
      </w:r>
      <w:r>
        <w:rPr>
          <w:rFonts w:ascii="Arial" w:eastAsia="Arial" w:hAnsi="Arial" w:cs="Arial"/>
        </w:rPr>
        <w:t xml:space="preserve">  </w:t>
      </w:r>
      <w:r>
        <w:rPr>
          <w:rFonts w:ascii="Arial" w:eastAsia="Arial" w:hAnsi="Arial" w:cs="Arial"/>
        </w:rPr>
        <w:t>PETROFAC INTERNATIONL LTD (man power supply)</w:t>
      </w:r>
    </w:p>
    <w:p>
      <w:pPr>
        <w:spacing w:before="0" w:after="0" w:line="360" w:lineRule="auto"/>
        <w:jc w:val="both"/>
      </w:pPr>
      <w:r>
        <w:rPr>
          <w:rFonts w:ascii="Arial" w:eastAsia="Arial" w:hAnsi="Arial" w:cs="Arial"/>
        </w:rPr>
        <w:t>Designation</w:t>
      </w:r>
      <w:r>
        <w:rPr>
          <w:rFonts w:ascii="Arial" w:eastAsia="Arial" w:hAnsi="Arial" w:cs="Arial"/>
        </w:rPr>
        <w:t xml:space="preserve">          </w:t>
      </w:r>
      <w:r>
        <w:rPr>
          <w:rFonts w:ascii="Arial" w:eastAsia="Arial" w:hAnsi="Arial" w:cs="Arial"/>
        </w:rPr>
        <w:t xml:space="preserve">: </w:t>
      </w:r>
      <w:r>
        <w:rPr>
          <w:rFonts w:ascii="Arial" w:eastAsia="Arial" w:hAnsi="Arial" w:cs="Arial"/>
        </w:rPr>
        <w:t xml:space="preserve"> </w:t>
      </w:r>
      <w:r>
        <w:rPr>
          <w:rFonts w:ascii="Arial" w:eastAsia="Arial" w:hAnsi="Arial" w:cs="Arial"/>
        </w:rPr>
        <w:t>Testing &amp; Commissioning Engineer</w:t>
      </w:r>
    </w:p>
    <w:p>
      <w:pPr>
        <w:spacing w:before="0" w:after="0" w:line="360" w:lineRule="auto"/>
        <w:jc w:val="both"/>
      </w:pPr>
      <w:r>
        <w:rPr>
          <w:rFonts w:ascii="Arial" w:eastAsia="Arial" w:hAnsi="Arial" w:cs="Arial"/>
        </w:rPr>
        <w:t>Project</w:t>
      </w:r>
      <w:r>
        <w:rPr>
          <w:rFonts w:ascii="Arial" w:eastAsia="Arial" w:hAnsi="Arial" w:cs="Arial"/>
        </w:rPr>
        <w:t xml:space="preserve">                  </w:t>
      </w:r>
      <w:r>
        <w:rPr>
          <w:rFonts w:ascii="Arial" w:eastAsia="Arial" w:hAnsi="Arial" w:cs="Arial"/>
        </w:rPr>
        <w:t xml:space="preserve">: </w:t>
      </w:r>
      <w:r>
        <w:rPr>
          <w:rFonts w:ascii="Arial" w:eastAsia="Arial" w:hAnsi="Arial" w:cs="Arial"/>
        </w:rPr>
        <w:t xml:space="preserve"> </w:t>
      </w:r>
      <w:r>
        <w:rPr>
          <w:rFonts w:ascii="Arial" w:eastAsia="Arial" w:hAnsi="Arial" w:cs="Arial"/>
        </w:rPr>
        <w:t>GSF PROJECT- QATAR</w:t>
      </w:r>
    </w:p>
    <w:p>
      <w:pPr>
        <w:spacing w:before="0" w:after="0" w:line="360" w:lineRule="auto"/>
      </w:pPr>
      <w:r>
        <w:rPr>
          <w:rFonts w:ascii="Arial" w:eastAsia="Arial" w:hAnsi="Arial" w:cs="Arial"/>
        </w:rPr>
        <w:t>Client</w:t>
      </w:r>
      <w:r>
        <w:rPr>
          <w:rFonts w:ascii="Arial" w:eastAsia="Arial" w:hAnsi="Arial" w:cs="Arial"/>
        </w:rPr>
        <w:t xml:space="preserve">                     </w:t>
      </w:r>
      <w:r>
        <w:rPr>
          <w:rFonts w:ascii="Arial" w:eastAsia="Arial" w:hAnsi="Arial" w:cs="Arial"/>
        </w:rPr>
        <w:t>:</w:t>
      </w:r>
      <w:r>
        <w:rPr>
          <w:rFonts w:ascii="Arial" w:eastAsia="Arial" w:hAnsi="Arial" w:cs="Arial"/>
        </w:rPr>
        <w:t xml:space="preserve">  </w:t>
      </w:r>
      <w:r>
        <w:rPr>
          <w:rFonts w:ascii="Arial" w:eastAsia="Arial" w:hAnsi="Arial" w:cs="Arial"/>
        </w:rPr>
        <w:t>QATAR PETOLEUM</w:t>
      </w:r>
    </w:p>
    <w:p>
      <w:pPr>
        <w:spacing w:before="0" w:after="0" w:line="360" w:lineRule="auto"/>
      </w:pPr>
      <w:r>
        <w:rPr>
          <w:rFonts w:ascii="Arial" w:eastAsia="Arial" w:hAnsi="Arial" w:cs="Arial"/>
        </w:rPr>
        <w:t>Period</w:t>
      </w:r>
      <w:r>
        <w:rPr>
          <w:rFonts w:ascii="Arial" w:eastAsia="Arial" w:hAnsi="Arial" w:cs="Arial"/>
        </w:rPr>
        <w:t xml:space="preserve">                   </w:t>
      </w:r>
      <w:r>
        <w:rPr>
          <w:rFonts w:ascii="Arial" w:eastAsia="Arial" w:hAnsi="Arial" w:cs="Arial"/>
        </w:rPr>
        <w:t>:</w:t>
      </w:r>
      <w:r>
        <w:rPr>
          <w:rFonts w:ascii="Arial" w:eastAsia="Arial" w:hAnsi="Arial" w:cs="Arial"/>
        </w:rPr>
        <w:t xml:space="preserve">  </w:t>
      </w:r>
      <w:r>
        <w:rPr>
          <w:rFonts w:ascii="Arial" w:eastAsia="Arial" w:hAnsi="Arial" w:cs="Arial"/>
        </w:rPr>
        <w:t>From SEP’2012 to APR’2013</w:t>
      </w:r>
      <w:r>
        <w:rPr>
          <w:rFonts w:ascii="Arial" w:eastAsia="Arial" w:hAnsi="Arial" w:cs="Arial"/>
        </w:rPr>
        <w:t xml:space="preserve">                            </w:t>
      </w:r>
    </w:p>
    <w:p>
      <w:pPr>
        <w:spacing w:before="0" w:after="0" w:line="360" w:lineRule="auto"/>
        <w:jc w:val="both"/>
        <w:rPr>
          <w:sz w:val="22"/>
          <w:szCs w:val="22"/>
        </w:rPr>
      </w:pPr>
      <w:r>
        <w:rPr>
          <w:rFonts w:ascii="Arial" w:eastAsia="Arial" w:hAnsi="Arial" w:cs="Arial"/>
          <w:sz w:val="22"/>
          <w:szCs w:val="22"/>
        </w:rPr>
        <w:t xml:space="preserve">                                         </w:t>
      </w:r>
    </w:p>
    <w:p>
      <w:pPr>
        <w:spacing w:before="0" w:after="0" w:line="360" w:lineRule="auto"/>
        <w:jc w:val="both"/>
      </w:pPr>
      <w:r>
        <w:rPr>
          <w:rFonts w:ascii="Arial" w:eastAsia="Arial" w:hAnsi="Arial" w:cs="Arial"/>
          <w:b/>
          <w:bCs/>
          <w:u w:val="single"/>
        </w:rPr>
        <w:t>Job profile:-</w:t>
      </w:r>
    </w:p>
    <w:p>
      <w:pPr>
        <w:numPr>
          <w:ilvl w:val="0"/>
          <w:numId w:val="14"/>
        </w:numPr>
        <w:pBdr>
          <w:left w:val="none" w:sz="0" w:space="8" w:color="auto"/>
        </w:pBdr>
        <w:spacing w:before="0" w:line="360" w:lineRule="auto"/>
        <w:ind w:left="720" w:right="0" w:hanging="378"/>
        <w:jc w:val="both"/>
        <w:rPr>
          <w:rFonts w:ascii="Times New Roman" w:eastAsia="Times New Roman" w:hAnsi="Times New Roman" w:cs="Times New Roman"/>
        </w:rPr>
      </w:pPr>
      <w:r>
        <w:rPr>
          <w:rFonts w:ascii="Arial" w:eastAsia="Arial" w:hAnsi="Arial" w:cs="Arial"/>
        </w:rPr>
        <w:t>Testing And Commissioning Of 400V to33KV AIS Substation Equipment’s.</w:t>
      </w:r>
    </w:p>
    <w:p>
      <w:pPr>
        <w:numPr>
          <w:ilvl w:val="0"/>
          <w:numId w:val="14"/>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Test And Commissioning of Power &amp; Auxiliary Transformers</w:t>
      </w:r>
    </w:p>
    <w:p>
      <w:pPr>
        <w:numPr>
          <w:ilvl w:val="0"/>
          <w:numId w:val="14"/>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Indoor And Outdoor Substation and Substation Equipment’s With All Type of Switchgears VCB, ACB’s.</w:t>
      </w:r>
    </w:p>
    <w:p>
      <w:pPr>
        <w:widowControl/>
        <w:numPr>
          <w:ilvl w:val="0"/>
          <w:numId w:val="14"/>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 xml:space="preserve">DC Scheme, Trip circuit and Trip supply supervision check. </w:t>
      </w:r>
    </w:p>
    <w:p>
      <w:pPr>
        <w:widowControl/>
        <w:numPr>
          <w:ilvl w:val="0"/>
          <w:numId w:val="14"/>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Switchgear Interlock &amp; operational Test</w:t>
      </w:r>
    </w:p>
    <w:p>
      <w:pPr>
        <w:widowControl/>
        <w:numPr>
          <w:ilvl w:val="0"/>
          <w:numId w:val="14"/>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CT, VT Component Test</w:t>
      </w:r>
    </w:p>
    <w:p>
      <w:pPr>
        <w:widowControl/>
        <w:numPr>
          <w:ilvl w:val="0"/>
          <w:numId w:val="14"/>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 xml:space="preserve">CT &amp; VT secondary injection Test </w:t>
      </w:r>
    </w:p>
    <w:p>
      <w:pPr>
        <w:widowControl/>
        <w:numPr>
          <w:ilvl w:val="0"/>
          <w:numId w:val="14"/>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 xml:space="preserve">CT Primary injection. </w:t>
      </w:r>
    </w:p>
    <w:p>
      <w:pPr>
        <w:widowControl/>
        <w:numPr>
          <w:ilvl w:val="0"/>
          <w:numId w:val="14"/>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Test And Commissioning of</w:t>
      </w:r>
      <w:r>
        <w:rPr>
          <w:rFonts w:ascii="Arial" w:eastAsia="Arial" w:hAnsi="Arial" w:cs="Arial"/>
        </w:rPr>
        <w:t xml:space="preserve">  </w:t>
      </w:r>
      <w:r>
        <w:rPr>
          <w:rFonts w:ascii="Arial" w:eastAsia="Arial" w:hAnsi="Arial" w:cs="Arial"/>
        </w:rPr>
        <w:t>MV/HV cables</w:t>
      </w:r>
    </w:p>
    <w:p>
      <w:pPr>
        <w:numPr>
          <w:ilvl w:val="0"/>
          <w:numId w:val="14"/>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Bus bar sensitivity and stability</w:t>
      </w:r>
    </w:p>
    <w:p>
      <w:pPr>
        <w:widowControl/>
        <w:numPr>
          <w:ilvl w:val="0"/>
          <w:numId w:val="14"/>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AVR panel scheme check</w:t>
      </w:r>
    </w:p>
    <w:p>
      <w:pPr>
        <w:widowControl/>
        <w:numPr>
          <w:ilvl w:val="0"/>
          <w:numId w:val="14"/>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 xml:space="preserve">LVAC, UPS, HVAC &amp; Battery charger panel Testing &amp; Commissioning </w:t>
      </w:r>
    </w:p>
    <w:p>
      <w:pPr>
        <w:numPr>
          <w:ilvl w:val="0"/>
          <w:numId w:val="14"/>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 xml:space="preserve">Control And Relay Panel Scheme Checking And Red marked/As Built drawing preparation </w:t>
      </w:r>
    </w:p>
    <w:p>
      <w:pPr>
        <w:numPr>
          <w:ilvl w:val="0"/>
          <w:numId w:val="14"/>
        </w:numPr>
        <w:pBdr>
          <w:left w:val="none" w:sz="0" w:space="7" w:color="auto"/>
        </w:pBdr>
        <w:spacing w:line="360" w:lineRule="auto"/>
        <w:ind w:left="720" w:right="0" w:hanging="360"/>
        <w:jc w:val="both"/>
        <w:rPr>
          <w:rFonts w:ascii="Times New Roman" w:eastAsia="Times New Roman" w:hAnsi="Times New Roman" w:cs="Times New Roman"/>
          <w:sz w:val="22"/>
          <w:szCs w:val="22"/>
        </w:rPr>
      </w:pPr>
      <w:r>
        <w:rPr>
          <w:rFonts w:ascii="Arial" w:eastAsia="Arial" w:hAnsi="Arial" w:cs="Arial"/>
          <w:sz w:val="20"/>
          <w:szCs w:val="20"/>
        </w:rPr>
        <w:t>Testing of auxiliary Relays</w:t>
      </w:r>
    </w:p>
    <w:p>
      <w:pPr>
        <w:numPr>
          <w:ilvl w:val="0"/>
          <w:numId w:val="14"/>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 xml:space="preserve">SCADA/SCMS signal checks, measurement test and operational check. </w:t>
      </w:r>
    </w:p>
    <w:p>
      <w:pPr>
        <w:numPr>
          <w:ilvl w:val="0"/>
          <w:numId w:val="14"/>
        </w:numPr>
        <w:pBdr>
          <w:left w:val="none" w:sz="0" w:space="7" w:color="auto"/>
        </w:pBdr>
        <w:spacing w:after="0" w:line="360" w:lineRule="auto"/>
        <w:ind w:left="720" w:right="0" w:hanging="360"/>
        <w:jc w:val="both"/>
        <w:rPr>
          <w:rFonts w:ascii="Times New Roman" w:eastAsia="Times New Roman" w:hAnsi="Times New Roman" w:cs="Times New Roman"/>
        </w:rPr>
      </w:pPr>
      <w:r>
        <w:rPr>
          <w:rFonts w:ascii="Arial" w:eastAsia="Arial" w:hAnsi="Arial" w:cs="Arial"/>
          <w:sz w:val="20"/>
          <w:szCs w:val="20"/>
        </w:rPr>
        <w:t>AVR panel scheme check</w:t>
      </w:r>
    </w:p>
    <w:p>
      <w:pPr>
        <w:spacing w:before="0" w:after="0"/>
        <w:rPr>
          <w:sz w:val="22"/>
          <w:szCs w:val="22"/>
        </w:rPr>
      </w:pPr>
      <w:r>
        <w:rPr>
          <w:rFonts w:ascii="Arial" w:eastAsia="Arial" w:hAnsi="Arial" w:cs="Arial"/>
          <w:sz w:val="22"/>
          <w:szCs w:val="22"/>
        </w:rPr>
        <w:t> </w:t>
      </w:r>
    </w:p>
    <w:p>
      <w:pPr>
        <w:spacing w:before="0" w:after="0"/>
      </w:pPr>
      <w:r>
        <w:rPr>
          <w:rFonts w:ascii="Arial" w:eastAsia="Arial" w:hAnsi="Arial" w:cs="Arial"/>
        </w:rPr>
        <w:t>Organization</w:t>
      </w:r>
      <w:r>
        <w:rPr>
          <w:rFonts w:ascii="Arial" w:eastAsia="Arial" w:hAnsi="Arial" w:cs="Arial"/>
        </w:rPr>
        <w:t xml:space="preserve">          </w:t>
      </w:r>
      <w:r>
        <w:rPr>
          <w:rFonts w:ascii="Arial" w:eastAsia="Arial" w:hAnsi="Arial" w:cs="Arial"/>
        </w:rPr>
        <w:t>:</w:t>
      </w:r>
      <w:r>
        <w:rPr>
          <w:rFonts w:ascii="Arial" w:eastAsia="Arial" w:hAnsi="Arial" w:cs="Arial"/>
        </w:rPr>
        <w:t xml:space="preserve">  </w:t>
      </w:r>
      <w:r>
        <w:rPr>
          <w:rFonts w:ascii="Arial" w:eastAsia="Arial" w:hAnsi="Arial" w:cs="Arial"/>
        </w:rPr>
        <w:t>ALHASOUN SEJONG</w:t>
      </w:r>
    </w:p>
    <w:p>
      <w:pPr>
        <w:spacing w:before="0" w:after="0" w:line="360" w:lineRule="auto"/>
        <w:jc w:val="both"/>
      </w:pPr>
      <w:r>
        <w:rPr>
          <w:rFonts w:ascii="Arial" w:eastAsia="Arial" w:hAnsi="Arial" w:cs="Arial"/>
        </w:rPr>
        <w:t>Designation</w:t>
      </w:r>
      <w:r>
        <w:rPr>
          <w:rFonts w:ascii="Arial" w:eastAsia="Arial" w:hAnsi="Arial" w:cs="Arial"/>
        </w:rPr>
        <w:t xml:space="preserve">          </w:t>
      </w:r>
      <w:r>
        <w:rPr>
          <w:rFonts w:ascii="Arial" w:eastAsia="Arial" w:hAnsi="Arial" w:cs="Arial"/>
        </w:rPr>
        <w:t>: Testing &amp; Commissioning Engineer and Hv &amp;lv cable inspection engineer</w:t>
      </w:r>
    </w:p>
    <w:p>
      <w:pPr>
        <w:spacing w:before="0" w:after="0" w:line="360" w:lineRule="auto"/>
        <w:jc w:val="both"/>
      </w:pPr>
      <w:r>
        <w:rPr>
          <w:rFonts w:ascii="Arial" w:eastAsia="Arial" w:hAnsi="Arial" w:cs="Arial"/>
        </w:rPr>
        <w:t>Project</w:t>
      </w:r>
      <w:r>
        <w:rPr>
          <w:rFonts w:ascii="Arial" w:eastAsia="Arial" w:hAnsi="Arial" w:cs="Arial"/>
        </w:rPr>
        <w:t xml:space="preserve">                  </w:t>
      </w:r>
      <w:r>
        <w:rPr>
          <w:rFonts w:ascii="Arial" w:eastAsia="Arial" w:hAnsi="Arial" w:cs="Arial"/>
        </w:rPr>
        <w:t xml:space="preserve">: HABSHAN 5 UTILITES/ OFFSITES PROJECT </w:t>
      </w:r>
    </w:p>
    <w:p>
      <w:pPr>
        <w:spacing w:before="0" w:after="0" w:line="360" w:lineRule="auto"/>
      </w:pPr>
      <w:r>
        <w:rPr>
          <w:rFonts w:ascii="Arial" w:eastAsia="Arial" w:hAnsi="Arial" w:cs="Arial"/>
        </w:rPr>
        <w:t>Client</w:t>
      </w:r>
      <w:r>
        <w:rPr>
          <w:rFonts w:ascii="Arial" w:eastAsia="Arial" w:hAnsi="Arial" w:cs="Arial"/>
        </w:rPr>
        <w:t xml:space="preserve">                     </w:t>
      </w:r>
      <w:r>
        <w:rPr>
          <w:rFonts w:ascii="Arial" w:eastAsia="Arial" w:hAnsi="Arial" w:cs="Arial"/>
        </w:rPr>
        <w:t>: GASCO / HYUNDAI ENGINEERING &amp; CONSTRUCTION CO LTD</w:t>
      </w:r>
    </w:p>
    <w:p>
      <w:pPr>
        <w:spacing w:before="0" w:after="0" w:line="360" w:lineRule="auto"/>
      </w:pPr>
      <w:r>
        <w:rPr>
          <w:rFonts w:ascii="Arial" w:eastAsia="Arial" w:hAnsi="Arial" w:cs="Arial"/>
        </w:rPr>
        <w:t xml:space="preserve">                                  </w:t>
      </w:r>
      <w:r>
        <w:rPr>
          <w:rFonts w:ascii="Arial" w:eastAsia="Arial" w:hAnsi="Arial" w:cs="Arial"/>
        </w:rPr>
        <w:t>- ABUDHABI (U.A.E)</w:t>
      </w:r>
    </w:p>
    <w:p>
      <w:pPr>
        <w:spacing w:before="0" w:after="0" w:line="360" w:lineRule="auto"/>
        <w:jc w:val="both"/>
      </w:pPr>
      <w:r>
        <w:rPr>
          <w:rFonts w:ascii="Arial" w:eastAsia="Arial" w:hAnsi="Arial" w:cs="Arial"/>
        </w:rPr>
        <w:t>Period</w:t>
      </w:r>
      <w:r>
        <w:rPr>
          <w:rFonts w:ascii="Arial" w:eastAsia="Arial" w:hAnsi="Arial" w:cs="Arial"/>
        </w:rPr>
        <w:t xml:space="preserve">                   </w:t>
      </w:r>
      <w:r>
        <w:rPr>
          <w:rFonts w:ascii="Arial" w:eastAsia="Arial" w:hAnsi="Arial" w:cs="Arial"/>
        </w:rPr>
        <w:t>:</w:t>
      </w:r>
      <w:r>
        <w:rPr>
          <w:rFonts w:ascii="Arial" w:eastAsia="Arial" w:hAnsi="Arial" w:cs="Arial"/>
        </w:rPr>
        <w:t xml:space="preserve">  </w:t>
      </w:r>
      <w:r>
        <w:rPr>
          <w:rFonts w:ascii="Arial" w:eastAsia="Arial" w:hAnsi="Arial" w:cs="Arial"/>
        </w:rPr>
        <w:t>From OCT’2011 to AUG 2012</w:t>
      </w:r>
      <w:r>
        <w:rPr>
          <w:rFonts w:ascii="Arial" w:eastAsia="Arial" w:hAnsi="Arial" w:cs="Arial"/>
        </w:rPr>
        <w:t xml:space="preserve">                             </w:t>
      </w:r>
    </w:p>
    <w:p>
      <w:pPr>
        <w:spacing w:before="0" w:after="0" w:line="360" w:lineRule="auto"/>
        <w:jc w:val="both"/>
        <w:rPr>
          <w:sz w:val="22"/>
          <w:szCs w:val="22"/>
        </w:rPr>
      </w:pPr>
      <w:r>
        <w:rPr>
          <w:rFonts w:ascii="Arial" w:eastAsia="Arial" w:hAnsi="Arial" w:cs="Arial"/>
          <w:sz w:val="22"/>
          <w:szCs w:val="22"/>
        </w:rPr>
        <w:t xml:space="preserve">                                         </w:t>
      </w:r>
    </w:p>
    <w:p>
      <w:pPr>
        <w:spacing w:before="0" w:after="0" w:line="360" w:lineRule="auto"/>
        <w:jc w:val="both"/>
      </w:pPr>
      <w:r>
        <w:rPr>
          <w:rFonts w:ascii="Arial" w:eastAsia="Arial" w:hAnsi="Arial" w:cs="Arial"/>
          <w:b/>
          <w:bCs/>
          <w:u w:val="single"/>
        </w:rPr>
        <w:t>Job profile:-</w:t>
      </w:r>
    </w:p>
    <w:p>
      <w:pPr>
        <w:spacing w:before="0" w:after="0" w:line="360" w:lineRule="auto"/>
        <w:jc w:val="both"/>
        <w:rPr>
          <w:sz w:val="8"/>
          <w:szCs w:val="8"/>
        </w:rPr>
      </w:pPr>
      <w:r>
        <w:rPr>
          <w:rFonts w:ascii="Arial" w:eastAsia="Arial" w:hAnsi="Arial" w:cs="Arial"/>
          <w:b/>
          <w:bCs/>
          <w:sz w:val="8"/>
          <w:szCs w:val="8"/>
        </w:rPr>
        <w:t> </w:t>
      </w:r>
    </w:p>
    <w:p>
      <w:pPr>
        <w:numPr>
          <w:ilvl w:val="0"/>
          <w:numId w:val="15"/>
        </w:numPr>
        <w:pBdr>
          <w:left w:val="none" w:sz="0" w:space="8" w:color="auto"/>
        </w:pBdr>
        <w:spacing w:before="0" w:line="360" w:lineRule="auto"/>
        <w:ind w:left="720" w:right="0" w:hanging="378"/>
        <w:jc w:val="both"/>
        <w:rPr>
          <w:rFonts w:ascii="Times New Roman" w:eastAsia="Times New Roman" w:hAnsi="Times New Roman" w:cs="Times New Roman"/>
        </w:rPr>
      </w:pPr>
      <w:r>
        <w:rPr>
          <w:rFonts w:ascii="Arial" w:eastAsia="Arial" w:hAnsi="Arial" w:cs="Arial"/>
        </w:rPr>
        <w:t>Testing And Commissioning Of 415V to132KV AIS/GIS Substation Equipment’s.</w:t>
      </w:r>
    </w:p>
    <w:p>
      <w:pPr>
        <w:numPr>
          <w:ilvl w:val="0"/>
          <w:numId w:val="15"/>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Test And Commissioning of Power &amp; Auxiliary Transformers</w:t>
      </w:r>
    </w:p>
    <w:p>
      <w:pPr>
        <w:numPr>
          <w:ilvl w:val="0"/>
          <w:numId w:val="15"/>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Indoor And Outdoor Substation and Substation Equipment’s With All Type of Switchgears VCB, ACB’s.</w:t>
      </w:r>
    </w:p>
    <w:p>
      <w:pPr>
        <w:widowControl/>
        <w:numPr>
          <w:ilvl w:val="0"/>
          <w:numId w:val="15"/>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 xml:space="preserve">DC Scheme, Trip circuit and Trip supply supervision check. </w:t>
      </w:r>
    </w:p>
    <w:p>
      <w:pPr>
        <w:widowControl/>
        <w:numPr>
          <w:ilvl w:val="0"/>
          <w:numId w:val="15"/>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Switchgear Interlock &amp; operational Test</w:t>
      </w:r>
    </w:p>
    <w:p>
      <w:pPr>
        <w:widowControl/>
        <w:numPr>
          <w:ilvl w:val="0"/>
          <w:numId w:val="15"/>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CT, VT Component Test</w:t>
      </w:r>
    </w:p>
    <w:p>
      <w:pPr>
        <w:widowControl/>
        <w:numPr>
          <w:ilvl w:val="0"/>
          <w:numId w:val="15"/>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 xml:space="preserve">CT &amp; VT secondary injection Test </w:t>
      </w:r>
    </w:p>
    <w:p>
      <w:pPr>
        <w:widowControl/>
        <w:numPr>
          <w:ilvl w:val="0"/>
          <w:numId w:val="15"/>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 xml:space="preserve">CT Primary injection. </w:t>
      </w:r>
    </w:p>
    <w:p>
      <w:pPr>
        <w:widowControl/>
        <w:numPr>
          <w:ilvl w:val="0"/>
          <w:numId w:val="15"/>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Test And Commissioning of</w:t>
      </w:r>
      <w:r>
        <w:rPr>
          <w:rFonts w:ascii="Arial" w:eastAsia="Arial" w:hAnsi="Arial" w:cs="Arial"/>
        </w:rPr>
        <w:t xml:space="preserve">  </w:t>
      </w:r>
      <w:r>
        <w:rPr>
          <w:rFonts w:ascii="Arial" w:eastAsia="Arial" w:hAnsi="Arial" w:cs="Arial"/>
        </w:rPr>
        <w:t>MV/HV cables</w:t>
      </w:r>
    </w:p>
    <w:p>
      <w:pPr>
        <w:numPr>
          <w:ilvl w:val="0"/>
          <w:numId w:val="15"/>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Bus bar sensitivity and stability</w:t>
      </w:r>
    </w:p>
    <w:p>
      <w:pPr>
        <w:widowControl/>
        <w:numPr>
          <w:ilvl w:val="0"/>
          <w:numId w:val="15"/>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AVR panel scheme check</w:t>
      </w:r>
    </w:p>
    <w:p>
      <w:pPr>
        <w:widowControl/>
        <w:numPr>
          <w:ilvl w:val="0"/>
          <w:numId w:val="15"/>
        </w:numPr>
        <w:pBdr>
          <w:left w:val="none" w:sz="0" w:space="8" w:color="auto"/>
        </w:pBdr>
        <w:ind w:left="720" w:right="0" w:hanging="378"/>
        <w:jc w:val="left"/>
        <w:rPr>
          <w:rFonts w:ascii="Times New Roman" w:eastAsia="Times New Roman" w:hAnsi="Times New Roman" w:cs="Times New Roman"/>
        </w:rPr>
      </w:pPr>
      <w:r>
        <w:rPr>
          <w:rFonts w:ascii="Arial" w:eastAsia="Arial" w:hAnsi="Arial" w:cs="Arial"/>
        </w:rPr>
        <w:t xml:space="preserve">LVAC, UPS, HVAC &amp; Battery charger panel Testing &amp; Commissioning </w:t>
      </w:r>
    </w:p>
    <w:p>
      <w:pPr>
        <w:numPr>
          <w:ilvl w:val="0"/>
          <w:numId w:val="15"/>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 xml:space="preserve">Control And Relay Panel Scheme Checking And Red marked/As Built drawing preparation </w:t>
      </w:r>
    </w:p>
    <w:p>
      <w:pPr>
        <w:numPr>
          <w:ilvl w:val="0"/>
          <w:numId w:val="15"/>
        </w:numPr>
        <w:pBdr>
          <w:left w:val="none" w:sz="0" w:space="7" w:color="auto"/>
        </w:pBdr>
        <w:spacing w:line="360" w:lineRule="auto"/>
        <w:ind w:left="720" w:right="0" w:hanging="360"/>
        <w:jc w:val="both"/>
        <w:rPr>
          <w:rFonts w:ascii="Times New Roman" w:eastAsia="Times New Roman" w:hAnsi="Times New Roman" w:cs="Times New Roman"/>
          <w:sz w:val="22"/>
          <w:szCs w:val="22"/>
        </w:rPr>
      </w:pPr>
      <w:r>
        <w:rPr>
          <w:rFonts w:ascii="Arial" w:eastAsia="Arial" w:hAnsi="Arial" w:cs="Arial"/>
          <w:sz w:val="20"/>
          <w:szCs w:val="20"/>
        </w:rPr>
        <w:t>Testing of auxiliary Relays</w:t>
      </w:r>
    </w:p>
    <w:p>
      <w:pPr>
        <w:numPr>
          <w:ilvl w:val="0"/>
          <w:numId w:val="15"/>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 xml:space="preserve">SCADA/SCMS signal checks, measurement test and operational check. </w:t>
      </w:r>
    </w:p>
    <w:p>
      <w:pPr>
        <w:numPr>
          <w:ilvl w:val="0"/>
          <w:numId w:val="15"/>
        </w:numPr>
        <w:pBdr>
          <w:left w:val="none" w:sz="0" w:space="7" w:color="auto"/>
        </w:pBdr>
        <w:spacing w:line="360" w:lineRule="auto"/>
        <w:ind w:left="720" w:right="0" w:hanging="360"/>
        <w:jc w:val="both"/>
        <w:rPr>
          <w:rFonts w:ascii="Times New Roman" w:eastAsia="Times New Roman" w:hAnsi="Times New Roman" w:cs="Times New Roman"/>
        </w:rPr>
      </w:pPr>
      <w:r>
        <w:rPr>
          <w:rFonts w:ascii="Arial" w:eastAsia="Arial" w:hAnsi="Arial" w:cs="Arial"/>
          <w:sz w:val="20"/>
          <w:szCs w:val="20"/>
        </w:rPr>
        <w:t>AVR panel scheme check</w:t>
      </w:r>
    </w:p>
    <w:p>
      <w:pPr>
        <w:numPr>
          <w:ilvl w:val="0"/>
          <w:numId w:val="15"/>
        </w:numPr>
        <w:pBdr>
          <w:left w:val="none" w:sz="0" w:space="7" w:color="auto"/>
        </w:pBdr>
        <w:spacing w:after="90"/>
        <w:ind w:left="720" w:right="0" w:hanging="360"/>
        <w:jc w:val="left"/>
        <w:rPr>
          <w:rFonts w:ascii="Times New Roman" w:eastAsia="Times New Roman" w:hAnsi="Times New Roman" w:cs="Times New Roman"/>
          <w:sz w:val="23"/>
          <w:szCs w:val="23"/>
        </w:rPr>
      </w:pPr>
      <w:r>
        <w:rPr>
          <w:rFonts w:ascii="Arial" w:eastAsia="Arial" w:hAnsi="Arial" w:cs="Arial"/>
          <w:sz w:val="23"/>
          <w:szCs w:val="23"/>
        </w:rPr>
        <w:t>inspection of</w:t>
      </w:r>
      <w:r>
        <w:rPr>
          <w:rFonts w:ascii="Arial" w:eastAsia="Arial" w:hAnsi="Arial" w:cs="Arial"/>
          <w:sz w:val="23"/>
          <w:szCs w:val="23"/>
        </w:rPr>
        <w:t xml:space="preserve">  </w:t>
      </w:r>
      <w:r>
        <w:rPr>
          <w:rFonts w:ascii="Arial" w:eastAsia="Arial" w:hAnsi="Arial" w:cs="Arial"/>
          <w:sz w:val="23"/>
          <w:szCs w:val="23"/>
        </w:rPr>
        <w:t>I cable pulling Glanding and termination Coordinate with Engineering Regarding Drawings and as built drawing and continuity check and Megger check of cables spools and Inspection of cable Trays and supports.</w:t>
      </w:r>
    </w:p>
    <w:p>
      <w:pPr>
        <w:numPr>
          <w:ilvl w:val="0"/>
          <w:numId w:val="15"/>
        </w:numPr>
        <w:shd w:val="clear" w:color="auto" w:fill="FFFFFF"/>
        <w:tabs>
          <w:tab w:val="left" w:pos="210"/>
        </w:tabs>
        <w:spacing w:after="90" w:line="360" w:lineRule="auto"/>
        <w:ind w:left="360" w:right="0" w:hanging="360"/>
        <w:jc w:val="both"/>
        <w:rPr>
          <w:rFonts w:ascii="Times New Roman" w:eastAsia="Times New Roman" w:hAnsi="Times New Roman" w:cs="Times New Roman"/>
        </w:rPr>
      </w:pPr>
      <w:r>
        <w:rPr>
          <w:rFonts w:ascii="Arial" w:eastAsia="Arial" w:hAnsi="Arial" w:cs="Arial"/>
          <w:sz w:val="23"/>
          <w:szCs w:val="23"/>
        </w:rPr>
        <w:t xml:space="preserve">Battery charge and Discharge Test Earth loop impedance Testing Power up 24vdc control circuit and function test the switchgear power up LV switchgear via Temperary power Generate and perform Load Test in Die-Electric Test and Hi –Potential Test of MV Transformers-pot of High voltage power cables and Meggering of Low voltage power cables </w:t>
      </w:r>
    </w:p>
    <w:p>
      <w:pPr>
        <w:spacing w:before="0" w:after="0"/>
        <w:ind w:left="360"/>
        <w:rPr>
          <w:sz w:val="24"/>
          <w:szCs w:val="24"/>
        </w:rPr>
      </w:pPr>
      <w:r>
        <w:rPr>
          <w:rFonts w:ascii="Arial" w:eastAsia="Arial" w:hAnsi="Arial" w:cs="Arial"/>
        </w:rPr>
        <w:t>Organization</w:t>
      </w:r>
      <w:r>
        <w:rPr>
          <w:rFonts w:ascii="Arial" w:eastAsia="Arial" w:hAnsi="Arial" w:cs="Arial"/>
          <w:sz w:val="24"/>
          <w:szCs w:val="24"/>
        </w:rPr>
        <w:tab/>
      </w:r>
      <w:r>
        <w:rPr>
          <w:rFonts w:ascii="Arial" w:eastAsia="Arial" w:hAnsi="Arial" w:cs="Arial"/>
        </w:rPr>
        <w:t>: M/s. Utility Power Tech Ltd</w:t>
      </w:r>
      <w:r>
        <w:rPr>
          <w:rFonts w:ascii="Arial" w:eastAsia="Arial" w:hAnsi="Arial" w:cs="Arial"/>
        </w:rPr>
        <w:t xml:space="preserve">                                      </w:t>
      </w:r>
    </w:p>
    <w:p>
      <w:pPr>
        <w:spacing w:before="0" w:after="0"/>
        <w:ind w:left="360"/>
        <w:rPr>
          <w:sz w:val="24"/>
          <w:szCs w:val="24"/>
        </w:rPr>
      </w:pPr>
      <w:r>
        <w:rPr>
          <w:rFonts w:ascii="Arial" w:eastAsia="Arial" w:hAnsi="Arial" w:cs="Arial"/>
        </w:rPr>
        <w:t>Designation</w:t>
      </w:r>
      <w:r>
        <w:rPr>
          <w:rFonts w:ascii="Arial" w:eastAsia="Arial" w:hAnsi="Arial" w:cs="Arial"/>
        </w:rPr>
        <w:t xml:space="preserve">  </w:t>
      </w:r>
      <w:r>
        <w:rPr>
          <w:rFonts w:ascii="Arial" w:eastAsia="Arial" w:hAnsi="Arial" w:cs="Arial"/>
          <w:sz w:val="24"/>
          <w:szCs w:val="24"/>
        </w:rPr>
        <w:tab/>
      </w:r>
      <w:r>
        <w:rPr>
          <w:rFonts w:ascii="Arial" w:eastAsia="Arial" w:hAnsi="Arial" w:cs="Arial"/>
        </w:rPr>
        <w:t xml:space="preserve">            </w:t>
      </w:r>
      <w:r>
        <w:rPr>
          <w:rFonts w:ascii="Arial" w:eastAsia="Arial" w:hAnsi="Arial" w:cs="Arial"/>
        </w:rPr>
        <w:t>: Testing &amp; Commissioning Engineer and hv &amp;lv cable inspection engineer</w:t>
      </w:r>
    </w:p>
    <w:p>
      <w:pPr>
        <w:spacing w:before="0" w:after="0"/>
        <w:ind w:left="360"/>
        <w:rPr>
          <w:sz w:val="24"/>
          <w:szCs w:val="24"/>
        </w:rPr>
      </w:pPr>
      <w:r>
        <w:rPr>
          <w:rFonts w:ascii="Arial" w:eastAsia="Arial" w:hAnsi="Arial" w:cs="Arial"/>
        </w:rPr>
        <w:t>Period</w:t>
      </w:r>
      <w:r>
        <w:rPr>
          <w:rFonts w:ascii="Arial" w:eastAsia="Arial" w:hAnsi="Arial" w:cs="Arial"/>
        </w:rPr>
        <w:t xml:space="preserve">           </w:t>
      </w:r>
      <w:r>
        <w:rPr>
          <w:rFonts w:ascii="Arial" w:eastAsia="Arial" w:hAnsi="Arial" w:cs="Arial"/>
          <w:sz w:val="24"/>
          <w:szCs w:val="24"/>
        </w:rPr>
        <w:tab/>
      </w:r>
      <w:r>
        <w:rPr>
          <w:rFonts w:ascii="Arial" w:eastAsia="Arial" w:hAnsi="Arial" w:cs="Arial"/>
        </w:rPr>
        <w:t xml:space="preserve">            </w:t>
      </w:r>
      <w:r>
        <w:rPr>
          <w:rFonts w:ascii="Arial" w:eastAsia="Arial" w:hAnsi="Arial" w:cs="Arial"/>
        </w:rPr>
        <w:t>: From Dec 2008 to Sep 2011</w:t>
      </w:r>
    </w:p>
    <w:p>
      <w:pPr>
        <w:spacing w:before="0" w:after="0"/>
      </w:pPr>
      <w:r>
        <w:rPr>
          <w:rFonts w:ascii="Arial" w:eastAsia="Arial" w:hAnsi="Arial" w:cs="Arial"/>
          <w:b/>
          <w:bCs/>
          <w:u w:val="single"/>
        </w:rPr>
        <w:t>Job profile: -</w:t>
      </w:r>
    </w:p>
    <w:p>
      <w:pPr>
        <w:spacing w:before="0" w:after="0"/>
      </w:pPr>
      <w:r>
        <w:rPr>
          <w:rFonts w:ascii="Arial" w:eastAsia="Arial" w:hAnsi="Arial" w:cs="Arial"/>
          <w:b/>
          <w:bCs/>
        </w:rPr>
        <w:t> </w:t>
      </w:r>
    </w:p>
    <w:p>
      <w:pPr>
        <w:numPr>
          <w:ilvl w:val="0"/>
          <w:numId w:val="16"/>
        </w:numPr>
        <w:pBdr>
          <w:left w:val="none" w:sz="0" w:space="8" w:color="auto"/>
        </w:pBdr>
        <w:spacing w:before="0" w:after="0"/>
        <w:ind w:left="360" w:right="0" w:hanging="378"/>
        <w:jc w:val="both"/>
        <w:rPr>
          <w:rFonts w:ascii="Times New Roman" w:eastAsia="Times New Roman" w:hAnsi="Times New Roman" w:cs="Times New Roman"/>
        </w:rPr>
      </w:pPr>
      <w:r>
        <w:rPr>
          <w:rFonts w:ascii="Arial" w:eastAsia="Arial" w:hAnsi="Arial" w:cs="Arial"/>
        </w:rPr>
        <w:t>Commissioning And Pre-Commissioning Testing of Switch Yard Equipments like Current transformer, Voltage Transformer, Circuit Breaker, Isolator and Transformer.</w:t>
      </w:r>
    </w:p>
    <w:p>
      <w:pPr>
        <w:spacing w:before="0" w:after="0"/>
        <w:ind w:firstLine="720"/>
      </w:pPr>
      <w:r>
        <w:rPr>
          <w:rFonts w:ascii="Arial" w:eastAsia="Arial" w:hAnsi="Arial" w:cs="Arial"/>
        </w:rPr>
        <w:t> </w:t>
      </w:r>
    </w:p>
    <w:p>
      <w:pPr>
        <w:numPr>
          <w:ilvl w:val="0"/>
          <w:numId w:val="17"/>
        </w:numPr>
        <w:pBdr>
          <w:left w:val="none" w:sz="0" w:space="8" w:color="auto"/>
        </w:pBdr>
        <w:spacing w:before="0" w:after="0"/>
        <w:ind w:left="360" w:right="0" w:hanging="378"/>
        <w:jc w:val="left"/>
        <w:rPr>
          <w:rFonts w:ascii="Times New Roman" w:eastAsia="Times New Roman" w:hAnsi="Times New Roman" w:cs="Times New Roman"/>
        </w:rPr>
      </w:pPr>
      <w:r>
        <w:rPr>
          <w:rFonts w:ascii="Arial" w:eastAsia="Arial" w:hAnsi="Arial" w:cs="Arial"/>
        </w:rPr>
        <w:t>Commissioning and Pre-Commissioning Testing Of Switch Gear Panels.</w:t>
      </w:r>
    </w:p>
    <w:p>
      <w:pPr>
        <w:spacing w:before="0" w:after="0"/>
      </w:pPr>
      <w:r>
        <w:rPr>
          <w:rFonts w:ascii="Arial" w:eastAsia="Arial" w:hAnsi="Arial" w:cs="Arial"/>
        </w:rPr>
        <w:t> </w:t>
      </w:r>
    </w:p>
    <w:p>
      <w:pPr>
        <w:spacing w:before="0" w:after="0"/>
      </w:pPr>
      <w:r>
        <w:rPr>
          <w:rFonts w:ascii="Arial" w:eastAsia="Arial" w:hAnsi="Arial" w:cs="Arial"/>
        </w:rPr>
        <w:t> </w:t>
      </w:r>
    </w:p>
    <w:p>
      <w:pPr>
        <w:spacing w:before="0" w:after="0"/>
      </w:pPr>
      <w:r>
        <w:rPr>
          <w:rFonts w:ascii="Arial" w:eastAsia="Arial" w:hAnsi="Arial" w:cs="Arial"/>
          <w:b/>
          <w:bCs/>
          <w:u w:val="single"/>
        </w:rPr>
        <w:t>PROJECT PROFILE</w:t>
      </w:r>
      <w:r>
        <w:rPr>
          <w:rFonts w:ascii="Arial" w:eastAsia="Arial" w:hAnsi="Arial" w:cs="Arial"/>
          <w:b/>
          <w:bCs/>
        </w:rPr>
        <w:t>:</w:t>
      </w:r>
    </w:p>
    <w:p>
      <w:pPr>
        <w:spacing w:before="0" w:after="0"/>
        <w:ind w:left="1710" w:hanging="1710"/>
      </w:pPr>
      <w:r>
        <w:rPr>
          <w:rFonts w:ascii="Arial" w:eastAsia="Arial" w:hAnsi="Arial" w:cs="Arial"/>
        </w:rPr>
        <w:t xml:space="preserve"> </w:t>
      </w:r>
      <w:r>
        <w:rPr>
          <w:rFonts w:ascii="Arial" w:eastAsia="Arial" w:hAnsi="Arial" w:cs="Arial"/>
        </w:rPr>
        <w:t>Project</w:t>
      </w:r>
      <w:r>
        <w:rPr>
          <w:rFonts w:ascii="Arial" w:eastAsia="Arial" w:hAnsi="Arial" w:cs="Arial"/>
        </w:rPr>
        <w:t xml:space="preserve">             </w:t>
      </w:r>
      <w:r>
        <w:rPr>
          <w:rFonts w:ascii="Arial" w:eastAsia="Arial" w:hAnsi="Arial" w:cs="Arial"/>
        </w:rPr>
        <w:t>: - Testing and Commissioning of 400/220 KV KPTCL SUB STATION, BAY</w:t>
      </w:r>
      <w:r>
        <w:rPr>
          <w:rFonts w:ascii="Arial" w:eastAsia="Arial" w:hAnsi="Arial" w:cs="Arial"/>
        </w:rPr>
        <w:t xml:space="preserve">        </w:t>
      </w:r>
      <w:r>
        <w:rPr>
          <w:rFonts w:ascii="Arial" w:eastAsia="Arial" w:hAnsi="Arial" w:cs="Arial"/>
        </w:rPr>
        <w:t>EXTENSION SWITCH YARD</w:t>
      </w:r>
    </w:p>
    <w:p>
      <w:pPr>
        <w:spacing w:before="0" w:after="0"/>
        <w:rPr>
          <w:sz w:val="24"/>
          <w:szCs w:val="24"/>
        </w:rPr>
      </w:pPr>
      <w:r>
        <w:rPr>
          <w:rFonts w:ascii="Arial" w:eastAsia="Arial" w:hAnsi="Arial" w:cs="Arial"/>
        </w:rPr>
        <w:t xml:space="preserve"> </w:t>
      </w:r>
      <w:r>
        <w:rPr>
          <w:rFonts w:ascii="Arial" w:eastAsia="Arial" w:hAnsi="Arial" w:cs="Arial"/>
        </w:rPr>
        <w:t>Place</w:t>
      </w:r>
      <w:r>
        <w:rPr>
          <w:rFonts w:ascii="Arial" w:eastAsia="Arial" w:hAnsi="Arial" w:cs="Arial"/>
          <w:sz w:val="24"/>
          <w:szCs w:val="24"/>
        </w:rPr>
        <w:tab/>
      </w:r>
      <w:r>
        <w:rPr>
          <w:rFonts w:ascii="Arial" w:eastAsia="Arial" w:hAnsi="Arial" w:cs="Arial"/>
          <w:sz w:val="24"/>
          <w:szCs w:val="24"/>
        </w:rPr>
        <w:tab/>
      </w:r>
      <w:r>
        <w:rPr>
          <w:rFonts w:ascii="Arial" w:eastAsia="Arial" w:hAnsi="Arial" w:cs="Arial"/>
        </w:rPr>
        <w:t xml:space="preserve"> :-NELAMANGALA, BANGALORE</w:t>
      </w:r>
    </w:p>
    <w:p>
      <w:pPr>
        <w:spacing w:before="0" w:after="0"/>
        <w:rPr>
          <w:sz w:val="24"/>
          <w:szCs w:val="24"/>
        </w:rPr>
      </w:pPr>
      <w:r>
        <w:rPr>
          <w:rFonts w:ascii="Arial" w:eastAsia="Arial" w:hAnsi="Arial" w:cs="Arial"/>
        </w:rPr>
        <w:t xml:space="preserve"> </w:t>
      </w:r>
      <w:r>
        <w:rPr>
          <w:rFonts w:ascii="Arial" w:eastAsia="Arial" w:hAnsi="Arial" w:cs="Arial"/>
        </w:rPr>
        <w:t>Client</w:t>
      </w:r>
      <w:r>
        <w:rPr>
          <w:rFonts w:ascii="Arial" w:eastAsia="Arial" w:hAnsi="Arial" w:cs="Arial"/>
          <w:sz w:val="24"/>
          <w:szCs w:val="24"/>
        </w:rPr>
        <w:tab/>
      </w:r>
      <w:r>
        <w:rPr>
          <w:rFonts w:ascii="Arial" w:eastAsia="Arial" w:hAnsi="Arial" w:cs="Arial"/>
          <w:sz w:val="24"/>
          <w:szCs w:val="24"/>
        </w:rPr>
        <w:tab/>
      </w:r>
      <w:r>
        <w:rPr>
          <w:rFonts w:ascii="Arial" w:eastAsia="Arial" w:hAnsi="Arial" w:cs="Arial"/>
        </w:rPr>
        <w:t xml:space="preserve"> : - M/S L&amp;T LTD </w:t>
      </w:r>
    </w:p>
    <w:p>
      <w:pPr>
        <w:spacing w:before="0" w:after="0"/>
      </w:pPr>
      <w:r>
        <w:rPr>
          <w:rFonts w:ascii="Arial" w:eastAsia="Arial" w:hAnsi="Arial" w:cs="Arial"/>
        </w:rPr>
        <w:t> </w:t>
      </w:r>
    </w:p>
    <w:p>
      <w:pPr>
        <w:spacing w:before="0" w:after="0"/>
        <w:rPr>
          <w:sz w:val="24"/>
          <w:szCs w:val="24"/>
        </w:rPr>
      </w:pPr>
      <w:r>
        <w:rPr>
          <w:rFonts w:ascii="Arial" w:eastAsia="Arial" w:hAnsi="Arial" w:cs="Arial"/>
        </w:rPr>
        <w:t xml:space="preserve">Project </w:t>
      </w:r>
      <w:r>
        <w:rPr>
          <w:rFonts w:ascii="Arial" w:eastAsia="Arial" w:hAnsi="Arial" w:cs="Arial"/>
          <w:sz w:val="24"/>
          <w:szCs w:val="24"/>
        </w:rPr>
        <w:tab/>
      </w:r>
      <w:r>
        <w:rPr>
          <w:rFonts w:ascii="Arial" w:eastAsia="Arial" w:hAnsi="Arial" w:cs="Arial"/>
        </w:rPr>
        <w:t xml:space="preserve">             </w:t>
      </w:r>
      <w:r>
        <w:rPr>
          <w:rFonts w:ascii="Arial" w:eastAsia="Arial" w:hAnsi="Arial" w:cs="Arial"/>
        </w:rPr>
        <w:t xml:space="preserve"> </w:t>
      </w:r>
      <w:r>
        <w:rPr>
          <w:rFonts w:ascii="Arial" w:eastAsia="Arial" w:hAnsi="Arial" w:cs="Arial"/>
        </w:rPr>
        <w:t>: - Testing and Commissioning of 220/66/11 KV KPTCL SUB STATION.</w:t>
      </w:r>
    </w:p>
    <w:p>
      <w:pPr>
        <w:spacing w:before="0" w:after="0"/>
        <w:rPr>
          <w:sz w:val="22"/>
          <w:szCs w:val="22"/>
        </w:rPr>
      </w:pPr>
      <w:r>
        <w:rPr>
          <w:rFonts w:ascii="Arial" w:eastAsia="Arial" w:hAnsi="Arial" w:cs="Arial"/>
          <w:sz w:val="20"/>
          <w:szCs w:val="20"/>
        </w:rPr>
        <w:t>Place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0"/>
          <w:szCs w:val="20"/>
        </w:rPr>
        <w:t xml:space="preserve"> : - BEGUR, BANGALORE</w:t>
      </w:r>
      <w:r>
        <w:rPr>
          <w:rFonts w:ascii="Arial" w:eastAsia="Arial" w:hAnsi="Arial" w:cs="Arial"/>
          <w:sz w:val="22"/>
          <w:szCs w:val="22"/>
        </w:rPr>
        <w:t>.</w:t>
      </w:r>
    </w:p>
    <w:p>
      <w:pPr>
        <w:spacing w:before="0" w:after="0"/>
        <w:rPr>
          <w:sz w:val="24"/>
          <w:szCs w:val="24"/>
        </w:rPr>
      </w:pPr>
      <w:r>
        <w:rPr>
          <w:rFonts w:ascii="Arial" w:eastAsia="Arial" w:hAnsi="Arial" w:cs="Arial"/>
        </w:rPr>
        <w:t>Client</w:t>
      </w:r>
      <w:r>
        <w:rPr>
          <w:rFonts w:ascii="Arial" w:eastAsia="Arial" w:hAnsi="Arial" w:cs="Arial"/>
          <w:sz w:val="24"/>
          <w:szCs w:val="24"/>
        </w:rPr>
        <w:tab/>
      </w:r>
      <w:r>
        <w:rPr>
          <w:rFonts w:ascii="Arial" w:eastAsia="Arial" w:hAnsi="Arial" w:cs="Arial"/>
          <w:sz w:val="24"/>
          <w:szCs w:val="24"/>
        </w:rPr>
        <w:tab/>
      </w:r>
      <w:r>
        <w:rPr>
          <w:rFonts w:ascii="Arial" w:eastAsia="Arial" w:hAnsi="Arial" w:cs="Arial"/>
        </w:rPr>
        <w:t xml:space="preserve"> : - M/S EMCO LTD</w:t>
      </w:r>
    </w:p>
    <w:p>
      <w:pPr>
        <w:spacing w:before="0" w:after="0"/>
      </w:pPr>
      <w:r>
        <w:rPr>
          <w:rFonts w:ascii="Arial" w:eastAsia="Arial" w:hAnsi="Arial" w:cs="Arial"/>
        </w:rPr>
        <w:t> </w:t>
      </w:r>
    </w:p>
    <w:p>
      <w:pPr>
        <w:spacing w:before="0" w:after="0"/>
        <w:rPr>
          <w:sz w:val="24"/>
          <w:szCs w:val="24"/>
        </w:rPr>
      </w:pPr>
      <w:r>
        <w:rPr>
          <w:rFonts w:ascii="Arial" w:eastAsia="Arial" w:hAnsi="Arial" w:cs="Arial"/>
        </w:rPr>
        <w:t xml:space="preserve">Project </w:t>
      </w:r>
      <w:r>
        <w:rPr>
          <w:rFonts w:ascii="Arial" w:eastAsia="Arial" w:hAnsi="Arial" w:cs="Arial"/>
          <w:sz w:val="24"/>
          <w:szCs w:val="24"/>
        </w:rPr>
        <w:tab/>
      </w:r>
      <w:r>
        <w:rPr>
          <w:rFonts w:ascii="Arial" w:eastAsia="Arial" w:hAnsi="Arial" w:cs="Arial"/>
        </w:rPr>
        <w:t xml:space="preserve">             </w:t>
      </w:r>
      <w:r>
        <w:rPr>
          <w:rFonts w:ascii="Arial" w:eastAsia="Arial" w:hAnsi="Arial" w:cs="Arial"/>
        </w:rPr>
        <w:t xml:space="preserve"> </w:t>
      </w:r>
      <w:r>
        <w:rPr>
          <w:rFonts w:ascii="Arial" w:eastAsia="Arial" w:hAnsi="Arial" w:cs="Arial"/>
        </w:rPr>
        <w:t>: - Testing and Commissioning of 220/132/33 KV CSEB SUB STSTION</w:t>
      </w:r>
    </w:p>
    <w:p>
      <w:pPr>
        <w:spacing w:before="0" w:after="0"/>
        <w:rPr>
          <w:sz w:val="24"/>
          <w:szCs w:val="24"/>
        </w:rPr>
      </w:pPr>
      <w:r>
        <w:rPr>
          <w:rFonts w:ascii="Arial" w:eastAsia="Arial" w:hAnsi="Arial" w:cs="Arial"/>
        </w:rPr>
        <w:t>Place</w:t>
      </w:r>
      <w:r>
        <w:rPr>
          <w:rFonts w:ascii="Arial" w:eastAsia="Arial" w:hAnsi="Arial" w:cs="Arial"/>
          <w:sz w:val="24"/>
          <w:szCs w:val="24"/>
        </w:rPr>
        <w:tab/>
      </w:r>
      <w:r>
        <w:rPr>
          <w:rFonts w:ascii="Arial" w:eastAsia="Arial" w:hAnsi="Arial" w:cs="Arial"/>
          <w:sz w:val="24"/>
          <w:szCs w:val="24"/>
        </w:rPr>
        <w:tab/>
      </w:r>
      <w:r>
        <w:rPr>
          <w:rFonts w:ascii="Arial" w:eastAsia="Arial" w:hAnsi="Arial" w:cs="Arial"/>
        </w:rPr>
        <w:t xml:space="preserve"> :-CHAMPA, CHATTISGARH</w:t>
      </w:r>
    </w:p>
    <w:p>
      <w:pPr>
        <w:spacing w:before="0" w:after="0"/>
        <w:rPr>
          <w:sz w:val="24"/>
          <w:szCs w:val="24"/>
        </w:rPr>
      </w:pPr>
      <w:r>
        <w:rPr>
          <w:rFonts w:ascii="Arial" w:eastAsia="Arial" w:hAnsi="Arial" w:cs="Arial"/>
        </w:rPr>
        <w:t>Client</w:t>
      </w:r>
      <w:r>
        <w:rPr>
          <w:rFonts w:ascii="Arial" w:eastAsia="Arial" w:hAnsi="Arial" w:cs="Arial"/>
          <w:sz w:val="24"/>
          <w:szCs w:val="24"/>
        </w:rPr>
        <w:tab/>
      </w:r>
      <w:r>
        <w:rPr>
          <w:rFonts w:ascii="Arial" w:eastAsia="Arial" w:hAnsi="Arial" w:cs="Arial"/>
          <w:sz w:val="24"/>
          <w:szCs w:val="24"/>
        </w:rPr>
        <w:tab/>
      </w:r>
      <w:r>
        <w:rPr>
          <w:rFonts w:ascii="Arial" w:eastAsia="Arial" w:hAnsi="Arial" w:cs="Arial"/>
        </w:rPr>
        <w:t xml:space="preserve"> : - M/S EMCO LTD</w:t>
      </w:r>
    </w:p>
    <w:p>
      <w:pPr>
        <w:spacing w:before="0" w:after="0"/>
      </w:pPr>
      <w:r>
        <w:rPr>
          <w:rFonts w:ascii="Arial" w:eastAsia="Arial" w:hAnsi="Arial" w:cs="Arial"/>
        </w:rPr>
        <w:t> </w:t>
      </w:r>
    </w:p>
    <w:p>
      <w:pPr>
        <w:spacing w:before="0" w:after="0"/>
        <w:rPr>
          <w:sz w:val="24"/>
          <w:szCs w:val="24"/>
        </w:rPr>
      </w:pPr>
      <w:r>
        <w:rPr>
          <w:rFonts w:ascii="Arial" w:eastAsia="Arial" w:hAnsi="Arial" w:cs="Arial"/>
        </w:rPr>
        <w:t xml:space="preserve">Project </w:t>
      </w:r>
      <w:r>
        <w:rPr>
          <w:rFonts w:ascii="Arial" w:eastAsia="Arial" w:hAnsi="Arial" w:cs="Arial"/>
          <w:sz w:val="24"/>
          <w:szCs w:val="24"/>
        </w:rPr>
        <w:tab/>
      </w:r>
      <w:r>
        <w:rPr>
          <w:rFonts w:ascii="Arial" w:eastAsia="Arial" w:hAnsi="Arial" w:cs="Arial"/>
        </w:rPr>
        <w:t xml:space="preserve">             </w:t>
      </w:r>
      <w:r>
        <w:rPr>
          <w:rFonts w:ascii="Arial" w:eastAsia="Arial" w:hAnsi="Arial" w:cs="Arial"/>
        </w:rPr>
        <w:t xml:space="preserve"> </w:t>
      </w:r>
      <w:r>
        <w:rPr>
          <w:rFonts w:ascii="Arial" w:eastAsia="Arial" w:hAnsi="Arial" w:cs="Arial"/>
        </w:rPr>
        <w:t xml:space="preserve">: - Testing and Commissioning of 220/132/33 KV CSEB SUB STATION </w:t>
      </w:r>
    </w:p>
    <w:p>
      <w:pPr>
        <w:spacing w:before="0" w:after="0"/>
        <w:rPr>
          <w:sz w:val="24"/>
          <w:szCs w:val="24"/>
        </w:rPr>
      </w:pPr>
      <w:r>
        <w:rPr>
          <w:rFonts w:ascii="Arial" w:eastAsia="Arial" w:hAnsi="Arial" w:cs="Arial"/>
        </w:rPr>
        <w:t>Place</w:t>
      </w:r>
      <w:r>
        <w:rPr>
          <w:rFonts w:ascii="Arial" w:eastAsia="Arial" w:hAnsi="Arial" w:cs="Arial"/>
          <w:sz w:val="24"/>
          <w:szCs w:val="24"/>
        </w:rPr>
        <w:tab/>
      </w:r>
      <w:r>
        <w:rPr>
          <w:rFonts w:ascii="Arial" w:eastAsia="Arial" w:hAnsi="Arial" w:cs="Arial"/>
          <w:sz w:val="24"/>
          <w:szCs w:val="24"/>
        </w:rPr>
        <w:tab/>
      </w:r>
      <w:r>
        <w:rPr>
          <w:rFonts w:ascii="Arial" w:eastAsia="Arial" w:hAnsi="Arial" w:cs="Arial"/>
        </w:rPr>
        <w:t xml:space="preserve"> :-MAHASAMUND, CHATTISGRAH</w:t>
      </w:r>
    </w:p>
    <w:p>
      <w:pPr>
        <w:spacing w:before="0" w:after="0"/>
        <w:rPr>
          <w:sz w:val="24"/>
          <w:szCs w:val="24"/>
        </w:rPr>
      </w:pPr>
      <w:r>
        <w:rPr>
          <w:rFonts w:ascii="Arial" w:eastAsia="Arial" w:hAnsi="Arial" w:cs="Arial"/>
        </w:rPr>
        <w:t>Client</w:t>
      </w:r>
      <w:r>
        <w:rPr>
          <w:rFonts w:ascii="Arial" w:eastAsia="Arial" w:hAnsi="Arial" w:cs="Arial"/>
          <w:sz w:val="24"/>
          <w:szCs w:val="24"/>
        </w:rPr>
        <w:tab/>
      </w:r>
      <w:r>
        <w:rPr>
          <w:rFonts w:ascii="Arial" w:eastAsia="Arial" w:hAnsi="Arial" w:cs="Arial"/>
          <w:sz w:val="24"/>
          <w:szCs w:val="24"/>
        </w:rPr>
        <w:tab/>
      </w:r>
      <w:r>
        <w:rPr>
          <w:rFonts w:ascii="Arial" w:eastAsia="Arial" w:hAnsi="Arial" w:cs="Arial"/>
        </w:rPr>
        <w:t xml:space="preserve"> : - M/S EMCO LTD</w:t>
      </w:r>
    </w:p>
    <w:p>
      <w:pPr>
        <w:spacing w:before="0" w:after="0" w:line="360" w:lineRule="auto"/>
        <w:ind w:left="720"/>
        <w:jc w:val="both"/>
        <w:rPr>
          <w:sz w:val="22"/>
          <w:szCs w:val="22"/>
        </w:rPr>
      </w:pPr>
      <w:r>
        <w:rPr>
          <w:rFonts w:ascii="Arial" w:eastAsia="Arial" w:hAnsi="Arial" w:cs="Arial"/>
          <w:b/>
          <w:bCs/>
          <w:sz w:val="22"/>
          <w:szCs w:val="22"/>
        </w:rPr>
        <w:t> </w:t>
      </w:r>
    </w:p>
    <w:p>
      <w:pPr>
        <w:spacing w:before="0" w:after="0"/>
        <w:rPr>
          <w:sz w:val="22"/>
          <w:szCs w:val="22"/>
        </w:rPr>
      </w:pPr>
      <w:r>
        <w:rPr>
          <w:rFonts w:ascii="Arial" w:eastAsia="Arial" w:hAnsi="Arial" w:cs="Arial"/>
          <w:b/>
          <w:bCs/>
          <w:sz w:val="22"/>
          <w:szCs w:val="22"/>
        </w:rPr>
        <w:t> </w:t>
      </w:r>
    </w:p>
    <w:p>
      <w:pPr>
        <w:spacing w:before="0" w:after="0" w:line="360" w:lineRule="auto"/>
        <w:rPr>
          <w:sz w:val="22"/>
          <w:szCs w:val="22"/>
        </w:rPr>
      </w:pPr>
      <w:r>
        <w:rPr>
          <w:rFonts w:ascii="Arial" w:eastAsia="Arial" w:hAnsi="Arial" w:cs="Arial"/>
          <w:sz w:val="22"/>
          <w:szCs w:val="22"/>
        </w:rPr>
        <w:t> </w:t>
      </w:r>
    </w:p>
    <w:p>
      <w:pPr>
        <w:spacing w:before="0" w:after="0" w:line="360" w:lineRule="auto"/>
        <w:ind w:left="2160" w:hanging="2160"/>
        <w:rPr>
          <w:sz w:val="24"/>
          <w:szCs w:val="24"/>
        </w:rPr>
      </w:pPr>
      <w:r>
        <w:rPr>
          <w:rFonts w:ascii="Arial" w:eastAsia="Arial" w:hAnsi="Arial" w:cs="Arial"/>
        </w:rPr>
        <w:t>Organization</w:t>
      </w:r>
      <w:r>
        <w:rPr>
          <w:rFonts w:ascii="Arial" w:eastAsia="Arial" w:hAnsi="Arial" w:cs="Arial"/>
          <w:sz w:val="24"/>
          <w:szCs w:val="24"/>
        </w:rPr>
        <w:tab/>
      </w:r>
      <w:r>
        <w:rPr>
          <w:rFonts w:ascii="Arial" w:eastAsia="Arial" w:hAnsi="Arial" w:cs="Arial"/>
        </w:rPr>
        <w:t xml:space="preserve">    </w:t>
      </w:r>
      <w:r>
        <w:rPr>
          <w:rFonts w:ascii="Arial" w:eastAsia="Arial" w:hAnsi="Arial" w:cs="Arial"/>
        </w:rPr>
        <w:t>: NUCLEAR POWER CORPARATION INDIA LTD., through contract</w:t>
      </w:r>
    </w:p>
    <w:p>
      <w:pPr>
        <w:spacing w:before="0" w:after="0" w:line="360" w:lineRule="auto"/>
        <w:ind w:left="2160" w:hanging="2160"/>
      </w:pPr>
      <w:r>
        <w:rPr>
          <w:rFonts w:ascii="Arial" w:eastAsia="Arial" w:hAnsi="Arial" w:cs="Arial"/>
        </w:rPr>
        <w:t>Project</w:t>
      </w:r>
      <w:r>
        <w:rPr>
          <w:rFonts w:ascii="Arial" w:eastAsia="Arial" w:hAnsi="Arial" w:cs="Arial"/>
        </w:rPr>
        <w:t xml:space="preserve">                                </w:t>
      </w:r>
      <w:r>
        <w:rPr>
          <w:rFonts w:ascii="Arial" w:eastAsia="Arial" w:hAnsi="Arial" w:cs="Arial"/>
        </w:rPr>
        <w:t>: KAIGA ATOMIC POWER PROJECT-3 &amp;4 - KAIGA</w:t>
      </w:r>
      <w:r>
        <w:rPr>
          <w:rFonts w:ascii="Arial" w:eastAsia="Arial" w:hAnsi="Arial" w:cs="Arial"/>
        </w:rPr>
        <w:t xml:space="preserve">                                            </w:t>
      </w:r>
    </w:p>
    <w:p>
      <w:pPr>
        <w:spacing w:before="0" w:after="0" w:line="360" w:lineRule="auto"/>
        <w:rPr>
          <w:sz w:val="24"/>
          <w:szCs w:val="24"/>
        </w:rPr>
      </w:pPr>
      <w:r>
        <w:rPr>
          <w:rFonts w:ascii="Arial" w:eastAsia="Arial" w:hAnsi="Arial" w:cs="Arial"/>
        </w:rPr>
        <w:t>Designation</w:t>
      </w:r>
      <w:r>
        <w:rPr>
          <w:rFonts w:ascii="Arial" w:eastAsia="Arial" w:hAnsi="Arial" w:cs="Arial"/>
        </w:rPr>
        <w:t xml:space="preserve">  </w:t>
      </w:r>
      <w:r>
        <w:rPr>
          <w:rFonts w:ascii="Arial" w:eastAsia="Arial" w:hAnsi="Arial" w:cs="Arial"/>
          <w:sz w:val="24"/>
          <w:szCs w:val="24"/>
        </w:rPr>
        <w:tab/>
      </w:r>
      <w:r>
        <w:rPr>
          <w:rFonts w:ascii="Arial" w:eastAsia="Arial" w:hAnsi="Arial" w:cs="Arial"/>
        </w:rPr>
        <w:t xml:space="preserve">                 </w:t>
      </w:r>
      <w:r>
        <w:rPr>
          <w:rFonts w:ascii="Arial" w:eastAsia="Arial" w:hAnsi="Arial" w:cs="Arial"/>
        </w:rPr>
        <w:t>:</w:t>
      </w:r>
      <w:r>
        <w:rPr>
          <w:rFonts w:ascii="Arial" w:eastAsia="Arial" w:hAnsi="Arial" w:cs="Arial"/>
        </w:rPr>
        <w:t xml:space="preserve">  </w:t>
      </w:r>
      <w:r>
        <w:rPr>
          <w:rFonts w:ascii="Arial" w:eastAsia="Arial" w:hAnsi="Arial" w:cs="Arial"/>
        </w:rPr>
        <w:t>Testing &amp; commissioning Engineer</w:t>
      </w:r>
    </w:p>
    <w:p>
      <w:pPr>
        <w:spacing w:before="0" w:after="0" w:line="360" w:lineRule="auto"/>
      </w:pPr>
      <w:r>
        <w:rPr>
          <w:rFonts w:ascii="Arial" w:eastAsia="Arial" w:hAnsi="Arial" w:cs="Arial"/>
        </w:rPr>
        <w:t>Period</w:t>
      </w:r>
      <w:r>
        <w:rPr>
          <w:rFonts w:ascii="Arial" w:eastAsia="Arial" w:hAnsi="Arial" w:cs="Arial"/>
        </w:rPr>
        <w:t xml:space="preserve">                                 </w:t>
      </w:r>
      <w:r>
        <w:rPr>
          <w:rFonts w:ascii="Arial" w:eastAsia="Arial" w:hAnsi="Arial" w:cs="Arial"/>
        </w:rPr>
        <w:t>: June 2004 to December 2008</w:t>
      </w:r>
    </w:p>
    <w:p>
      <w:pPr>
        <w:spacing w:before="0" w:after="0" w:line="360" w:lineRule="auto"/>
      </w:pPr>
      <w:r>
        <w:rPr>
          <w:rFonts w:ascii="Arial" w:eastAsia="Arial" w:hAnsi="Arial" w:cs="Arial"/>
          <w:b/>
          <w:bCs/>
        </w:rPr>
        <w:t> </w:t>
      </w:r>
    </w:p>
    <w:p>
      <w:pPr>
        <w:spacing w:before="0" w:after="0" w:line="360" w:lineRule="auto"/>
      </w:pPr>
      <w:r>
        <w:rPr>
          <w:rFonts w:ascii="Arial" w:eastAsia="Arial" w:hAnsi="Arial" w:cs="Arial"/>
          <w:b/>
          <w:bCs/>
          <w:u w:val="single"/>
        </w:rPr>
        <w:t>Job profile:-</w:t>
      </w:r>
    </w:p>
    <w:p>
      <w:pPr>
        <w:spacing w:before="0" w:after="0"/>
      </w:pPr>
      <w:r>
        <w:rPr>
          <w:rFonts w:ascii="Arial" w:eastAsia="Arial" w:hAnsi="Arial" w:cs="Arial"/>
          <w:b/>
          <w:bCs/>
        </w:rPr>
        <w:t> </w:t>
      </w:r>
    </w:p>
    <w:p>
      <w:pPr>
        <w:spacing w:before="0" w:after="0"/>
      </w:pPr>
      <w:r>
        <w:rPr>
          <w:rFonts w:ascii="Arial" w:eastAsia="Arial" w:hAnsi="Arial" w:cs="Arial"/>
        </w:rPr>
        <w:t xml:space="preserve">Testing of </w:t>
      </w:r>
      <w:r>
        <w:rPr>
          <w:rFonts w:ascii="Arial" w:eastAsia="Arial" w:hAnsi="Arial" w:cs="Arial"/>
          <w:b/>
          <w:bCs/>
        </w:rPr>
        <w:t>Power Transformers upto 315 MVA</w:t>
      </w:r>
      <w:r>
        <w:rPr>
          <w:rFonts w:ascii="Arial" w:eastAsia="Arial" w:hAnsi="Arial" w:cs="Arial"/>
        </w:rPr>
        <w:t xml:space="preserve"> (rating - 400/220 KV,400/11 KV, 400/220/33 KV Auto, 220/11 KV, 132/11 KV, 110/11 KV, 66/11 KV, 33/11 KV, 433/0.415 KV and type Dyn11, Ynd11, Ynd1) with </w:t>
      </w:r>
      <w:r>
        <w:rPr>
          <w:rFonts w:ascii="Arial" w:eastAsia="Arial" w:hAnsi="Arial" w:cs="Arial"/>
          <w:b/>
          <w:bCs/>
        </w:rPr>
        <w:t>OLTC, RTCC schemes</w:t>
      </w:r>
      <w:r>
        <w:rPr>
          <w:rFonts w:ascii="Arial" w:eastAsia="Arial" w:hAnsi="Arial" w:cs="Arial"/>
        </w:rPr>
        <w:t>, protection schemes-</w:t>
      </w:r>
      <w:r>
        <w:rPr>
          <w:rFonts w:ascii="Arial" w:eastAsia="Arial" w:hAnsi="Arial" w:cs="Arial"/>
          <w:b/>
          <w:bCs/>
        </w:rPr>
        <w:t>Differential, REF Stability, various protection tripping, interlocks</w:t>
      </w:r>
    </w:p>
    <w:p>
      <w:pPr>
        <w:numPr>
          <w:ilvl w:val="0"/>
          <w:numId w:val="18"/>
        </w:numPr>
        <w:pBdr>
          <w:left w:val="none" w:sz="0" w:space="8" w:color="auto"/>
        </w:pBdr>
        <w:spacing w:before="0" w:after="0"/>
        <w:ind w:left="720" w:right="0" w:hanging="378"/>
        <w:jc w:val="left"/>
        <w:rPr>
          <w:rFonts w:ascii="Times New Roman" w:eastAsia="Times New Roman" w:hAnsi="Times New Roman" w:cs="Times New Roman"/>
        </w:rPr>
      </w:pPr>
      <w:r>
        <w:rPr>
          <w:rFonts w:ascii="Arial" w:eastAsia="Arial" w:hAnsi="Arial" w:cs="Arial"/>
        </w:rPr>
        <w:t xml:space="preserve">Testing of individual equipments such as </w:t>
      </w:r>
      <w:r>
        <w:rPr>
          <w:rFonts w:ascii="Arial" w:eastAsia="Arial" w:hAnsi="Arial" w:cs="Arial"/>
          <w:b/>
          <w:bCs/>
        </w:rPr>
        <w:t>CTs, PTs, CVTs, Breakers (SF6/Vacuum</w:t>
      </w:r>
      <w:r>
        <w:rPr>
          <w:rFonts w:ascii="Arial" w:eastAsia="Arial" w:hAnsi="Arial" w:cs="Arial"/>
        </w:rPr>
        <w:t xml:space="preserve">), </w:t>
      </w:r>
      <w:r>
        <w:rPr>
          <w:rFonts w:ascii="Arial" w:eastAsia="Arial" w:hAnsi="Arial" w:cs="Arial"/>
          <w:b/>
          <w:bCs/>
        </w:rPr>
        <w:t>Isolators and Protection relays in 400/220/132/66/33/11 KV Outdoor Substations</w:t>
      </w:r>
      <w:r>
        <w:rPr>
          <w:rFonts w:ascii="Arial" w:eastAsia="Arial" w:hAnsi="Arial" w:cs="Arial"/>
        </w:rPr>
        <w:t>.</w:t>
      </w:r>
    </w:p>
    <w:p>
      <w:pPr>
        <w:spacing w:before="0" w:after="0"/>
      </w:pPr>
      <w:r>
        <w:rPr>
          <w:rFonts w:ascii="Arial" w:eastAsia="Arial" w:hAnsi="Arial" w:cs="Arial"/>
          <w:b/>
          <w:bCs/>
        </w:rPr>
        <w:t> </w:t>
      </w:r>
    </w:p>
    <w:p>
      <w:pPr>
        <w:numPr>
          <w:ilvl w:val="0"/>
          <w:numId w:val="19"/>
        </w:numPr>
        <w:pBdr>
          <w:left w:val="none" w:sz="0" w:space="8" w:color="auto"/>
        </w:pBdr>
        <w:spacing w:before="0" w:after="0"/>
        <w:ind w:left="720" w:right="0" w:hanging="378"/>
        <w:jc w:val="left"/>
        <w:rPr>
          <w:rFonts w:ascii="Times New Roman" w:eastAsia="Times New Roman" w:hAnsi="Times New Roman" w:cs="Times New Roman"/>
        </w:rPr>
      </w:pPr>
      <w:r>
        <w:rPr>
          <w:rFonts w:ascii="Arial" w:eastAsia="Arial" w:hAnsi="Arial" w:cs="Arial"/>
        </w:rPr>
        <w:t>Testing of CTs, PTs, Breakers (SF6/Vacuum/oil/air) and protection relays in 33/22/11/6.6/0.415 KV Switchgears located in various industries (steel/sugar/petroleum/cement) and power plants (hydel/diesel/thermal).</w:t>
      </w:r>
    </w:p>
    <w:p>
      <w:pPr>
        <w:spacing w:before="0" w:after="0"/>
      </w:pPr>
      <w:r>
        <w:rPr>
          <w:rFonts w:ascii="Arial" w:eastAsia="Arial" w:hAnsi="Arial" w:cs="Arial"/>
          <w:b/>
          <w:bCs/>
        </w:rPr>
        <w:t> </w:t>
      </w:r>
    </w:p>
    <w:p>
      <w:pPr>
        <w:numPr>
          <w:ilvl w:val="0"/>
          <w:numId w:val="20"/>
        </w:numPr>
        <w:pBdr>
          <w:left w:val="none" w:sz="0" w:space="8" w:color="auto"/>
        </w:pBdr>
        <w:spacing w:before="0" w:after="0"/>
        <w:ind w:left="720" w:right="0" w:hanging="378"/>
        <w:jc w:val="left"/>
        <w:rPr>
          <w:rFonts w:ascii="Times New Roman" w:eastAsia="Times New Roman" w:hAnsi="Times New Roman" w:cs="Times New Roman"/>
        </w:rPr>
      </w:pPr>
      <w:r>
        <w:rPr>
          <w:rFonts w:ascii="Arial" w:eastAsia="Arial" w:hAnsi="Arial" w:cs="Arial"/>
        </w:rPr>
        <w:t xml:space="preserve">Testing of </w:t>
      </w:r>
      <w:r>
        <w:rPr>
          <w:rFonts w:ascii="Arial" w:eastAsia="Arial" w:hAnsi="Arial" w:cs="Arial"/>
          <w:b/>
          <w:bCs/>
        </w:rPr>
        <w:t xml:space="preserve">Control and relay panels </w:t>
      </w:r>
      <w:r>
        <w:rPr>
          <w:rFonts w:ascii="Arial" w:eastAsia="Arial" w:hAnsi="Arial" w:cs="Arial"/>
        </w:rPr>
        <w:t xml:space="preserve">(CRP) of various substations (400/220/132/66/33/11 KV) and their overall scheme </w:t>
      </w:r>
      <w:r>
        <w:rPr>
          <w:rFonts w:ascii="Arial" w:eastAsia="Arial" w:hAnsi="Arial" w:cs="Arial"/>
          <w:b/>
          <w:bCs/>
        </w:rPr>
        <w:t xml:space="preserve">(Double bus/transfer bus/one and half breaker scheme) </w:t>
      </w:r>
      <w:r>
        <w:rPr>
          <w:rFonts w:ascii="Arial" w:eastAsia="Arial" w:hAnsi="Arial" w:cs="Arial"/>
        </w:rPr>
        <w:t>checking.</w:t>
      </w:r>
    </w:p>
    <w:p>
      <w:pPr>
        <w:spacing w:before="0" w:after="0"/>
      </w:pPr>
      <w:r>
        <w:rPr>
          <w:rFonts w:ascii="Arial" w:eastAsia="Arial" w:hAnsi="Arial" w:cs="Arial"/>
        </w:rPr>
        <w:t> </w:t>
      </w:r>
    </w:p>
    <w:p>
      <w:pPr>
        <w:numPr>
          <w:ilvl w:val="0"/>
          <w:numId w:val="21"/>
        </w:numPr>
        <w:pBdr>
          <w:left w:val="none" w:sz="0" w:space="8" w:color="auto"/>
        </w:pBdr>
        <w:spacing w:before="0" w:after="0"/>
        <w:ind w:left="720" w:right="0" w:hanging="378"/>
        <w:jc w:val="left"/>
        <w:rPr>
          <w:rFonts w:ascii="Times New Roman" w:eastAsia="Times New Roman" w:hAnsi="Times New Roman" w:cs="Times New Roman"/>
        </w:rPr>
      </w:pPr>
      <w:r>
        <w:rPr>
          <w:rFonts w:ascii="Arial" w:eastAsia="Arial" w:hAnsi="Arial" w:cs="Arial"/>
        </w:rPr>
        <w:t>Scheme checking for HT Switchgears viz. 6.6/11/33 KV panels.</w:t>
      </w:r>
    </w:p>
    <w:p>
      <w:pPr>
        <w:spacing w:before="0" w:after="0"/>
      </w:pPr>
      <w:r>
        <w:rPr>
          <w:rFonts w:ascii="Arial" w:eastAsia="Arial" w:hAnsi="Arial" w:cs="Arial"/>
        </w:rPr>
        <w:t> </w:t>
      </w:r>
    </w:p>
    <w:p>
      <w:pPr>
        <w:numPr>
          <w:ilvl w:val="0"/>
          <w:numId w:val="22"/>
        </w:numPr>
        <w:pBdr>
          <w:left w:val="none" w:sz="0" w:space="8" w:color="auto"/>
        </w:pBdr>
        <w:spacing w:before="0" w:after="0"/>
        <w:ind w:left="720" w:right="0" w:hanging="378"/>
        <w:jc w:val="left"/>
        <w:rPr>
          <w:rFonts w:ascii="Times New Roman" w:eastAsia="Times New Roman" w:hAnsi="Times New Roman" w:cs="Times New Roman"/>
        </w:rPr>
      </w:pPr>
      <w:r>
        <w:rPr>
          <w:rFonts w:ascii="Arial" w:eastAsia="Arial" w:hAnsi="Arial" w:cs="Arial"/>
        </w:rPr>
        <w:t>Scheme checking for different Switchyards viz. 66/110/132/220/400 KV.</w:t>
      </w:r>
    </w:p>
    <w:p>
      <w:pPr>
        <w:spacing w:before="0" w:after="0"/>
      </w:pPr>
      <w:r>
        <w:rPr>
          <w:rFonts w:ascii="Arial" w:eastAsia="Arial" w:hAnsi="Arial" w:cs="Arial"/>
        </w:rPr>
        <w:t> </w:t>
      </w:r>
    </w:p>
    <w:p>
      <w:pPr>
        <w:numPr>
          <w:ilvl w:val="0"/>
          <w:numId w:val="23"/>
        </w:numPr>
        <w:pBdr>
          <w:left w:val="none" w:sz="0" w:space="8" w:color="auto"/>
        </w:pBdr>
        <w:spacing w:before="0"/>
        <w:ind w:left="720" w:right="0" w:hanging="378"/>
        <w:jc w:val="left"/>
        <w:rPr>
          <w:rFonts w:ascii="Times New Roman" w:eastAsia="Times New Roman" w:hAnsi="Times New Roman" w:cs="Times New Roman"/>
        </w:rPr>
      </w:pPr>
      <w:r>
        <w:rPr>
          <w:rFonts w:ascii="Arial" w:eastAsia="Arial" w:hAnsi="Arial" w:cs="Arial"/>
        </w:rPr>
        <w:t xml:space="preserve">Preparation of </w:t>
      </w:r>
      <w:r>
        <w:rPr>
          <w:rFonts w:ascii="Arial" w:eastAsia="Arial" w:hAnsi="Arial" w:cs="Arial"/>
          <w:b/>
          <w:bCs/>
        </w:rPr>
        <w:t>precommissioning check lists, test reports, as built drawings, cable schedules, scheme modification and detailed commissioning schedules for the above mentioned systems</w:t>
      </w:r>
      <w:r>
        <w:rPr>
          <w:rFonts w:ascii="Arial" w:eastAsia="Arial" w:hAnsi="Arial" w:cs="Arial"/>
        </w:rPr>
        <w:t>.</w:t>
      </w:r>
    </w:p>
    <w:p>
      <w:pPr>
        <w:numPr>
          <w:ilvl w:val="0"/>
          <w:numId w:val="23"/>
        </w:numPr>
        <w:pBdr>
          <w:left w:val="none" w:sz="0" w:space="8" w:color="auto"/>
        </w:pBdr>
        <w:spacing w:after="0" w:line="360" w:lineRule="auto"/>
        <w:ind w:left="720" w:right="0" w:hanging="378"/>
        <w:jc w:val="both"/>
        <w:rPr>
          <w:rFonts w:ascii="Times New Roman" w:eastAsia="Times New Roman" w:hAnsi="Times New Roman" w:cs="Times New Roman"/>
        </w:rPr>
      </w:pPr>
      <w:r>
        <w:rPr>
          <w:rFonts w:ascii="Arial" w:eastAsia="Arial" w:hAnsi="Arial" w:cs="Arial"/>
        </w:rPr>
        <w:t>Testing and commissioning of 415V to 400KV Indoor / Outdoor substation and substation equipment’s.</w:t>
      </w:r>
    </w:p>
    <w:p>
      <w:pPr>
        <w:numPr>
          <w:ilvl w:val="0"/>
          <w:numId w:val="24"/>
        </w:numPr>
        <w:pBdr>
          <w:left w:val="none" w:sz="0" w:space="3" w:color="auto"/>
        </w:pBdr>
        <w:spacing w:before="0" w:line="360" w:lineRule="auto"/>
        <w:ind w:left="630" w:right="0" w:hanging="288"/>
        <w:jc w:val="both"/>
        <w:rPr>
          <w:rFonts w:ascii="Times New Roman" w:eastAsia="Times New Roman" w:hAnsi="Times New Roman" w:cs="Times New Roman"/>
        </w:rPr>
      </w:pPr>
      <w:r>
        <w:rPr>
          <w:rFonts w:ascii="Arial" w:eastAsia="Arial" w:hAnsi="Arial" w:cs="Arial"/>
        </w:rPr>
        <w:t>Installation, Testing Commissioning of following electrical system, Voltage Transformer, Circuit Breaker, Isolator and Transformer.</w:t>
      </w:r>
    </w:p>
    <w:p>
      <w:pPr>
        <w:numPr>
          <w:ilvl w:val="0"/>
          <w:numId w:val="24"/>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Commissioning and Pre-Commissioning Testing Of Switch Gear Panels.</w:t>
      </w:r>
    </w:p>
    <w:p>
      <w:pPr>
        <w:numPr>
          <w:ilvl w:val="0"/>
          <w:numId w:val="24"/>
        </w:numPr>
        <w:pBdr>
          <w:left w:val="none" w:sz="0" w:space="8" w:color="auto"/>
        </w:pBdr>
        <w:spacing w:after="0" w:line="360" w:lineRule="auto"/>
        <w:ind w:left="720" w:right="0" w:hanging="378"/>
        <w:jc w:val="both"/>
        <w:rPr>
          <w:rFonts w:ascii="Times New Roman" w:eastAsia="Times New Roman" w:hAnsi="Times New Roman" w:cs="Times New Roman"/>
        </w:rPr>
      </w:pPr>
      <w:r>
        <w:rPr>
          <w:rFonts w:ascii="Arial" w:eastAsia="Arial" w:hAnsi="Arial" w:cs="Arial"/>
        </w:rPr>
        <w:t>Testing Of LVAC &amp; DCDB and Relay Panels</w:t>
      </w:r>
    </w:p>
    <w:p>
      <w:pPr>
        <w:numPr>
          <w:ilvl w:val="0"/>
          <w:numId w:val="25"/>
        </w:numPr>
        <w:pBdr>
          <w:left w:val="none" w:sz="0" w:space="8" w:color="auto"/>
        </w:pBdr>
        <w:spacing w:before="0" w:line="360" w:lineRule="auto"/>
        <w:ind w:left="720" w:right="0" w:hanging="378"/>
        <w:jc w:val="both"/>
        <w:rPr>
          <w:rFonts w:ascii="Times New Roman" w:eastAsia="Times New Roman" w:hAnsi="Times New Roman" w:cs="Times New Roman"/>
        </w:rPr>
      </w:pPr>
      <w:r>
        <w:rPr>
          <w:rFonts w:ascii="Arial" w:eastAsia="Arial" w:hAnsi="Arial" w:cs="Arial"/>
        </w:rPr>
        <w:t>Annul Maintenance Testing Of protective Relays, Transformers And Switch Yard Equipments</w:t>
      </w:r>
    </w:p>
    <w:p>
      <w:pPr>
        <w:numPr>
          <w:ilvl w:val="0"/>
          <w:numId w:val="25"/>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Testing Of LVAC &amp; DCDB and Relay Panels</w:t>
      </w:r>
    </w:p>
    <w:p>
      <w:pPr>
        <w:numPr>
          <w:ilvl w:val="0"/>
          <w:numId w:val="25"/>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Testing of Static Protection Relays of various types of leading makes.</w:t>
      </w:r>
    </w:p>
    <w:p>
      <w:pPr>
        <w:numPr>
          <w:ilvl w:val="0"/>
          <w:numId w:val="25"/>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Indoor and outdoor substation equipment’s with all type of switchgears SF6 CB, VCB, and ACB’s.</w:t>
      </w:r>
    </w:p>
    <w:p>
      <w:pPr>
        <w:numPr>
          <w:ilvl w:val="0"/>
          <w:numId w:val="25"/>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Maintenance testing of relays, Breaker and calibration of Elec. Meters.</w:t>
      </w:r>
    </w:p>
    <w:p>
      <w:pPr>
        <w:numPr>
          <w:ilvl w:val="0"/>
          <w:numId w:val="25"/>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Preparation of cable schedule and termination schedules.</w:t>
      </w:r>
    </w:p>
    <w:p>
      <w:pPr>
        <w:numPr>
          <w:ilvl w:val="0"/>
          <w:numId w:val="25"/>
        </w:numPr>
        <w:pBdr>
          <w:left w:val="none" w:sz="0" w:space="8" w:color="auto"/>
        </w:pBdr>
        <w:spacing w:after="0" w:line="360" w:lineRule="auto"/>
        <w:ind w:left="720" w:right="0" w:hanging="378"/>
        <w:jc w:val="both"/>
        <w:rPr>
          <w:rFonts w:ascii="Times New Roman" w:eastAsia="Times New Roman" w:hAnsi="Times New Roman" w:cs="Times New Roman"/>
        </w:rPr>
      </w:pPr>
      <w:r>
        <w:rPr>
          <w:rFonts w:ascii="Arial" w:eastAsia="Arial" w:hAnsi="Arial" w:cs="Arial"/>
        </w:rPr>
        <w:t>Testing Of protective Relays, Transformers And Switch Yard Equipments</w:t>
      </w:r>
    </w:p>
    <w:p>
      <w:pPr>
        <w:spacing w:before="0" w:after="0"/>
      </w:pPr>
      <w:r>
        <w:rPr>
          <w:rFonts w:ascii="Arial" w:eastAsia="Arial" w:hAnsi="Arial" w:cs="Arial"/>
        </w:rPr>
        <w:t> </w:t>
      </w:r>
    </w:p>
    <w:p>
      <w:pPr>
        <w:spacing w:before="0" w:after="0"/>
        <w:jc w:val="both"/>
      </w:pPr>
      <w:r>
        <w:rPr>
          <w:rFonts w:ascii="Arial" w:eastAsia="Arial" w:hAnsi="Arial" w:cs="Arial"/>
          <w:b/>
          <w:bCs/>
          <w:u w:val="single"/>
        </w:rPr>
        <w:t>Testing Kits Handled:</w:t>
      </w:r>
    </w:p>
    <w:p>
      <w:pPr>
        <w:spacing w:before="0" w:after="0"/>
        <w:jc w:val="both"/>
      </w:pPr>
      <w:r>
        <w:rPr>
          <w:rFonts w:ascii="Arial" w:eastAsia="Arial" w:hAnsi="Arial" w:cs="Arial"/>
        </w:rPr>
        <w:t> </w:t>
      </w:r>
    </w:p>
    <w:p>
      <w:pPr>
        <w:numPr>
          <w:ilvl w:val="0"/>
          <w:numId w:val="26"/>
        </w:numPr>
        <w:pBdr>
          <w:left w:val="none" w:sz="0" w:space="8" w:color="auto"/>
        </w:pBdr>
        <w:spacing w:before="0" w:line="360" w:lineRule="auto"/>
        <w:ind w:left="720" w:right="0" w:hanging="378"/>
        <w:jc w:val="both"/>
        <w:rPr>
          <w:rFonts w:ascii="Times New Roman" w:eastAsia="Times New Roman" w:hAnsi="Times New Roman" w:cs="Times New Roman"/>
        </w:rPr>
      </w:pPr>
      <w:r>
        <w:rPr>
          <w:rFonts w:ascii="Arial" w:eastAsia="Arial" w:hAnsi="Arial" w:cs="Arial"/>
        </w:rPr>
        <w:t>OMICRON CPC 100 Primary Test System For Sub Station Equipments</w:t>
      </w:r>
    </w:p>
    <w:p>
      <w:pPr>
        <w:numPr>
          <w:ilvl w:val="0"/>
          <w:numId w:val="26"/>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OMICRON</w:t>
      </w:r>
      <w:r>
        <w:rPr>
          <w:rFonts w:ascii="Arial" w:eastAsia="Arial" w:hAnsi="Arial" w:cs="Arial"/>
        </w:rPr>
        <w:t xml:space="preserve">  </w:t>
      </w:r>
      <w:r>
        <w:rPr>
          <w:rFonts w:ascii="Arial" w:eastAsia="Arial" w:hAnsi="Arial" w:cs="Arial"/>
        </w:rPr>
        <w:t>CMC 256, CMC156 NUMERICAL TEST KIT</w:t>
      </w:r>
    </w:p>
    <w:p>
      <w:pPr>
        <w:numPr>
          <w:ilvl w:val="0"/>
          <w:numId w:val="26"/>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FREJA 300 Secondary</w:t>
      </w:r>
      <w:r>
        <w:rPr>
          <w:rFonts w:ascii="Arial" w:eastAsia="Arial" w:hAnsi="Arial" w:cs="Arial"/>
        </w:rPr>
        <w:t xml:space="preserve">  </w:t>
      </w:r>
      <w:r>
        <w:rPr>
          <w:rFonts w:ascii="Arial" w:eastAsia="Arial" w:hAnsi="Arial" w:cs="Arial"/>
        </w:rPr>
        <w:t>Injection Kit</w:t>
      </w:r>
    </w:p>
    <w:p>
      <w:pPr>
        <w:numPr>
          <w:ilvl w:val="0"/>
          <w:numId w:val="26"/>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Current Transformer Analyzer VANGUARD.</w:t>
      </w:r>
    </w:p>
    <w:p>
      <w:pPr>
        <w:numPr>
          <w:ilvl w:val="0"/>
          <w:numId w:val="26"/>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ISA 1000</w:t>
      </w:r>
      <w:r>
        <w:rPr>
          <w:rFonts w:ascii="Arial" w:eastAsia="Arial" w:hAnsi="Arial" w:cs="Arial"/>
        </w:rPr>
        <w:t xml:space="preserve">  </w:t>
      </w:r>
      <w:r>
        <w:rPr>
          <w:rFonts w:ascii="Arial" w:eastAsia="Arial" w:hAnsi="Arial" w:cs="Arial"/>
        </w:rPr>
        <w:t>Secondary current injection kit</w:t>
      </w:r>
    </w:p>
    <w:p>
      <w:pPr>
        <w:numPr>
          <w:ilvl w:val="0"/>
          <w:numId w:val="26"/>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Relay test kit - Sverker 750,760</w:t>
      </w:r>
    </w:p>
    <w:p>
      <w:pPr>
        <w:numPr>
          <w:ilvl w:val="0"/>
          <w:numId w:val="26"/>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High Voltage Test Kit, Phoenix</w:t>
      </w:r>
    </w:p>
    <w:p>
      <w:pPr>
        <w:numPr>
          <w:ilvl w:val="0"/>
          <w:numId w:val="26"/>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ELTEL Tan-Delta kit</w:t>
      </w:r>
    </w:p>
    <w:p>
      <w:pPr>
        <w:numPr>
          <w:ilvl w:val="0"/>
          <w:numId w:val="26"/>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CT Analyzer kit Current Transformer test.</w:t>
      </w:r>
    </w:p>
    <w:p>
      <w:pPr>
        <w:numPr>
          <w:ilvl w:val="0"/>
          <w:numId w:val="26"/>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Micro ohm meter kit</w:t>
      </w:r>
    </w:p>
    <w:p>
      <w:pPr>
        <w:numPr>
          <w:ilvl w:val="0"/>
          <w:numId w:val="26"/>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Transformer ratio kit</w:t>
      </w:r>
    </w:p>
    <w:p>
      <w:pPr>
        <w:numPr>
          <w:ilvl w:val="0"/>
          <w:numId w:val="26"/>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Torkel 840 Battery Load Unit test kit</w:t>
      </w:r>
    </w:p>
    <w:p>
      <w:pPr>
        <w:numPr>
          <w:ilvl w:val="0"/>
          <w:numId w:val="26"/>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Programme CB analyzer kit</w:t>
      </w:r>
    </w:p>
    <w:p>
      <w:pPr>
        <w:numPr>
          <w:ilvl w:val="0"/>
          <w:numId w:val="26"/>
        </w:numPr>
        <w:pBdr>
          <w:left w:val="none" w:sz="0" w:space="8" w:color="auto"/>
        </w:pBdr>
        <w:spacing w:line="360" w:lineRule="auto"/>
        <w:ind w:left="720" w:right="0" w:hanging="378"/>
        <w:jc w:val="both"/>
        <w:rPr>
          <w:rFonts w:ascii="Times New Roman" w:eastAsia="Times New Roman" w:hAnsi="Times New Roman" w:cs="Times New Roman"/>
        </w:rPr>
      </w:pPr>
      <w:r>
        <w:rPr>
          <w:rFonts w:ascii="Arial" w:eastAsia="Arial" w:hAnsi="Arial" w:cs="Arial"/>
        </w:rPr>
        <w:t>Transformer oil &amp; Winding temp testing oil both kit and</w:t>
      </w:r>
    </w:p>
    <w:p>
      <w:pPr>
        <w:widowControl/>
        <w:numPr>
          <w:ilvl w:val="0"/>
          <w:numId w:val="26"/>
        </w:numPr>
        <w:pBdr>
          <w:left w:val="none" w:sz="0" w:space="7" w:color="auto"/>
        </w:pBdr>
        <w:shd w:val="clear" w:color="auto" w:fill="FFFFFF"/>
        <w:spacing w:after="90"/>
        <w:ind w:left="720" w:right="0" w:hanging="360"/>
        <w:jc w:val="left"/>
        <w:rPr>
          <w:rFonts w:ascii="Times New Roman" w:eastAsia="Times New Roman" w:hAnsi="Times New Roman" w:cs="Times New Roman"/>
          <w:sz w:val="23"/>
          <w:szCs w:val="23"/>
        </w:rPr>
      </w:pPr>
      <w:r>
        <w:rPr>
          <w:rFonts w:ascii="Arial" w:eastAsia="Arial" w:hAnsi="Arial" w:cs="Arial"/>
          <w:sz w:val="23"/>
          <w:szCs w:val="23"/>
        </w:rPr>
        <w:t>inspection of</w:t>
      </w:r>
      <w:r>
        <w:rPr>
          <w:rFonts w:ascii="Arial" w:eastAsia="Arial" w:hAnsi="Arial" w:cs="Arial"/>
          <w:sz w:val="23"/>
          <w:szCs w:val="23"/>
        </w:rPr>
        <w:t xml:space="preserve">  </w:t>
      </w:r>
      <w:r>
        <w:rPr>
          <w:rFonts w:ascii="Arial" w:eastAsia="Arial" w:hAnsi="Arial" w:cs="Arial"/>
          <w:sz w:val="23"/>
          <w:szCs w:val="23"/>
        </w:rPr>
        <w:t>I cable pulling Glanding and termination Coordinate with Engineering Regarding Drawings and as built drawing and continuity check and Megger check of cables spools and Inspection of cable Trays and supports.</w:t>
      </w:r>
    </w:p>
    <w:p>
      <w:pPr>
        <w:widowControl/>
        <w:numPr>
          <w:ilvl w:val="0"/>
          <w:numId w:val="26"/>
        </w:numPr>
        <w:pBdr>
          <w:left w:val="none" w:sz="0" w:space="7" w:color="auto"/>
        </w:pBdr>
        <w:shd w:val="clear" w:color="auto" w:fill="FFFFFF"/>
        <w:spacing w:after="90"/>
        <w:ind w:left="720" w:right="0" w:hanging="360"/>
        <w:jc w:val="left"/>
        <w:rPr>
          <w:rFonts w:ascii="Times New Roman" w:eastAsia="Times New Roman" w:hAnsi="Times New Roman" w:cs="Times New Roman"/>
          <w:sz w:val="23"/>
          <w:szCs w:val="23"/>
        </w:rPr>
      </w:pPr>
      <w:r>
        <w:rPr>
          <w:rFonts w:ascii="Arial" w:eastAsia="Arial" w:hAnsi="Arial" w:cs="Arial"/>
          <w:sz w:val="23"/>
          <w:szCs w:val="23"/>
        </w:rPr>
        <w:t>Battery charge and Discharge Test Earth loop impedance Testing Power up24v control circuit and function test the switchgear power up LV switchgear via</w:t>
      </w:r>
      <w:r>
        <w:rPr>
          <w:rFonts w:ascii="Arial" w:eastAsia="Arial" w:hAnsi="Arial" w:cs="Arial"/>
          <w:sz w:val="23"/>
          <w:szCs w:val="23"/>
        </w:rPr>
        <w:t xml:space="preserve">  </w:t>
      </w:r>
      <w:r>
        <w:rPr>
          <w:rFonts w:ascii="Arial" w:eastAsia="Arial" w:hAnsi="Arial" w:cs="Arial"/>
          <w:sz w:val="23"/>
          <w:szCs w:val="23"/>
        </w:rPr>
        <w:t xml:space="preserve">power Generate and perform Load Test in Die-Electric Test and Hi –Potential Test of MV Transformers-pot of High voltage power cables and Mggering of Low voltage power cables and control cables </w:t>
      </w:r>
    </w:p>
    <w:p>
      <w:pPr>
        <w:numPr>
          <w:ilvl w:val="0"/>
          <w:numId w:val="26"/>
        </w:numPr>
        <w:pBdr>
          <w:left w:val="none" w:sz="0" w:space="8" w:color="auto"/>
        </w:pBdr>
        <w:spacing w:after="0" w:line="360" w:lineRule="auto"/>
        <w:ind w:left="720" w:right="0" w:hanging="378"/>
        <w:jc w:val="both"/>
        <w:rPr>
          <w:rFonts w:ascii="Times New Roman" w:eastAsia="Times New Roman" w:hAnsi="Times New Roman" w:cs="Times New Roman"/>
        </w:rPr>
      </w:pPr>
      <w:r>
        <w:rPr>
          <w:rFonts w:ascii="Arial" w:eastAsia="Arial" w:hAnsi="Arial" w:cs="Arial"/>
          <w:b/>
          <w:bCs/>
        </w:rPr>
        <w:t> </w:t>
      </w:r>
    </w:p>
    <w:p>
      <w:pPr>
        <w:spacing w:before="0" w:after="0" w:line="360" w:lineRule="auto"/>
      </w:pPr>
      <w:r>
        <w:rPr>
          <w:rFonts w:ascii="Arial" w:eastAsia="Arial" w:hAnsi="Arial" w:cs="Arial"/>
          <w:b/>
          <w:bCs/>
        </w:rPr>
        <w:t> </w:t>
      </w:r>
    </w:p>
    <w:p>
      <w:pPr>
        <w:tabs>
          <w:tab w:val="center" w:pos="4818"/>
        </w:tabs>
        <w:spacing w:before="0" w:after="0" w:line="360" w:lineRule="auto"/>
        <w:rPr>
          <w:sz w:val="24"/>
          <w:szCs w:val="24"/>
        </w:rPr>
      </w:pPr>
      <w:r>
        <w:rPr>
          <w:rFonts w:ascii="Arial" w:eastAsia="Arial" w:hAnsi="Arial" w:cs="Arial"/>
          <w:b/>
          <w:bCs/>
        </w:rPr>
        <w:t>PERSONAL PROFILE:</w:t>
      </w:r>
      <w:r>
        <w:rPr>
          <w:rFonts w:ascii="Arial" w:eastAsia="Arial" w:hAnsi="Arial" w:cs="Arial"/>
          <w:b/>
          <w:bCs/>
          <w:sz w:val="24"/>
          <w:szCs w:val="24"/>
        </w:rPr>
        <w:tab/>
      </w:r>
    </w:p>
    <w:p>
      <w:pPr>
        <w:spacing w:before="0" w:after="0" w:line="360" w:lineRule="auto"/>
        <w:rPr>
          <w:sz w:val="24"/>
          <w:szCs w:val="24"/>
        </w:rPr>
      </w:pPr>
      <w:r>
        <w:rPr>
          <w:rFonts w:ascii="Arial" w:eastAsia="Arial" w:hAnsi="Arial" w:cs="Arial"/>
        </w:rPr>
        <w:t xml:space="preserve">Name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rPr>
        <w:t>: Asaithambi.R</w:t>
      </w:r>
    </w:p>
    <w:p>
      <w:pPr>
        <w:spacing w:before="0" w:after="0" w:line="360" w:lineRule="auto"/>
        <w:rPr>
          <w:sz w:val="24"/>
          <w:szCs w:val="24"/>
        </w:rPr>
      </w:pPr>
      <w:r>
        <w:rPr>
          <w:rFonts w:ascii="Arial" w:eastAsia="Arial" w:hAnsi="Arial" w:cs="Arial"/>
        </w:rPr>
        <w:t xml:space="preserve">Father’s Name </w:t>
      </w:r>
      <w:r>
        <w:rPr>
          <w:rFonts w:ascii="Arial" w:eastAsia="Arial" w:hAnsi="Arial" w:cs="Arial"/>
          <w:sz w:val="24"/>
          <w:szCs w:val="24"/>
        </w:rPr>
        <w:tab/>
      </w:r>
      <w:r>
        <w:rPr>
          <w:rFonts w:ascii="Arial" w:eastAsia="Arial" w:hAnsi="Arial" w:cs="Arial"/>
        </w:rPr>
        <w:t xml:space="preserve">             </w:t>
      </w:r>
      <w:r>
        <w:rPr>
          <w:rFonts w:ascii="Arial" w:eastAsia="Arial" w:hAnsi="Arial" w:cs="Arial"/>
        </w:rPr>
        <w:t>: Raju.M</w:t>
      </w:r>
    </w:p>
    <w:p>
      <w:pPr>
        <w:spacing w:before="0" w:after="0" w:line="360" w:lineRule="auto"/>
        <w:rPr>
          <w:sz w:val="24"/>
          <w:szCs w:val="24"/>
        </w:rPr>
      </w:pPr>
      <w:r>
        <w:rPr>
          <w:rFonts w:ascii="Arial" w:eastAsia="Arial" w:hAnsi="Arial" w:cs="Arial"/>
        </w:rPr>
        <w:t xml:space="preserve">Date of Birth </w:t>
      </w:r>
      <w:r>
        <w:rPr>
          <w:rFonts w:ascii="Arial" w:eastAsia="Arial" w:hAnsi="Arial" w:cs="Arial"/>
          <w:sz w:val="24"/>
          <w:szCs w:val="24"/>
        </w:rPr>
        <w:tab/>
      </w:r>
      <w:r>
        <w:rPr>
          <w:rFonts w:ascii="Arial" w:eastAsia="Arial" w:hAnsi="Arial" w:cs="Arial"/>
          <w:sz w:val="24"/>
          <w:szCs w:val="24"/>
        </w:rPr>
        <w:tab/>
      </w:r>
      <w:r>
        <w:rPr>
          <w:rFonts w:ascii="Arial" w:eastAsia="Arial" w:hAnsi="Arial" w:cs="Arial"/>
        </w:rPr>
        <w:t>: 15.03.1983</w:t>
      </w:r>
    </w:p>
    <w:p>
      <w:pPr>
        <w:spacing w:before="0" w:after="0" w:line="360" w:lineRule="auto"/>
        <w:rPr>
          <w:sz w:val="24"/>
          <w:szCs w:val="24"/>
        </w:rPr>
      </w:pPr>
      <w:r>
        <w:rPr>
          <w:rFonts w:ascii="Arial" w:eastAsia="Arial" w:hAnsi="Arial" w:cs="Arial"/>
        </w:rPr>
        <w:t>Sex</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rPr>
        <w:t>:</w:t>
      </w:r>
      <w:r>
        <w:rPr>
          <w:rFonts w:ascii="Arial" w:eastAsia="Arial" w:hAnsi="Arial" w:cs="Arial"/>
        </w:rPr>
        <w:t xml:space="preserve">  </w:t>
      </w:r>
      <w:r>
        <w:rPr>
          <w:rFonts w:ascii="Arial" w:eastAsia="Arial" w:hAnsi="Arial" w:cs="Arial"/>
        </w:rPr>
        <w:t>Male</w:t>
      </w:r>
    </w:p>
    <w:p>
      <w:pPr>
        <w:spacing w:before="0" w:after="0" w:line="360" w:lineRule="auto"/>
        <w:rPr>
          <w:sz w:val="24"/>
          <w:szCs w:val="24"/>
        </w:rPr>
      </w:pPr>
      <w:r>
        <w:rPr>
          <w:rFonts w:ascii="Arial" w:eastAsia="Arial" w:hAnsi="Arial" w:cs="Arial"/>
        </w:rPr>
        <w:t xml:space="preserve">Marital Status </w:t>
      </w:r>
      <w:r>
        <w:rPr>
          <w:rFonts w:ascii="Arial" w:eastAsia="Arial" w:hAnsi="Arial" w:cs="Arial"/>
          <w:sz w:val="24"/>
          <w:szCs w:val="24"/>
        </w:rPr>
        <w:tab/>
      </w:r>
      <w:r>
        <w:rPr>
          <w:rFonts w:ascii="Arial" w:eastAsia="Arial" w:hAnsi="Arial" w:cs="Arial"/>
          <w:sz w:val="24"/>
          <w:szCs w:val="24"/>
        </w:rPr>
        <w:tab/>
      </w:r>
      <w:r>
        <w:rPr>
          <w:rFonts w:ascii="Arial" w:eastAsia="Arial" w:hAnsi="Arial" w:cs="Arial"/>
        </w:rPr>
        <w:t>: Single</w:t>
      </w:r>
    </w:p>
    <w:p>
      <w:pPr>
        <w:spacing w:before="0" w:after="0" w:line="360" w:lineRule="auto"/>
        <w:rPr>
          <w:sz w:val="24"/>
          <w:szCs w:val="24"/>
        </w:rPr>
      </w:pPr>
      <w:r>
        <w:rPr>
          <w:rFonts w:ascii="Arial" w:eastAsia="Arial" w:hAnsi="Arial" w:cs="Arial"/>
        </w:rPr>
        <w:t>Language Known</w:t>
      </w:r>
      <w:r>
        <w:rPr>
          <w:rFonts w:ascii="Arial" w:eastAsia="Arial" w:hAnsi="Arial" w:cs="Arial"/>
        </w:rPr>
        <w:t xml:space="preserve">  </w:t>
      </w:r>
      <w:r>
        <w:rPr>
          <w:rFonts w:ascii="Arial" w:eastAsia="Arial" w:hAnsi="Arial" w:cs="Arial"/>
          <w:sz w:val="24"/>
          <w:szCs w:val="24"/>
        </w:rPr>
        <w:tab/>
      </w:r>
      <w:r>
        <w:rPr>
          <w:rFonts w:ascii="Arial" w:eastAsia="Arial" w:hAnsi="Arial" w:cs="Arial"/>
        </w:rPr>
        <w:t xml:space="preserve">: English&amp; Tamil </w:t>
      </w:r>
      <w:r>
        <w:rPr>
          <w:rFonts w:ascii="Arial" w:eastAsia="Arial" w:hAnsi="Arial" w:cs="Arial"/>
        </w:rPr>
        <w:t xml:space="preserve"> </w:t>
      </w:r>
    </w:p>
    <w:p>
      <w:pPr>
        <w:spacing w:before="0" w:after="0" w:line="360" w:lineRule="auto"/>
        <w:rPr>
          <w:sz w:val="24"/>
          <w:szCs w:val="24"/>
        </w:rPr>
      </w:pPr>
      <w:r>
        <w:rPr>
          <w:rFonts w:ascii="Arial" w:eastAsia="Arial" w:hAnsi="Arial" w:cs="Arial"/>
        </w:rPr>
        <w:t>Nationality</w:t>
      </w:r>
      <w:r>
        <w:rPr>
          <w:rFonts w:ascii="Arial" w:eastAsia="Arial" w:hAnsi="Arial" w:cs="Arial"/>
          <w:sz w:val="24"/>
          <w:szCs w:val="24"/>
        </w:rPr>
        <w:tab/>
      </w:r>
      <w:r>
        <w:rPr>
          <w:rFonts w:ascii="Arial" w:eastAsia="Arial" w:hAnsi="Arial" w:cs="Arial"/>
        </w:rPr>
        <w:t xml:space="preserve">             </w:t>
      </w:r>
      <w:r>
        <w:rPr>
          <w:rFonts w:ascii="Arial" w:eastAsia="Arial" w:hAnsi="Arial" w:cs="Arial"/>
        </w:rPr>
        <w:t>: Indian.</w:t>
      </w:r>
    </w:p>
    <w:p>
      <w:pPr>
        <w:spacing w:before="0" w:after="0"/>
      </w:pPr>
      <w:r>
        <w:rPr>
          <w:rFonts w:ascii="Arial" w:eastAsia="Arial" w:hAnsi="Arial" w:cs="Arial"/>
        </w:rPr>
        <w:t>Permanent Address</w:t>
      </w:r>
      <w:r>
        <w:rPr>
          <w:rFonts w:ascii="Arial" w:eastAsia="Arial" w:hAnsi="Arial" w:cs="Arial"/>
        </w:rPr>
        <w:t xml:space="preserve">       </w:t>
      </w:r>
      <w:r>
        <w:rPr>
          <w:rFonts w:ascii="Arial" w:eastAsia="Arial" w:hAnsi="Arial" w:cs="Arial"/>
        </w:rPr>
        <w:t xml:space="preserve">: 11-141, Veeriyah Kovil </w:t>
      </w:r>
      <w:r>
        <w:rPr>
          <w:rFonts w:ascii="Arial" w:eastAsia="Arial" w:hAnsi="Arial" w:cs="Arial"/>
        </w:rPr>
        <w:t xml:space="preserve"> </w:t>
      </w:r>
      <w:r>
        <w:rPr>
          <w:rFonts w:ascii="Arial" w:eastAsia="Arial" w:hAnsi="Arial" w:cs="Arial"/>
        </w:rPr>
        <w:t>Street</w:t>
      </w:r>
    </w:p>
    <w:p>
      <w:pPr>
        <w:spacing w:before="0" w:after="0"/>
      </w:pPr>
      <w:r>
        <w:rPr>
          <w:rFonts w:ascii="Arial" w:eastAsia="Arial" w:hAnsi="Arial" w:cs="Arial"/>
        </w:rPr>
        <w:t xml:space="preserve">                                         </w:t>
      </w:r>
      <w:r>
        <w:rPr>
          <w:rFonts w:ascii="Arial" w:eastAsia="Arial" w:hAnsi="Arial" w:cs="Arial"/>
        </w:rPr>
        <w:t>Oormechikulam</w:t>
      </w:r>
    </w:p>
    <w:p>
      <w:pPr>
        <w:spacing w:before="0" w:after="0"/>
      </w:pPr>
      <w:r>
        <w:rPr>
          <w:rFonts w:ascii="Arial" w:eastAsia="Arial" w:hAnsi="Arial" w:cs="Arial"/>
        </w:rPr>
        <w:t xml:space="preserve">                                         </w:t>
      </w:r>
      <w:r>
        <w:rPr>
          <w:rFonts w:ascii="Arial" w:eastAsia="Arial" w:hAnsi="Arial" w:cs="Arial"/>
        </w:rPr>
        <w:t>Samayanallur(P.O)</w:t>
      </w:r>
    </w:p>
    <w:p>
      <w:pPr>
        <w:spacing w:before="0" w:after="0"/>
      </w:pPr>
      <w:r>
        <w:rPr>
          <w:rFonts w:ascii="Arial" w:eastAsia="Arial" w:hAnsi="Arial" w:cs="Arial"/>
        </w:rPr>
        <w:t xml:space="preserve">                                          </w:t>
      </w:r>
      <w:r>
        <w:rPr>
          <w:rFonts w:ascii="Arial" w:eastAsia="Arial" w:hAnsi="Arial" w:cs="Arial"/>
        </w:rPr>
        <w:t>Madurai(DT)</w:t>
      </w:r>
      <w:r>
        <w:rPr>
          <w:rFonts w:ascii="Arial" w:eastAsia="Arial" w:hAnsi="Arial" w:cs="Arial"/>
        </w:rPr>
        <w:t xml:space="preserve">      </w:t>
      </w:r>
    </w:p>
    <w:p>
      <w:pPr>
        <w:spacing w:before="0" w:after="0"/>
      </w:pPr>
      <w:r>
        <w:rPr>
          <w:rFonts w:ascii="Arial" w:eastAsia="Arial" w:hAnsi="Arial" w:cs="Arial"/>
        </w:rPr>
        <w:t> </w:t>
      </w:r>
    </w:p>
    <w:p>
      <w:pPr>
        <w:spacing w:before="0" w:after="0"/>
      </w:pPr>
      <w:r>
        <w:rPr>
          <w:rFonts w:ascii="Arial" w:eastAsia="Arial" w:hAnsi="Arial" w:cs="Arial"/>
        </w:rPr>
        <w:t xml:space="preserve">                                               </w:t>
      </w:r>
    </w:p>
    <w:p>
      <w:pPr>
        <w:spacing w:before="0" w:after="0" w:line="360" w:lineRule="auto"/>
      </w:pPr>
      <w:r>
        <w:rPr>
          <w:rFonts w:ascii="Arial" w:eastAsia="Arial" w:hAnsi="Arial" w:cs="Arial"/>
          <w:b/>
          <w:bCs/>
        </w:rPr>
        <w:t>Passport detail:</w:t>
      </w:r>
    </w:p>
    <w:p>
      <w:pPr>
        <w:spacing w:before="0" w:after="0" w:line="360" w:lineRule="auto"/>
        <w:ind w:left="720"/>
        <w:jc w:val="both"/>
      </w:pPr>
      <w:r>
        <w:rPr>
          <w:rFonts w:ascii="Arial" w:eastAsia="Arial" w:hAnsi="Arial" w:cs="Arial"/>
        </w:rPr>
        <w:t>Passport number</w:t>
      </w:r>
      <w:r>
        <w:rPr>
          <w:rFonts w:ascii="Arial" w:eastAsia="Arial" w:hAnsi="Arial" w:cs="Arial"/>
        </w:rPr>
        <w:t xml:space="preserve">                  </w:t>
      </w:r>
      <w:r>
        <w:rPr>
          <w:rFonts w:ascii="Arial" w:eastAsia="Arial" w:hAnsi="Arial" w:cs="Arial"/>
        </w:rPr>
        <w:t>: T 3681382</w:t>
      </w:r>
    </w:p>
    <w:p>
      <w:pPr>
        <w:spacing w:before="0" w:after="0" w:line="360" w:lineRule="auto"/>
        <w:jc w:val="both"/>
      </w:pPr>
      <w:r>
        <w:rPr>
          <w:rFonts w:ascii="Arial" w:eastAsia="Arial" w:hAnsi="Arial" w:cs="Arial"/>
        </w:rPr>
        <w:t xml:space="preserve">            </w:t>
      </w:r>
      <w:r>
        <w:rPr>
          <w:rFonts w:ascii="Arial" w:eastAsia="Arial" w:hAnsi="Arial" w:cs="Arial"/>
        </w:rPr>
        <w:t>Date of issue</w:t>
      </w:r>
      <w:r>
        <w:rPr>
          <w:rFonts w:ascii="Arial" w:eastAsia="Arial" w:hAnsi="Arial" w:cs="Arial"/>
        </w:rPr>
        <w:t xml:space="preserve">                       </w:t>
      </w:r>
      <w:r>
        <w:rPr>
          <w:rFonts w:ascii="Arial" w:eastAsia="Arial" w:hAnsi="Arial" w:cs="Arial"/>
        </w:rPr>
        <w:t>: 10/10/2019</w:t>
      </w:r>
    </w:p>
    <w:p>
      <w:pPr>
        <w:spacing w:before="0" w:after="0" w:line="360" w:lineRule="auto"/>
        <w:ind w:left="720"/>
        <w:jc w:val="both"/>
      </w:pPr>
      <w:r>
        <w:rPr>
          <w:rFonts w:ascii="Arial" w:eastAsia="Arial" w:hAnsi="Arial" w:cs="Arial"/>
        </w:rPr>
        <w:t>Date of expiry</w:t>
      </w:r>
      <w:r>
        <w:rPr>
          <w:rFonts w:ascii="Arial" w:eastAsia="Arial" w:hAnsi="Arial" w:cs="Arial"/>
        </w:rPr>
        <w:t xml:space="preserve">                      </w:t>
      </w:r>
      <w:r>
        <w:rPr>
          <w:rFonts w:ascii="Arial" w:eastAsia="Arial" w:hAnsi="Arial" w:cs="Arial"/>
        </w:rPr>
        <w:t>: 09/10/2029</w:t>
      </w:r>
    </w:p>
    <w:p>
      <w:pPr>
        <w:spacing w:before="0" w:after="0" w:line="360" w:lineRule="auto"/>
        <w:ind w:left="720"/>
        <w:jc w:val="both"/>
      </w:pPr>
      <w:r>
        <w:rPr>
          <w:rFonts w:ascii="Arial" w:eastAsia="Arial" w:hAnsi="Arial" w:cs="Arial"/>
        </w:rPr>
        <w:t> </w:t>
      </w:r>
    </w:p>
    <w:p>
      <w:pPr>
        <w:spacing w:before="0" w:after="0" w:line="360" w:lineRule="auto"/>
        <w:ind w:left="720"/>
        <w:jc w:val="both"/>
      </w:pPr>
      <w:r>
        <w:rPr>
          <w:rFonts w:ascii="Arial" w:eastAsia="Arial" w:hAnsi="Arial" w:cs="Arial"/>
        </w:rPr>
        <w:t> </w:t>
      </w:r>
    </w:p>
    <w:p>
      <w:pPr>
        <w:spacing w:before="0" w:after="0" w:line="360" w:lineRule="auto"/>
        <w:ind w:left="720"/>
        <w:jc w:val="both"/>
      </w:pPr>
      <w:r>
        <w:rPr>
          <w:rFonts w:ascii="Arial" w:eastAsia="Arial" w:hAnsi="Arial" w:cs="Arial"/>
        </w:rPr>
        <w:t> </w:t>
      </w:r>
    </w:p>
    <w:p>
      <w:pPr>
        <w:spacing w:before="0" w:after="0" w:line="360" w:lineRule="auto"/>
      </w:pPr>
      <w:r>
        <w:rPr>
          <w:rFonts w:ascii="Arial" w:eastAsia="Arial" w:hAnsi="Arial" w:cs="Arial"/>
          <w:b/>
          <w:bCs/>
        </w:rPr>
        <w:t xml:space="preserve">DECLARATION: </w:t>
      </w:r>
    </w:p>
    <w:p>
      <w:pPr>
        <w:spacing w:before="0" w:after="0" w:line="360" w:lineRule="auto"/>
      </w:pPr>
      <w:r>
        <w:rPr>
          <w:rFonts w:ascii="Arial" w:eastAsia="Arial" w:hAnsi="Arial" w:cs="Arial"/>
        </w:rPr>
        <w:t xml:space="preserve">        </w:t>
      </w:r>
      <w:r>
        <w:rPr>
          <w:rFonts w:ascii="Arial" w:eastAsia="Arial" w:hAnsi="Arial" w:cs="Arial"/>
        </w:rPr>
        <w:t>I hereby declare that the information furnished above is true to the best of my knowledge.</w:t>
      </w:r>
    </w:p>
    <w:p>
      <w:pPr>
        <w:spacing w:before="0" w:after="0" w:line="360" w:lineRule="auto"/>
        <w:rPr>
          <w:sz w:val="24"/>
          <w:szCs w:val="24"/>
        </w:rPr>
      </w:pPr>
      <w:r>
        <w:rPr>
          <w:rFonts w:ascii="Arial" w:eastAsia="Arial" w:hAnsi="Arial" w:cs="Arial"/>
        </w:rPr>
        <w:t>Date: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rPr>
        <w:t xml:space="preserve">                         </w:t>
      </w:r>
      <w:r>
        <w:rPr>
          <w:rFonts w:ascii="Arial" w:eastAsia="Arial" w:hAnsi="Arial" w:cs="Arial"/>
        </w:rPr>
        <w:t>Signature</w:t>
      </w:r>
      <w:r>
        <w:rPr>
          <w:rFonts w:ascii="Arial" w:eastAsia="Arial" w:hAnsi="Arial" w:cs="Arial"/>
        </w:rPr>
        <w:t xml:space="preserve">                                                                            </w:t>
      </w:r>
    </w:p>
    <w:p>
      <w:pPr>
        <w:spacing w:before="0" w:after="0" w:line="360" w:lineRule="auto"/>
      </w:pPr>
      <w:r>
        <w:rPr>
          <w:rFonts w:ascii="Arial" w:eastAsia="Arial" w:hAnsi="Arial" w:cs="Arial"/>
        </w:rPr>
        <w:t>Place:</w:t>
      </w:r>
      <w:r>
        <w:rPr>
          <w:rFonts w:ascii="Arial" w:eastAsia="Arial" w:hAnsi="Arial" w:cs="Arial"/>
        </w:rPr>
        <w:t xml:space="preserve">                                                                                                      </w:t>
      </w:r>
      <w:r>
        <w:rPr>
          <w:rFonts w:ascii="Arial" w:eastAsia="Arial" w:hAnsi="Arial" w:cs="Arial"/>
        </w:rPr>
        <w:t>(ASAITHAMBI.R)</w:t>
      </w:r>
      <w:r>
        <w:rPr>
          <w:rFonts w:ascii="Arial" w:eastAsia="Arial" w:hAnsi="Arial" w:cs="Arial"/>
        </w:rPr>
        <w:t xml:space="preserve">                                                                                                                    </w:t>
      </w:r>
    </w:p>
    <w:sectPr>
      <w:headerReference w:type="default" r:id="rId4"/>
      <w:footerReference w:type="default" r:id="rId5"/>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r>
      <w:t>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r>
      <w:t>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cp:revision>0</cp:revision>
</cp:coreProperties>
</file>